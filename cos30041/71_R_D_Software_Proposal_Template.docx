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890A" w14:textId="44E69FBC" w:rsidR="00926B67" w:rsidRPr="00965D91" w:rsidRDefault="00FD7402">
      <w:pPr>
        <w:pStyle w:val="Title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COS30041 </w:t>
      </w:r>
      <w:r w:rsidR="00424C93" w:rsidRPr="00424C93">
        <w:rPr>
          <w:rFonts w:asciiTheme="majorHAnsi" w:hAnsiTheme="majorHAnsi"/>
          <w:sz w:val="24"/>
          <w:szCs w:val="24"/>
        </w:rPr>
        <w:t>Creating Secure and Scalable Software</w:t>
      </w:r>
    </w:p>
    <w:p w14:paraId="073C2059" w14:textId="4122BD3F" w:rsidR="001B1124" w:rsidRPr="00B20618" w:rsidRDefault="00782061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2"/>
        </w:rPr>
      </w:pPr>
      <w:r w:rsidRPr="00B20618">
        <w:rPr>
          <w:rFonts w:asciiTheme="minorHAnsi" w:hAnsiTheme="minorHAnsi"/>
          <w:b/>
          <w:sz w:val="22"/>
        </w:rPr>
        <w:t>Software</w:t>
      </w:r>
      <w:r w:rsidR="000B0683" w:rsidRPr="00B20618">
        <w:rPr>
          <w:rFonts w:asciiTheme="minorHAnsi" w:hAnsiTheme="minorHAnsi"/>
          <w:b/>
          <w:sz w:val="22"/>
        </w:rPr>
        <w:t xml:space="preserve"> </w:t>
      </w:r>
      <w:r w:rsidR="00F342AF" w:rsidRPr="00B20618">
        <w:rPr>
          <w:rFonts w:asciiTheme="minorHAnsi" w:hAnsiTheme="minorHAnsi"/>
          <w:b/>
          <w:sz w:val="22"/>
        </w:rPr>
        <w:t>Proposal</w:t>
      </w:r>
      <w:r w:rsidR="00201AF3" w:rsidRPr="00B20618">
        <w:rPr>
          <w:rFonts w:asciiTheme="minorHAnsi" w:hAnsiTheme="minorHAnsi"/>
          <w:b/>
          <w:sz w:val="22"/>
        </w:rPr>
        <w:t xml:space="preserve"> for Distinction </w:t>
      </w:r>
      <w:r w:rsidRPr="00B20618">
        <w:rPr>
          <w:rFonts w:asciiTheme="minorHAnsi" w:hAnsiTheme="minorHAnsi"/>
          <w:b/>
          <w:sz w:val="22"/>
        </w:rPr>
        <w:t>(D)</w:t>
      </w:r>
    </w:p>
    <w:p w14:paraId="32BCD022" w14:textId="77777777" w:rsidR="00A11F69" w:rsidRPr="00965D91" w:rsidRDefault="00A11F69" w:rsidP="00201AF3">
      <w:pPr>
        <w:pStyle w:val="Body"/>
        <w:rPr>
          <w:rFonts w:asciiTheme="minorHAnsi" w:hAnsiTheme="minorHAnsi"/>
          <w:b/>
          <w:sz w:val="20"/>
        </w:rPr>
      </w:pPr>
    </w:p>
    <w:p w14:paraId="129EB59E" w14:textId="43752110" w:rsidR="00931339" w:rsidRPr="00965D91" w:rsidRDefault="00931339" w:rsidP="00201AF3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>Prepared by:</w:t>
      </w:r>
      <w:r w:rsidR="00201AF3" w:rsidRPr="00965D91">
        <w:rPr>
          <w:rFonts w:asciiTheme="minorHAnsi" w:hAnsiTheme="minorHAnsi"/>
          <w:b/>
          <w:sz w:val="20"/>
        </w:rPr>
        <w:t xml:space="preserve"> &lt;</w:t>
      </w:r>
      <w:r w:rsidR="005265E9" w:rsidRPr="00965D91">
        <w:rPr>
          <w:rFonts w:asciiTheme="minorHAnsi" w:hAnsiTheme="minorHAnsi"/>
          <w:b/>
          <w:sz w:val="20"/>
        </w:rPr>
        <w:t xml:space="preserve">Your name, </w:t>
      </w:r>
      <w:r w:rsidRPr="00965D91">
        <w:rPr>
          <w:rFonts w:asciiTheme="minorHAnsi" w:hAnsiTheme="minorHAnsi"/>
          <w:b/>
          <w:sz w:val="20"/>
        </w:rPr>
        <w:t>student id</w:t>
      </w:r>
      <w:r w:rsidR="00201AF3" w:rsidRPr="00965D91">
        <w:rPr>
          <w:rFonts w:asciiTheme="minorHAnsi" w:hAnsiTheme="minorHAnsi"/>
          <w:b/>
          <w:sz w:val="20"/>
        </w:rPr>
        <w:t>&gt;</w:t>
      </w:r>
    </w:p>
    <w:p w14:paraId="4CC167ED" w14:textId="77777777" w:rsidR="00A11F69" w:rsidRPr="00965D91" w:rsidRDefault="00A11F69" w:rsidP="00931339">
      <w:pPr>
        <w:pStyle w:val="Body"/>
        <w:rPr>
          <w:rFonts w:asciiTheme="minorHAnsi" w:hAnsiTheme="minorHAnsi"/>
          <w:b/>
          <w:sz w:val="20"/>
        </w:rPr>
      </w:pPr>
    </w:p>
    <w:p w14:paraId="2332EBD2" w14:textId="4363AEAD" w:rsidR="00931339" w:rsidRPr="00965D91" w:rsidRDefault="00CD66CB" w:rsidP="00931339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 xml:space="preserve">Intended Grade: </w:t>
      </w:r>
      <w:r w:rsidR="00782061" w:rsidRPr="00965D91">
        <w:rPr>
          <w:rFonts w:asciiTheme="minorHAnsi" w:hAnsiTheme="minorHAnsi"/>
          <w:b/>
          <w:sz w:val="20"/>
        </w:rPr>
        <w:t xml:space="preserve">&lt;D or HD&gt; [In case of HD, </w:t>
      </w:r>
      <w:r w:rsidR="00C643DB" w:rsidRPr="00965D91">
        <w:rPr>
          <w:rFonts w:asciiTheme="minorHAnsi" w:hAnsiTheme="minorHAnsi"/>
          <w:b/>
          <w:sz w:val="20"/>
        </w:rPr>
        <w:t xml:space="preserve">your tutor will </w:t>
      </w:r>
      <w:r w:rsidR="0070412A" w:rsidRPr="00965D91">
        <w:rPr>
          <w:rFonts w:asciiTheme="minorHAnsi" w:hAnsiTheme="minorHAnsi"/>
          <w:b/>
          <w:sz w:val="20"/>
        </w:rPr>
        <w:t xml:space="preserve">take into </w:t>
      </w:r>
      <w:r w:rsidR="00C643DB" w:rsidRPr="00965D91">
        <w:rPr>
          <w:rFonts w:asciiTheme="minorHAnsi" w:hAnsiTheme="minorHAnsi"/>
          <w:b/>
          <w:sz w:val="20"/>
        </w:rPr>
        <w:t xml:space="preserve">your </w:t>
      </w:r>
      <w:r w:rsidR="00782061" w:rsidRPr="00965D91">
        <w:rPr>
          <w:rFonts w:asciiTheme="minorHAnsi" w:hAnsiTheme="minorHAnsi"/>
          <w:b/>
          <w:sz w:val="20"/>
        </w:rPr>
        <w:t xml:space="preserve">HD </w:t>
      </w:r>
      <w:r w:rsidR="00965D91">
        <w:rPr>
          <w:rFonts w:asciiTheme="minorHAnsi" w:hAnsiTheme="minorHAnsi"/>
          <w:b/>
          <w:sz w:val="20"/>
        </w:rPr>
        <w:t>Research</w:t>
      </w:r>
      <w:r w:rsidR="00C643DB" w:rsidRPr="00965D91">
        <w:rPr>
          <w:rFonts w:asciiTheme="minorHAnsi" w:hAnsiTheme="minorHAnsi"/>
          <w:b/>
          <w:sz w:val="20"/>
        </w:rPr>
        <w:t xml:space="preserve"> </w:t>
      </w:r>
      <w:r w:rsidR="004936F1" w:rsidRPr="00965D91">
        <w:rPr>
          <w:rFonts w:asciiTheme="minorHAnsi" w:hAnsiTheme="minorHAnsi"/>
          <w:b/>
          <w:sz w:val="20"/>
        </w:rPr>
        <w:t>proposal</w:t>
      </w:r>
      <w:r w:rsidR="0070412A" w:rsidRPr="00965D91">
        <w:rPr>
          <w:rFonts w:asciiTheme="minorHAnsi" w:hAnsiTheme="minorHAnsi"/>
          <w:b/>
          <w:sz w:val="20"/>
        </w:rPr>
        <w:t xml:space="preserve"> for consideration</w:t>
      </w:r>
      <w:r w:rsidR="004936F1" w:rsidRPr="00965D91">
        <w:rPr>
          <w:rFonts w:asciiTheme="minorHAnsi" w:hAnsiTheme="minorHAnsi"/>
          <w:b/>
          <w:sz w:val="20"/>
        </w:rPr>
        <w:t xml:space="preserve"> as </w:t>
      </w:r>
      <w:r w:rsidR="0070412A" w:rsidRPr="00965D91">
        <w:rPr>
          <w:rFonts w:asciiTheme="minorHAnsi" w:hAnsiTheme="minorHAnsi"/>
          <w:b/>
          <w:sz w:val="20"/>
        </w:rPr>
        <w:t>one big project</w:t>
      </w:r>
      <w:r w:rsidR="004936F1" w:rsidRPr="00965D91">
        <w:rPr>
          <w:rFonts w:asciiTheme="minorHAnsi" w:hAnsiTheme="minorHAnsi"/>
          <w:b/>
          <w:sz w:val="20"/>
        </w:rPr>
        <w:t xml:space="preserve"> </w:t>
      </w:r>
      <w:r w:rsidR="00C643DB" w:rsidRPr="00965D91">
        <w:rPr>
          <w:rFonts w:asciiTheme="minorHAnsi" w:hAnsiTheme="minorHAnsi"/>
          <w:b/>
          <w:sz w:val="20"/>
        </w:rPr>
        <w:t xml:space="preserve">to judge your </w:t>
      </w:r>
      <w:r w:rsidR="0070412A" w:rsidRPr="00965D91">
        <w:rPr>
          <w:rFonts w:asciiTheme="minorHAnsi" w:hAnsiTheme="minorHAnsi"/>
          <w:b/>
          <w:sz w:val="20"/>
        </w:rPr>
        <w:t xml:space="preserve">HD </w:t>
      </w:r>
      <w:r w:rsidR="00C643DB" w:rsidRPr="00965D91">
        <w:rPr>
          <w:rFonts w:asciiTheme="minorHAnsi" w:hAnsiTheme="minorHAnsi"/>
          <w:b/>
          <w:sz w:val="20"/>
        </w:rPr>
        <w:t>proposal</w:t>
      </w:r>
      <w:r w:rsidR="00782061" w:rsidRPr="00965D91">
        <w:rPr>
          <w:rFonts w:asciiTheme="minorHAnsi" w:hAnsiTheme="minorHAnsi"/>
          <w:b/>
          <w:sz w:val="20"/>
        </w:rPr>
        <w:t>]</w:t>
      </w:r>
    </w:p>
    <w:p w14:paraId="7936F77D" w14:textId="77777777" w:rsidR="00A11F69" w:rsidRPr="00965D91" w:rsidRDefault="00A11F69" w:rsidP="00931339">
      <w:pPr>
        <w:pStyle w:val="Body"/>
        <w:rPr>
          <w:rFonts w:asciiTheme="minorHAnsi" w:hAnsiTheme="minorHAnsi"/>
          <w:b/>
          <w:sz w:val="20"/>
        </w:rPr>
      </w:pPr>
    </w:p>
    <w:p w14:paraId="15020E17" w14:textId="52866244" w:rsidR="007D0A05" w:rsidRPr="00965D91" w:rsidRDefault="00103171" w:rsidP="00931339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>Su</w:t>
      </w:r>
      <w:r w:rsidR="003E4632" w:rsidRPr="00965D91">
        <w:rPr>
          <w:rFonts w:asciiTheme="minorHAnsi" w:hAnsiTheme="minorHAnsi"/>
          <w:b/>
          <w:sz w:val="20"/>
        </w:rPr>
        <w:t>bmission for</w:t>
      </w:r>
      <w:r w:rsidR="00FD6531" w:rsidRPr="00965D91">
        <w:rPr>
          <w:rFonts w:asciiTheme="minorHAnsi" w:hAnsiTheme="minorHAnsi"/>
          <w:b/>
          <w:sz w:val="20"/>
        </w:rPr>
        <w:t xml:space="preserve"> Feedback </w:t>
      </w:r>
      <w:r w:rsidR="002B5C6C">
        <w:rPr>
          <w:rFonts w:asciiTheme="minorHAnsi" w:hAnsiTheme="minorHAnsi"/>
          <w:b/>
          <w:sz w:val="20"/>
        </w:rPr>
        <w:t>(Week 6</w:t>
      </w:r>
      <w:r w:rsidR="00B17B19">
        <w:rPr>
          <w:rFonts w:asciiTheme="minorHAnsi" w:hAnsiTheme="minorHAnsi"/>
          <w:b/>
          <w:sz w:val="20"/>
        </w:rPr>
        <w:t xml:space="preserve"> – 7) </w:t>
      </w:r>
      <w:r w:rsidR="00FD6531" w:rsidRPr="00965D91">
        <w:rPr>
          <w:rFonts w:asciiTheme="minorHAnsi" w:hAnsiTheme="minorHAnsi"/>
          <w:b/>
          <w:sz w:val="20"/>
        </w:rPr>
        <w:t>and</w:t>
      </w:r>
      <w:r w:rsidR="003E4632" w:rsidRPr="00965D91">
        <w:rPr>
          <w:rFonts w:asciiTheme="minorHAnsi" w:hAnsiTheme="minorHAnsi"/>
          <w:b/>
          <w:sz w:val="20"/>
        </w:rPr>
        <w:t xml:space="preserve"> </w:t>
      </w:r>
      <w:r w:rsidR="00B17B19">
        <w:rPr>
          <w:rFonts w:asciiTheme="minorHAnsi" w:hAnsiTheme="minorHAnsi"/>
          <w:b/>
          <w:sz w:val="20"/>
        </w:rPr>
        <w:t xml:space="preserve">Final </w:t>
      </w:r>
      <w:r w:rsidR="00782061" w:rsidRPr="00965D91">
        <w:rPr>
          <w:rFonts w:asciiTheme="minorHAnsi" w:hAnsiTheme="minorHAnsi"/>
          <w:b/>
          <w:sz w:val="20"/>
        </w:rPr>
        <w:t>Approval</w:t>
      </w:r>
      <w:r w:rsidR="00B17B19">
        <w:rPr>
          <w:rFonts w:asciiTheme="minorHAnsi" w:hAnsiTheme="minorHAnsi"/>
          <w:b/>
          <w:sz w:val="20"/>
        </w:rPr>
        <w:t xml:space="preserve"> (Week 8, Fri, 5:00pm)</w:t>
      </w:r>
    </w:p>
    <w:p w14:paraId="069CA8C4" w14:textId="14EE9B37" w:rsidR="00103171" w:rsidRPr="00965D91" w:rsidRDefault="00FD6531" w:rsidP="00931339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>[Note: Based on past experience, it will take at least 2</w:t>
      </w:r>
      <w:r w:rsidR="007D0A05" w:rsidRPr="00965D91">
        <w:rPr>
          <w:rFonts w:asciiTheme="minorHAnsi" w:hAnsiTheme="minorHAnsi"/>
          <w:b/>
          <w:sz w:val="20"/>
        </w:rPr>
        <w:t xml:space="preserve"> to 3</w:t>
      </w:r>
      <w:r w:rsidRPr="00965D91">
        <w:rPr>
          <w:rFonts w:asciiTheme="minorHAnsi" w:hAnsiTheme="minorHAnsi"/>
          <w:b/>
          <w:sz w:val="20"/>
        </w:rPr>
        <w:t xml:space="preserve"> submissions to make it right.</w:t>
      </w:r>
      <w:r w:rsidR="00C41D23" w:rsidRPr="00965D91">
        <w:rPr>
          <w:rFonts w:asciiTheme="minorHAnsi" w:hAnsiTheme="minorHAnsi"/>
          <w:b/>
          <w:sz w:val="20"/>
        </w:rPr>
        <w:t xml:space="preserve"> So, start early</w:t>
      </w:r>
      <w:r w:rsidRPr="00965D91">
        <w:rPr>
          <w:rFonts w:asciiTheme="minorHAnsi" w:hAnsiTheme="minorHAnsi"/>
          <w:b/>
          <w:sz w:val="20"/>
        </w:rPr>
        <w:t>]</w:t>
      </w:r>
    </w:p>
    <w:p w14:paraId="10896473" w14:textId="77777777" w:rsidR="00A11F69" w:rsidRPr="00965D91" w:rsidRDefault="00A11F69" w:rsidP="003E4B0C">
      <w:pPr>
        <w:pStyle w:val="Body"/>
        <w:rPr>
          <w:rFonts w:asciiTheme="minorHAnsi" w:hAnsiTheme="minorHAnsi"/>
          <w:b/>
          <w:sz w:val="20"/>
        </w:rPr>
      </w:pPr>
    </w:p>
    <w:p w14:paraId="5D584304" w14:textId="12A14CCD" w:rsidR="003E4B0C" w:rsidRPr="00965D91" w:rsidRDefault="00201AF3" w:rsidP="003E4B0C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b/>
          <w:sz w:val="20"/>
        </w:rPr>
        <w:t>Instructions</w:t>
      </w:r>
      <w:r w:rsidR="003E4B0C" w:rsidRPr="00965D91">
        <w:rPr>
          <w:rFonts w:asciiTheme="minorHAnsi" w:hAnsiTheme="minorHAnsi"/>
          <w:sz w:val="20"/>
        </w:rPr>
        <w:t xml:space="preserve"> - This document is for students aiming to achieve Distinction (D) </w:t>
      </w:r>
      <w:r w:rsidR="00FD6531" w:rsidRPr="00965D91">
        <w:rPr>
          <w:rFonts w:asciiTheme="minorHAnsi" w:hAnsiTheme="minorHAnsi"/>
          <w:sz w:val="20"/>
        </w:rPr>
        <w:t>or above</w:t>
      </w:r>
      <w:r w:rsidR="003E4B0C" w:rsidRPr="00965D91">
        <w:rPr>
          <w:rFonts w:asciiTheme="minorHAnsi" w:hAnsiTheme="minorHAnsi"/>
          <w:sz w:val="20"/>
        </w:rPr>
        <w:t>.</w:t>
      </w:r>
    </w:p>
    <w:p w14:paraId="01DF36D2" w14:textId="77777777" w:rsidR="00A11F69" w:rsidRPr="00965D91" w:rsidRDefault="00A11F69" w:rsidP="00931339">
      <w:pPr>
        <w:pStyle w:val="Body"/>
        <w:rPr>
          <w:rFonts w:asciiTheme="minorHAnsi" w:hAnsiTheme="minorHAnsi"/>
          <w:sz w:val="20"/>
        </w:rPr>
      </w:pPr>
    </w:p>
    <w:p w14:paraId="11A32C48" w14:textId="510C1D9A" w:rsidR="00201AF3" w:rsidRPr="00965D91" w:rsidRDefault="00CB3EE1" w:rsidP="00931339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sz w:val="20"/>
        </w:rPr>
        <w:t xml:space="preserve">For </w:t>
      </w:r>
      <w:r w:rsidRPr="00965D91">
        <w:rPr>
          <w:rFonts w:asciiTheme="minorHAnsi" w:hAnsiTheme="minorHAnsi"/>
          <w:b/>
          <w:sz w:val="20"/>
        </w:rPr>
        <w:t>D</w:t>
      </w:r>
      <w:r w:rsidR="006B68C8" w:rsidRPr="00965D91">
        <w:rPr>
          <w:rFonts w:asciiTheme="minorHAnsi" w:hAnsiTheme="minorHAnsi"/>
          <w:sz w:val="20"/>
        </w:rPr>
        <w:t xml:space="preserve"> </w:t>
      </w:r>
      <w:r w:rsidR="006B68C8" w:rsidRPr="00965D91">
        <w:rPr>
          <w:rFonts w:asciiTheme="minorHAnsi" w:hAnsiTheme="minorHAnsi"/>
          <w:b/>
          <w:sz w:val="20"/>
        </w:rPr>
        <w:t>grade</w:t>
      </w:r>
      <w:r w:rsidR="006B68C8" w:rsidRPr="00965D91">
        <w:rPr>
          <w:rFonts w:asciiTheme="minorHAnsi" w:hAnsiTheme="minorHAnsi"/>
          <w:sz w:val="20"/>
        </w:rPr>
        <w:t>,</w:t>
      </w:r>
      <w:r w:rsidRPr="00965D91">
        <w:rPr>
          <w:rFonts w:asciiTheme="minorHAnsi" w:hAnsiTheme="minorHAnsi"/>
          <w:sz w:val="20"/>
        </w:rPr>
        <w:t xml:space="preserve"> </w:t>
      </w:r>
      <w:r w:rsidR="006B68C8" w:rsidRPr="00965D91">
        <w:rPr>
          <w:rFonts w:asciiTheme="minorHAnsi" w:hAnsiTheme="minorHAnsi"/>
          <w:sz w:val="20"/>
        </w:rPr>
        <w:t xml:space="preserve">a student </w:t>
      </w:r>
      <w:r w:rsidRPr="00965D91">
        <w:rPr>
          <w:rFonts w:asciiTheme="minorHAnsi" w:hAnsiTheme="minorHAnsi"/>
          <w:sz w:val="20"/>
        </w:rPr>
        <w:t>need</w:t>
      </w:r>
      <w:r w:rsidR="006B68C8" w:rsidRPr="00965D91">
        <w:rPr>
          <w:rFonts w:asciiTheme="minorHAnsi" w:hAnsiTheme="minorHAnsi"/>
          <w:sz w:val="20"/>
        </w:rPr>
        <w:t>s</w:t>
      </w:r>
      <w:r w:rsidRPr="00965D91">
        <w:rPr>
          <w:rFonts w:asciiTheme="minorHAnsi" w:hAnsiTheme="minorHAnsi"/>
          <w:sz w:val="20"/>
        </w:rPr>
        <w:t xml:space="preserve"> to do a software application that can demonstrate </w:t>
      </w:r>
      <w:r w:rsidR="006B68C8" w:rsidRPr="00965D91">
        <w:rPr>
          <w:rFonts w:asciiTheme="minorHAnsi" w:hAnsiTheme="minorHAnsi"/>
          <w:sz w:val="20"/>
        </w:rPr>
        <w:t xml:space="preserve">their </w:t>
      </w:r>
      <w:r w:rsidRPr="00965D91">
        <w:rPr>
          <w:rFonts w:asciiTheme="minorHAnsi" w:hAnsiTheme="minorHAnsi"/>
          <w:sz w:val="20"/>
        </w:rPr>
        <w:t>skills in developing enterprise application using</w:t>
      </w:r>
      <w:r w:rsidRPr="00965D91">
        <w:rPr>
          <w:rFonts w:asciiTheme="minorHAnsi" w:hAnsiTheme="minorHAnsi"/>
          <w:b/>
          <w:sz w:val="20"/>
        </w:rPr>
        <w:t xml:space="preserve"> a variety of technologies discussed in this subject</w:t>
      </w:r>
      <w:r w:rsidRPr="00965D91">
        <w:rPr>
          <w:rFonts w:asciiTheme="minorHAnsi" w:hAnsiTheme="minorHAnsi"/>
          <w:sz w:val="20"/>
        </w:rPr>
        <w:t xml:space="preserve">. </w:t>
      </w:r>
      <w:r w:rsidR="00482225" w:rsidRPr="00965D91">
        <w:rPr>
          <w:rFonts w:asciiTheme="minorHAnsi" w:hAnsiTheme="minorHAnsi"/>
          <w:sz w:val="20"/>
        </w:rPr>
        <w:t xml:space="preserve">In judging whether your application will be approved </w:t>
      </w:r>
      <w:r w:rsidRPr="00965D91">
        <w:rPr>
          <w:rFonts w:asciiTheme="minorHAnsi" w:hAnsiTheme="minorHAnsi"/>
          <w:sz w:val="20"/>
        </w:rPr>
        <w:t>or not, the lecturer will be looking into whether the student can utilize various</w:t>
      </w:r>
      <w:r w:rsidR="00E53C67" w:rsidRPr="00965D91">
        <w:rPr>
          <w:rFonts w:asciiTheme="minorHAnsi" w:hAnsiTheme="minorHAnsi"/>
          <w:sz w:val="20"/>
        </w:rPr>
        <w:t xml:space="preserve"> technologies (e.g. as a guide 7</w:t>
      </w:r>
      <w:r w:rsidRPr="00965D91">
        <w:rPr>
          <w:rFonts w:asciiTheme="minorHAnsi" w:hAnsiTheme="minorHAnsi"/>
          <w:sz w:val="20"/>
        </w:rPr>
        <w:t>0%+</w:t>
      </w:r>
      <w:r w:rsidR="00FD6531" w:rsidRPr="00965D91">
        <w:rPr>
          <w:rFonts w:asciiTheme="minorHAnsi" w:hAnsiTheme="minorHAnsi"/>
          <w:sz w:val="20"/>
        </w:rPr>
        <w:t xml:space="preserve"> of those discussed in the subject</w:t>
      </w:r>
      <w:r w:rsidRPr="00965D91">
        <w:rPr>
          <w:rFonts w:asciiTheme="minorHAnsi" w:hAnsiTheme="minorHAnsi"/>
          <w:sz w:val="20"/>
        </w:rPr>
        <w:t>) in the application</w:t>
      </w:r>
      <w:r w:rsidR="00482225" w:rsidRPr="00965D91">
        <w:rPr>
          <w:rFonts w:asciiTheme="minorHAnsi" w:hAnsiTheme="minorHAnsi"/>
          <w:sz w:val="20"/>
        </w:rPr>
        <w:t>.</w:t>
      </w:r>
    </w:p>
    <w:p w14:paraId="6B46BBC0" w14:textId="77777777" w:rsidR="00A11F69" w:rsidRPr="00965D91" w:rsidRDefault="00A11F69" w:rsidP="00FD6531">
      <w:pPr>
        <w:pStyle w:val="Body"/>
        <w:rPr>
          <w:rFonts w:asciiTheme="minorHAnsi" w:hAnsiTheme="minorHAnsi"/>
          <w:sz w:val="20"/>
        </w:rPr>
      </w:pPr>
    </w:p>
    <w:p w14:paraId="088FA8FC" w14:textId="27FCB8CA" w:rsidR="00CD66CB" w:rsidRPr="00965D91" w:rsidRDefault="00CD66CB" w:rsidP="00FD6531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sz w:val="20"/>
        </w:rPr>
        <w:t xml:space="preserve">For </w:t>
      </w:r>
      <w:r w:rsidRPr="00965D91">
        <w:rPr>
          <w:rFonts w:asciiTheme="minorHAnsi" w:hAnsiTheme="minorHAnsi"/>
          <w:b/>
          <w:sz w:val="20"/>
        </w:rPr>
        <w:t>HD</w:t>
      </w:r>
      <w:r w:rsidR="00A11F69" w:rsidRPr="00965D91">
        <w:rPr>
          <w:rFonts w:asciiTheme="minorHAnsi" w:hAnsiTheme="minorHAnsi"/>
          <w:b/>
          <w:sz w:val="20"/>
        </w:rPr>
        <w:t xml:space="preserve"> grade</w:t>
      </w:r>
      <w:r w:rsidRPr="00965D91">
        <w:rPr>
          <w:rFonts w:asciiTheme="minorHAnsi" w:hAnsiTheme="minorHAnsi"/>
          <w:sz w:val="20"/>
        </w:rPr>
        <w:t xml:space="preserve">, </w:t>
      </w:r>
      <w:r w:rsidR="006B68C8" w:rsidRPr="00965D91">
        <w:rPr>
          <w:rFonts w:asciiTheme="minorHAnsi" w:hAnsiTheme="minorHAnsi"/>
          <w:sz w:val="20"/>
        </w:rPr>
        <w:t>a student needs to complete</w:t>
      </w:r>
      <w:r w:rsidR="00A070E5" w:rsidRPr="00965D91">
        <w:rPr>
          <w:rFonts w:asciiTheme="minorHAnsi" w:hAnsiTheme="minorHAnsi"/>
          <w:sz w:val="20"/>
        </w:rPr>
        <w:t xml:space="preserve"> the software for D grade as well as</w:t>
      </w:r>
      <w:r w:rsidRPr="00965D91">
        <w:rPr>
          <w:rFonts w:asciiTheme="minorHAnsi" w:hAnsiTheme="minorHAnsi"/>
          <w:sz w:val="20"/>
        </w:rPr>
        <w:t xml:space="preserve"> a research report. </w:t>
      </w:r>
      <w:r w:rsidR="00FD6531" w:rsidRPr="00965D91">
        <w:rPr>
          <w:rFonts w:asciiTheme="minorHAnsi" w:hAnsiTheme="minorHAnsi"/>
          <w:sz w:val="20"/>
        </w:rPr>
        <w:t xml:space="preserve">For detailed requirements of the research report, please see the </w:t>
      </w:r>
      <w:proofErr w:type="spellStart"/>
      <w:r w:rsidR="00FD6531" w:rsidRPr="00965D91">
        <w:rPr>
          <w:rFonts w:asciiTheme="minorHAnsi" w:hAnsiTheme="minorHAnsi"/>
          <w:sz w:val="20"/>
        </w:rPr>
        <w:t>HD_</w:t>
      </w:r>
      <w:r w:rsidR="00D81F58">
        <w:rPr>
          <w:rFonts w:asciiTheme="minorHAnsi" w:hAnsiTheme="minorHAnsi"/>
          <w:sz w:val="20"/>
        </w:rPr>
        <w:t>Research_</w:t>
      </w:r>
      <w:r w:rsidR="00FD6531" w:rsidRPr="00965D91">
        <w:rPr>
          <w:rFonts w:asciiTheme="minorHAnsi" w:hAnsiTheme="minorHAnsi"/>
          <w:sz w:val="20"/>
        </w:rPr>
        <w:t>Proposa</w:t>
      </w:r>
      <w:r w:rsidR="00AF000B" w:rsidRPr="00965D91">
        <w:rPr>
          <w:rFonts w:asciiTheme="minorHAnsi" w:hAnsiTheme="minorHAnsi"/>
          <w:sz w:val="20"/>
        </w:rPr>
        <w:t>l_</w:t>
      </w:r>
      <w:r w:rsidR="003064FA">
        <w:rPr>
          <w:rFonts w:asciiTheme="minorHAnsi" w:hAnsiTheme="minorHAnsi"/>
          <w:sz w:val="20"/>
        </w:rPr>
        <w:t>Template</w:t>
      </w:r>
      <w:proofErr w:type="spellEnd"/>
      <w:r w:rsidR="003064FA">
        <w:rPr>
          <w:rFonts w:asciiTheme="minorHAnsi" w:hAnsiTheme="minorHAnsi"/>
          <w:sz w:val="20"/>
        </w:rPr>
        <w:t xml:space="preserve"> document in </w:t>
      </w:r>
      <w:r w:rsidR="0070666A">
        <w:rPr>
          <w:rFonts w:asciiTheme="minorHAnsi" w:hAnsiTheme="minorHAnsi"/>
          <w:sz w:val="20"/>
        </w:rPr>
        <w:t>8</w:t>
      </w:r>
      <w:r w:rsidR="003064FA">
        <w:rPr>
          <w:rFonts w:asciiTheme="minorHAnsi" w:hAnsiTheme="minorHAnsi"/>
          <w:sz w:val="20"/>
        </w:rPr>
        <w:t>1_HD_Task_5.4</w:t>
      </w:r>
      <w:r w:rsidR="00FD6531" w:rsidRPr="00965D91">
        <w:rPr>
          <w:rFonts w:asciiTheme="minorHAnsi" w:hAnsiTheme="minorHAnsi"/>
          <w:sz w:val="20"/>
        </w:rPr>
        <w:t>.</w:t>
      </w:r>
    </w:p>
    <w:p w14:paraId="3AD635BC" w14:textId="5793081D" w:rsidR="00D54753" w:rsidRPr="00965D91" w:rsidRDefault="00D5768D" w:rsidP="00D5768D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A43D8" wp14:editId="0009A973">
                <wp:simplePos x="0" y="0"/>
                <wp:positionH relativeFrom="column">
                  <wp:posOffset>-11430</wp:posOffset>
                </wp:positionH>
                <wp:positionV relativeFrom="paragraph">
                  <wp:posOffset>542290</wp:posOffset>
                </wp:positionV>
                <wp:extent cx="5783580" cy="1021080"/>
                <wp:effectExtent l="0" t="0" r="33020" b="203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E5A3" w14:textId="77777777" w:rsidR="00D5768D" w:rsidRPr="00D5768D" w:rsidRDefault="00D5768D" w:rsidP="00D5768D">
                            <w:pPr>
                              <w:pStyle w:val="Body"/>
                              <w:rPr>
                                <w:sz w:val="24"/>
                              </w:rPr>
                            </w:pPr>
                            <w:r w:rsidRPr="00D5768D">
                              <w:rPr>
                                <w:b/>
                                <w:sz w:val="24"/>
                              </w:rPr>
                              <w:t>Intended Learning Outcomes (extracted from Unit Outline)</w:t>
                            </w:r>
                          </w:p>
                          <w:p w14:paraId="06326FBE" w14:textId="5B85BC0A" w:rsidR="00DB0414" w:rsidRPr="00DB0414" w:rsidRDefault="00D5768D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>1.</w:t>
                            </w: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DB0414"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Build and deploy secure and scalable application using contemporary frameworks</w:t>
                            </w:r>
                          </w:p>
                          <w:p w14:paraId="57F57E99" w14:textId="77777777" w:rsidR="00DB0414" w:rsidRPr="00DB0414" w:rsidRDefault="00DB0414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2.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scalability issues</w:t>
                            </w:r>
                          </w:p>
                          <w:p w14:paraId="0006A4BA" w14:textId="77777777" w:rsidR="00DB0414" w:rsidRPr="00DB0414" w:rsidRDefault="00DB0414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3.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security issues</w:t>
                            </w:r>
                          </w:p>
                          <w:p w14:paraId="694BDC2E" w14:textId="0F294F56" w:rsidR="00D5768D" w:rsidRPr="00DB0414" w:rsidRDefault="00DB0414" w:rsidP="00DB0414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4.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Use contemporary tools to evaluate the scalability and security of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A43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pt;margin-top:42.7pt;width:455.4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" filled="f" strokecolor="black [3213]">
                <v:textbox>
                  <w:txbxContent>
                    <w:p w14:paraId="32D0E5A3" w14:textId="77777777" w:rsidR="00D5768D" w:rsidRPr="00D5768D" w:rsidRDefault="00D5768D" w:rsidP="00D5768D">
                      <w:pPr>
                        <w:pStyle w:val="Body"/>
                        <w:rPr>
                          <w:sz w:val="24"/>
                        </w:rPr>
                      </w:pPr>
                      <w:r w:rsidRPr="00D5768D">
                        <w:rPr>
                          <w:b/>
                          <w:sz w:val="24"/>
                        </w:rPr>
                        <w:t>Intended Learning Outcomes (extracted from Unit Outline)</w:t>
                      </w:r>
                    </w:p>
                    <w:p w14:paraId="06326FBE" w14:textId="5B85BC0A" w:rsidR="00DB0414" w:rsidRPr="00DB0414" w:rsidRDefault="00D5768D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>1.</w:t>
                      </w: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DB0414" w:rsidRPr="00DB0414">
                        <w:rPr>
                          <w:rFonts w:cs="Arial"/>
                          <w:sz w:val="20"/>
                          <w:szCs w:val="20"/>
                        </w:rPr>
                        <w:t>Build and deploy secure and scalable application using contemporary frameworks</w:t>
                      </w:r>
                    </w:p>
                    <w:p w14:paraId="57F57E99" w14:textId="77777777" w:rsidR="00DB0414" w:rsidRPr="00DB0414" w:rsidRDefault="00DB0414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2.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scalability issues</w:t>
                      </w:r>
                    </w:p>
                    <w:p w14:paraId="0006A4BA" w14:textId="77777777" w:rsidR="00DB0414" w:rsidRPr="00DB0414" w:rsidRDefault="00DB0414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3.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security issues</w:t>
                      </w:r>
                    </w:p>
                    <w:p w14:paraId="694BDC2E" w14:textId="0F294F56" w:rsidR="00D5768D" w:rsidRPr="00DB0414" w:rsidRDefault="00DB0414" w:rsidP="00DB0414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4.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Use contemporary tools to evaluate the scalability and security of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753" w:rsidRPr="00965D91">
        <w:rPr>
          <w:rFonts w:asciiTheme="minorHAnsi" w:hAnsiTheme="minorHAnsi"/>
          <w:b/>
          <w:sz w:val="20"/>
        </w:rPr>
        <w:br w:type="page"/>
      </w:r>
    </w:p>
    <w:p w14:paraId="07FF0CA3" w14:textId="247DB5BE" w:rsidR="001E3C9D" w:rsidRPr="003D0766" w:rsidRDefault="001E3C9D" w:rsidP="00931339">
      <w:pPr>
        <w:pStyle w:val="Body"/>
        <w:rPr>
          <w:rFonts w:asciiTheme="minorHAnsi" w:hAnsiTheme="minorHAnsi"/>
          <w:b/>
          <w:sz w:val="24"/>
          <w:szCs w:val="24"/>
        </w:rPr>
      </w:pPr>
      <w:r w:rsidRPr="003D0766">
        <w:rPr>
          <w:rFonts w:asciiTheme="minorHAnsi" w:hAnsiTheme="minorHAnsi"/>
          <w:b/>
          <w:sz w:val="24"/>
          <w:szCs w:val="24"/>
        </w:rPr>
        <w:lastRenderedPageBreak/>
        <w:t>SOFTWARE PROPOSAL for D</w:t>
      </w:r>
      <w:r w:rsidR="00D644F1" w:rsidRPr="003D0766">
        <w:rPr>
          <w:rFonts w:asciiTheme="minorHAnsi" w:hAnsiTheme="minorHAnsi"/>
          <w:b/>
          <w:sz w:val="24"/>
          <w:szCs w:val="24"/>
        </w:rPr>
        <w:t>istinction</w:t>
      </w:r>
    </w:p>
    <w:p w14:paraId="31749955" w14:textId="77777777" w:rsidR="00596A3F" w:rsidRPr="00965D91" w:rsidRDefault="00596A3F" w:rsidP="00931339">
      <w:pPr>
        <w:pStyle w:val="Body"/>
        <w:rPr>
          <w:rFonts w:asciiTheme="minorHAnsi" w:hAnsiTheme="minorHAnsi"/>
          <w:b/>
          <w:sz w:val="20"/>
        </w:rPr>
      </w:pPr>
    </w:p>
    <w:p w14:paraId="160D2F26" w14:textId="77777777" w:rsidR="00AB6C06" w:rsidRPr="003D0766" w:rsidRDefault="00AB6C06" w:rsidP="00AB6C06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4"/>
          <w:szCs w:val="24"/>
        </w:rPr>
      </w:pPr>
      <w:r w:rsidRPr="003D0766">
        <w:rPr>
          <w:rFonts w:asciiTheme="minorHAnsi" w:hAnsiTheme="minorHAnsi"/>
          <w:b/>
          <w:sz w:val="24"/>
          <w:szCs w:val="24"/>
        </w:rPr>
        <w:t>Software Title: &lt;Your Software&gt;</w:t>
      </w:r>
    </w:p>
    <w:p w14:paraId="612B146A" w14:textId="77777777" w:rsidR="00596A3F" w:rsidRPr="00965D91" w:rsidRDefault="00596A3F" w:rsidP="00931339">
      <w:pPr>
        <w:pStyle w:val="Body"/>
        <w:rPr>
          <w:rFonts w:asciiTheme="minorHAnsi" w:hAnsiTheme="minorHAnsi"/>
          <w:b/>
          <w:sz w:val="20"/>
        </w:rPr>
      </w:pPr>
    </w:p>
    <w:p w14:paraId="502090C3" w14:textId="612DB452" w:rsidR="00931339" w:rsidRPr="003D0766" w:rsidRDefault="00931339" w:rsidP="00931339">
      <w:pPr>
        <w:pStyle w:val="Body"/>
        <w:rPr>
          <w:rFonts w:asciiTheme="minorHAnsi" w:hAnsiTheme="minorHAnsi"/>
          <w:b/>
          <w:sz w:val="22"/>
          <w:szCs w:val="22"/>
        </w:rPr>
      </w:pPr>
      <w:r w:rsidRPr="003D0766">
        <w:rPr>
          <w:rFonts w:asciiTheme="minorHAnsi" w:hAnsiTheme="minorHAnsi"/>
          <w:b/>
          <w:sz w:val="22"/>
          <w:szCs w:val="22"/>
        </w:rPr>
        <w:t>Introduction</w:t>
      </w:r>
    </w:p>
    <w:p w14:paraId="664F18F7" w14:textId="06978A45" w:rsidR="00931339" w:rsidRPr="00965D91" w:rsidRDefault="00F575FB" w:rsidP="00931339">
      <w:p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="00D54753" w:rsidRPr="00965D91">
        <w:rPr>
          <w:sz w:val="20"/>
          <w:szCs w:val="20"/>
        </w:rPr>
        <w:t xml:space="preserve">A brief introduction to the </w:t>
      </w:r>
      <w:r w:rsidR="00EA5205">
        <w:rPr>
          <w:sz w:val="20"/>
          <w:szCs w:val="20"/>
        </w:rPr>
        <w:t xml:space="preserve">secure and scalable </w:t>
      </w:r>
      <w:r w:rsidR="00D54753" w:rsidRPr="00965D91">
        <w:rPr>
          <w:sz w:val="20"/>
          <w:szCs w:val="20"/>
        </w:rPr>
        <w:t xml:space="preserve">software application </w:t>
      </w:r>
      <w:r w:rsidR="00EA5205">
        <w:rPr>
          <w:sz w:val="20"/>
          <w:szCs w:val="20"/>
        </w:rPr>
        <w:t xml:space="preserve">that </w:t>
      </w:r>
      <w:r w:rsidR="00D54753" w:rsidRPr="00965D91">
        <w:rPr>
          <w:sz w:val="20"/>
          <w:szCs w:val="20"/>
        </w:rPr>
        <w:t>you want to develop</w:t>
      </w:r>
      <w:r w:rsidRPr="00965D91">
        <w:rPr>
          <w:sz w:val="20"/>
          <w:szCs w:val="20"/>
        </w:rPr>
        <w:t>&gt;</w:t>
      </w:r>
    </w:p>
    <w:p w14:paraId="4CBB0BBC" w14:textId="77777777" w:rsidR="00596A3F" w:rsidRPr="00965D91" w:rsidRDefault="00596A3F" w:rsidP="00931339">
      <w:pPr>
        <w:pStyle w:val="Body"/>
        <w:rPr>
          <w:rFonts w:asciiTheme="minorHAnsi" w:hAnsiTheme="minorHAnsi"/>
          <w:b/>
          <w:sz w:val="20"/>
        </w:rPr>
      </w:pPr>
    </w:p>
    <w:p w14:paraId="316BA53A" w14:textId="1191CC14" w:rsidR="00931339" w:rsidRPr="003D0766" w:rsidRDefault="00201AF3" w:rsidP="00931339">
      <w:pPr>
        <w:pStyle w:val="Body"/>
        <w:rPr>
          <w:rFonts w:asciiTheme="minorHAnsi" w:hAnsiTheme="minorHAnsi"/>
          <w:b/>
          <w:sz w:val="22"/>
        </w:rPr>
      </w:pPr>
      <w:r w:rsidRPr="003D0766">
        <w:rPr>
          <w:rFonts w:asciiTheme="minorHAnsi" w:hAnsiTheme="minorHAnsi"/>
          <w:b/>
          <w:sz w:val="22"/>
        </w:rPr>
        <w:t>Business Scenario</w:t>
      </w:r>
    </w:p>
    <w:p w14:paraId="0E573109" w14:textId="08D9383B" w:rsidR="00E10475" w:rsidRPr="00965D91" w:rsidRDefault="008F3F70" w:rsidP="00E10475">
      <w:p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Pr="00965D91">
        <w:rPr>
          <w:b/>
          <w:sz w:val="20"/>
          <w:szCs w:val="20"/>
        </w:rPr>
        <w:t>A description of the business scenario</w:t>
      </w:r>
      <w:r w:rsidRPr="00965D91">
        <w:rPr>
          <w:sz w:val="20"/>
          <w:szCs w:val="20"/>
        </w:rPr>
        <w:t xml:space="preserve"> that requires you to develop the</w:t>
      </w:r>
      <w:r w:rsidR="00086E2D">
        <w:rPr>
          <w:sz w:val="20"/>
          <w:szCs w:val="20"/>
        </w:rPr>
        <w:t xml:space="preserve"> secure and scalable</w:t>
      </w:r>
      <w:r w:rsidRPr="00965D91">
        <w:rPr>
          <w:sz w:val="20"/>
          <w:szCs w:val="20"/>
        </w:rPr>
        <w:t xml:space="preserve"> software application. You need to provide enough context to justify the functionalities of the software to be listed in the Functionalit</w:t>
      </w:r>
      <w:r w:rsidR="00864004" w:rsidRPr="00965D91">
        <w:rPr>
          <w:sz w:val="20"/>
          <w:szCs w:val="20"/>
        </w:rPr>
        <w:t>y</w:t>
      </w:r>
      <w:r w:rsidRPr="00965D91">
        <w:rPr>
          <w:sz w:val="20"/>
          <w:szCs w:val="20"/>
        </w:rPr>
        <w:t xml:space="preserve"> section&gt;</w:t>
      </w:r>
    </w:p>
    <w:p w14:paraId="3EBE1459" w14:textId="77777777" w:rsidR="00596A3F" w:rsidRPr="00965D91" w:rsidRDefault="00596A3F" w:rsidP="00482225">
      <w:pPr>
        <w:pStyle w:val="Body"/>
        <w:rPr>
          <w:rFonts w:asciiTheme="minorHAnsi" w:hAnsiTheme="minorHAnsi"/>
          <w:b/>
          <w:sz w:val="20"/>
        </w:rPr>
      </w:pPr>
    </w:p>
    <w:p w14:paraId="343AFEE9" w14:textId="6A227FC9" w:rsidR="00482225" w:rsidRPr="003D0766" w:rsidRDefault="00482225" w:rsidP="00482225">
      <w:pPr>
        <w:pStyle w:val="Body"/>
        <w:rPr>
          <w:rFonts w:asciiTheme="minorHAnsi" w:hAnsiTheme="minorHAnsi"/>
          <w:b/>
          <w:sz w:val="22"/>
        </w:rPr>
      </w:pPr>
      <w:r w:rsidRPr="003D0766">
        <w:rPr>
          <w:rFonts w:asciiTheme="minorHAnsi" w:hAnsiTheme="minorHAnsi"/>
          <w:b/>
          <w:sz w:val="22"/>
        </w:rPr>
        <w:t>Functionalit</w:t>
      </w:r>
      <w:r w:rsidR="00884716">
        <w:rPr>
          <w:rFonts w:asciiTheme="minorHAnsi" w:hAnsiTheme="minorHAnsi"/>
          <w:b/>
          <w:sz w:val="22"/>
        </w:rPr>
        <w:t>ies</w:t>
      </w:r>
      <w:r w:rsidRPr="003D0766">
        <w:rPr>
          <w:rFonts w:asciiTheme="minorHAnsi" w:hAnsiTheme="minorHAnsi"/>
          <w:b/>
          <w:sz w:val="22"/>
        </w:rPr>
        <w:t xml:space="preserve"> that you want to implement</w:t>
      </w:r>
    </w:p>
    <w:p w14:paraId="565209A9" w14:textId="0524D13E" w:rsidR="00482225" w:rsidRPr="00965D91" w:rsidRDefault="00482225" w:rsidP="00482225">
      <w:pPr>
        <w:rPr>
          <w:sz w:val="20"/>
          <w:szCs w:val="20"/>
        </w:rPr>
      </w:pPr>
      <w:r w:rsidRPr="00965D91">
        <w:rPr>
          <w:sz w:val="20"/>
          <w:szCs w:val="20"/>
        </w:rPr>
        <w:t>Below is a list of functionalities for the software:</w:t>
      </w:r>
    </w:p>
    <w:p w14:paraId="18D02B96" w14:textId="585C8077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="00D54753" w:rsidRPr="00965D91">
        <w:rPr>
          <w:sz w:val="20"/>
          <w:szCs w:val="20"/>
        </w:rPr>
        <w:t xml:space="preserve">Describe an </w:t>
      </w:r>
      <w:r w:rsidR="00884716">
        <w:rPr>
          <w:sz w:val="20"/>
          <w:szCs w:val="20"/>
        </w:rPr>
        <w:t xml:space="preserve">input-to-output </w:t>
      </w:r>
      <w:r w:rsidR="00D54753" w:rsidRPr="00965D91">
        <w:rPr>
          <w:sz w:val="20"/>
          <w:szCs w:val="20"/>
        </w:rPr>
        <w:t>function of your software</w:t>
      </w:r>
      <w:r w:rsidRPr="00965D91">
        <w:rPr>
          <w:sz w:val="20"/>
          <w:szCs w:val="20"/>
        </w:rPr>
        <w:t>&gt;</w:t>
      </w:r>
      <w:r w:rsidR="00884716">
        <w:rPr>
          <w:sz w:val="20"/>
          <w:szCs w:val="20"/>
        </w:rPr>
        <w:t xml:space="preserve"> [be specific, “Add Record” will be rejected. I need to know what “record” you are adding (e.g. add a new user and add a new product)</w:t>
      </w:r>
    </w:p>
    <w:p w14:paraId="4DD85CF4" w14:textId="601A3E91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</w:t>
      </w:r>
      <w:r w:rsidR="00D54753" w:rsidRPr="00965D91">
        <w:rPr>
          <w:sz w:val="20"/>
          <w:szCs w:val="20"/>
        </w:rPr>
        <w:t xml:space="preserve">Describe another </w:t>
      </w:r>
      <w:r w:rsidR="00884716">
        <w:rPr>
          <w:sz w:val="20"/>
          <w:szCs w:val="20"/>
        </w:rPr>
        <w:t>input-to-output f</w:t>
      </w:r>
      <w:r w:rsidR="00D54753" w:rsidRPr="00965D91">
        <w:rPr>
          <w:sz w:val="20"/>
          <w:szCs w:val="20"/>
        </w:rPr>
        <w:t>unction / feature of your software</w:t>
      </w:r>
      <w:r w:rsidRPr="00965D91">
        <w:rPr>
          <w:sz w:val="20"/>
          <w:szCs w:val="20"/>
        </w:rPr>
        <w:t xml:space="preserve"> &gt;</w:t>
      </w:r>
    </w:p>
    <w:p w14:paraId="31F47CE3" w14:textId="79FFEE68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&lt;…&gt;</w:t>
      </w:r>
    </w:p>
    <w:p w14:paraId="40899AAE" w14:textId="1C10EF88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&lt;…&gt;</w:t>
      </w:r>
    </w:p>
    <w:p w14:paraId="0A2A83DA" w14:textId="690017DC" w:rsidR="00482225" w:rsidRPr="00965D91" w:rsidRDefault="00482225" w:rsidP="0048222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65D91">
        <w:rPr>
          <w:sz w:val="20"/>
          <w:szCs w:val="20"/>
        </w:rPr>
        <w:t>&lt;…&gt;</w:t>
      </w:r>
    </w:p>
    <w:p w14:paraId="67419ECB" w14:textId="77777777" w:rsidR="00482225" w:rsidRPr="00965D91" w:rsidRDefault="00482225" w:rsidP="00E10475">
      <w:pPr>
        <w:rPr>
          <w:sz w:val="20"/>
          <w:szCs w:val="20"/>
        </w:rPr>
      </w:pPr>
    </w:p>
    <w:p w14:paraId="34E9B317" w14:textId="028BD586" w:rsidR="00931339" w:rsidRPr="003D0766" w:rsidRDefault="00482225" w:rsidP="00931339">
      <w:pPr>
        <w:pStyle w:val="Body"/>
        <w:rPr>
          <w:rFonts w:asciiTheme="minorHAnsi" w:hAnsiTheme="minorHAnsi"/>
          <w:b/>
          <w:sz w:val="22"/>
        </w:rPr>
      </w:pPr>
      <w:r w:rsidRPr="003D0766">
        <w:rPr>
          <w:rFonts w:asciiTheme="minorHAnsi" w:hAnsiTheme="minorHAnsi"/>
          <w:b/>
          <w:sz w:val="22"/>
        </w:rPr>
        <w:t xml:space="preserve">Functionality and Technology </w:t>
      </w:r>
      <w:r w:rsidR="00153893" w:rsidRPr="003D0766">
        <w:rPr>
          <w:rFonts w:asciiTheme="minorHAnsi" w:hAnsiTheme="minorHAnsi"/>
          <w:b/>
          <w:sz w:val="22"/>
        </w:rPr>
        <w:t xml:space="preserve">Traceability </w:t>
      </w:r>
      <w:r w:rsidRPr="003D0766">
        <w:rPr>
          <w:rFonts w:asciiTheme="minorHAnsi" w:hAnsiTheme="minorHAnsi"/>
          <w:b/>
          <w:sz w:val="22"/>
        </w:rPr>
        <w:t>Matrix</w:t>
      </w:r>
    </w:p>
    <w:p w14:paraId="6BEC44AD" w14:textId="2B97C6E2" w:rsidR="008F3F70" w:rsidRDefault="008F3F70" w:rsidP="00E10475">
      <w:pPr>
        <w:rPr>
          <w:sz w:val="20"/>
          <w:szCs w:val="20"/>
        </w:rPr>
      </w:pPr>
      <w:r w:rsidRPr="00965D91">
        <w:rPr>
          <w:sz w:val="20"/>
          <w:szCs w:val="20"/>
        </w:rPr>
        <w:t xml:space="preserve">The following table shows the relevant technologies </w:t>
      </w:r>
      <w:r w:rsidR="00F575FB" w:rsidRPr="00965D91">
        <w:rPr>
          <w:sz w:val="20"/>
          <w:szCs w:val="20"/>
        </w:rPr>
        <w:t>discussed</w:t>
      </w:r>
      <w:r w:rsidRPr="00965D91">
        <w:rPr>
          <w:sz w:val="20"/>
          <w:szCs w:val="20"/>
        </w:rPr>
        <w:t xml:space="preserve"> in this subject that could be used to implement the functionalities as suggested in the Functionalities section above.</w:t>
      </w:r>
      <w:r w:rsidR="004D7797">
        <w:rPr>
          <w:sz w:val="20"/>
          <w:szCs w:val="20"/>
        </w:rPr>
        <w:t xml:space="preserve"> If you plan to use some other technologies that has not been discussed in the subject, please specify</w:t>
      </w:r>
      <w:r w:rsidR="003D0766">
        <w:rPr>
          <w:sz w:val="20"/>
          <w:szCs w:val="20"/>
        </w:rPr>
        <w:t>.</w:t>
      </w:r>
    </w:p>
    <w:p w14:paraId="78B596BA" w14:textId="1EA6A868" w:rsidR="000D20D4" w:rsidRDefault="000D20D4" w:rsidP="00E10475">
      <w:pPr>
        <w:rPr>
          <w:sz w:val="20"/>
          <w:szCs w:val="20"/>
        </w:rPr>
      </w:pPr>
      <w:r>
        <w:rPr>
          <w:sz w:val="20"/>
          <w:szCs w:val="20"/>
        </w:rPr>
        <w:t>At this stage, just the nature of individual software component is enough. There is no need to do “design” o</w:t>
      </w:r>
      <w:r w:rsidR="00867F89">
        <w:rPr>
          <w:sz w:val="20"/>
          <w:szCs w:val="20"/>
        </w:rPr>
        <w:t>n the software component level (e.g. the names and responsibilities of the</w:t>
      </w:r>
      <w:r>
        <w:rPr>
          <w:sz w:val="20"/>
          <w:szCs w:val="20"/>
        </w:rPr>
        <w:t xml:space="preserve"> class</w:t>
      </w:r>
      <w:r w:rsidR="00867F89">
        <w:rPr>
          <w:sz w:val="20"/>
          <w:szCs w:val="20"/>
        </w:rPr>
        <w:t>es</w:t>
      </w:r>
      <w:r>
        <w:rPr>
          <w:sz w:val="20"/>
          <w:szCs w:val="20"/>
        </w:rPr>
        <w:t>, and how these c</w:t>
      </w:r>
      <w:r w:rsidR="00867F89">
        <w:rPr>
          <w:sz w:val="20"/>
          <w:szCs w:val="20"/>
        </w:rPr>
        <w:t xml:space="preserve">lasses </w:t>
      </w:r>
      <w:r>
        <w:rPr>
          <w:sz w:val="20"/>
          <w:szCs w:val="20"/>
        </w:rPr>
        <w:t>interact with each other). Having said that, it is nice to have but not necessary.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423"/>
        <w:gridCol w:w="8324"/>
      </w:tblGrid>
      <w:tr w:rsidR="00000BEF" w:rsidRPr="00965D91" w14:paraId="23CEE767" w14:textId="77777777" w:rsidTr="00153893">
        <w:tc>
          <w:tcPr>
            <w:tcW w:w="1423" w:type="dxa"/>
          </w:tcPr>
          <w:p w14:paraId="48AA3850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Functionality</w:t>
            </w:r>
          </w:p>
        </w:tc>
        <w:tc>
          <w:tcPr>
            <w:tcW w:w="8324" w:type="dxa"/>
          </w:tcPr>
          <w:p w14:paraId="5BF5CAA7" w14:textId="321E91AC" w:rsidR="0025377E" w:rsidRDefault="003B1106" w:rsidP="0025377E">
            <w:pPr>
              <w:spacing w:after="0"/>
              <w:rPr>
                <w:sz w:val="20"/>
                <w:szCs w:val="20"/>
              </w:rPr>
            </w:pPr>
            <w:r w:rsidRPr="003A0417">
              <w:rPr>
                <w:b/>
                <w:sz w:val="20"/>
                <w:szCs w:val="20"/>
              </w:rPr>
              <w:t>Related technologies</w:t>
            </w:r>
            <w:r w:rsidR="0025377E">
              <w:rPr>
                <w:b/>
                <w:sz w:val="20"/>
                <w:szCs w:val="20"/>
              </w:rPr>
              <w:t xml:space="preserve"> </w:t>
            </w:r>
            <w:r w:rsidRPr="003A0417">
              <w:rPr>
                <w:b/>
                <w:sz w:val="20"/>
                <w:szCs w:val="20"/>
              </w:rPr>
              <w:t>discussed in this subject</w:t>
            </w:r>
            <w:r w:rsidR="004D7797" w:rsidRPr="003A0417">
              <w:rPr>
                <w:b/>
                <w:sz w:val="20"/>
                <w:szCs w:val="20"/>
              </w:rPr>
              <w:t xml:space="preserve"> </w:t>
            </w:r>
            <w:r w:rsidR="003A0417">
              <w:rPr>
                <w:b/>
                <w:sz w:val="20"/>
                <w:szCs w:val="20"/>
              </w:rPr>
              <w:t xml:space="preserve">(i.e. Java EE) </w:t>
            </w:r>
            <w:r w:rsidR="0025377E">
              <w:rPr>
                <w:b/>
                <w:sz w:val="20"/>
                <w:szCs w:val="20"/>
              </w:rPr>
              <w:t xml:space="preserve">+ others, </w:t>
            </w:r>
            <w:r w:rsidRPr="003A0417">
              <w:rPr>
                <w:b/>
                <w:sz w:val="20"/>
                <w:szCs w:val="20"/>
              </w:rPr>
              <w:t>please specify</w:t>
            </w:r>
            <w:r w:rsidR="0025377E">
              <w:rPr>
                <w:b/>
                <w:sz w:val="20"/>
                <w:szCs w:val="20"/>
              </w:rPr>
              <w:t>.</w:t>
            </w:r>
            <w:r w:rsidR="000559AE">
              <w:rPr>
                <w:sz w:val="20"/>
                <w:szCs w:val="20"/>
              </w:rPr>
              <w:br/>
            </w:r>
            <w:r w:rsidR="000D20D4">
              <w:rPr>
                <w:sz w:val="20"/>
                <w:szCs w:val="20"/>
              </w:rPr>
              <w:t>&lt;&lt;</w:t>
            </w:r>
            <w:r w:rsidR="002969D7">
              <w:rPr>
                <w:sz w:val="20"/>
                <w:szCs w:val="20"/>
              </w:rPr>
              <w:t>i.e.</w:t>
            </w:r>
            <w:bookmarkStart w:id="0" w:name="_GoBack"/>
            <w:bookmarkEnd w:id="0"/>
            <w:r w:rsidR="000D20D4">
              <w:rPr>
                <w:sz w:val="20"/>
                <w:szCs w:val="20"/>
              </w:rPr>
              <w:t xml:space="preserve"> </w:t>
            </w:r>
            <w:r w:rsidR="005863F1">
              <w:rPr>
                <w:sz w:val="20"/>
                <w:szCs w:val="20"/>
              </w:rPr>
              <w:t xml:space="preserve">specify </w:t>
            </w:r>
            <w:r w:rsidR="0025377E">
              <w:rPr>
                <w:sz w:val="20"/>
                <w:szCs w:val="20"/>
              </w:rPr>
              <w:t xml:space="preserve">technologies used in each tire </w:t>
            </w:r>
            <w:r w:rsidR="0025377E">
              <w:rPr>
                <w:sz w:val="20"/>
                <w:szCs w:val="20"/>
              </w:rPr>
              <w:t>&gt;&gt;</w:t>
            </w:r>
          </w:p>
          <w:p w14:paraId="3388104E" w14:textId="04628AC3" w:rsidR="000D20D4" w:rsidRPr="0025377E" w:rsidRDefault="000D20D4" w:rsidP="0025377E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000BEF" w:rsidRPr="00965D91" w14:paraId="305CC31F" w14:textId="77777777" w:rsidTr="00153893">
        <w:tc>
          <w:tcPr>
            <w:tcW w:w="1423" w:type="dxa"/>
          </w:tcPr>
          <w:p w14:paraId="539020C6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F1</w:t>
            </w:r>
          </w:p>
        </w:tc>
        <w:tc>
          <w:tcPr>
            <w:tcW w:w="8324" w:type="dxa"/>
          </w:tcPr>
          <w:p w14:paraId="6EBCDD6F" w14:textId="4160C25A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&lt;a brief description of how you would utilize the related technologies discussed in this subject to implement the required functionality&gt;</w:t>
            </w:r>
          </w:p>
        </w:tc>
      </w:tr>
      <w:tr w:rsidR="00000BEF" w:rsidRPr="00965D91" w14:paraId="5F3CDA81" w14:textId="77777777" w:rsidTr="00153893">
        <w:tc>
          <w:tcPr>
            <w:tcW w:w="1423" w:type="dxa"/>
          </w:tcPr>
          <w:p w14:paraId="71B65C2B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F2</w:t>
            </w:r>
          </w:p>
        </w:tc>
        <w:tc>
          <w:tcPr>
            <w:tcW w:w="8324" w:type="dxa"/>
          </w:tcPr>
          <w:p w14:paraId="3BE5A6D0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1E04BB92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03FEA898" w14:textId="77777777" w:rsidTr="00153893">
        <w:tc>
          <w:tcPr>
            <w:tcW w:w="1423" w:type="dxa"/>
          </w:tcPr>
          <w:p w14:paraId="3C977A7A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F3</w:t>
            </w:r>
          </w:p>
        </w:tc>
        <w:tc>
          <w:tcPr>
            <w:tcW w:w="8324" w:type="dxa"/>
          </w:tcPr>
          <w:p w14:paraId="743D6023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2F037E64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58469376" w14:textId="77777777" w:rsidTr="00153893">
        <w:tc>
          <w:tcPr>
            <w:tcW w:w="1423" w:type="dxa"/>
          </w:tcPr>
          <w:p w14:paraId="5B9684DE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F4</w:t>
            </w:r>
          </w:p>
        </w:tc>
        <w:tc>
          <w:tcPr>
            <w:tcW w:w="8324" w:type="dxa"/>
          </w:tcPr>
          <w:p w14:paraId="719E121A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14CF19C5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6A3F4014" w14:textId="77777777" w:rsidTr="00153893">
        <w:tc>
          <w:tcPr>
            <w:tcW w:w="1423" w:type="dxa"/>
          </w:tcPr>
          <w:p w14:paraId="2693EEF5" w14:textId="77777777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lastRenderedPageBreak/>
              <w:t>F5</w:t>
            </w:r>
          </w:p>
        </w:tc>
        <w:tc>
          <w:tcPr>
            <w:tcW w:w="8324" w:type="dxa"/>
          </w:tcPr>
          <w:p w14:paraId="58296528" w14:textId="77777777" w:rsidR="00000BEF" w:rsidRPr="00965D91" w:rsidRDefault="00000BEF" w:rsidP="00641802">
            <w:pPr>
              <w:rPr>
                <w:sz w:val="20"/>
                <w:szCs w:val="20"/>
              </w:rPr>
            </w:pPr>
          </w:p>
          <w:p w14:paraId="24E18005" w14:textId="77777777" w:rsidR="00000BEF" w:rsidRPr="00965D91" w:rsidRDefault="00000BEF" w:rsidP="00727CC6">
            <w:pPr>
              <w:rPr>
                <w:sz w:val="20"/>
                <w:szCs w:val="20"/>
              </w:rPr>
            </w:pPr>
          </w:p>
        </w:tc>
      </w:tr>
      <w:tr w:rsidR="00000BEF" w:rsidRPr="00965D91" w14:paraId="4518A199" w14:textId="77777777" w:rsidTr="00153893">
        <w:tc>
          <w:tcPr>
            <w:tcW w:w="1423" w:type="dxa"/>
          </w:tcPr>
          <w:p w14:paraId="68BCF8FB" w14:textId="2011CE98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&lt;create more</w:t>
            </w:r>
          </w:p>
        </w:tc>
        <w:tc>
          <w:tcPr>
            <w:tcW w:w="8324" w:type="dxa"/>
          </w:tcPr>
          <w:p w14:paraId="345F6B09" w14:textId="6225BB63" w:rsidR="00000BEF" w:rsidRPr="00965D91" w:rsidRDefault="00000BEF" w:rsidP="00727CC6">
            <w:pPr>
              <w:rPr>
                <w:sz w:val="20"/>
                <w:szCs w:val="20"/>
              </w:rPr>
            </w:pPr>
            <w:r w:rsidRPr="00965D91">
              <w:rPr>
                <w:sz w:val="20"/>
                <w:szCs w:val="20"/>
              </w:rPr>
              <w:t>rows if needed&gt;</w:t>
            </w:r>
          </w:p>
        </w:tc>
      </w:tr>
    </w:tbl>
    <w:p w14:paraId="45FA7988" w14:textId="56C3C1C7" w:rsidR="00D5768D" w:rsidRPr="00965D91" w:rsidRDefault="00D5768D">
      <w:pPr>
        <w:spacing w:after="0" w:line="240" w:lineRule="auto"/>
        <w:rPr>
          <w:rFonts w:eastAsia="ヒラギノ角ゴ Pro W3" w:cs="Times New Roman"/>
          <w:b/>
          <w:color w:val="000000"/>
          <w:sz w:val="20"/>
          <w:szCs w:val="20"/>
          <w:lang w:eastAsia="en-AU"/>
        </w:rPr>
      </w:pPr>
    </w:p>
    <w:sectPr w:rsidR="00D5768D" w:rsidRPr="00965D91" w:rsidSect="0000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2BF01" w14:textId="77777777" w:rsidR="0097210E" w:rsidRDefault="0097210E">
      <w:r>
        <w:separator/>
      </w:r>
    </w:p>
  </w:endnote>
  <w:endnote w:type="continuationSeparator" w:id="0">
    <w:p w14:paraId="4D386E34" w14:textId="77777777" w:rsidR="0097210E" w:rsidRDefault="0097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onymou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8ACF" w14:textId="26CF981C" w:rsidR="00EA56D2" w:rsidRPr="003D0766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3D0766">
      <w:rPr>
        <w:rFonts w:asciiTheme="minorHAnsi" w:hAnsiTheme="minorHAnsi"/>
        <w:sz w:val="18"/>
        <w:szCs w:val="18"/>
      </w:rPr>
      <w:tab/>
      <w:t xml:space="preserve">Page </w:t>
    </w:r>
    <w:r w:rsidRPr="003D0766">
      <w:rPr>
        <w:rFonts w:asciiTheme="minorHAnsi" w:hAnsiTheme="minorHAnsi"/>
        <w:sz w:val="18"/>
        <w:szCs w:val="18"/>
      </w:rPr>
      <w:fldChar w:fldCharType="begin"/>
    </w:r>
    <w:r w:rsidRPr="003D0766">
      <w:rPr>
        <w:rFonts w:asciiTheme="minorHAnsi" w:hAnsiTheme="minorHAnsi"/>
        <w:sz w:val="18"/>
        <w:szCs w:val="18"/>
      </w:rPr>
      <w:instrText xml:space="preserve"> PAGE </w:instrText>
    </w:r>
    <w:r w:rsidRPr="003D0766">
      <w:rPr>
        <w:rFonts w:asciiTheme="minorHAnsi" w:hAnsiTheme="minorHAnsi"/>
        <w:sz w:val="18"/>
        <w:szCs w:val="18"/>
      </w:rPr>
      <w:fldChar w:fldCharType="separate"/>
    </w:r>
    <w:r w:rsidR="00990CAA">
      <w:rPr>
        <w:rFonts w:asciiTheme="minorHAnsi" w:hAnsiTheme="minorHAnsi"/>
        <w:noProof/>
        <w:sz w:val="18"/>
        <w:szCs w:val="18"/>
      </w:rPr>
      <w:t>2</w:t>
    </w:r>
    <w:r w:rsidRPr="003D0766">
      <w:rPr>
        <w:rFonts w:asciiTheme="minorHAnsi" w:hAnsiTheme="minorHAnsi"/>
        <w:sz w:val="18"/>
        <w:szCs w:val="18"/>
      </w:rPr>
      <w:fldChar w:fldCharType="end"/>
    </w:r>
    <w:r w:rsidRPr="003D0766">
      <w:rPr>
        <w:rFonts w:asciiTheme="minorHAnsi" w:hAnsiTheme="minorHAnsi"/>
        <w:sz w:val="18"/>
        <w:szCs w:val="18"/>
      </w:rPr>
      <w:t xml:space="preserve"> of </w:t>
    </w:r>
    <w:r w:rsidR="00B65C45" w:rsidRPr="003D0766">
      <w:rPr>
        <w:rFonts w:asciiTheme="minorHAnsi" w:hAnsiTheme="minorHAnsi"/>
        <w:sz w:val="18"/>
        <w:szCs w:val="18"/>
      </w:rPr>
      <w:fldChar w:fldCharType="begin"/>
    </w:r>
    <w:r w:rsidR="00B65C45" w:rsidRPr="003D0766">
      <w:rPr>
        <w:rFonts w:asciiTheme="minorHAnsi" w:hAnsiTheme="minorHAnsi"/>
        <w:sz w:val="18"/>
        <w:szCs w:val="18"/>
      </w:rPr>
      <w:instrText xml:space="preserve"> NUMPAGES </w:instrText>
    </w:r>
    <w:r w:rsidR="00B65C45" w:rsidRPr="003D0766">
      <w:rPr>
        <w:rFonts w:asciiTheme="minorHAnsi" w:hAnsiTheme="minorHAnsi"/>
        <w:sz w:val="18"/>
        <w:szCs w:val="18"/>
      </w:rPr>
      <w:fldChar w:fldCharType="separate"/>
    </w:r>
    <w:r w:rsidR="00990CAA">
      <w:rPr>
        <w:rFonts w:asciiTheme="minorHAnsi" w:hAnsiTheme="minorHAnsi"/>
        <w:noProof/>
        <w:sz w:val="18"/>
        <w:szCs w:val="18"/>
      </w:rPr>
      <w:t>3</w:t>
    </w:r>
    <w:r w:rsidR="00B65C45" w:rsidRPr="003D0766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D976D" w14:textId="0EBB99E0" w:rsidR="00EA56D2" w:rsidRPr="00710DE1" w:rsidRDefault="00EA56D2">
    <w:pPr>
      <w:pStyle w:val="HeaderFooter"/>
      <w:rPr>
        <w:rFonts w:asciiTheme="minorHAnsi" w:eastAsia="Times New Roman" w:hAnsiTheme="minorHAnsi"/>
        <w:color w:val="auto"/>
        <w:sz w:val="18"/>
        <w:lang w:bidi="x-none"/>
      </w:rPr>
    </w:pPr>
    <w:r w:rsidRPr="00710DE1">
      <w:rPr>
        <w:rFonts w:asciiTheme="minorHAnsi" w:hAnsiTheme="minorHAnsi"/>
        <w:sz w:val="18"/>
      </w:rPr>
      <w:tab/>
      <w:t xml:space="preserve">Page </w:t>
    </w:r>
    <w:r w:rsidRPr="00710DE1">
      <w:rPr>
        <w:rFonts w:asciiTheme="minorHAnsi" w:hAnsiTheme="minorHAnsi"/>
        <w:sz w:val="18"/>
      </w:rPr>
      <w:fldChar w:fldCharType="begin"/>
    </w:r>
    <w:r w:rsidRPr="00710DE1">
      <w:rPr>
        <w:rFonts w:asciiTheme="minorHAnsi" w:hAnsiTheme="minorHAnsi"/>
        <w:sz w:val="18"/>
      </w:rPr>
      <w:instrText xml:space="preserve"> PAGE </w:instrText>
    </w:r>
    <w:r w:rsidRPr="00710DE1">
      <w:rPr>
        <w:rFonts w:asciiTheme="minorHAnsi" w:hAnsiTheme="minorHAnsi"/>
        <w:sz w:val="18"/>
      </w:rPr>
      <w:fldChar w:fldCharType="separate"/>
    </w:r>
    <w:r w:rsidR="00990CAA">
      <w:rPr>
        <w:rFonts w:asciiTheme="minorHAnsi" w:hAnsiTheme="minorHAnsi"/>
        <w:noProof/>
        <w:sz w:val="18"/>
      </w:rPr>
      <w:t>3</w:t>
    </w:r>
    <w:r w:rsidRPr="00710DE1">
      <w:rPr>
        <w:rFonts w:asciiTheme="minorHAnsi" w:hAnsiTheme="minorHAnsi"/>
        <w:sz w:val="18"/>
      </w:rPr>
      <w:fldChar w:fldCharType="end"/>
    </w:r>
    <w:r w:rsidRPr="00710DE1">
      <w:rPr>
        <w:rFonts w:asciiTheme="minorHAnsi" w:hAnsiTheme="minorHAnsi"/>
        <w:sz w:val="18"/>
      </w:rPr>
      <w:t xml:space="preserve"> of </w:t>
    </w:r>
    <w:r w:rsidR="00865A6A" w:rsidRPr="00710DE1">
      <w:rPr>
        <w:rFonts w:asciiTheme="minorHAnsi" w:hAnsiTheme="minorHAnsi"/>
        <w:sz w:val="18"/>
      </w:rPr>
      <w:fldChar w:fldCharType="begin"/>
    </w:r>
    <w:r w:rsidR="00865A6A" w:rsidRPr="00710DE1">
      <w:rPr>
        <w:rFonts w:asciiTheme="minorHAnsi" w:hAnsiTheme="minorHAnsi"/>
        <w:sz w:val="18"/>
      </w:rPr>
      <w:instrText xml:space="preserve"> NUMPAGES </w:instrText>
    </w:r>
    <w:r w:rsidR="00865A6A" w:rsidRPr="00710DE1">
      <w:rPr>
        <w:rFonts w:asciiTheme="minorHAnsi" w:hAnsiTheme="minorHAnsi"/>
        <w:sz w:val="18"/>
      </w:rPr>
      <w:fldChar w:fldCharType="separate"/>
    </w:r>
    <w:r w:rsidR="00990CAA">
      <w:rPr>
        <w:rFonts w:asciiTheme="minorHAnsi" w:hAnsiTheme="minorHAnsi"/>
        <w:noProof/>
        <w:sz w:val="18"/>
      </w:rPr>
      <w:t>3</w:t>
    </w:r>
    <w:r w:rsidR="00865A6A" w:rsidRPr="00710DE1">
      <w:rPr>
        <w:rFonts w:asciiTheme="minorHAnsi" w:hAnsiTheme="min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B0871" w14:textId="77777777" w:rsidR="0097210E" w:rsidRDefault="0097210E">
      <w:r>
        <w:separator/>
      </w:r>
    </w:p>
  </w:footnote>
  <w:footnote w:type="continuationSeparator" w:id="0">
    <w:p w14:paraId="63BD6194" w14:textId="77777777" w:rsidR="0097210E" w:rsidRDefault="00972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00C5" w14:textId="4EEF8313" w:rsidR="00EA56D2" w:rsidRPr="00257B26" w:rsidRDefault="00FE110E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257B26">
      <w:rPr>
        <w:rFonts w:asciiTheme="minorHAnsi" w:hAnsiTheme="minorHAnsi"/>
        <w:sz w:val="18"/>
        <w:szCs w:val="18"/>
      </w:rPr>
      <w:tab/>
    </w:r>
    <w:r w:rsidR="00376B54" w:rsidRPr="00257B26">
      <w:rPr>
        <w:rFonts w:asciiTheme="minorHAnsi" w:hAnsiTheme="minorHAnsi"/>
        <w:sz w:val="18"/>
        <w:szCs w:val="18"/>
      </w:rPr>
      <w:t xml:space="preserve">D </w:t>
    </w:r>
    <w:r w:rsidR="00257B26">
      <w:rPr>
        <w:rFonts w:asciiTheme="minorHAnsi" w:hAnsiTheme="minorHAnsi"/>
        <w:sz w:val="18"/>
        <w:szCs w:val="18"/>
      </w:rPr>
      <w:t xml:space="preserve">Software </w:t>
    </w:r>
    <w:r w:rsidR="00D5768D" w:rsidRPr="00257B26">
      <w:rPr>
        <w:rFonts w:asciiTheme="minorHAnsi" w:hAnsiTheme="minorHAnsi"/>
        <w:sz w:val="18"/>
        <w:szCs w:val="18"/>
      </w:rPr>
      <w:t>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47AE" w14:textId="6BBDC66E" w:rsidR="00EA56D2" w:rsidRPr="009834F1" w:rsidRDefault="00FE110E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9834F1">
      <w:rPr>
        <w:rFonts w:asciiTheme="minorHAnsi" w:hAnsiTheme="minorHAnsi"/>
        <w:sz w:val="18"/>
        <w:szCs w:val="18"/>
      </w:rPr>
      <w:tab/>
    </w:r>
    <w:r w:rsidR="00465A8A" w:rsidRPr="009834F1">
      <w:rPr>
        <w:rFonts w:asciiTheme="minorHAnsi" w:hAnsiTheme="minorHAnsi"/>
        <w:sz w:val="18"/>
        <w:szCs w:val="18"/>
      </w:rPr>
      <w:t xml:space="preserve">D </w:t>
    </w:r>
    <w:r w:rsidR="009834F1">
      <w:rPr>
        <w:rFonts w:asciiTheme="minorHAnsi" w:hAnsiTheme="minorHAnsi"/>
        <w:sz w:val="18"/>
        <w:szCs w:val="18"/>
      </w:rPr>
      <w:t xml:space="preserve">Software </w:t>
    </w:r>
    <w:r w:rsidR="00482225" w:rsidRPr="009834F1">
      <w:rPr>
        <w:rFonts w:asciiTheme="minorHAnsi" w:hAnsiTheme="minorHAnsi"/>
        <w:sz w:val="18"/>
        <w:szCs w:val="18"/>
      </w:rPr>
      <w:t>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89EFF" w14:textId="11B7F9C4" w:rsidR="00965D91" w:rsidRPr="00965D91" w:rsidRDefault="00965D91">
    <w:pPr>
      <w:pStyle w:val="Header"/>
      <w:rPr>
        <w:sz w:val="18"/>
        <w:szCs w:val="18"/>
      </w:rPr>
    </w:pPr>
    <w:r w:rsidRPr="00965D91">
      <w:rPr>
        <w:noProof/>
        <w:sz w:val="20"/>
        <w:szCs w:val="20"/>
        <w:lang w:eastAsia="en-AU"/>
      </w:rPr>
      <w:drawing>
        <wp:anchor distT="152400" distB="152400" distL="152400" distR="152400" simplePos="0" relativeHeight="251659264" behindDoc="0" locked="0" layoutInCell="1" allowOverlap="1" wp14:anchorId="380CFB74" wp14:editId="14E7EA8F">
          <wp:simplePos x="0" y="0"/>
          <wp:positionH relativeFrom="page">
            <wp:posOffset>6604423</wp:posOffset>
          </wp:positionH>
          <wp:positionV relativeFrom="page">
            <wp:posOffset>110702</wp:posOffset>
          </wp:positionV>
          <wp:extent cx="838200" cy="1243330"/>
          <wp:effectExtent l="0" t="0" r="0" b="0"/>
          <wp:wrapThrough wrapText="left">
            <wp:wrapPolygon edited="0">
              <wp:start x="0" y="0"/>
              <wp:lineTo x="0" y="21181"/>
              <wp:lineTo x="21109" y="21181"/>
              <wp:lineTo x="2110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1243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5D91">
      <w:rPr>
        <w:sz w:val="18"/>
        <w:szCs w:val="18"/>
      </w:rPr>
      <w:t>Faculty of Science, Engineering and Technology</w:t>
    </w:r>
    <w:r w:rsidRPr="00965D91">
      <w:rPr>
        <w:noProof/>
        <w:sz w:val="20"/>
        <w:szCs w:val="20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7" w15:restartNumberingAfterBreak="0">
    <w:nsid w:val="00000008"/>
    <w:multiLevelType w:val="multilevel"/>
    <w:tmpl w:val="894EE87A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start w:val="1"/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9" w15:restartNumberingAfterBreak="0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 w15:restartNumberingAfterBreak="0">
    <w:nsid w:val="0000000B"/>
    <w:multiLevelType w:val="multilevel"/>
    <w:tmpl w:val="894EE87D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 w15:restartNumberingAfterBreak="0">
    <w:nsid w:val="0000000C"/>
    <w:multiLevelType w:val="multilevel"/>
    <w:tmpl w:val="894EE87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 w15:restartNumberingAfterBreak="0">
    <w:nsid w:val="0000000D"/>
    <w:multiLevelType w:val="multilevel"/>
    <w:tmpl w:val="894EE87F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3" w15:restartNumberingAfterBreak="0">
    <w:nsid w:val="0CCC30E3"/>
    <w:multiLevelType w:val="hybridMultilevel"/>
    <w:tmpl w:val="6928A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8408B"/>
    <w:multiLevelType w:val="hybridMultilevel"/>
    <w:tmpl w:val="365A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F2360A"/>
    <w:multiLevelType w:val="hybridMultilevel"/>
    <w:tmpl w:val="CFB61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81058"/>
    <w:multiLevelType w:val="multilevel"/>
    <w:tmpl w:val="F8D6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502CD5"/>
    <w:multiLevelType w:val="hybridMultilevel"/>
    <w:tmpl w:val="2D1004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62F77"/>
    <w:multiLevelType w:val="hybridMultilevel"/>
    <w:tmpl w:val="45D6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F7BEF"/>
    <w:multiLevelType w:val="hybridMultilevel"/>
    <w:tmpl w:val="01880AC8"/>
    <w:lvl w:ilvl="0" w:tplc="C436E57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6472BC1"/>
    <w:multiLevelType w:val="hybridMultilevel"/>
    <w:tmpl w:val="98A2F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131AF"/>
    <w:multiLevelType w:val="hybridMultilevel"/>
    <w:tmpl w:val="77EC1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23502"/>
    <w:multiLevelType w:val="hybridMultilevel"/>
    <w:tmpl w:val="8BCA4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9FB"/>
    <w:multiLevelType w:val="hybridMultilevel"/>
    <w:tmpl w:val="E1D8A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16CFE"/>
    <w:multiLevelType w:val="hybridMultilevel"/>
    <w:tmpl w:val="59C2F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E77C8"/>
    <w:multiLevelType w:val="hybridMultilevel"/>
    <w:tmpl w:val="26502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51C04"/>
    <w:multiLevelType w:val="hybridMultilevel"/>
    <w:tmpl w:val="3E0C9CE6"/>
    <w:lvl w:ilvl="0" w:tplc="4A561A8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4E6758"/>
    <w:multiLevelType w:val="hybridMultilevel"/>
    <w:tmpl w:val="F60E1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B5DC1"/>
    <w:multiLevelType w:val="hybridMultilevel"/>
    <w:tmpl w:val="4774850A"/>
    <w:lvl w:ilvl="0" w:tplc="C40CA406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C40C5"/>
    <w:multiLevelType w:val="hybridMultilevel"/>
    <w:tmpl w:val="EB62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61B31"/>
    <w:multiLevelType w:val="hybridMultilevel"/>
    <w:tmpl w:val="66CAC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71E67"/>
    <w:multiLevelType w:val="hybridMultilevel"/>
    <w:tmpl w:val="1F58B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21"/>
  </w:num>
  <w:num w:numId="16">
    <w:abstractNumId w:val="25"/>
  </w:num>
  <w:num w:numId="17">
    <w:abstractNumId w:val="20"/>
  </w:num>
  <w:num w:numId="18">
    <w:abstractNumId w:val="31"/>
  </w:num>
  <w:num w:numId="19">
    <w:abstractNumId w:val="29"/>
  </w:num>
  <w:num w:numId="20">
    <w:abstractNumId w:val="17"/>
  </w:num>
  <w:num w:numId="21">
    <w:abstractNumId w:val="14"/>
  </w:num>
  <w:num w:numId="22">
    <w:abstractNumId w:val="22"/>
  </w:num>
  <w:num w:numId="23">
    <w:abstractNumId w:val="27"/>
  </w:num>
  <w:num w:numId="24">
    <w:abstractNumId w:val="30"/>
  </w:num>
  <w:num w:numId="25">
    <w:abstractNumId w:val="24"/>
  </w:num>
  <w:num w:numId="26">
    <w:abstractNumId w:val="23"/>
  </w:num>
  <w:num w:numId="27">
    <w:abstractNumId w:val="13"/>
  </w:num>
  <w:num w:numId="28">
    <w:abstractNumId w:val="18"/>
  </w:num>
  <w:num w:numId="29">
    <w:abstractNumId w:val="28"/>
  </w:num>
  <w:num w:numId="30">
    <w:abstractNumId w:val="16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68"/>
    <w:rsid w:val="00000BEF"/>
    <w:rsid w:val="00012EB6"/>
    <w:rsid w:val="00016CC1"/>
    <w:rsid w:val="0005362F"/>
    <w:rsid w:val="000559AE"/>
    <w:rsid w:val="00085CFF"/>
    <w:rsid w:val="00086E2D"/>
    <w:rsid w:val="00094E22"/>
    <w:rsid w:val="000A0B32"/>
    <w:rsid w:val="000B0683"/>
    <w:rsid w:val="000B6036"/>
    <w:rsid w:val="000D20D4"/>
    <w:rsid w:val="000D5E1D"/>
    <w:rsid w:val="000E72AD"/>
    <w:rsid w:val="00103171"/>
    <w:rsid w:val="00117701"/>
    <w:rsid w:val="0012447E"/>
    <w:rsid w:val="00127005"/>
    <w:rsid w:val="00134872"/>
    <w:rsid w:val="001402D9"/>
    <w:rsid w:val="00153893"/>
    <w:rsid w:val="001562E0"/>
    <w:rsid w:val="001857DD"/>
    <w:rsid w:val="00187C41"/>
    <w:rsid w:val="001A54FD"/>
    <w:rsid w:val="001B1124"/>
    <w:rsid w:val="001B1B0F"/>
    <w:rsid w:val="001C2A90"/>
    <w:rsid w:val="001C7987"/>
    <w:rsid w:val="001E3C9D"/>
    <w:rsid w:val="001E5C11"/>
    <w:rsid w:val="001F47B1"/>
    <w:rsid w:val="001F59D9"/>
    <w:rsid w:val="00201AF3"/>
    <w:rsid w:val="0020337E"/>
    <w:rsid w:val="0020530F"/>
    <w:rsid w:val="00241E6B"/>
    <w:rsid w:val="0025377E"/>
    <w:rsid w:val="00257B26"/>
    <w:rsid w:val="00263DC7"/>
    <w:rsid w:val="00285514"/>
    <w:rsid w:val="00291F68"/>
    <w:rsid w:val="002969D7"/>
    <w:rsid w:val="002A20C1"/>
    <w:rsid w:val="002A59B8"/>
    <w:rsid w:val="002B5C6C"/>
    <w:rsid w:val="002B7382"/>
    <w:rsid w:val="002E0A1D"/>
    <w:rsid w:val="002F1E44"/>
    <w:rsid w:val="00300C06"/>
    <w:rsid w:val="003064FA"/>
    <w:rsid w:val="00312BE9"/>
    <w:rsid w:val="003166A8"/>
    <w:rsid w:val="00326215"/>
    <w:rsid w:val="00336EE7"/>
    <w:rsid w:val="00354F69"/>
    <w:rsid w:val="00355A55"/>
    <w:rsid w:val="00376B54"/>
    <w:rsid w:val="00393D16"/>
    <w:rsid w:val="003A0417"/>
    <w:rsid w:val="003A5714"/>
    <w:rsid w:val="003B1106"/>
    <w:rsid w:val="003B31EB"/>
    <w:rsid w:val="003B6789"/>
    <w:rsid w:val="003D0766"/>
    <w:rsid w:val="003D6218"/>
    <w:rsid w:val="003E4632"/>
    <w:rsid w:val="003E4B0C"/>
    <w:rsid w:val="003F1FA4"/>
    <w:rsid w:val="004007DA"/>
    <w:rsid w:val="0040549D"/>
    <w:rsid w:val="004175EC"/>
    <w:rsid w:val="00424C93"/>
    <w:rsid w:val="00441687"/>
    <w:rsid w:val="00457A83"/>
    <w:rsid w:val="00457B34"/>
    <w:rsid w:val="004607B4"/>
    <w:rsid w:val="00465A8A"/>
    <w:rsid w:val="00470991"/>
    <w:rsid w:val="00482225"/>
    <w:rsid w:val="00485CDE"/>
    <w:rsid w:val="004936F1"/>
    <w:rsid w:val="004957C4"/>
    <w:rsid w:val="004A6DBA"/>
    <w:rsid w:val="004B0C71"/>
    <w:rsid w:val="004B253C"/>
    <w:rsid w:val="004B516B"/>
    <w:rsid w:val="004D7797"/>
    <w:rsid w:val="004F16DA"/>
    <w:rsid w:val="00503182"/>
    <w:rsid w:val="005265E9"/>
    <w:rsid w:val="00545D7B"/>
    <w:rsid w:val="005554C2"/>
    <w:rsid w:val="00584D25"/>
    <w:rsid w:val="005863F1"/>
    <w:rsid w:val="00596A3F"/>
    <w:rsid w:val="005A4808"/>
    <w:rsid w:val="0061021A"/>
    <w:rsid w:val="0061288C"/>
    <w:rsid w:val="00631DA3"/>
    <w:rsid w:val="00635A67"/>
    <w:rsid w:val="006409E6"/>
    <w:rsid w:val="006451CB"/>
    <w:rsid w:val="0066267F"/>
    <w:rsid w:val="00665C82"/>
    <w:rsid w:val="00675D2A"/>
    <w:rsid w:val="006A4660"/>
    <w:rsid w:val="006B01B4"/>
    <w:rsid w:val="006B1114"/>
    <w:rsid w:val="006B1A8E"/>
    <w:rsid w:val="006B68C8"/>
    <w:rsid w:val="00703249"/>
    <w:rsid w:val="0070412A"/>
    <w:rsid w:val="0070666A"/>
    <w:rsid w:val="00710DE1"/>
    <w:rsid w:val="0071100C"/>
    <w:rsid w:val="007409A7"/>
    <w:rsid w:val="007436C7"/>
    <w:rsid w:val="00761AD7"/>
    <w:rsid w:val="00782061"/>
    <w:rsid w:val="00795CE2"/>
    <w:rsid w:val="0079669F"/>
    <w:rsid w:val="007B63C2"/>
    <w:rsid w:val="007C6E45"/>
    <w:rsid w:val="007D0A05"/>
    <w:rsid w:val="007E3B08"/>
    <w:rsid w:val="007F2338"/>
    <w:rsid w:val="00844429"/>
    <w:rsid w:val="008523C9"/>
    <w:rsid w:val="00857C07"/>
    <w:rsid w:val="00864004"/>
    <w:rsid w:val="00865A6A"/>
    <w:rsid w:val="008660D8"/>
    <w:rsid w:val="00867F89"/>
    <w:rsid w:val="00884716"/>
    <w:rsid w:val="00887523"/>
    <w:rsid w:val="00896B7D"/>
    <w:rsid w:val="008E2F54"/>
    <w:rsid w:val="008E7DF7"/>
    <w:rsid w:val="008F3F70"/>
    <w:rsid w:val="0090378E"/>
    <w:rsid w:val="00905730"/>
    <w:rsid w:val="00917C67"/>
    <w:rsid w:val="00926B67"/>
    <w:rsid w:val="00931339"/>
    <w:rsid w:val="0094219E"/>
    <w:rsid w:val="00965D91"/>
    <w:rsid w:val="00971884"/>
    <w:rsid w:val="0097210E"/>
    <w:rsid w:val="009834F1"/>
    <w:rsid w:val="009857DF"/>
    <w:rsid w:val="00990CAA"/>
    <w:rsid w:val="009E1751"/>
    <w:rsid w:val="009F0881"/>
    <w:rsid w:val="009F3BC0"/>
    <w:rsid w:val="00A070E5"/>
    <w:rsid w:val="00A11F69"/>
    <w:rsid w:val="00A31452"/>
    <w:rsid w:val="00A32C95"/>
    <w:rsid w:val="00A71230"/>
    <w:rsid w:val="00A71F46"/>
    <w:rsid w:val="00A84639"/>
    <w:rsid w:val="00AA04D3"/>
    <w:rsid w:val="00AB67E3"/>
    <w:rsid w:val="00AB6C06"/>
    <w:rsid w:val="00AC7C26"/>
    <w:rsid w:val="00AF000B"/>
    <w:rsid w:val="00AF481E"/>
    <w:rsid w:val="00B10C3C"/>
    <w:rsid w:val="00B17B19"/>
    <w:rsid w:val="00B202D9"/>
    <w:rsid w:val="00B20618"/>
    <w:rsid w:val="00B215CB"/>
    <w:rsid w:val="00B56368"/>
    <w:rsid w:val="00B63508"/>
    <w:rsid w:val="00B65C45"/>
    <w:rsid w:val="00B67963"/>
    <w:rsid w:val="00B75381"/>
    <w:rsid w:val="00B77E1D"/>
    <w:rsid w:val="00BA559D"/>
    <w:rsid w:val="00BC1299"/>
    <w:rsid w:val="00BD6866"/>
    <w:rsid w:val="00BE4231"/>
    <w:rsid w:val="00C02B86"/>
    <w:rsid w:val="00C0778A"/>
    <w:rsid w:val="00C10467"/>
    <w:rsid w:val="00C369F4"/>
    <w:rsid w:val="00C41D23"/>
    <w:rsid w:val="00C4526E"/>
    <w:rsid w:val="00C643DB"/>
    <w:rsid w:val="00C678C9"/>
    <w:rsid w:val="00C731B6"/>
    <w:rsid w:val="00C9378E"/>
    <w:rsid w:val="00C943CA"/>
    <w:rsid w:val="00CB3EE1"/>
    <w:rsid w:val="00CB60B8"/>
    <w:rsid w:val="00CD01CE"/>
    <w:rsid w:val="00CD66CB"/>
    <w:rsid w:val="00CF04D8"/>
    <w:rsid w:val="00CF3B88"/>
    <w:rsid w:val="00D0308A"/>
    <w:rsid w:val="00D06A6F"/>
    <w:rsid w:val="00D14747"/>
    <w:rsid w:val="00D16CD5"/>
    <w:rsid w:val="00D53521"/>
    <w:rsid w:val="00D54753"/>
    <w:rsid w:val="00D551EE"/>
    <w:rsid w:val="00D56D3D"/>
    <w:rsid w:val="00D5732A"/>
    <w:rsid w:val="00D5768D"/>
    <w:rsid w:val="00D644F1"/>
    <w:rsid w:val="00D675C7"/>
    <w:rsid w:val="00D81F58"/>
    <w:rsid w:val="00D9153D"/>
    <w:rsid w:val="00DA1F0D"/>
    <w:rsid w:val="00DA5E0E"/>
    <w:rsid w:val="00DB0414"/>
    <w:rsid w:val="00DF419A"/>
    <w:rsid w:val="00DF592B"/>
    <w:rsid w:val="00E04D23"/>
    <w:rsid w:val="00E10475"/>
    <w:rsid w:val="00E51F2F"/>
    <w:rsid w:val="00E53C67"/>
    <w:rsid w:val="00E80F60"/>
    <w:rsid w:val="00E82413"/>
    <w:rsid w:val="00EA5205"/>
    <w:rsid w:val="00EA56D2"/>
    <w:rsid w:val="00EC2793"/>
    <w:rsid w:val="00EC48D9"/>
    <w:rsid w:val="00ED3585"/>
    <w:rsid w:val="00EF6D06"/>
    <w:rsid w:val="00F342AF"/>
    <w:rsid w:val="00F42D22"/>
    <w:rsid w:val="00F51B31"/>
    <w:rsid w:val="00F539FB"/>
    <w:rsid w:val="00F575FB"/>
    <w:rsid w:val="00F722A9"/>
    <w:rsid w:val="00F7363A"/>
    <w:rsid w:val="00F834CD"/>
    <w:rsid w:val="00F92D96"/>
    <w:rsid w:val="00F93261"/>
    <w:rsid w:val="00F94FB0"/>
    <w:rsid w:val="00F97DC7"/>
    <w:rsid w:val="00FA1374"/>
    <w:rsid w:val="00FC135A"/>
    <w:rsid w:val="00FD6531"/>
    <w:rsid w:val="00FD7402"/>
    <w:rsid w:val="00FE110E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ED63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70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FacultyHeader">
    <w:name w:val="Faculty Header"/>
    <w:next w:val="Body"/>
    <w:rPr>
      <w:rFonts w:ascii="Arial Narrow" w:eastAsia="ヒラギノ角ゴ Pro W3" w:hAnsi="Arial Narrow"/>
      <w:color w:val="000000"/>
      <w:sz w:val="24"/>
    </w:rPr>
  </w:style>
  <w:style w:type="paragraph" w:customStyle="1" w:styleId="Body">
    <w:name w:val="Body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Title1">
    <w:name w:val="Title1"/>
    <w:next w:val="Body"/>
    <w:pPr>
      <w:keepNext/>
      <w:spacing w:before="200" w:after="200"/>
    </w:pPr>
    <w:rPr>
      <w:rFonts w:ascii="Arial Narrow" w:eastAsia="ヒラギノ角ゴ Pro W3" w:hAnsi="Arial Narrow"/>
      <w:b/>
      <w:color w:val="000000"/>
      <w:sz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eastAsia="ヒラギノ角ゴ Pro W3" w:hAnsi="Arial Narrow"/>
      <w:color w:val="000000"/>
      <w:sz w:val="40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eastAsia="ヒラギノ角ゴ Pro W3" w:hAnsi="Arial Narrow"/>
      <w:b/>
      <w:color w:val="000000"/>
      <w:sz w:val="28"/>
    </w:rPr>
  </w:style>
  <w:style w:type="paragraph" w:customStyle="1" w:styleId="BodyNumbered">
    <w:name w:val="Body Numbered"/>
    <w:pPr>
      <w:spacing w:before="160"/>
    </w:pPr>
    <w:rPr>
      <w:rFonts w:ascii="Arial Narrow" w:eastAsia="ヒラギノ角ゴ Pro W3" w:hAnsi="Arial Narrow"/>
      <w:color w:val="000000"/>
      <w:sz w:val="28"/>
    </w:rPr>
  </w:style>
  <w:style w:type="paragraph" w:customStyle="1" w:styleId="SourceCode">
    <w:name w:val="Source Code"/>
    <w:pPr>
      <w:keepLines/>
      <w:shd w:val="clear" w:color="auto" w:fill="F3F3F3"/>
      <w:suppressAutoHyphens/>
    </w:pPr>
    <w:rPr>
      <w:rFonts w:ascii="Anonymous" w:eastAsia="ヒラギノ角ゴ Pro W3" w:hAnsi="Anonymous"/>
      <w:color w:val="000000"/>
      <w:position w:val="-2"/>
      <w:sz w:val="22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FootnoteText1">
    <w:name w:val="Footnote Text1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ヒラギノ角ゴ Pro W3" w:hAnsi="Arial Narrow"/>
      <w:b/>
      <w:i/>
      <w:color w:val="000000"/>
      <w:sz w:val="28"/>
    </w:rPr>
  </w:style>
  <w:style w:type="paragraph" w:styleId="Header">
    <w:name w:val="header"/>
    <w:basedOn w:val="Normal"/>
    <w:link w:val="HeaderChar"/>
    <w:locked/>
    <w:rsid w:val="00DA5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5E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A5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5E0E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locked/>
    <w:rsid w:val="00336E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6EE7"/>
    <w:rPr>
      <w:lang w:val="en-US" w:eastAsia="en-US"/>
    </w:rPr>
  </w:style>
  <w:style w:type="character" w:styleId="FootnoteReference">
    <w:name w:val="footnote reference"/>
    <w:basedOn w:val="DefaultParagraphFont"/>
    <w:locked/>
    <w:rsid w:val="00336E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7005"/>
    <w:pPr>
      <w:ind w:left="720"/>
      <w:contextualSpacing/>
    </w:pPr>
  </w:style>
  <w:style w:type="character" w:styleId="Hyperlink">
    <w:name w:val="Hyperlink"/>
    <w:basedOn w:val="DefaultParagraphFont"/>
    <w:locked/>
    <w:rsid w:val="00C943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D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6CD5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8F3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abre\Documents\Enterprise.NET\2011\Templates\HIT3099_Spik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293F3-580E-4519-B2D6-E4B6833E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HIT3099_Spike_Template.dotx</Template>
  <TotalTime>12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Brands</Company>
  <LinksUpToDate>false</LinksUpToDate>
  <CharactersWithSpaces>2980</CharactersWithSpaces>
  <SharedDoc>false</SharedDoc>
  <HLinks>
    <vt:vector size="84" baseType="variant">
      <vt:variant>
        <vt:i4>3211303</vt:i4>
      </vt:variant>
      <vt:variant>
        <vt:i4>42</vt:i4>
      </vt:variant>
      <vt:variant>
        <vt:i4>0</vt:i4>
      </vt:variant>
      <vt:variant>
        <vt:i4>5</vt:i4>
      </vt:variant>
      <vt:variant>
        <vt:lpwstr>http://www.ubuntu.com/</vt:lpwstr>
      </vt:variant>
      <vt:variant>
        <vt:lpwstr/>
      </vt:variant>
      <vt:variant>
        <vt:i4>2752574</vt:i4>
      </vt:variant>
      <vt:variant>
        <vt:i4>39</vt:i4>
      </vt:variant>
      <vt:variant>
        <vt:i4>0</vt:i4>
      </vt:variant>
      <vt:variant>
        <vt:i4>5</vt:i4>
      </vt:variant>
      <vt:variant>
        <vt:lpwstr>http://www.virtualbox.org/</vt:lpwstr>
      </vt:variant>
      <vt:variant>
        <vt:lpwstr/>
      </vt:variant>
      <vt:variant>
        <vt:i4>4849664</vt:i4>
      </vt:variant>
      <vt:variant>
        <vt:i4>36</vt:i4>
      </vt:variant>
      <vt:variant>
        <vt:i4>0</vt:i4>
      </vt:variant>
      <vt:variant>
        <vt:i4>5</vt:i4>
      </vt:variant>
      <vt:variant>
        <vt:lpwstr>http://swinbrain.ict.swin.edu.au/</vt:lpwstr>
      </vt:variant>
      <vt:variant>
        <vt:lpwstr/>
      </vt:variant>
      <vt:variant>
        <vt:i4>3080247</vt:i4>
      </vt:variant>
      <vt:variant>
        <vt:i4>33</vt:i4>
      </vt:variant>
      <vt:variant>
        <vt:i4>0</vt:i4>
      </vt:variant>
      <vt:variant>
        <vt:i4>5</vt:i4>
      </vt:variant>
      <vt:variant>
        <vt:lpwstr>http://swinbrain.ict.swin.edu.au/wiki/Report_Writing:_Do's_and_Don'ts</vt:lpwstr>
      </vt:variant>
      <vt:variant>
        <vt:lpwstr/>
      </vt:variant>
      <vt:variant>
        <vt:i4>1048681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http://en.wikipedia.org/wiki/Concept_mapping</vt:lpwstr>
      </vt:variant>
      <vt:variant>
        <vt:lpwstr/>
      </vt:variant>
      <vt:variant>
        <vt:i4>8323173</vt:i4>
      </vt:variant>
      <vt:variant>
        <vt:i4>27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  <vt:variant>
        <vt:i4>7340068</vt:i4>
      </vt:variant>
      <vt:variant>
        <vt:i4>24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3866734</vt:i4>
      </vt:variant>
      <vt:variant>
        <vt:i4>21</vt:i4>
      </vt:variant>
      <vt:variant>
        <vt:i4>0</vt:i4>
      </vt:variant>
      <vt:variant>
        <vt:i4>5</vt:i4>
      </vt:variant>
      <vt:variant>
        <vt:lpwstr>http://www.freepascal.org/docs-html/rtl/crt/delay.html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http://www.freepascal.org/docs-html/rtl/crt/clrscr.html</vt:lpwstr>
      </vt:variant>
      <vt:variant>
        <vt:lpwstr/>
      </vt:variant>
      <vt:variant>
        <vt:i4>7602219</vt:i4>
      </vt:variant>
      <vt:variant>
        <vt:i4>15</vt:i4>
      </vt:variant>
      <vt:variant>
        <vt:i4>0</vt:i4>
      </vt:variant>
      <vt:variant>
        <vt:i4>5</vt:i4>
      </vt:variant>
      <vt:variant>
        <vt:lpwstr>http://www.freepascal.org/docs-html/rtl/crt/textbackground.html</vt:lpwstr>
      </vt:variant>
      <vt:variant>
        <vt:lpwstr/>
      </vt:variant>
      <vt:variant>
        <vt:i4>1638495</vt:i4>
      </vt:variant>
      <vt:variant>
        <vt:i4>12</vt:i4>
      </vt:variant>
      <vt:variant>
        <vt:i4>0</vt:i4>
      </vt:variant>
      <vt:variant>
        <vt:i4>5</vt:i4>
      </vt:variant>
      <vt:variant>
        <vt:lpwstr>http://www.freepascal.org/docs-html/rtl/crt/index-5.html</vt:lpwstr>
      </vt:variant>
      <vt:variant>
        <vt:lpwstr/>
      </vt:variant>
      <vt:variant>
        <vt:i4>7340068</vt:i4>
      </vt:variant>
      <vt:variant>
        <vt:i4>6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7798819</vt:i4>
      </vt:variant>
      <vt:variant>
        <vt:i4>3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http://deimos3.apple.com/WebObjects/Core.woa/Browse/swin.edu.au.2035359997.02035359999.3429381953?i=1807913948</vt:lpwstr>
      </vt:variant>
      <vt:variant>
        <vt:lpwstr/>
      </vt:variant>
      <vt:variant>
        <vt:i4>8323173</vt:i4>
      </vt:variant>
      <vt:variant>
        <vt:i4>0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Wei Lai</cp:lastModifiedBy>
  <cp:revision>5</cp:revision>
  <cp:lastPrinted>2011-03-09T13:11:00Z</cp:lastPrinted>
  <dcterms:created xsi:type="dcterms:W3CDTF">2021-03-02T12:55:00Z</dcterms:created>
  <dcterms:modified xsi:type="dcterms:W3CDTF">2021-03-10T12:18:00Z</dcterms:modified>
</cp:coreProperties>
</file>