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2CFE6" w14:textId="77777777" w:rsidR="00926B67" w:rsidRPr="00222911"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18"/>
          <w:szCs w:val="18"/>
        </w:rPr>
      </w:pPr>
      <w:bookmarkStart w:id="0" w:name="_GoBack"/>
      <w:bookmarkEnd w:id="0"/>
      <w:r w:rsidRPr="00222911">
        <w:rPr>
          <w:rFonts w:asciiTheme="minorHAnsi" w:hAnsiTheme="minorHAnsi"/>
          <w:noProof/>
          <w:sz w:val="18"/>
          <w:szCs w:val="18"/>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rsidRPr="00222911">
        <w:rPr>
          <w:rFonts w:asciiTheme="minorHAnsi" w:hAnsiTheme="minorHAnsi"/>
          <w:sz w:val="18"/>
          <w:szCs w:val="18"/>
        </w:rPr>
        <w:t xml:space="preserve">Faculty of </w:t>
      </w:r>
      <w:r w:rsidR="00D675C7" w:rsidRPr="00222911">
        <w:rPr>
          <w:rFonts w:asciiTheme="minorHAnsi" w:hAnsiTheme="minorHAnsi"/>
          <w:sz w:val="18"/>
          <w:szCs w:val="18"/>
        </w:rPr>
        <w:t>Science, Engineering and Technology</w:t>
      </w:r>
    </w:p>
    <w:p w14:paraId="2FDE890A" w14:textId="1153921B" w:rsidR="00926B67" w:rsidRPr="00222911" w:rsidRDefault="00787D53">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r w:rsidRPr="00787D53">
        <w:rPr>
          <w:rFonts w:asciiTheme="majorHAnsi" w:hAnsiTheme="majorHAnsi"/>
          <w:sz w:val="24"/>
          <w:szCs w:val="24"/>
        </w:rPr>
        <w:t>COS30041 Creating Secure and Scalable Software</w:t>
      </w:r>
    </w:p>
    <w:p w14:paraId="073C2059" w14:textId="2E063F50" w:rsidR="001B1124" w:rsidRPr="00222911"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0"/>
        </w:rPr>
      </w:pPr>
      <w:r w:rsidRPr="00222911">
        <w:rPr>
          <w:rFonts w:asciiTheme="minorHAnsi" w:hAnsiTheme="minorHAnsi"/>
          <w:b/>
          <w:sz w:val="20"/>
        </w:rPr>
        <w:t>Software</w:t>
      </w:r>
      <w:r w:rsidR="000B0683" w:rsidRPr="00222911">
        <w:rPr>
          <w:rFonts w:asciiTheme="minorHAnsi" w:hAnsiTheme="minorHAnsi"/>
          <w:b/>
          <w:sz w:val="20"/>
        </w:rPr>
        <w:t xml:space="preserve"> </w:t>
      </w:r>
      <w:r w:rsidR="00803E05" w:rsidRPr="00222911">
        <w:rPr>
          <w:rFonts w:asciiTheme="minorHAnsi" w:hAnsiTheme="minorHAnsi"/>
          <w:b/>
          <w:sz w:val="20"/>
        </w:rPr>
        <w:t>Design Document</w:t>
      </w:r>
      <w:r w:rsidR="00AB6C06" w:rsidRPr="00222911">
        <w:rPr>
          <w:rFonts w:asciiTheme="minorHAnsi" w:hAnsiTheme="minorHAnsi"/>
          <w:b/>
          <w:sz w:val="20"/>
        </w:rPr>
        <w:t>(</w:t>
      </w:r>
      <w:r w:rsidR="00A070E5" w:rsidRPr="00222911">
        <w:rPr>
          <w:rFonts w:asciiTheme="minorHAnsi" w:hAnsiTheme="minorHAnsi"/>
          <w:b/>
          <w:sz w:val="20"/>
        </w:rPr>
        <w:t>s</w:t>
      </w:r>
      <w:r w:rsidR="00AB6C06" w:rsidRPr="00222911">
        <w:rPr>
          <w:rFonts w:asciiTheme="minorHAnsi" w:hAnsiTheme="minorHAnsi"/>
          <w:b/>
          <w:sz w:val="20"/>
        </w:rPr>
        <w:t>)</w:t>
      </w:r>
      <w:r w:rsidR="00201AF3" w:rsidRPr="00222911">
        <w:rPr>
          <w:rFonts w:asciiTheme="minorHAnsi" w:hAnsiTheme="minorHAnsi"/>
          <w:b/>
          <w:sz w:val="20"/>
        </w:rPr>
        <w:t xml:space="preserve"> for Distinction </w:t>
      </w:r>
      <w:r w:rsidRPr="00222911">
        <w:rPr>
          <w:rFonts w:asciiTheme="minorHAnsi" w:hAnsiTheme="minorHAnsi"/>
          <w:b/>
          <w:sz w:val="20"/>
        </w:rPr>
        <w:t>(D)</w:t>
      </w:r>
      <w:r w:rsidR="002004C0" w:rsidRPr="00222911">
        <w:rPr>
          <w:rFonts w:asciiTheme="minorHAnsi" w:hAnsiTheme="minorHAnsi"/>
          <w:b/>
          <w:sz w:val="20"/>
        </w:rPr>
        <w:t xml:space="preserve"> Grade</w:t>
      </w:r>
    </w:p>
    <w:p w14:paraId="32BCD022" w14:textId="77777777" w:rsidR="00A11F69" w:rsidRPr="00222911" w:rsidRDefault="00A11F69" w:rsidP="00201AF3">
      <w:pPr>
        <w:pStyle w:val="Body"/>
        <w:rPr>
          <w:rFonts w:asciiTheme="minorHAnsi" w:hAnsiTheme="minorHAnsi"/>
          <w:b/>
          <w:sz w:val="20"/>
        </w:rPr>
      </w:pPr>
    </w:p>
    <w:p w14:paraId="129EB59E" w14:textId="43752110" w:rsidR="00931339" w:rsidRPr="00222911" w:rsidRDefault="00931339" w:rsidP="00201AF3">
      <w:pPr>
        <w:pStyle w:val="Body"/>
        <w:rPr>
          <w:rFonts w:asciiTheme="minorHAnsi" w:hAnsiTheme="minorHAnsi"/>
          <w:b/>
          <w:sz w:val="20"/>
        </w:rPr>
      </w:pPr>
      <w:r w:rsidRPr="00222911">
        <w:rPr>
          <w:rFonts w:asciiTheme="minorHAnsi" w:hAnsiTheme="minorHAnsi"/>
          <w:b/>
          <w:sz w:val="20"/>
        </w:rPr>
        <w:t>Prepared by:</w:t>
      </w:r>
      <w:r w:rsidR="00201AF3" w:rsidRPr="00222911">
        <w:rPr>
          <w:rFonts w:asciiTheme="minorHAnsi" w:hAnsiTheme="minorHAnsi"/>
          <w:b/>
          <w:sz w:val="20"/>
        </w:rPr>
        <w:t xml:space="preserve"> &lt;</w:t>
      </w:r>
      <w:r w:rsidR="005265E9" w:rsidRPr="00222911">
        <w:rPr>
          <w:rFonts w:asciiTheme="minorHAnsi" w:hAnsiTheme="minorHAnsi"/>
          <w:b/>
          <w:sz w:val="20"/>
        </w:rPr>
        <w:t xml:space="preserve">Your name, </w:t>
      </w:r>
      <w:r w:rsidRPr="00222911">
        <w:rPr>
          <w:rFonts w:asciiTheme="minorHAnsi" w:hAnsiTheme="minorHAnsi"/>
          <w:b/>
          <w:sz w:val="20"/>
        </w:rPr>
        <w:t>student id</w:t>
      </w:r>
      <w:r w:rsidR="00201AF3" w:rsidRPr="00222911">
        <w:rPr>
          <w:rFonts w:asciiTheme="minorHAnsi" w:hAnsiTheme="minorHAnsi"/>
          <w:b/>
          <w:sz w:val="20"/>
        </w:rPr>
        <w:t>&gt;</w:t>
      </w:r>
    </w:p>
    <w:p w14:paraId="7936F77D" w14:textId="77777777" w:rsidR="00A11F69" w:rsidRPr="00222911" w:rsidRDefault="00A11F69" w:rsidP="00931339">
      <w:pPr>
        <w:pStyle w:val="Body"/>
        <w:rPr>
          <w:rFonts w:asciiTheme="minorHAnsi" w:hAnsiTheme="minorHAnsi"/>
          <w:b/>
          <w:sz w:val="20"/>
        </w:rPr>
      </w:pPr>
    </w:p>
    <w:p w14:paraId="089567CB" w14:textId="66BB7A8F" w:rsidR="00853262" w:rsidRPr="00222911" w:rsidRDefault="00853262" w:rsidP="00931339">
      <w:pPr>
        <w:pStyle w:val="Body"/>
        <w:rPr>
          <w:rFonts w:asciiTheme="minorHAnsi" w:hAnsiTheme="minorHAnsi"/>
          <w:b/>
          <w:sz w:val="20"/>
        </w:rPr>
      </w:pPr>
      <w:r w:rsidRPr="00222911">
        <w:rPr>
          <w:rFonts w:asciiTheme="minorHAnsi" w:hAnsiTheme="minorHAnsi"/>
          <w:b/>
          <w:sz w:val="20"/>
        </w:rPr>
        <w:t>[Optional Feedback, timeline and schedule]</w:t>
      </w:r>
    </w:p>
    <w:p w14:paraId="16975C75" w14:textId="73ED50D0" w:rsidR="00853262" w:rsidRPr="00222911" w:rsidRDefault="00222911" w:rsidP="00931339">
      <w:pPr>
        <w:pStyle w:val="Body"/>
        <w:rPr>
          <w:rFonts w:asciiTheme="minorHAnsi" w:hAnsiTheme="minorHAnsi"/>
          <w:b/>
          <w:sz w:val="20"/>
        </w:rPr>
      </w:pPr>
      <w:r w:rsidRPr="00222911">
        <w:rPr>
          <w:rFonts w:asciiTheme="minorHAnsi" w:hAnsiTheme="minorHAnsi"/>
          <w:b/>
          <w:sz w:val="20"/>
        </w:rPr>
        <w:t>Demonstration</w:t>
      </w:r>
      <w:r w:rsidR="00853262" w:rsidRPr="00222911">
        <w:rPr>
          <w:rFonts w:asciiTheme="minorHAnsi" w:hAnsiTheme="minorHAnsi"/>
          <w:b/>
          <w:sz w:val="20"/>
        </w:rPr>
        <w:t xml:space="preserve"> </w:t>
      </w:r>
      <w:r w:rsidR="008038F8">
        <w:rPr>
          <w:rFonts w:asciiTheme="minorHAnsi" w:hAnsiTheme="minorHAnsi"/>
          <w:b/>
          <w:sz w:val="20"/>
        </w:rPr>
        <w:t>to</w:t>
      </w:r>
      <w:r w:rsidR="000564F3">
        <w:rPr>
          <w:rFonts w:asciiTheme="minorHAnsi" w:hAnsiTheme="minorHAnsi"/>
          <w:b/>
          <w:sz w:val="20"/>
        </w:rPr>
        <w:t xml:space="preserve"> Tutor </w:t>
      </w:r>
      <w:r w:rsidR="00853262" w:rsidRPr="00222911">
        <w:rPr>
          <w:rFonts w:asciiTheme="minorHAnsi" w:hAnsiTheme="minorHAnsi"/>
          <w:b/>
          <w:sz w:val="20"/>
        </w:rPr>
        <w:t>for Feedback:</w:t>
      </w:r>
      <w:r w:rsidR="001115B5" w:rsidRPr="00222911">
        <w:rPr>
          <w:rFonts w:asciiTheme="minorHAnsi" w:hAnsiTheme="minorHAnsi"/>
          <w:b/>
          <w:sz w:val="20"/>
        </w:rPr>
        <w:tab/>
      </w:r>
      <w:r w:rsidR="000564F3">
        <w:rPr>
          <w:rFonts w:asciiTheme="minorHAnsi" w:hAnsiTheme="minorHAnsi"/>
          <w:b/>
          <w:sz w:val="20"/>
        </w:rPr>
        <w:tab/>
      </w:r>
      <w:r w:rsidRPr="00222911">
        <w:rPr>
          <w:rFonts w:asciiTheme="minorHAnsi" w:hAnsiTheme="minorHAnsi"/>
          <w:b/>
          <w:sz w:val="20"/>
        </w:rPr>
        <w:t>Week 10 – 12 Lab classes</w:t>
      </w:r>
    </w:p>
    <w:p w14:paraId="02BE2855" w14:textId="3AF63372" w:rsidR="00853262" w:rsidRPr="00222911" w:rsidRDefault="00853262" w:rsidP="00931339">
      <w:pPr>
        <w:pStyle w:val="Body"/>
        <w:rPr>
          <w:rFonts w:asciiTheme="minorHAnsi" w:hAnsiTheme="minorHAnsi"/>
          <w:b/>
          <w:sz w:val="20"/>
        </w:rPr>
      </w:pPr>
    </w:p>
    <w:p w14:paraId="056B8336" w14:textId="1220695E" w:rsidR="00853262" w:rsidRPr="00222911" w:rsidRDefault="00853262" w:rsidP="003E4B0C">
      <w:pPr>
        <w:pStyle w:val="Body"/>
        <w:rPr>
          <w:rFonts w:asciiTheme="minorHAnsi" w:hAnsiTheme="minorHAnsi"/>
          <w:b/>
          <w:sz w:val="20"/>
        </w:rPr>
      </w:pPr>
      <w:r w:rsidRPr="00222911">
        <w:rPr>
          <w:rFonts w:asciiTheme="minorHAnsi" w:hAnsiTheme="minorHAnsi"/>
          <w:b/>
          <w:sz w:val="20"/>
        </w:rPr>
        <w:t>[Final Submission]</w:t>
      </w:r>
    </w:p>
    <w:p w14:paraId="10896473" w14:textId="7C2EDACA" w:rsidR="00A11F69" w:rsidRPr="00222911" w:rsidRDefault="001115B5" w:rsidP="003E4B0C">
      <w:pPr>
        <w:pStyle w:val="Body"/>
        <w:rPr>
          <w:rFonts w:asciiTheme="minorHAnsi" w:hAnsiTheme="minorHAnsi"/>
          <w:b/>
          <w:sz w:val="20"/>
        </w:rPr>
      </w:pPr>
      <w:r w:rsidRPr="00222911">
        <w:rPr>
          <w:rFonts w:asciiTheme="minorHAnsi" w:hAnsiTheme="minorHAnsi"/>
          <w:b/>
          <w:sz w:val="20"/>
        </w:rPr>
        <w:t>Submission for Portfolio:</w:t>
      </w:r>
      <w:r w:rsidRPr="00222911">
        <w:rPr>
          <w:rFonts w:asciiTheme="minorHAnsi" w:hAnsiTheme="minorHAnsi"/>
          <w:b/>
          <w:sz w:val="20"/>
        </w:rPr>
        <w:tab/>
      </w:r>
      <w:r w:rsidRPr="00222911">
        <w:rPr>
          <w:rFonts w:asciiTheme="minorHAnsi" w:hAnsiTheme="minorHAnsi"/>
          <w:b/>
          <w:sz w:val="20"/>
        </w:rPr>
        <w:tab/>
      </w:r>
      <w:r w:rsidR="008D43B3">
        <w:rPr>
          <w:rFonts w:asciiTheme="minorHAnsi" w:hAnsiTheme="minorHAnsi"/>
          <w:b/>
          <w:sz w:val="20"/>
        </w:rPr>
        <w:t>Week 14, Monday, 9:00am</w:t>
      </w:r>
    </w:p>
    <w:p w14:paraId="11376251" w14:textId="77777777" w:rsidR="00951571" w:rsidRPr="00222911" w:rsidRDefault="00951571" w:rsidP="003E4B0C">
      <w:pPr>
        <w:pStyle w:val="Body"/>
        <w:rPr>
          <w:rFonts w:asciiTheme="minorHAnsi" w:hAnsiTheme="minorHAnsi"/>
          <w:b/>
          <w:sz w:val="20"/>
        </w:rPr>
      </w:pPr>
    </w:p>
    <w:p w14:paraId="5D584304" w14:textId="12A14CCD" w:rsidR="003E4B0C" w:rsidRPr="00222911" w:rsidRDefault="00201AF3" w:rsidP="003E4B0C">
      <w:pPr>
        <w:pStyle w:val="Body"/>
        <w:rPr>
          <w:rFonts w:asciiTheme="minorHAnsi" w:hAnsiTheme="minorHAnsi"/>
          <w:sz w:val="20"/>
        </w:rPr>
      </w:pPr>
      <w:r w:rsidRPr="00222911">
        <w:rPr>
          <w:rFonts w:asciiTheme="minorHAnsi" w:hAnsiTheme="minorHAnsi"/>
          <w:b/>
          <w:sz w:val="20"/>
        </w:rPr>
        <w:t>Instructions</w:t>
      </w:r>
      <w:r w:rsidR="003E4B0C" w:rsidRPr="00222911">
        <w:rPr>
          <w:rFonts w:asciiTheme="minorHAnsi" w:hAnsiTheme="minorHAnsi"/>
          <w:sz w:val="20"/>
        </w:rPr>
        <w:t xml:space="preserve"> - This document is for students aiming to achieve Distinction (D) </w:t>
      </w:r>
      <w:r w:rsidR="00FD6531" w:rsidRPr="00222911">
        <w:rPr>
          <w:rFonts w:asciiTheme="minorHAnsi" w:hAnsiTheme="minorHAnsi"/>
          <w:sz w:val="20"/>
        </w:rPr>
        <w:t>or above</w:t>
      </w:r>
      <w:r w:rsidR="003E4B0C" w:rsidRPr="00222911">
        <w:rPr>
          <w:rFonts w:asciiTheme="minorHAnsi" w:hAnsiTheme="minorHAnsi"/>
          <w:sz w:val="20"/>
        </w:rPr>
        <w:t>.</w:t>
      </w:r>
    </w:p>
    <w:p w14:paraId="01DF36D2" w14:textId="77777777" w:rsidR="00A11F69" w:rsidRPr="00222911" w:rsidRDefault="00A11F69" w:rsidP="00931339">
      <w:pPr>
        <w:pStyle w:val="Body"/>
        <w:rPr>
          <w:rFonts w:asciiTheme="minorHAnsi" w:hAnsiTheme="minorHAnsi"/>
          <w:sz w:val="20"/>
        </w:rPr>
      </w:pPr>
    </w:p>
    <w:p w14:paraId="3AD635BC" w14:textId="76CD8512" w:rsidR="00D54753" w:rsidRPr="00222911" w:rsidRDefault="00F814F2" w:rsidP="00D5768D">
      <w:pPr>
        <w:pStyle w:val="Body"/>
        <w:rPr>
          <w:rFonts w:asciiTheme="minorHAnsi" w:hAnsiTheme="minorHAnsi"/>
          <w:sz w:val="20"/>
        </w:rPr>
      </w:pPr>
      <w:r w:rsidRPr="00965D91">
        <w:rPr>
          <w:rFonts w:asciiTheme="minorHAnsi" w:hAnsiTheme="minorHAnsi"/>
          <w:b/>
          <w:noProof/>
          <w:sz w:val="20"/>
        </w:rPr>
        <mc:AlternateContent>
          <mc:Choice Requires="wps">
            <w:drawing>
              <wp:anchor distT="0" distB="0" distL="114300" distR="114300" simplePos="0" relativeHeight="251662336" behindDoc="0" locked="0" layoutInCell="1" allowOverlap="1" wp14:anchorId="493DC257" wp14:editId="5DE69FAC">
                <wp:simplePos x="0" y="0"/>
                <wp:positionH relativeFrom="column">
                  <wp:posOffset>-11430</wp:posOffset>
                </wp:positionH>
                <wp:positionV relativeFrom="paragraph">
                  <wp:posOffset>405765</wp:posOffset>
                </wp:positionV>
                <wp:extent cx="5783580" cy="1021080"/>
                <wp:effectExtent l="0" t="0" r="33020" b="20320"/>
                <wp:wrapSquare wrapText="bothSides"/>
                <wp:docPr id="3" name="Text Box 3"/>
                <wp:cNvGraphicFramePr/>
                <a:graphic xmlns:a="http://schemas.openxmlformats.org/drawingml/2006/main">
                  <a:graphicData uri="http://schemas.microsoft.com/office/word/2010/wordprocessingShape">
                    <wps:wsp>
                      <wps:cNvSpPr txBox="1"/>
                      <wps:spPr>
                        <a:xfrm>
                          <a:off x="0" y="0"/>
                          <a:ext cx="5783580" cy="1021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6AE784" w14:textId="77777777" w:rsidR="00F814F2" w:rsidRPr="00D5768D" w:rsidRDefault="00F814F2" w:rsidP="00F814F2">
                            <w:pPr>
                              <w:pStyle w:val="Body"/>
                              <w:rPr>
                                <w:sz w:val="24"/>
                              </w:rPr>
                            </w:pPr>
                            <w:r w:rsidRPr="00D5768D">
                              <w:rPr>
                                <w:b/>
                                <w:sz w:val="24"/>
                              </w:rPr>
                              <w:t>Intended Learning Outcomes (extracted from Unit Outline)</w:t>
                            </w:r>
                          </w:p>
                          <w:p w14:paraId="12406BC0" w14:textId="77777777" w:rsidR="00F814F2" w:rsidRPr="00DB0414" w:rsidRDefault="00F814F2" w:rsidP="00F814F2">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Pr="00DB0414">
                              <w:rPr>
                                <w:rFonts w:cs="Arial"/>
                                <w:sz w:val="20"/>
                                <w:szCs w:val="20"/>
                              </w:rPr>
                              <w:t>Build and deploy secure and scalable application using contemporary frameworks</w:t>
                            </w:r>
                          </w:p>
                          <w:p w14:paraId="4C727273"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14:paraId="5D9D8D7A"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14:paraId="00496A26"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93DC257" id="_x0000_t202" coordsize="21600,21600" o:spt="202" path="m0,0l0,21600,21600,21600,21600,0xe">
                <v:stroke joinstyle="miter"/>
                <v:path gradientshapeok="t" o:connecttype="rect"/>
              </v:shapetype>
              <v:shape id="Text Box 3" o:spid="_x0000_s1026" type="#_x0000_t202" style="position:absolute;left:0;text-align:left;margin-left:-.9pt;margin-top:31.95pt;width:455.4pt;height:8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" filled="f" strokecolor="black [3213]">
                <v:textbox>
                  <w:txbxContent>
                    <w:p w14:paraId="1A6AE784" w14:textId="77777777" w:rsidR="00F814F2" w:rsidRPr="00D5768D" w:rsidRDefault="00F814F2" w:rsidP="00F814F2">
                      <w:pPr>
                        <w:pStyle w:val="Body"/>
                        <w:rPr>
                          <w:sz w:val="24"/>
                        </w:rPr>
                      </w:pPr>
                      <w:r w:rsidRPr="00D5768D">
                        <w:rPr>
                          <w:b/>
                          <w:sz w:val="24"/>
                        </w:rPr>
                        <w:t>Intended Learning Outcomes (extracted from Unit Outline)</w:t>
                      </w:r>
                    </w:p>
                    <w:p w14:paraId="12406BC0" w14:textId="77777777" w:rsidR="00F814F2" w:rsidRPr="00DB0414" w:rsidRDefault="00F814F2" w:rsidP="00F814F2">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Pr="00DB0414">
                        <w:rPr>
                          <w:rFonts w:cs="Arial"/>
                          <w:sz w:val="20"/>
                          <w:szCs w:val="20"/>
                        </w:rPr>
                        <w:t>Build and deploy secure and scalable application using contemporary frameworks</w:t>
                      </w:r>
                    </w:p>
                    <w:p w14:paraId="4C727273"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14:paraId="5D9D8D7A"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14:paraId="00496A26" w14:textId="77777777" w:rsidR="00F814F2" w:rsidRPr="00DB0414" w:rsidRDefault="00F814F2" w:rsidP="00F814F2">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v:textbox>
                <w10:wrap type="square"/>
              </v:shape>
            </w:pict>
          </mc:Fallback>
        </mc:AlternateContent>
      </w:r>
      <w:r w:rsidR="00D54753" w:rsidRPr="00222911">
        <w:rPr>
          <w:rFonts w:asciiTheme="minorHAnsi" w:hAnsiTheme="minorHAnsi"/>
          <w:b/>
          <w:sz w:val="20"/>
        </w:rPr>
        <w:br w:type="page"/>
      </w:r>
    </w:p>
    <w:p w14:paraId="160D2F26" w14:textId="77777777" w:rsidR="00AB6C06" w:rsidRPr="00222911"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4"/>
          <w:szCs w:val="24"/>
        </w:rPr>
      </w:pPr>
      <w:r w:rsidRPr="00222911">
        <w:rPr>
          <w:rFonts w:asciiTheme="minorHAnsi" w:hAnsiTheme="minorHAnsi"/>
          <w:b/>
          <w:sz w:val="24"/>
          <w:szCs w:val="24"/>
        </w:rPr>
        <w:lastRenderedPageBreak/>
        <w:t>Software Title: &lt;Your Software&gt;</w:t>
      </w:r>
    </w:p>
    <w:p w14:paraId="7EEC0947" w14:textId="77777777" w:rsidR="00AB6C06" w:rsidRPr="00222911" w:rsidRDefault="00AB6C06" w:rsidP="00931339">
      <w:pPr>
        <w:pStyle w:val="Body"/>
        <w:rPr>
          <w:rFonts w:asciiTheme="minorHAnsi" w:hAnsiTheme="minorHAnsi"/>
          <w:b/>
          <w:sz w:val="20"/>
        </w:rPr>
      </w:pPr>
    </w:p>
    <w:p w14:paraId="612B146A" w14:textId="77777777" w:rsidR="00596A3F" w:rsidRPr="00222911" w:rsidRDefault="00596A3F" w:rsidP="00931339">
      <w:pPr>
        <w:pStyle w:val="Body"/>
        <w:rPr>
          <w:rFonts w:asciiTheme="minorHAnsi" w:hAnsiTheme="minorHAnsi"/>
          <w:b/>
          <w:sz w:val="20"/>
        </w:rPr>
      </w:pPr>
    </w:p>
    <w:p w14:paraId="502090C3" w14:textId="612DB452" w:rsidR="00931339" w:rsidRPr="00222911" w:rsidRDefault="00931339" w:rsidP="00931339">
      <w:pPr>
        <w:pStyle w:val="Body"/>
        <w:rPr>
          <w:rFonts w:asciiTheme="minorHAnsi" w:hAnsiTheme="minorHAnsi"/>
          <w:b/>
          <w:sz w:val="22"/>
          <w:szCs w:val="22"/>
        </w:rPr>
      </w:pPr>
      <w:r w:rsidRPr="00222911">
        <w:rPr>
          <w:rFonts w:asciiTheme="minorHAnsi" w:hAnsiTheme="minorHAnsi"/>
          <w:b/>
          <w:sz w:val="22"/>
          <w:szCs w:val="22"/>
        </w:rPr>
        <w:t>Introduction</w:t>
      </w:r>
    </w:p>
    <w:p w14:paraId="664F18F7" w14:textId="71C62A03" w:rsidR="00931339" w:rsidRPr="00222911" w:rsidRDefault="00F575FB" w:rsidP="00931339">
      <w:pPr>
        <w:rPr>
          <w:sz w:val="20"/>
          <w:szCs w:val="20"/>
        </w:rPr>
      </w:pPr>
      <w:r w:rsidRPr="00222911">
        <w:rPr>
          <w:sz w:val="20"/>
          <w:szCs w:val="20"/>
        </w:rPr>
        <w:t>&lt;</w:t>
      </w:r>
      <w:r w:rsidR="00D54753" w:rsidRPr="00222911">
        <w:rPr>
          <w:sz w:val="20"/>
          <w:szCs w:val="20"/>
        </w:rPr>
        <w:t>A brief introduction to the software application you want to develop</w:t>
      </w:r>
      <w:r w:rsidRPr="00222911">
        <w:rPr>
          <w:sz w:val="20"/>
          <w:szCs w:val="20"/>
        </w:rPr>
        <w:t>&gt;</w:t>
      </w:r>
    </w:p>
    <w:p w14:paraId="4CBB0BBC" w14:textId="77777777" w:rsidR="00596A3F" w:rsidRPr="00222911" w:rsidRDefault="00596A3F" w:rsidP="00931339">
      <w:pPr>
        <w:pStyle w:val="Body"/>
        <w:rPr>
          <w:rFonts w:asciiTheme="minorHAnsi" w:hAnsiTheme="minorHAnsi"/>
          <w:b/>
          <w:sz w:val="20"/>
        </w:rPr>
      </w:pPr>
    </w:p>
    <w:p w14:paraId="316BA53A" w14:textId="1191CC14" w:rsidR="00931339" w:rsidRPr="00222911" w:rsidRDefault="00201AF3" w:rsidP="00931339">
      <w:pPr>
        <w:pStyle w:val="Body"/>
        <w:rPr>
          <w:rFonts w:asciiTheme="minorHAnsi" w:hAnsiTheme="minorHAnsi"/>
          <w:b/>
          <w:sz w:val="21"/>
        </w:rPr>
      </w:pPr>
      <w:r w:rsidRPr="00222911">
        <w:rPr>
          <w:rFonts w:asciiTheme="minorHAnsi" w:hAnsiTheme="minorHAnsi"/>
          <w:b/>
          <w:sz w:val="21"/>
        </w:rPr>
        <w:t>Business Scenario</w:t>
      </w:r>
    </w:p>
    <w:p w14:paraId="0E573109" w14:textId="198BEA2A" w:rsidR="00E10475" w:rsidRPr="00222911" w:rsidRDefault="008F3F70" w:rsidP="00E10475">
      <w:pPr>
        <w:rPr>
          <w:sz w:val="20"/>
          <w:szCs w:val="20"/>
        </w:rPr>
      </w:pPr>
      <w:r w:rsidRPr="00222911">
        <w:rPr>
          <w:sz w:val="20"/>
          <w:szCs w:val="20"/>
        </w:rPr>
        <w:t>&lt;</w:t>
      </w:r>
      <w:r w:rsidRPr="00222911">
        <w:rPr>
          <w:b/>
          <w:sz w:val="20"/>
          <w:szCs w:val="20"/>
        </w:rPr>
        <w:t>A description of the business scenario</w:t>
      </w:r>
      <w:r w:rsidRPr="00222911">
        <w:rPr>
          <w:sz w:val="20"/>
          <w:szCs w:val="20"/>
        </w:rPr>
        <w:t xml:space="preserve"> that requires you to develop the software application. You need to provide enough context to justify the functionalities of the software to be listed in the Functionalit</w:t>
      </w:r>
      <w:r w:rsidR="00864004" w:rsidRPr="00222911">
        <w:rPr>
          <w:sz w:val="20"/>
          <w:szCs w:val="20"/>
        </w:rPr>
        <w:t>y</w:t>
      </w:r>
      <w:r w:rsidRPr="00222911">
        <w:rPr>
          <w:sz w:val="20"/>
          <w:szCs w:val="20"/>
        </w:rPr>
        <w:t xml:space="preserve"> section&gt;</w:t>
      </w:r>
    </w:p>
    <w:p w14:paraId="3EBE1459" w14:textId="77777777" w:rsidR="00596A3F" w:rsidRPr="00222911" w:rsidRDefault="00596A3F" w:rsidP="00482225">
      <w:pPr>
        <w:pStyle w:val="Body"/>
        <w:rPr>
          <w:rFonts w:asciiTheme="minorHAnsi" w:hAnsiTheme="minorHAnsi"/>
          <w:b/>
          <w:sz w:val="20"/>
        </w:rPr>
      </w:pPr>
    </w:p>
    <w:p w14:paraId="3D7C9CF1" w14:textId="77777777" w:rsidR="00951571" w:rsidRPr="00222911" w:rsidRDefault="00951571" w:rsidP="00951571">
      <w:pPr>
        <w:pStyle w:val="Body"/>
        <w:numPr>
          <w:ilvl w:val="0"/>
          <w:numId w:val="34"/>
        </w:numPr>
        <w:rPr>
          <w:rFonts w:asciiTheme="minorHAnsi" w:hAnsiTheme="minorHAnsi"/>
          <w:b/>
          <w:sz w:val="21"/>
        </w:rPr>
      </w:pPr>
      <w:r w:rsidRPr="00222911">
        <w:rPr>
          <w:rFonts w:asciiTheme="minorHAnsi" w:hAnsiTheme="minorHAnsi"/>
          <w:b/>
          <w:sz w:val="21"/>
        </w:rPr>
        <w:t>Software Requirements</w:t>
      </w:r>
    </w:p>
    <w:p w14:paraId="4D84463E" w14:textId="6140CDB7" w:rsidR="00951571" w:rsidRPr="00222911" w:rsidRDefault="00951571" w:rsidP="00951571">
      <w:pPr>
        <w:pStyle w:val="Body"/>
        <w:ind w:left="360"/>
        <w:rPr>
          <w:rFonts w:asciiTheme="minorHAnsi" w:hAnsiTheme="minorHAnsi"/>
          <w:b/>
          <w:sz w:val="20"/>
        </w:rPr>
      </w:pPr>
      <w:r w:rsidRPr="00222911">
        <w:rPr>
          <w:rFonts w:asciiTheme="minorHAnsi" w:hAnsiTheme="minorHAnsi"/>
          <w:b/>
          <w:sz w:val="20"/>
        </w:rPr>
        <w:t>1.1</w:t>
      </w:r>
      <w:r w:rsidRPr="00222911">
        <w:rPr>
          <w:rFonts w:asciiTheme="minorHAnsi" w:hAnsiTheme="minorHAnsi"/>
          <w:b/>
          <w:sz w:val="20"/>
        </w:rPr>
        <w:tab/>
        <w:t>Requirements Justification</w:t>
      </w:r>
    </w:p>
    <w:p w14:paraId="343AFEE9" w14:textId="288468D1" w:rsidR="00482225" w:rsidRPr="00222911" w:rsidRDefault="00484722" w:rsidP="00951571">
      <w:pPr>
        <w:pStyle w:val="Body"/>
        <w:ind w:left="360"/>
        <w:rPr>
          <w:rFonts w:asciiTheme="minorHAnsi" w:hAnsiTheme="minorHAnsi"/>
          <w:sz w:val="20"/>
        </w:rPr>
      </w:pPr>
      <w:r w:rsidRPr="00222911">
        <w:rPr>
          <w:rFonts w:asciiTheme="minorHAnsi" w:hAnsiTheme="minorHAnsi"/>
          <w:sz w:val="20"/>
        </w:rPr>
        <w:t>&lt;</w:t>
      </w:r>
      <w:r w:rsidR="00951571" w:rsidRPr="00222911">
        <w:rPr>
          <w:rFonts w:asciiTheme="minorHAnsi" w:hAnsiTheme="minorHAnsi"/>
          <w:sz w:val="20"/>
        </w:rPr>
        <w:t>This is basically your f</w:t>
      </w:r>
      <w:r w:rsidR="00482225" w:rsidRPr="00222911">
        <w:rPr>
          <w:rFonts w:asciiTheme="minorHAnsi" w:hAnsiTheme="minorHAnsi"/>
          <w:sz w:val="20"/>
        </w:rPr>
        <w:t>unctionalit</w:t>
      </w:r>
      <w:r w:rsidR="00951571" w:rsidRPr="00222911">
        <w:rPr>
          <w:rFonts w:asciiTheme="minorHAnsi" w:hAnsiTheme="minorHAnsi"/>
          <w:sz w:val="20"/>
        </w:rPr>
        <w:t>ies / f</w:t>
      </w:r>
      <w:r w:rsidR="00482225" w:rsidRPr="00222911">
        <w:rPr>
          <w:rFonts w:asciiTheme="minorHAnsi" w:hAnsiTheme="minorHAnsi"/>
          <w:sz w:val="20"/>
        </w:rPr>
        <w:t>eature</w:t>
      </w:r>
      <w:r w:rsidR="00951571" w:rsidRPr="00222911">
        <w:rPr>
          <w:rFonts w:asciiTheme="minorHAnsi" w:hAnsiTheme="minorHAnsi"/>
          <w:sz w:val="20"/>
        </w:rPr>
        <w:t>s</w:t>
      </w:r>
      <w:r w:rsidR="00482225" w:rsidRPr="00222911">
        <w:rPr>
          <w:rFonts w:asciiTheme="minorHAnsi" w:hAnsiTheme="minorHAnsi"/>
          <w:sz w:val="20"/>
        </w:rPr>
        <w:t xml:space="preserve"> that you want to implement</w:t>
      </w:r>
      <w:r w:rsidR="00951571" w:rsidRPr="00222911">
        <w:rPr>
          <w:rFonts w:asciiTheme="minorHAnsi" w:hAnsiTheme="minorHAnsi"/>
          <w:sz w:val="20"/>
        </w:rPr>
        <w:t>. You need to explain / justify why you need each of these functionalities / features from the business context.</w:t>
      </w:r>
      <w:r w:rsidRPr="00222911">
        <w:rPr>
          <w:rFonts w:asciiTheme="minorHAnsi" w:hAnsiTheme="minorHAnsi"/>
          <w:sz w:val="20"/>
        </w:rPr>
        <w:t>&gt;</w:t>
      </w:r>
    </w:p>
    <w:p w14:paraId="48B7C819" w14:textId="77777777" w:rsidR="00951571" w:rsidRPr="00222911" w:rsidRDefault="00951571" w:rsidP="00951571">
      <w:pPr>
        <w:pStyle w:val="Body"/>
        <w:ind w:left="360"/>
        <w:rPr>
          <w:rFonts w:asciiTheme="minorHAnsi" w:hAnsiTheme="minorHAnsi"/>
          <w:sz w:val="20"/>
        </w:rPr>
      </w:pPr>
    </w:p>
    <w:p w14:paraId="18D02B96" w14:textId="7528EC80" w:rsidR="00482225" w:rsidRPr="00222911" w:rsidRDefault="00482225" w:rsidP="00482225">
      <w:pPr>
        <w:pStyle w:val="ListParagraph"/>
        <w:numPr>
          <w:ilvl w:val="0"/>
          <w:numId w:val="29"/>
        </w:numPr>
        <w:rPr>
          <w:sz w:val="20"/>
          <w:szCs w:val="20"/>
        </w:rPr>
      </w:pPr>
      <w:r w:rsidRPr="00222911">
        <w:rPr>
          <w:sz w:val="20"/>
          <w:szCs w:val="20"/>
        </w:rPr>
        <w:t>&lt;</w:t>
      </w:r>
      <w:r w:rsidR="00D54753" w:rsidRPr="00222911">
        <w:rPr>
          <w:sz w:val="20"/>
          <w:szCs w:val="20"/>
        </w:rPr>
        <w:t>Describe an end-to-end function / feature of your software</w:t>
      </w:r>
      <w:r w:rsidRPr="00222911">
        <w:rPr>
          <w:sz w:val="20"/>
          <w:szCs w:val="20"/>
        </w:rPr>
        <w:t>&gt;</w:t>
      </w:r>
    </w:p>
    <w:p w14:paraId="4DD85CF4" w14:textId="325C8EC3" w:rsidR="00482225" w:rsidRPr="00222911" w:rsidRDefault="00482225" w:rsidP="00482225">
      <w:pPr>
        <w:pStyle w:val="ListParagraph"/>
        <w:numPr>
          <w:ilvl w:val="0"/>
          <w:numId w:val="29"/>
        </w:numPr>
        <w:rPr>
          <w:sz w:val="20"/>
          <w:szCs w:val="20"/>
        </w:rPr>
      </w:pPr>
      <w:r w:rsidRPr="00222911">
        <w:rPr>
          <w:sz w:val="20"/>
          <w:szCs w:val="20"/>
        </w:rPr>
        <w:t>&lt;</w:t>
      </w:r>
      <w:r w:rsidR="00D54753" w:rsidRPr="00222911">
        <w:rPr>
          <w:sz w:val="20"/>
          <w:szCs w:val="20"/>
        </w:rPr>
        <w:t>Describe another end-to-end function / feature of your software</w:t>
      </w:r>
      <w:r w:rsidRPr="00222911">
        <w:rPr>
          <w:sz w:val="20"/>
          <w:szCs w:val="20"/>
        </w:rPr>
        <w:t xml:space="preserve"> &gt;</w:t>
      </w:r>
    </w:p>
    <w:p w14:paraId="31F47CE3" w14:textId="79FFEE68" w:rsidR="00482225" w:rsidRPr="00222911" w:rsidRDefault="00482225" w:rsidP="00482225">
      <w:pPr>
        <w:pStyle w:val="ListParagraph"/>
        <w:numPr>
          <w:ilvl w:val="0"/>
          <w:numId w:val="29"/>
        </w:numPr>
        <w:rPr>
          <w:sz w:val="20"/>
          <w:szCs w:val="20"/>
        </w:rPr>
      </w:pPr>
      <w:r w:rsidRPr="00222911">
        <w:rPr>
          <w:sz w:val="20"/>
          <w:szCs w:val="20"/>
        </w:rPr>
        <w:t>&lt;…&gt;</w:t>
      </w:r>
    </w:p>
    <w:p w14:paraId="40899AAE" w14:textId="1C10EF88" w:rsidR="00482225" w:rsidRPr="00222911" w:rsidRDefault="00482225" w:rsidP="00482225">
      <w:pPr>
        <w:pStyle w:val="ListParagraph"/>
        <w:numPr>
          <w:ilvl w:val="0"/>
          <w:numId w:val="29"/>
        </w:numPr>
        <w:rPr>
          <w:sz w:val="20"/>
          <w:szCs w:val="20"/>
        </w:rPr>
      </w:pPr>
      <w:r w:rsidRPr="00222911">
        <w:rPr>
          <w:sz w:val="20"/>
          <w:szCs w:val="20"/>
        </w:rPr>
        <w:t>&lt;…&gt;</w:t>
      </w:r>
    </w:p>
    <w:p w14:paraId="0A2A83DA" w14:textId="690017DC" w:rsidR="00482225" w:rsidRDefault="00482225" w:rsidP="00482225">
      <w:pPr>
        <w:pStyle w:val="ListParagraph"/>
        <w:numPr>
          <w:ilvl w:val="0"/>
          <w:numId w:val="29"/>
        </w:numPr>
        <w:rPr>
          <w:sz w:val="20"/>
          <w:szCs w:val="20"/>
        </w:rPr>
      </w:pPr>
      <w:r w:rsidRPr="00222911">
        <w:rPr>
          <w:sz w:val="20"/>
          <w:szCs w:val="20"/>
        </w:rPr>
        <w:t>&lt;…&gt;</w:t>
      </w:r>
    </w:p>
    <w:p w14:paraId="7FC555C2" w14:textId="732E6B8B" w:rsidR="00222911" w:rsidRPr="00222911" w:rsidRDefault="00222911" w:rsidP="00482225">
      <w:pPr>
        <w:pStyle w:val="ListParagraph"/>
        <w:numPr>
          <w:ilvl w:val="0"/>
          <w:numId w:val="29"/>
        </w:numPr>
        <w:rPr>
          <w:sz w:val="20"/>
          <w:szCs w:val="20"/>
        </w:rPr>
      </w:pPr>
      <w:r>
        <w:rPr>
          <w:sz w:val="20"/>
          <w:szCs w:val="20"/>
        </w:rPr>
        <w:t>&lt;…&gt;</w:t>
      </w:r>
    </w:p>
    <w:p w14:paraId="67419ECB" w14:textId="77777777" w:rsidR="00482225" w:rsidRPr="00222911" w:rsidRDefault="00482225" w:rsidP="00E10475">
      <w:pPr>
        <w:rPr>
          <w:sz w:val="20"/>
          <w:szCs w:val="20"/>
        </w:rPr>
      </w:pPr>
    </w:p>
    <w:p w14:paraId="09715120" w14:textId="0AA9B785" w:rsidR="00951571" w:rsidRPr="00222911" w:rsidRDefault="00951571" w:rsidP="00951571">
      <w:pPr>
        <w:pStyle w:val="Body"/>
        <w:ind w:left="360"/>
        <w:rPr>
          <w:rFonts w:asciiTheme="minorHAnsi" w:hAnsiTheme="minorHAnsi"/>
          <w:sz w:val="20"/>
        </w:rPr>
      </w:pPr>
      <w:r w:rsidRPr="00222911">
        <w:rPr>
          <w:rFonts w:asciiTheme="minorHAnsi" w:hAnsiTheme="minorHAnsi"/>
          <w:b/>
          <w:sz w:val="20"/>
        </w:rPr>
        <w:t>1.2</w:t>
      </w:r>
      <w:r w:rsidRPr="00222911">
        <w:rPr>
          <w:rFonts w:asciiTheme="minorHAnsi" w:hAnsiTheme="minorHAnsi"/>
          <w:b/>
          <w:sz w:val="20"/>
        </w:rPr>
        <w:tab/>
        <w:t xml:space="preserve">Functionality and Technology Matrix </w:t>
      </w:r>
    </w:p>
    <w:p w14:paraId="6BEC44AD" w14:textId="5B41E98D" w:rsidR="008F3F70" w:rsidRPr="00222911" w:rsidRDefault="008F3F70" w:rsidP="00951571">
      <w:pPr>
        <w:pStyle w:val="Body"/>
        <w:ind w:left="360"/>
        <w:rPr>
          <w:rFonts w:asciiTheme="minorHAnsi" w:hAnsiTheme="minorHAnsi"/>
          <w:sz w:val="20"/>
        </w:rPr>
      </w:pPr>
      <w:r w:rsidRPr="00222911">
        <w:rPr>
          <w:rFonts w:asciiTheme="minorHAnsi" w:hAnsiTheme="minorHAnsi"/>
          <w:sz w:val="20"/>
        </w:rPr>
        <w:t xml:space="preserve">The following table shows the relevant technologies </w:t>
      </w:r>
      <w:r w:rsidR="00F575FB" w:rsidRPr="00222911">
        <w:rPr>
          <w:rFonts w:asciiTheme="minorHAnsi" w:hAnsiTheme="minorHAnsi"/>
          <w:sz w:val="20"/>
        </w:rPr>
        <w:t>discussed</w:t>
      </w:r>
      <w:r w:rsidRPr="00222911">
        <w:rPr>
          <w:rFonts w:asciiTheme="minorHAnsi" w:hAnsiTheme="minorHAnsi"/>
          <w:sz w:val="20"/>
        </w:rPr>
        <w:t xml:space="preserve"> in this subject that could be used to implement the functionalities as suggested in the Functionalities section above.</w:t>
      </w:r>
    </w:p>
    <w:p w14:paraId="5B580E3D" w14:textId="77777777" w:rsidR="00523654" w:rsidRPr="00222911" w:rsidRDefault="00523654" w:rsidP="00951571">
      <w:pPr>
        <w:pStyle w:val="Body"/>
        <w:ind w:left="360"/>
        <w:rPr>
          <w:rFonts w:asciiTheme="minorHAnsi" w:hAnsiTheme="minorHAnsi"/>
          <w:sz w:val="20"/>
        </w:rPr>
      </w:pPr>
    </w:p>
    <w:tbl>
      <w:tblPr>
        <w:tblStyle w:val="TableGrid"/>
        <w:tblW w:w="9241" w:type="dxa"/>
        <w:tblInd w:w="506" w:type="dxa"/>
        <w:tblLook w:val="04A0" w:firstRow="1" w:lastRow="0" w:firstColumn="1" w:lastColumn="0" w:noHBand="0" w:noVBand="1"/>
      </w:tblPr>
      <w:tblGrid>
        <w:gridCol w:w="1660"/>
        <w:gridCol w:w="7581"/>
      </w:tblGrid>
      <w:tr w:rsidR="00000BEF" w:rsidRPr="00222911" w14:paraId="23CEE767" w14:textId="77777777" w:rsidTr="00523654">
        <w:tc>
          <w:tcPr>
            <w:tcW w:w="1660" w:type="dxa"/>
          </w:tcPr>
          <w:p w14:paraId="48AA3850" w14:textId="77777777" w:rsidR="00000BEF" w:rsidRPr="00222911" w:rsidRDefault="00000BEF" w:rsidP="00727CC6">
            <w:pPr>
              <w:rPr>
                <w:sz w:val="20"/>
                <w:szCs w:val="20"/>
              </w:rPr>
            </w:pPr>
            <w:r w:rsidRPr="00222911">
              <w:rPr>
                <w:sz w:val="20"/>
                <w:szCs w:val="20"/>
              </w:rPr>
              <w:t>Functionality</w:t>
            </w:r>
          </w:p>
        </w:tc>
        <w:tc>
          <w:tcPr>
            <w:tcW w:w="7581" w:type="dxa"/>
          </w:tcPr>
          <w:p w14:paraId="3388104E" w14:textId="2AC1198B" w:rsidR="00000BEF" w:rsidRPr="00222911" w:rsidRDefault="00000BEF" w:rsidP="00727CC6">
            <w:pPr>
              <w:rPr>
                <w:sz w:val="20"/>
                <w:szCs w:val="20"/>
              </w:rPr>
            </w:pPr>
            <w:r w:rsidRPr="00222911">
              <w:rPr>
                <w:sz w:val="20"/>
                <w:szCs w:val="20"/>
              </w:rPr>
              <w:t>Related Technology discussed in this subject</w:t>
            </w:r>
          </w:p>
        </w:tc>
      </w:tr>
      <w:tr w:rsidR="00000BEF" w:rsidRPr="00222911" w14:paraId="305CC31F" w14:textId="77777777" w:rsidTr="00523654">
        <w:tc>
          <w:tcPr>
            <w:tcW w:w="1660" w:type="dxa"/>
          </w:tcPr>
          <w:p w14:paraId="539020C6" w14:textId="77777777" w:rsidR="00000BEF" w:rsidRPr="00222911" w:rsidRDefault="00000BEF" w:rsidP="00727CC6">
            <w:pPr>
              <w:rPr>
                <w:sz w:val="20"/>
                <w:szCs w:val="20"/>
              </w:rPr>
            </w:pPr>
            <w:r w:rsidRPr="00222911">
              <w:rPr>
                <w:sz w:val="20"/>
                <w:szCs w:val="20"/>
              </w:rPr>
              <w:t>F1</w:t>
            </w:r>
          </w:p>
        </w:tc>
        <w:tc>
          <w:tcPr>
            <w:tcW w:w="7581" w:type="dxa"/>
          </w:tcPr>
          <w:p w14:paraId="6EBCDD6F" w14:textId="4160C25A" w:rsidR="00000BEF" w:rsidRPr="00222911" w:rsidRDefault="00000BEF" w:rsidP="00727CC6">
            <w:pPr>
              <w:rPr>
                <w:sz w:val="20"/>
                <w:szCs w:val="20"/>
              </w:rPr>
            </w:pPr>
            <w:r w:rsidRPr="00222911">
              <w:rPr>
                <w:sz w:val="20"/>
                <w:szCs w:val="20"/>
              </w:rPr>
              <w:t>&lt;a brief description of how you would utilize the related technologies discussed in this subject to implement the required functionality&gt;</w:t>
            </w:r>
          </w:p>
        </w:tc>
      </w:tr>
      <w:tr w:rsidR="00000BEF" w:rsidRPr="00222911" w14:paraId="5F3CDA81" w14:textId="77777777" w:rsidTr="00523654">
        <w:tc>
          <w:tcPr>
            <w:tcW w:w="1660" w:type="dxa"/>
          </w:tcPr>
          <w:p w14:paraId="71B65C2B" w14:textId="77777777" w:rsidR="00000BEF" w:rsidRPr="00222911" w:rsidRDefault="00000BEF" w:rsidP="00727CC6">
            <w:pPr>
              <w:rPr>
                <w:sz w:val="20"/>
                <w:szCs w:val="20"/>
              </w:rPr>
            </w:pPr>
            <w:r w:rsidRPr="00222911">
              <w:rPr>
                <w:sz w:val="20"/>
                <w:szCs w:val="20"/>
              </w:rPr>
              <w:t>F2</w:t>
            </w:r>
          </w:p>
        </w:tc>
        <w:tc>
          <w:tcPr>
            <w:tcW w:w="7581" w:type="dxa"/>
          </w:tcPr>
          <w:p w14:paraId="3BE5A6D0" w14:textId="77777777" w:rsidR="00000BEF" w:rsidRPr="00222911" w:rsidRDefault="00000BEF" w:rsidP="00641802">
            <w:pPr>
              <w:rPr>
                <w:sz w:val="20"/>
                <w:szCs w:val="20"/>
              </w:rPr>
            </w:pPr>
          </w:p>
          <w:p w14:paraId="1E04BB92" w14:textId="77777777" w:rsidR="00000BEF" w:rsidRPr="00222911" w:rsidRDefault="00000BEF" w:rsidP="00727CC6">
            <w:pPr>
              <w:rPr>
                <w:sz w:val="20"/>
                <w:szCs w:val="20"/>
              </w:rPr>
            </w:pPr>
          </w:p>
        </w:tc>
      </w:tr>
      <w:tr w:rsidR="00000BEF" w:rsidRPr="00222911" w14:paraId="03FEA898" w14:textId="77777777" w:rsidTr="00523654">
        <w:tc>
          <w:tcPr>
            <w:tcW w:w="1660" w:type="dxa"/>
          </w:tcPr>
          <w:p w14:paraId="3C977A7A" w14:textId="77777777" w:rsidR="00000BEF" w:rsidRPr="00222911" w:rsidRDefault="00000BEF" w:rsidP="00727CC6">
            <w:pPr>
              <w:rPr>
                <w:sz w:val="20"/>
                <w:szCs w:val="20"/>
              </w:rPr>
            </w:pPr>
            <w:r w:rsidRPr="00222911">
              <w:rPr>
                <w:sz w:val="20"/>
                <w:szCs w:val="20"/>
              </w:rPr>
              <w:t>F3</w:t>
            </w:r>
          </w:p>
        </w:tc>
        <w:tc>
          <w:tcPr>
            <w:tcW w:w="7581" w:type="dxa"/>
          </w:tcPr>
          <w:p w14:paraId="743D6023" w14:textId="77777777" w:rsidR="00000BEF" w:rsidRPr="00222911" w:rsidRDefault="00000BEF" w:rsidP="00641802">
            <w:pPr>
              <w:rPr>
                <w:sz w:val="20"/>
                <w:szCs w:val="20"/>
              </w:rPr>
            </w:pPr>
          </w:p>
          <w:p w14:paraId="2F037E64" w14:textId="77777777" w:rsidR="00000BEF" w:rsidRPr="00222911" w:rsidRDefault="00000BEF" w:rsidP="00727CC6">
            <w:pPr>
              <w:rPr>
                <w:sz w:val="20"/>
                <w:szCs w:val="20"/>
              </w:rPr>
            </w:pPr>
          </w:p>
        </w:tc>
      </w:tr>
      <w:tr w:rsidR="00000BEF" w:rsidRPr="00222911" w14:paraId="58469376" w14:textId="77777777" w:rsidTr="00523654">
        <w:tc>
          <w:tcPr>
            <w:tcW w:w="1660" w:type="dxa"/>
          </w:tcPr>
          <w:p w14:paraId="5B9684DE" w14:textId="77777777" w:rsidR="00000BEF" w:rsidRPr="00222911" w:rsidRDefault="00000BEF" w:rsidP="00727CC6">
            <w:pPr>
              <w:rPr>
                <w:sz w:val="20"/>
                <w:szCs w:val="20"/>
              </w:rPr>
            </w:pPr>
            <w:r w:rsidRPr="00222911">
              <w:rPr>
                <w:sz w:val="20"/>
                <w:szCs w:val="20"/>
              </w:rPr>
              <w:t>F4</w:t>
            </w:r>
          </w:p>
        </w:tc>
        <w:tc>
          <w:tcPr>
            <w:tcW w:w="7581" w:type="dxa"/>
          </w:tcPr>
          <w:p w14:paraId="719E121A" w14:textId="77777777" w:rsidR="00000BEF" w:rsidRPr="00222911" w:rsidRDefault="00000BEF" w:rsidP="00641802">
            <w:pPr>
              <w:rPr>
                <w:sz w:val="20"/>
                <w:szCs w:val="20"/>
              </w:rPr>
            </w:pPr>
          </w:p>
          <w:p w14:paraId="14CF19C5" w14:textId="77777777" w:rsidR="00000BEF" w:rsidRPr="00222911" w:rsidRDefault="00000BEF" w:rsidP="00727CC6">
            <w:pPr>
              <w:rPr>
                <w:sz w:val="20"/>
                <w:szCs w:val="20"/>
              </w:rPr>
            </w:pPr>
          </w:p>
        </w:tc>
      </w:tr>
      <w:tr w:rsidR="00000BEF" w:rsidRPr="00222911" w14:paraId="6A3F4014" w14:textId="77777777" w:rsidTr="00523654">
        <w:tc>
          <w:tcPr>
            <w:tcW w:w="1660" w:type="dxa"/>
          </w:tcPr>
          <w:p w14:paraId="2693EEF5" w14:textId="77777777" w:rsidR="00000BEF" w:rsidRPr="00222911" w:rsidRDefault="00000BEF" w:rsidP="00727CC6">
            <w:pPr>
              <w:rPr>
                <w:sz w:val="20"/>
                <w:szCs w:val="20"/>
              </w:rPr>
            </w:pPr>
            <w:r w:rsidRPr="00222911">
              <w:rPr>
                <w:sz w:val="20"/>
                <w:szCs w:val="20"/>
              </w:rPr>
              <w:t>F5</w:t>
            </w:r>
          </w:p>
        </w:tc>
        <w:tc>
          <w:tcPr>
            <w:tcW w:w="7581" w:type="dxa"/>
          </w:tcPr>
          <w:p w14:paraId="58296528" w14:textId="77777777" w:rsidR="00000BEF" w:rsidRPr="00222911" w:rsidRDefault="00000BEF" w:rsidP="00641802">
            <w:pPr>
              <w:rPr>
                <w:sz w:val="20"/>
                <w:szCs w:val="20"/>
              </w:rPr>
            </w:pPr>
          </w:p>
          <w:p w14:paraId="24E18005" w14:textId="77777777" w:rsidR="00000BEF" w:rsidRPr="00222911" w:rsidRDefault="00000BEF" w:rsidP="00727CC6">
            <w:pPr>
              <w:rPr>
                <w:sz w:val="20"/>
                <w:szCs w:val="20"/>
              </w:rPr>
            </w:pPr>
          </w:p>
        </w:tc>
      </w:tr>
      <w:tr w:rsidR="00000BEF" w:rsidRPr="00222911" w14:paraId="4518A199" w14:textId="77777777" w:rsidTr="00523654">
        <w:tc>
          <w:tcPr>
            <w:tcW w:w="1660" w:type="dxa"/>
          </w:tcPr>
          <w:p w14:paraId="68BCF8FB" w14:textId="2011CE98" w:rsidR="00000BEF" w:rsidRPr="00222911" w:rsidRDefault="00000BEF" w:rsidP="00727CC6">
            <w:pPr>
              <w:rPr>
                <w:sz w:val="20"/>
                <w:szCs w:val="20"/>
              </w:rPr>
            </w:pPr>
            <w:r w:rsidRPr="00222911">
              <w:rPr>
                <w:sz w:val="20"/>
                <w:szCs w:val="20"/>
              </w:rPr>
              <w:lastRenderedPageBreak/>
              <w:t>&lt;create more</w:t>
            </w:r>
          </w:p>
        </w:tc>
        <w:tc>
          <w:tcPr>
            <w:tcW w:w="7581" w:type="dxa"/>
          </w:tcPr>
          <w:p w14:paraId="345F6B09" w14:textId="6225BB63" w:rsidR="00000BEF" w:rsidRPr="00222911" w:rsidRDefault="00000BEF" w:rsidP="00727CC6">
            <w:pPr>
              <w:rPr>
                <w:sz w:val="20"/>
                <w:szCs w:val="20"/>
              </w:rPr>
            </w:pPr>
            <w:r w:rsidRPr="00222911">
              <w:rPr>
                <w:sz w:val="20"/>
                <w:szCs w:val="20"/>
              </w:rPr>
              <w:t>rows if needed&gt;</w:t>
            </w:r>
          </w:p>
        </w:tc>
      </w:tr>
    </w:tbl>
    <w:p w14:paraId="45FA7988" w14:textId="56C3C1C7" w:rsidR="00D5768D" w:rsidRPr="00222911" w:rsidRDefault="00D5768D">
      <w:pPr>
        <w:spacing w:after="0" w:line="240" w:lineRule="auto"/>
        <w:rPr>
          <w:rFonts w:eastAsia="ヒラギノ角ゴ Pro W3" w:cs="Times New Roman"/>
          <w:b/>
          <w:color w:val="000000"/>
          <w:sz w:val="20"/>
          <w:szCs w:val="20"/>
          <w:lang w:eastAsia="en-AU"/>
        </w:rPr>
      </w:pPr>
    </w:p>
    <w:p w14:paraId="0D2BCB1B" w14:textId="77777777" w:rsidR="00803E05" w:rsidRPr="00222911" w:rsidRDefault="00803E05">
      <w:pPr>
        <w:spacing w:after="0" w:line="240" w:lineRule="auto"/>
        <w:rPr>
          <w:rFonts w:eastAsia="ヒラギノ角ゴ Pro W3" w:cs="Times New Roman"/>
          <w:b/>
          <w:color w:val="000000"/>
          <w:sz w:val="20"/>
          <w:szCs w:val="20"/>
          <w:lang w:eastAsia="en-AU"/>
        </w:rPr>
      </w:pPr>
    </w:p>
    <w:p w14:paraId="641B7212" w14:textId="3D058320" w:rsidR="00803E05" w:rsidRPr="00222911" w:rsidRDefault="00951571" w:rsidP="00523654">
      <w:pPr>
        <w:pStyle w:val="Body"/>
        <w:numPr>
          <w:ilvl w:val="0"/>
          <w:numId w:val="34"/>
        </w:numPr>
        <w:rPr>
          <w:rFonts w:asciiTheme="minorHAnsi" w:hAnsiTheme="minorHAnsi"/>
          <w:b/>
          <w:sz w:val="22"/>
        </w:rPr>
      </w:pPr>
      <w:r w:rsidRPr="00222911">
        <w:rPr>
          <w:rFonts w:asciiTheme="minorHAnsi" w:hAnsiTheme="minorHAnsi"/>
          <w:b/>
          <w:sz w:val="22"/>
        </w:rPr>
        <w:t>Software Design</w:t>
      </w:r>
    </w:p>
    <w:p w14:paraId="17843D84" w14:textId="77777777" w:rsidR="00523654" w:rsidRPr="00222911" w:rsidRDefault="00523654">
      <w:pPr>
        <w:spacing w:after="0" w:line="240" w:lineRule="auto"/>
        <w:rPr>
          <w:sz w:val="20"/>
          <w:szCs w:val="20"/>
        </w:rPr>
      </w:pPr>
    </w:p>
    <w:p w14:paraId="7C77B79F" w14:textId="7AB5D6C4" w:rsidR="00951571" w:rsidRPr="00222911" w:rsidRDefault="00484722" w:rsidP="00523654">
      <w:pPr>
        <w:pStyle w:val="Body"/>
        <w:ind w:left="360"/>
        <w:rPr>
          <w:rFonts w:asciiTheme="minorHAnsi" w:hAnsiTheme="minorHAnsi"/>
          <w:sz w:val="20"/>
        </w:rPr>
      </w:pPr>
      <w:r w:rsidRPr="00222911">
        <w:rPr>
          <w:rFonts w:asciiTheme="minorHAnsi" w:hAnsiTheme="minorHAnsi"/>
          <w:sz w:val="20"/>
        </w:rPr>
        <w:t>&lt;</w:t>
      </w:r>
      <w:r w:rsidR="00951571" w:rsidRPr="00222911">
        <w:rPr>
          <w:rFonts w:asciiTheme="minorHAnsi" w:hAnsiTheme="minorHAnsi"/>
          <w:sz w:val="20"/>
        </w:rPr>
        <w:t>This section documents your software design. You need to have at least the following:</w:t>
      </w:r>
    </w:p>
    <w:p w14:paraId="64EEABC6" w14:textId="77777777" w:rsidR="00523654" w:rsidRPr="00222911" w:rsidRDefault="00523654" w:rsidP="00523654">
      <w:pPr>
        <w:spacing w:after="0" w:line="240" w:lineRule="auto"/>
        <w:ind w:firstLine="360"/>
        <w:rPr>
          <w:sz w:val="20"/>
          <w:szCs w:val="20"/>
        </w:rPr>
      </w:pPr>
    </w:p>
    <w:p w14:paraId="1462329B" w14:textId="1B30CD0B" w:rsidR="00951571" w:rsidRPr="00222911" w:rsidRDefault="00951571" w:rsidP="00951571">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sz w:val="20"/>
          <w:szCs w:val="20"/>
        </w:rPr>
        <w:t>an overall architecture of your software (e.g. is it a 3-tier system or 4-tier system) – What are they? What are their responsibilities?</w:t>
      </w:r>
    </w:p>
    <w:p w14:paraId="4A69750D" w14:textId="77777777" w:rsidR="00951571" w:rsidRPr="00222911" w:rsidRDefault="00951571" w:rsidP="00951571">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sz w:val="20"/>
          <w:szCs w:val="20"/>
        </w:rPr>
        <w:t>What are the software components in each tier? What are the roles and responsibilities of each of these components in each tier?</w:t>
      </w:r>
    </w:p>
    <w:p w14:paraId="24C2DC65" w14:textId="115CA57A" w:rsidR="00951571" w:rsidRPr="00222911" w:rsidRDefault="00796749" w:rsidP="00951571">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rFonts w:eastAsia="ヒラギノ角ゴ Pro W3" w:cs="Times New Roman"/>
          <w:color w:val="000000"/>
          <w:sz w:val="20"/>
          <w:szCs w:val="20"/>
          <w:lang w:eastAsia="en-AU"/>
        </w:rPr>
        <w:t>An explanation of why you made such design choice. Why it is a good one? Or, an explanation that this is not a good design but to implement a better one needs mastering more advanced Enterprise Development programming techniques …</w:t>
      </w:r>
    </w:p>
    <w:p w14:paraId="15FCCECA" w14:textId="77777777" w:rsidR="00951571" w:rsidRPr="00222911" w:rsidRDefault="00951571" w:rsidP="00DE3068">
      <w:pPr>
        <w:spacing w:after="0" w:line="240" w:lineRule="auto"/>
        <w:ind w:left="360"/>
        <w:rPr>
          <w:sz w:val="20"/>
          <w:szCs w:val="20"/>
        </w:rPr>
      </w:pPr>
    </w:p>
    <w:p w14:paraId="74DA17D5" w14:textId="454E9E3D" w:rsidR="00951571" w:rsidRPr="00222911" w:rsidRDefault="00951571" w:rsidP="00523654">
      <w:pPr>
        <w:spacing w:after="0" w:line="240" w:lineRule="auto"/>
        <w:ind w:firstLine="360"/>
        <w:rPr>
          <w:sz w:val="20"/>
          <w:szCs w:val="20"/>
        </w:rPr>
      </w:pPr>
      <w:r w:rsidRPr="00222911">
        <w:rPr>
          <w:sz w:val="20"/>
          <w:szCs w:val="20"/>
        </w:rPr>
        <w:t>Remember to accompany your descriptions with</w:t>
      </w:r>
      <w:r w:rsidR="00796749" w:rsidRPr="00222911">
        <w:rPr>
          <w:sz w:val="20"/>
          <w:szCs w:val="20"/>
        </w:rPr>
        <w:t xml:space="preserve"> diagrams, here is some suggestions:</w:t>
      </w:r>
    </w:p>
    <w:p w14:paraId="4B0621E1" w14:textId="77777777" w:rsidR="00796749" w:rsidRPr="00222911" w:rsidRDefault="00796749" w:rsidP="00523654">
      <w:pPr>
        <w:spacing w:after="0" w:line="240" w:lineRule="auto"/>
        <w:ind w:firstLine="360"/>
        <w:rPr>
          <w:sz w:val="20"/>
          <w:szCs w:val="20"/>
        </w:rPr>
      </w:pPr>
    </w:p>
    <w:p w14:paraId="36A9D563" w14:textId="77777777" w:rsidR="00796749" w:rsidRPr="00222911" w:rsidRDefault="00796749" w:rsidP="00796749">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sz w:val="20"/>
          <w:szCs w:val="20"/>
        </w:rPr>
        <w:t>Architecture diagram</w:t>
      </w:r>
    </w:p>
    <w:p w14:paraId="2C6C1740" w14:textId="7C21AE3A" w:rsidR="00796749" w:rsidRPr="00222911" w:rsidRDefault="00796749" w:rsidP="00796749">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sz w:val="20"/>
          <w:szCs w:val="20"/>
        </w:rPr>
        <w:t>Software Component diagrams in each tier and how they interact with each other</w:t>
      </w:r>
    </w:p>
    <w:p w14:paraId="0DECF224" w14:textId="2CFD09ED" w:rsidR="00951571" w:rsidRPr="00222911" w:rsidRDefault="00796749" w:rsidP="00951571">
      <w:pPr>
        <w:pStyle w:val="ListParagraph"/>
        <w:numPr>
          <w:ilvl w:val="0"/>
          <w:numId w:val="33"/>
        </w:numPr>
        <w:spacing w:after="0" w:line="240" w:lineRule="auto"/>
        <w:rPr>
          <w:rFonts w:eastAsia="ヒラギノ角ゴ Pro W3" w:cs="Times New Roman"/>
          <w:b/>
          <w:color w:val="000000"/>
          <w:sz w:val="20"/>
          <w:szCs w:val="20"/>
          <w:lang w:eastAsia="en-AU"/>
        </w:rPr>
      </w:pPr>
      <w:r w:rsidRPr="00222911">
        <w:rPr>
          <w:sz w:val="20"/>
          <w:szCs w:val="20"/>
        </w:rPr>
        <w:t>Class diagram</w:t>
      </w:r>
      <w:r w:rsidR="00484722" w:rsidRPr="00222911">
        <w:rPr>
          <w:sz w:val="20"/>
          <w:szCs w:val="20"/>
        </w:rPr>
        <w:t>&gt;</w:t>
      </w:r>
    </w:p>
    <w:p w14:paraId="75F1FC0C" w14:textId="77777777" w:rsidR="00DE3068" w:rsidRPr="00222911" w:rsidRDefault="00DE3068" w:rsidP="00DE3068">
      <w:pPr>
        <w:spacing w:after="0" w:line="240" w:lineRule="auto"/>
        <w:rPr>
          <w:rFonts w:eastAsia="ヒラギノ角ゴ Pro W3" w:cs="Times New Roman"/>
          <w:b/>
          <w:color w:val="000000"/>
          <w:sz w:val="20"/>
          <w:szCs w:val="20"/>
          <w:lang w:eastAsia="en-AU"/>
        </w:rPr>
      </w:pPr>
    </w:p>
    <w:p w14:paraId="3A25E6AB" w14:textId="77777777" w:rsidR="009F531D" w:rsidRPr="00222911" w:rsidRDefault="00DE3068" w:rsidP="00DE3068">
      <w:pPr>
        <w:pStyle w:val="Body"/>
        <w:numPr>
          <w:ilvl w:val="0"/>
          <w:numId w:val="34"/>
        </w:numPr>
        <w:rPr>
          <w:rFonts w:asciiTheme="minorHAnsi" w:hAnsiTheme="minorHAnsi"/>
          <w:b/>
          <w:sz w:val="22"/>
          <w:szCs w:val="22"/>
        </w:rPr>
      </w:pPr>
      <w:r w:rsidRPr="00222911">
        <w:rPr>
          <w:rFonts w:asciiTheme="minorHAnsi" w:hAnsiTheme="minorHAnsi"/>
          <w:b/>
          <w:sz w:val="22"/>
          <w:szCs w:val="22"/>
        </w:rPr>
        <w:t>S</w:t>
      </w:r>
      <w:r w:rsidR="009F531D" w:rsidRPr="00222911">
        <w:rPr>
          <w:rFonts w:asciiTheme="minorHAnsi" w:hAnsiTheme="minorHAnsi"/>
          <w:b/>
          <w:sz w:val="22"/>
          <w:szCs w:val="22"/>
        </w:rPr>
        <w:t>ample Coding</w:t>
      </w:r>
    </w:p>
    <w:p w14:paraId="4BF3E01E" w14:textId="005DBFD5" w:rsidR="009F531D" w:rsidRPr="00222911" w:rsidRDefault="00484722" w:rsidP="009F531D">
      <w:pPr>
        <w:pStyle w:val="Body"/>
        <w:ind w:left="360"/>
        <w:rPr>
          <w:rFonts w:asciiTheme="minorHAnsi" w:hAnsiTheme="minorHAnsi"/>
          <w:sz w:val="20"/>
        </w:rPr>
      </w:pPr>
      <w:r w:rsidRPr="00222911">
        <w:rPr>
          <w:rFonts w:asciiTheme="minorHAnsi" w:hAnsiTheme="minorHAnsi"/>
          <w:sz w:val="20"/>
        </w:rPr>
        <w:t>&lt;</w:t>
      </w:r>
      <w:r w:rsidR="009F531D" w:rsidRPr="00222911">
        <w:rPr>
          <w:rFonts w:asciiTheme="minorHAnsi" w:hAnsiTheme="minorHAnsi"/>
          <w:sz w:val="20"/>
        </w:rPr>
        <w:t>This section documents some samples of your coding that shows the interactions of your software components. For example, if your MDB does not have any business logic (as expected), show the relevant “coding” to demonstrate this.</w:t>
      </w:r>
      <w:r w:rsidRPr="00222911">
        <w:rPr>
          <w:rFonts w:asciiTheme="minorHAnsi" w:hAnsiTheme="minorHAnsi"/>
          <w:sz w:val="20"/>
        </w:rPr>
        <w:t>&gt;</w:t>
      </w:r>
    </w:p>
    <w:p w14:paraId="099F5A6C" w14:textId="758900BF" w:rsidR="009F531D" w:rsidRPr="00222911" w:rsidRDefault="009F531D" w:rsidP="009F531D">
      <w:pPr>
        <w:pStyle w:val="Body"/>
        <w:ind w:left="360"/>
        <w:rPr>
          <w:rFonts w:asciiTheme="minorHAnsi" w:hAnsiTheme="minorHAnsi"/>
          <w:sz w:val="20"/>
        </w:rPr>
      </w:pPr>
    </w:p>
    <w:p w14:paraId="04EA93C9" w14:textId="1D5DBAEF" w:rsidR="009F531D" w:rsidRPr="00222911" w:rsidRDefault="009F531D" w:rsidP="00DE3068">
      <w:pPr>
        <w:pStyle w:val="Body"/>
        <w:numPr>
          <w:ilvl w:val="0"/>
          <w:numId w:val="34"/>
        </w:numPr>
        <w:rPr>
          <w:rFonts w:asciiTheme="minorHAnsi" w:hAnsiTheme="minorHAnsi"/>
          <w:b/>
          <w:sz w:val="22"/>
          <w:szCs w:val="22"/>
        </w:rPr>
      </w:pPr>
      <w:r w:rsidRPr="00222911">
        <w:rPr>
          <w:rFonts w:asciiTheme="minorHAnsi" w:hAnsiTheme="minorHAnsi"/>
          <w:b/>
          <w:sz w:val="22"/>
          <w:szCs w:val="22"/>
        </w:rPr>
        <w:t>Software Testing Re</w:t>
      </w:r>
      <w:r w:rsidR="00D441D1" w:rsidRPr="00222911">
        <w:rPr>
          <w:rFonts w:asciiTheme="minorHAnsi" w:hAnsiTheme="minorHAnsi"/>
          <w:b/>
          <w:sz w:val="22"/>
          <w:szCs w:val="22"/>
        </w:rPr>
        <w:t>sults</w:t>
      </w:r>
    </w:p>
    <w:p w14:paraId="3BB3B6B7" w14:textId="1ABFD3DE" w:rsidR="001A34C6" w:rsidRPr="00222911" w:rsidRDefault="00484722" w:rsidP="009F531D">
      <w:pPr>
        <w:pStyle w:val="Body"/>
        <w:ind w:left="360"/>
        <w:rPr>
          <w:rFonts w:asciiTheme="minorHAnsi" w:hAnsiTheme="minorHAnsi"/>
          <w:sz w:val="20"/>
        </w:rPr>
      </w:pPr>
      <w:r w:rsidRPr="00222911">
        <w:rPr>
          <w:rFonts w:asciiTheme="minorHAnsi" w:hAnsiTheme="minorHAnsi"/>
          <w:sz w:val="20"/>
        </w:rPr>
        <w:t>&lt;</w:t>
      </w:r>
      <w:r w:rsidR="009F531D" w:rsidRPr="00222911">
        <w:rPr>
          <w:rFonts w:asciiTheme="minorHAnsi" w:hAnsiTheme="minorHAnsi"/>
          <w:sz w:val="20"/>
        </w:rPr>
        <w:t xml:space="preserve">This section documents the results of your testing with the software. Also, you need to demonstrate that you use a “comprehensive” set of test cases to </w:t>
      </w:r>
      <w:r w:rsidR="001A34C6" w:rsidRPr="00222911">
        <w:rPr>
          <w:rFonts w:asciiTheme="minorHAnsi" w:hAnsiTheme="minorHAnsi"/>
          <w:sz w:val="20"/>
        </w:rPr>
        <w:t>scrutinize your software</w:t>
      </w:r>
      <w:r w:rsidR="009F531D" w:rsidRPr="00222911">
        <w:rPr>
          <w:rFonts w:asciiTheme="minorHAnsi" w:hAnsiTheme="minorHAnsi"/>
          <w:sz w:val="20"/>
        </w:rPr>
        <w:t>.</w:t>
      </w:r>
      <w:r w:rsidRPr="00222911">
        <w:rPr>
          <w:rFonts w:asciiTheme="minorHAnsi" w:hAnsiTheme="minorHAnsi"/>
          <w:sz w:val="20"/>
        </w:rPr>
        <w:t>&gt;</w:t>
      </w:r>
    </w:p>
    <w:p w14:paraId="628DE36F" w14:textId="77777777" w:rsidR="00951571" w:rsidRPr="00222911" w:rsidRDefault="00951571" w:rsidP="00951571">
      <w:pPr>
        <w:spacing w:after="0" w:line="240" w:lineRule="auto"/>
        <w:rPr>
          <w:rFonts w:eastAsia="ヒラギノ角ゴ Pro W3" w:cs="Times New Roman"/>
          <w:b/>
          <w:color w:val="000000"/>
          <w:sz w:val="20"/>
          <w:szCs w:val="20"/>
          <w:lang w:eastAsia="en-AU"/>
        </w:rPr>
      </w:pPr>
    </w:p>
    <w:p w14:paraId="4C557775" w14:textId="77777777" w:rsidR="00951571" w:rsidRPr="00222911" w:rsidRDefault="00951571" w:rsidP="00951571">
      <w:pPr>
        <w:spacing w:after="0" w:line="240" w:lineRule="auto"/>
        <w:rPr>
          <w:rFonts w:eastAsia="ヒラギノ角ゴ Pro W3" w:cs="Times New Roman"/>
          <w:b/>
          <w:color w:val="000000"/>
          <w:sz w:val="20"/>
          <w:szCs w:val="20"/>
          <w:lang w:eastAsia="en-AU"/>
        </w:rPr>
      </w:pPr>
    </w:p>
    <w:sectPr w:rsidR="00951571" w:rsidRPr="00222911" w:rsidSect="00000BEF">
      <w:headerReference w:type="even" r:id="rId9"/>
      <w:headerReference w:type="default" r:id="rId10"/>
      <w:footerReference w:type="even" r:id="rId11"/>
      <w:footerReference w:type="default" r:id="rId12"/>
      <w:headerReference w:type="first" r:id="rId13"/>
      <w:footerReference w:type="first" r:id="rId14"/>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79379" w14:textId="77777777" w:rsidR="00165902" w:rsidRDefault="00165902">
      <w:r>
        <w:separator/>
      </w:r>
    </w:p>
  </w:endnote>
  <w:endnote w:type="continuationSeparator" w:id="0">
    <w:p w14:paraId="32A54F93" w14:textId="77777777" w:rsidR="00165902" w:rsidRDefault="0016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4D"/>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8ACF" w14:textId="0AD52401" w:rsidR="00EA56D2" w:rsidRPr="00222911" w:rsidRDefault="00EA56D2">
    <w:pPr>
      <w:pStyle w:val="HeaderFooter"/>
      <w:rPr>
        <w:rFonts w:asciiTheme="minorHAnsi" w:eastAsia="Times New Roman" w:hAnsiTheme="minorHAnsi"/>
        <w:color w:val="auto"/>
        <w:sz w:val="18"/>
        <w:szCs w:val="18"/>
        <w:lang w:bidi="x-none"/>
      </w:rPr>
    </w:pPr>
    <w:r w:rsidRPr="00222911">
      <w:rPr>
        <w:rFonts w:asciiTheme="minorHAnsi" w:hAnsiTheme="minorHAnsi"/>
        <w:sz w:val="18"/>
        <w:szCs w:val="18"/>
      </w:rPr>
      <w:tab/>
      <w:t xml:space="preserve">Page </w:t>
    </w:r>
    <w:r w:rsidRPr="00222911">
      <w:rPr>
        <w:rFonts w:asciiTheme="minorHAnsi" w:hAnsiTheme="minorHAnsi"/>
        <w:sz w:val="18"/>
        <w:szCs w:val="18"/>
      </w:rPr>
      <w:fldChar w:fldCharType="begin"/>
    </w:r>
    <w:r w:rsidRPr="00222911">
      <w:rPr>
        <w:rFonts w:asciiTheme="minorHAnsi" w:hAnsiTheme="minorHAnsi"/>
        <w:sz w:val="18"/>
        <w:szCs w:val="18"/>
      </w:rPr>
      <w:instrText xml:space="preserve"> PAGE </w:instrText>
    </w:r>
    <w:r w:rsidRPr="00222911">
      <w:rPr>
        <w:rFonts w:asciiTheme="minorHAnsi" w:hAnsiTheme="minorHAnsi"/>
        <w:sz w:val="18"/>
        <w:szCs w:val="18"/>
      </w:rPr>
      <w:fldChar w:fldCharType="separate"/>
    </w:r>
    <w:r w:rsidR="007578A0">
      <w:rPr>
        <w:rFonts w:asciiTheme="minorHAnsi" w:hAnsiTheme="minorHAnsi"/>
        <w:noProof/>
        <w:sz w:val="18"/>
        <w:szCs w:val="18"/>
      </w:rPr>
      <w:t>2</w:t>
    </w:r>
    <w:r w:rsidRPr="00222911">
      <w:rPr>
        <w:rFonts w:asciiTheme="minorHAnsi" w:hAnsiTheme="minorHAnsi"/>
        <w:sz w:val="18"/>
        <w:szCs w:val="18"/>
      </w:rPr>
      <w:fldChar w:fldCharType="end"/>
    </w:r>
    <w:r w:rsidRPr="00222911">
      <w:rPr>
        <w:rFonts w:asciiTheme="minorHAnsi" w:hAnsiTheme="minorHAnsi"/>
        <w:sz w:val="18"/>
        <w:szCs w:val="18"/>
      </w:rPr>
      <w:t xml:space="preserve"> of </w:t>
    </w:r>
    <w:r w:rsidR="00A96CDB" w:rsidRPr="00222911">
      <w:rPr>
        <w:rFonts w:asciiTheme="minorHAnsi" w:hAnsiTheme="minorHAnsi"/>
        <w:sz w:val="18"/>
        <w:szCs w:val="18"/>
      </w:rPr>
      <w:fldChar w:fldCharType="begin"/>
    </w:r>
    <w:r w:rsidR="00A96CDB" w:rsidRPr="00222911">
      <w:rPr>
        <w:rFonts w:asciiTheme="minorHAnsi" w:hAnsiTheme="minorHAnsi"/>
        <w:sz w:val="18"/>
        <w:szCs w:val="18"/>
      </w:rPr>
      <w:instrText xml:space="preserve"> NUMPAGES </w:instrText>
    </w:r>
    <w:r w:rsidR="00A96CDB" w:rsidRPr="00222911">
      <w:rPr>
        <w:rFonts w:asciiTheme="minorHAnsi" w:hAnsiTheme="minorHAnsi"/>
        <w:sz w:val="18"/>
        <w:szCs w:val="18"/>
      </w:rPr>
      <w:fldChar w:fldCharType="separate"/>
    </w:r>
    <w:r w:rsidR="007578A0">
      <w:rPr>
        <w:rFonts w:asciiTheme="minorHAnsi" w:hAnsiTheme="minorHAnsi"/>
        <w:noProof/>
        <w:sz w:val="18"/>
        <w:szCs w:val="18"/>
      </w:rPr>
      <w:t>3</w:t>
    </w:r>
    <w:r w:rsidR="00A96CDB" w:rsidRPr="00222911">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D976D" w14:textId="77DC6EA4" w:rsidR="00EA56D2" w:rsidRPr="00222911" w:rsidRDefault="00EA56D2">
    <w:pPr>
      <w:pStyle w:val="HeaderFooter"/>
      <w:rPr>
        <w:rFonts w:asciiTheme="minorHAnsi" w:eastAsia="Times New Roman" w:hAnsiTheme="minorHAnsi"/>
        <w:color w:val="auto"/>
        <w:sz w:val="18"/>
        <w:szCs w:val="18"/>
        <w:lang w:bidi="x-none"/>
      </w:rPr>
    </w:pPr>
    <w:r w:rsidRPr="00222911">
      <w:rPr>
        <w:rFonts w:asciiTheme="minorHAnsi" w:hAnsiTheme="minorHAnsi"/>
        <w:sz w:val="18"/>
        <w:szCs w:val="18"/>
      </w:rPr>
      <w:tab/>
      <w:t xml:space="preserve">Page </w:t>
    </w:r>
    <w:r w:rsidRPr="00222911">
      <w:rPr>
        <w:rFonts w:asciiTheme="minorHAnsi" w:hAnsiTheme="minorHAnsi"/>
        <w:sz w:val="18"/>
        <w:szCs w:val="18"/>
      </w:rPr>
      <w:fldChar w:fldCharType="begin"/>
    </w:r>
    <w:r w:rsidRPr="00222911">
      <w:rPr>
        <w:rFonts w:asciiTheme="minorHAnsi" w:hAnsiTheme="minorHAnsi"/>
        <w:sz w:val="18"/>
        <w:szCs w:val="18"/>
      </w:rPr>
      <w:instrText xml:space="preserve"> PAGE </w:instrText>
    </w:r>
    <w:r w:rsidRPr="00222911">
      <w:rPr>
        <w:rFonts w:asciiTheme="minorHAnsi" w:hAnsiTheme="minorHAnsi"/>
        <w:sz w:val="18"/>
        <w:szCs w:val="18"/>
      </w:rPr>
      <w:fldChar w:fldCharType="separate"/>
    </w:r>
    <w:r w:rsidR="007578A0">
      <w:rPr>
        <w:rFonts w:asciiTheme="minorHAnsi" w:hAnsiTheme="minorHAnsi"/>
        <w:noProof/>
        <w:sz w:val="18"/>
        <w:szCs w:val="18"/>
      </w:rPr>
      <w:t>3</w:t>
    </w:r>
    <w:r w:rsidRPr="00222911">
      <w:rPr>
        <w:rFonts w:asciiTheme="minorHAnsi" w:hAnsiTheme="minorHAnsi"/>
        <w:sz w:val="18"/>
        <w:szCs w:val="18"/>
      </w:rPr>
      <w:fldChar w:fldCharType="end"/>
    </w:r>
    <w:r w:rsidRPr="00222911">
      <w:rPr>
        <w:rFonts w:asciiTheme="minorHAnsi" w:hAnsiTheme="minorHAnsi"/>
        <w:sz w:val="18"/>
        <w:szCs w:val="18"/>
      </w:rPr>
      <w:t xml:space="preserve"> of </w:t>
    </w:r>
    <w:r w:rsidR="00A96CDB" w:rsidRPr="00222911">
      <w:rPr>
        <w:rFonts w:asciiTheme="minorHAnsi" w:hAnsiTheme="minorHAnsi"/>
        <w:sz w:val="18"/>
        <w:szCs w:val="18"/>
      </w:rPr>
      <w:fldChar w:fldCharType="begin"/>
    </w:r>
    <w:r w:rsidR="00A96CDB" w:rsidRPr="00222911">
      <w:rPr>
        <w:rFonts w:asciiTheme="minorHAnsi" w:hAnsiTheme="minorHAnsi"/>
        <w:sz w:val="18"/>
        <w:szCs w:val="18"/>
      </w:rPr>
      <w:instrText xml:space="preserve"> NUMPAGES </w:instrText>
    </w:r>
    <w:r w:rsidR="00A96CDB" w:rsidRPr="00222911">
      <w:rPr>
        <w:rFonts w:asciiTheme="minorHAnsi" w:hAnsiTheme="minorHAnsi"/>
        <w:sz w:val="18"/>
        <w:szCs w:val="18"/>
      </w:rPr>
      <w:fldChar w:fldCharType="separate"/>
    </w:r>
    <w:r w:rsidR="007578A0">
      <w:rPr>
        <w:rFonts w:asciiTheme="minorHAnsi" w:hAnsiTheme="minorHAnsi"/>
        <w:noProof/>
        <w:sz w:val="18"/>
        <w:szCs w:val="18"/>
      </w:rPr>
      <w:t>3</w:t>
    </w:r>
    <w:r w:rsidR="00A96CDB" w:rsidRPr="00222911">
      <w:rPr>
        <w:rFonts w:asciiTheme="minorHAnsi" w:hAnsiTheme="minorHAns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E7C" w14:textId="77777777" w:rsidR="000161C5" w:rsidRDefault="0001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933F" w14:textId="77777777" w:rsidR="00165902" w:rsidRDefault="00165902">
      <w:r>
        <w:separator/>
      </w:r>
    </w:p>
  </w:footnote>
  <w:footnote w:type="continuationSeparator" w:id="0">
    <w:p w14:paraId="721C1216" w14:textId="77777777" w:rsidR="00165902" w:rsidRDefault="00165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E00C5" w14:textId="0EB0295E" w:rsidR="00EA56D2" w:rsidRPr="00222911" w:rsidRDefault="000161C5">
    <w:pPr>
      <w:pStyle w:val="HeaderFooter"/>
      <w:rPr>
        <w:rFonts w:asciiTheme="minorHAnsi" w:eastAsia="Times New Roman" w:hAnsiTheme="minorHAnsi"/>
        <w:color w:val="auto"/>
        <w:sz w:val="18"/>
        <w:szCs w:val="18"/>
        <w:lang w:bidi="x-none"/>
      </w:rPr>
    </w:pPr>
    <w:r>
      <w:rPr>
        <w:rFonts w:asciiTheme="minorHAnsi" w:hAnsiTheme="minorHAnsi"/>
        <w:sz w:val="18"/>
        <w:szCs w:val="18"/>
      </w:rPr>
      <w:t>COS30041 CSSS</w:t>
    </w:r>
    <w:r w:rsidR="00EA56D2" w:rsidRPr="00222911">
      <w:rPr>
        <w:rFonts w:asciiTheme="minorHAnsi" w:hAnsiTheme="minorHAnsi"/>
        <w:sz w:val="18"/>
        <w:szCs w:val="18"/>
      </w:rPr>
      <w:tab/>
    </w:r>
    <w:r w:rsidR="00803E05" w:rsidRPr="00222911">
      <w:rPr>
        <w:rFonts w:asciiTheme="minorHAnsi" w:hAnsiTheme="minorHAnsi"/>
        <w:sz w:val="18"/>
        <w:szCs w:val="18"/>
      </w:rPr>
      <w:t>Software Design Doc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47AE" w14:textId="0D695385" w:rsidR="00EA56D2" w:rsidRPr="000161C5" w:rsidRDefault="000161C5" w:rsidP="000161C5">
    <w:pPr>
      <w:pStyle w:val="HeaderFooter"/>
      <w:rPr>
        <w:rFonts w:asciiTheme="minorHAnsi" w:eastAsia="Times New Roman" w:hAnsiTheme="minorHAnsi"/>
        <w:color w:val="auto"/>
        <w:sz w:val="18"/>
        <w:szCs w:val="18"/>
        <w:lang w:bidi="x-none"/>
      </w:rPr>
    </w:pPr>
    <w:r>
      <w:rPr>
        <w:rFonts w:asciiTheme="minorHAnsi" w:hAnsiTheme="minorHAnsi"/>
        <w:sz w:val="18"/>
        <w:szCs w:val="18"/>
      </w:rPr>
      <w:t>COS30041 CSSS</w:t>
    </w:r>
    <w:r w:rsidRPr="00222911">
      <w:rPr>
        <w:rFonts w:asciiTheme="minorHAnsi" w:hAnsiTheme="minorHAnsi"/>
        <w:sz w:val="18"/>
        <w:szCs w:val="18"/>
      </w:rPr>
      <w:tab/>
      <w:t>Software Design Doc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0B19B" w14:textId="77777777" w:rsidR="000161C5" w:rsidRDefault="00016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15:restartNumberingAfterBreak="0">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15:restartNumberingAfterBreak="0">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15:restartNumberingAfterBreak="0">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497C1D"/>
    <w:multiLevelType w:val="hybridMultilevel"/>
    <w:tmpl w:val="8BEA2D0E"/>
    <w:lvl w:ilvl="0" w:tplc="57084C2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2A82414"/>
    <w:multiLevelType w:val="hybridMultilevel"/>
    <w:tmpl w:val="AEF0D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2"/>
  </w:num>
  <w:num w:numId="16">
    <w:abstractNumId w:val="26"/>
  </w:num>
  <w:num w:numId="17">
    <w:abstractNumId w:val="20"/>
  </w:num>
  <w:num w:numId="18">
    <w:abstractNumId w:val="33"/>
  </w:num>
  <w:num w:numId="19">
    <w:abstractNumId w:val="31"/>
  </w:num>
  <w:num w:numId="20">
    <w:abstractNumId w:val="17"/>
  </w:num>
  <w:num w:numId="21">
    <w:abstractNumId w:val="14"/>
  </w:num>
  <w:num w:numId="22">
    <w:abstractNumId w:val="23"/>
  </w:num>
  <w:num w:numId="23">
    <w:abstractNumId w:val="29"/>
  </w:num>
  <w:num w:numId="24">
    <w:abstractNumId w:val="32"/>
  </w:num>
  <w:num w:numId="25">
    <w:abstractNumId w:val="25"/>
  </w:num>
  <w:num w:numId="26">
    <w:abstractNumId w:val="24"/>
  </w:num>
  <w:num w:numId="27">
    <w:abstractNumId w:val="13"/>
  </w:num>
  <w:num w:numId="28">
    <w:abstractNumId w:val="18"/>
  </w:num>
  <w:num w:numId="29">
    <w:abstractNumId w:val="30"/>
  </w:num>
  <w:num w:numId="30">
    <w:abstractNumId w:val="16"/>
  </w:num>
  <w:num w:numId="31">
    <w:abstractNumId w:val="27"/>
  </w:num>
  <w:num w:numId="32">
    <w:abstractNumId w:val="19"/>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68"/>
    <w:rsid w:val="00000BEF"/>
    <w:rsid w:val="000161C5"/>
    <w:rsid w:val="000564F3"/>
    <w:rsid w:val="00094E22"/>
    <w:rsid w:val="000B0683"/>
    <w:rsid w:val="000B6036"/>
    <w:rsid w:val="000D5E1D"/>
    <w:rsid w:val="000E72AD"/>
    <w:rsid w:val="00103171"/>
    <w:rsid w:val="001115B5"/>
    <w:rsid w:val="00117701"/>
    <w:rsid w:val="0012447E"/>
    <w:rsid w:val="00127005"/>
    <w:rsid w:val="00134872"/>
    <w:rsid w:val="001402D9"/>
    <w:rsid w:val="00151C62"/>
    <w:rsid w:val="001562E0"/>
    <w:rsid w:val="00165902"/>
    <w:rsid w:val="001857DD"/>
    <w:rsid w:val="00187C41"/>
    <w:rsid w:val="00193339"/>
    <w:rsid w:val="001A34C6"/>
    <w:rsid w:val="001A54FD"/>
    <w:rsid w:val="001B1124"/>
    <w:rsid w:val="001B1B0F"/>
    <w:rsid w:val="001C2A90"/>
    <w:rsid w:val="001C7987"/>
    <w:rsid w:val="001D6178"/>
    <w:rsid w:val="001E3C9D"/>
    <w:rsid w:val="001E5C11"/>
    <w:rsid w:val="001F47B1"/>
    <w:rsid w:val="001F59D9"/>
    <w:rsid w:val="002004C0"/>
    <w:rsid w:val="00201AF3"/>
    <w:rsid w:val="00222911"/>
    <w:rsid w:val="00241E6B"/>
    <w:rsid w:val="00263DC7"/>
    <w:rsid w:val="00285514"/>
    <w:rsid w:val="00291F68"/>
    <w:rsid w:val="002A20C1"/>
    <w:rsid w:val="002A59B8"/>
    <w:rsid w:val="002B473F"/>
    <w:rsid w:val="002B7382"/>
    <w:rsid w:val="002E0A1D"/>
    <w:rsid w:val="002F1E44"/>
    <w:rsid w:val="00300C06"/>
    <w:rsid w:val="00312BE9"/>
    <w:rsid w:val="00326215"/>
    <w:rsid w:val="00336EE7"/>
    <w:rsid w:val="00354F69"/>
    <w:rsid w:val="00355A55"/>
    <w:rsid w:val="00376B54"/>
    <w:rsid w:val="00393D16"/>
    <w:rsid w:val="003A5714"/>
    <w:rsid w:val="003B31EB"/>
    <w:rsid w:val="003E4632"/>
    <w:rsid w:val="003E4B0C"/>
    <w:rsid w:val="003F1FA4"/>
    <w:rsid w:val="004007DA"/>
    <w:rsid w:val="00400FE9"/>
    <w:rsid w:val="0040549D"/>
    <w:rsid w:val="004175EC"/>
    <w:rsid w:val="00441687"/>
    <w:rsid w:val="00457A83"/>
    <w:rsid w:val="00457B34"/>
    <w:rsid w:val="004607B4"/>
    <w:rsid w:val="00465A8A"/>
    <w:rsid w:val="00470991"/>
    <w:rsid w:val="00482225"/>
    <w:rsid w:val="00484722"/>
    <w:rsid w:val="00485CDE"/>
    <w:rsid w:val="004936F1"/>
    <w:rsid w:val="004957C4"/>
    <w:rsid w:val="004A6DBA"/>
    <w:rsid w:val="004B0C71"/>
    <w:rsid w:val="004B253C"/>
    <w:rsid w:val="004B516B"/>
    <w:rsid w:val="00503182"/>
    <w:rsid w:val="00523654"/>
    <w:rsid w:val="005265E9"/>
    <w:rsid w:val="00545D7B"/>
    <w:rsid w:val="005554C2"/>
    <w:rsid w:val="00581A44"/>
    <w:rsid w:val="00584D25"/>
    <w:rsid w:val="00596A3F"/>
    <w:rsid w:val="0061021A"/>
    <w:rsid w:val="0061288C"/>
    <w:rsid w:val="006409E6"/>
    <w:rsid w:val="006451CB"/>
    <w:rsid w:val="0066267F"/>
    <w:rsid w:val="00665C82"/>
    <w:rsid w:val="00675D2A"/>
    <w:rsid w:val="006A4660"/>
    <w:rsid w:val="006B01B4"/>
    <w:rsid w:val="006B1114"/>
    <w:rsid w:val="006B1A8E"/>
    <w:rsid w:val="006B68C8"/>
    <w:rsid w:val="00703249"/>
    <w:rsid w:val="0070412A"/>
    <w:rsid w:val="0071100C"/>
    <w:rsid w:val="007409A7"/>
    <w:rsid w:val="007436C7"/>
    <w:rsid w:val="007511BE"/>
    <w:rsid w:val="007578A0"/>
    <w:rsid w:val="00761AD7"/>
    <w:rsid w:val="00782061"/>
    <w:rsid w:val="00787D53"/>
    <w:rsid w:val="00795CE2"/>
    <w:rsid w:val="0079669F"/>
    <w:rsid w:val="00796749"/>
    <w:rsid w:val="007B4A88"/>
    <w:rsid w:val="007B63C2"/>
    <w:rsid w:val="007C6E45"/>
    <w:rsid w:val="007D0A05"/>
    <w:rsid w:val="007E3B08"/>
    <w:rsid w:val="007E7307"/>
    <w:rsid w:val="008038F8"/>
    <w:rsid w:val="00803E05"/>
    <w:rsid w:val="008051A1"/>
    <w:rsid w:val="00844429"/>
    <w:rsid w:val="008523C9"/>
    <w:rsid w:val="00853262"/>
    <w:rsid w:val="00857C07"/>
    <w:rsid w:val="00864004"/>
    <w:rsid w:val="008811F2"/>
    <w:rsid w:val="00887523"/>
    <w:rsid w:val="00896B7D"/>
    <w:rsid w:val="008D43B3"/>
    <w:rsid w:val="008D6B39"/>
    <w:rsid w:val="008F3F70"/>
    <w:rsid w:val="0090378E"/>
    <w:rsid w:val="00905730"/>
    <w:rsid w:val="00917C67"/>
    <w:rsid w:val="00926B67"/>
    <w:rsid w:val="00931339"/>
    <w:rsid w:val="0094219E"/>
    <w:rsid w:val="00951571"/>
    <w:rsid w:val="00971884"/>
    <w:rsid w:val="009857DF"/>
    <w:rsid w:val="009E1751"/>
    <w:rsid w:val="009F0881"/>
    <w:rsid w:val="009F3BC0"/>
    <w:rsid w:val="009F531D"/>
    <w:rsid w:val="00A070E5"/>
    <w:rsid w:val="00A11F69"/>
    <w:rsid w:val="00A31452"/>
    <w:rsid w:val="00A32C95"/>
    <w:rsid w:val="00A71230"/>
    <w:rsid w:val="00A71F46"/>
    <w:rsid w:val="00A84639"/>
    <w:rsid w:val="00A96CDB"/>
    <w:rsid w:val="00AB67E3"/>
    <w:rsid w:val="00AB6C06"/>
    <w:rsid w:val="00AC7C26"/>
    <w:rsid w:val="00AF000B"/>
    <w:rsid w:val="00AF481E"/>
    <w:rsid w:val="00B202D9"/>
    <w:rsid w:val="00B56368"/>
    <w:rsid w:val="00B63508"/>
    <w:rsid w:val="00B67963"/>
    <w:rsid w:val="00B75381"/>
    <w:rsid w:val="00B77E1D"/>
    <w:rsid w:val="00BA559D"/>
    <w:rsid w:val="00BC1299"/>
    <w:rsid w:val="00BD0C78"/>
    <w:rsid w:val="00BE4231"/>
    <w:rsid w:val="00C02B86"/>
    <w:rsid w:val="00C0778A"/>
    <w:rsid w:val="00C10467"/>
    <w:rsid w:val="00C369F4"/>
    <w:rsid w:val="00C41D23"/>
    <w:rsid w:val="00C4526E"/>
    <w:rsid w:val="00C643DB"/>
    <w:rsid w:val="00C678C9"/>
    <w:rsid w:val="00C9378E"/>
    <w:rsid w:val="00C943CA"/>
    <w:rsid w:val="00CB3EE1"/>
    <w:rsid w:val="00CB60B8"/>
    <w:rsid w:val="00CD66CB"/>
    <w:rsid w:val="00CE5233"/>
    <w:rsid w:val="00CF04D8"/>
    <w:rsid w:val="00CF3B88"/>
    <w:rsid w:val="00D0308A"/>
    <w:rsid w:val="00D06A6F"/>
    <w:rsid w:val="00D14747"/>
    <w:rsid w:val="00D16CD5"/>
    <w:rsid w:val="00D441D1"/>
    <w:rsid w:val="00D53521"/>
    <w:rsid w:val="00D54753"/>
    <w:rsid w:val="00D551EE"/>
    <w:rsid w:val="00D56D3D"/>
    <w:rsid w:val="00D5732A"/>
    <w:rsid w:val="00D5768D"/>
    <w:rsid w:val="00D675C7"/>
    <w:rsid w:val="00D9153D"/>
    <w:rsid w:val="00D925D4"/>
    <w:rsid w:val="00DA1F0D"/>
    <w:rsid w:val="00DA5E0E"/>
    <w:rsid w:val="00DE3068"/>
    <w:rsid w:val="00DF419A"/>
    <w:rsid w:val="00DF592B"/>
    <w:rsid w:val="00E10475"/>
    <w:rsid w:val="00E51F2F"/>
    <w:rsid w:val="00E53C67"/>
    <w:rsid w:val="00E80F60"/>
    <w:rsid w:val="00E82413"/>
    <w:rsid w:val="00EA56D2"/>
    <w:rsid w:val="00EC2793"/>
    <w:rsid w:val="00EC48D9"/>
    <w:rsid w:val="00ED3585"/>
    <w:rsid w:val="00EF6D06"/>
    <w:rsid w:val="00F31964"/>
    <w:rsid w:val="00F342AF"/>
    <w:rsid w:val="00F51B31"/>
    <w:rsid w:val="00F539FB"/>
    <w:rsid w:val="00F575FB"/>
    <w:rsid w:val="00F722A9"/>
    <w:rsid w:val="00F7363A"/>
    <w:rsid w:val="00F814F2"/>
    <w:rsid w:val="00F92D96"/>
    <w:rsid w:val="00F93261"/>
    <w:rsid w:val="00F94FB0"/>
    <w:rsid w:val="00FC135A"/>
    <w:rsid w:val="00FD6531"/>
    <w:rsid w:val="00FE7D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A8711-0713-4D38-AE1D-05C5D91D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1</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2937</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Wei Lai</cp:lastModifiedBy>
  <cp:revision>2</cp:revision>
  <cp:lastPrinted>2011-03-09T13:11:00Z</cp:lastPrinted>
  <dcterms:created xsi:type="dcterms:W3CDTF">2019-03-11T03:51:00Z</dcterms:created>
  <dcterms:modified xsi:type="dcterms:W3CDTF">2019-03-11T03:51:00Z</dcterms:modified>
</cp:coreProperties>
</file>