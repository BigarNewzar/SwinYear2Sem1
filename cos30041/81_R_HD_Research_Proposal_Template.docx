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890A" w14:textId="4A4C0B6F" w:rsidR="00926B67" w:rsidRPr="00684B75" w:rsidRDefault="0062173F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COS30041 </w:t>
      </w:r>
      <w:r w:rsidR="009E4AD6" w:rsidRPr="009E4AD6">
        <w:rPr>
          <w:rFonts w:asciiTheme="majorHAnsi" w:hAnsiTheme="majorHAnsi"/>
          <w:sz w:val="24"/>
          <w:szCs w:val="24"/>
        </w:rPr>
        <w:t>Creating Secure and Scalable Software</w:t>
      </w:r>
    </w:p>
    <w:p w14:paraId="073C2059" w14:textId="1E519C43" w:rsidR="001B1124" w:rsidRPr="00A902BE" w:rsidRDefault="00A902BE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2"/>
          <w:szCs w:val="22"/>
        </w:rPr>
      </w:pPr>
      <w:r w:rsidRPr="00A902BE">
        <w:rPr>
          <w:rFonts w:asciiTheme="minorHAnsi" w:hAnsiTheme="minorHAnsi"/>
          <w:b/>
          <w:sz w:val="22"/>
          <w:szCs w:val="22"/>
        </w:rPr>
        <w:t>Research</w:t>
      </w:r>
      <w:r w:rsidR="000B0683" w:rsidRPr="00A902BE">
        <w:rPr>
          <w:rFonts w:asciiTheme="minorHAnsi" w:hAnsiTheme="minorHAnsi"/>
          <w:b/>
          <w:sz w:val="22"/>
          <w:szCs w:val="22"/>
        </w:rPr>
        <w:t xml:space="preserve"> </w:t>
      </w:r>
      <w:r w:rsidR="00F342AF" w:rsidRPr="00A902BE">
        <w:rPr>
          <w:rFonts w:asciiTheme="minorHAnsi" w:hAnsiTheme="minorHAnsi"/>
          <w:b/>
          <w:sz w:val="22"/>
          <w:szCs w:val="22"/>
        </w:rPr>
        <w:t>Proposal</w:t>
      </w:r>
      <w:r w:rsidR="00AB6C06" w:rsidRPr="00A902BE">
        <w:rPr>
          <w:rFonts w:asciiTheme="minorHAnsi" w:hAnsiTheme="minorHAnsi"/>
          <w:b/>
          <w:sz w:val="22"/>
          <w:szCs w:val="22"/>
        </w:rPr>
        <w:t>(</w:t>
      </w:r>
      <w:r w:rsidR="00A070E5" w:rsidRPr="00A902BE">
        <w:rPr>
          <w:rFonts w:asciiTheme="minorHAnsi" w:hAnsiTheme="minorHAnsi"/>
          <w:b/>
          <w:sz w:val="22"/>
          <w:szCs w:val="22"/>
        </w:rPr>
        <w:t>s</w:t>
      </w:r>
      <w:r w:rsidR="00AB6C06" w:rsidRPr="00A902BE">
        <w:rPr>
          <w:rFonts w:asciiTheme="minorHAnsi" w:hAnsiTheme="minorHAnsi"/>
          <w:b/>
          <w:sz w:val="22"/>
          <w:szCs w:val="22"/>
        </w:rPr>
        <w:t>)</w:t>
      </w:r>
      <w:r w:rsidR="00201AF3" w:rsidRPr="00A902BE">
        <w:rPr>
          <w:rFonts w:asciiTheme="minorHAnsi" w:hAnsiTheme="minorHAnsi"/>
          <w:b/>
          <w:sz w:val="22"/>
          <w:szCs w:val="22"/>
        </w:rPr>
        <w:t xml:space="preserve"> for </w:t>
      </w:r>
      <w:r w:rsidR="00CD66CB" w:rsidRPr="00A902BE">
        <w:rPr>
          <w:rFonts w:asciiTheme="minorHAnsi" w:hAnsiTheme="minorHAnsi"/>
          <w:b/>
          <w:sz w:val="22"/>
          <w:szCs w:val="22"/>
        </w:rPr>
        <w:t>High Distinction (HD)</w:t>
      </w:r>
    </w:p>
    <w:p w14:paraId="3BE47B46" w14:textId="77777777" w:rsidR="00A902BE" w:rsidRDefault="00A902BE" w:rsidP="00201AF3">
      <w:pPr>
        <w:pStyle w:val="Body"/>
        <w:rPr>
          <w:rFonts w:asciiTheme="minorHAnsi" w:hAnsiTheme="minorHAnsi"/>
          <w:b/>
          <w:sz w:val="20"/>
        </w:rPr>
      </w:pPr>
    </w:p>
    <w:p w14:paraId="129EB59E" w14:textId="43752110" w:rsidR="00931339" w:rsidRPr="00684B75" w:rsidRDefault="00931339" w:rsidP="00201AF3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Prepared by:</w:t>
      </w:r>
      <w:r w:rsidR="00201AF3" w:rsidRPr="00684B75">
        <w:rPr>
          <w:rFonts w:asciiTheme="minorHAnsi" w:hAnsiTheme="minorHAnsi"/>
          <w:b/>
          <w:sz w:val="20"/>
        </w:rPr>
        <w:t xml:space="preserve"> &lt;</w:t>
      </w:r>
      <w:r w:rsidR="005265E9" w:rsidRPr="00684B75">
        <w:rPr>
          <w:rFonts w:asciiTheme="minorHAnsi" w:hAnsiTheme="minorHAnsi"/>
          <w:b/>
          <w:sz w:val="20"/>
        </w:rPr>
        <w:t xml:space="preserve">Your name, </w:t>
      </w:r>
      <w:r w:rsidRPr="00684B75">
        <w:rPr>
          <w:rFonts w:asciiTheme="minorHAnsi" w:hAnsiTheme="minorHAnsi"/>
          <w:b/>
          <w:sz w:val="20"/>
        </w:rPr>
        <w:t>student id</w:t>
      </w:r>
      <w:r w:rsidR="00201AF3" w:rsidRPr="00684B75">
        <w:rPr>
          <w:rFonts w:asciiTheme="minorHAnsi" w:hAnsiTheme="minorHAnsi"/>
          <w:b/>
          <w:sz w:val="20"/>
        </w:rPr>
        <w:t>&gt;</w:t>
      </w:r>
    </w:p>
    <w:p w14:paraId="32E3D713" w14:textId="77777777" w:rsidR="0052692E" w:rsidRPr="00684B75" w:rsidRDefault="0052692E" w:rsidP="00931339">
      <w:pPr>
        <w:pStyle w:val="Body"/>
        <w:rPr>
          <w:rFonts w:asciiTheme="minorHAnsi" w:hAnsiTheme="minorHAnsi"/>
          <w:b/>
          <w:sz w:val="20"/>
        </w:rPr>
      </w:pPr>
    </w:p>
    <w:p w14:paraId="780693EC" w14:textId="18394E4A" w:rsidR="00A902BE" w:rsidRPr="00965D91" w:rsidRDefault="00A902BE" w:rsidP="00A902BE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 xml:space="preserve">Submission for Feedback </w:t>
      </w:r>
      <w:r>
        <w:rPr>
          <w:rFonts w:asciiTheme="minorHAnsi" w:hAnsiTheme="minorHAnsi"/>
          <w:b/>
          <w:sz w:val="20"/>
        </w:rPr>
        <w:t xml:space="preserve">(Week 6 – 7) </w:t>
      </w:r>
      <w:r w:rsidRPr="00965D91">
        <w:rPr>
          <w:rFonts w:asciiTheme="minorHAnsi" w:hAnsiTheme="minorHAnsi"/>
          <w:b/>
          <w:sz w:val="20"/>
        </w:rPr>
        <w:t xml:space="preserve">and </w:t>
      </w:r>
      <w:r>
        <w:rPr>
          <w:rFonts w:asciiTheme="minorHAnsi" w:hAnsiTheme="minorHAnsi"/>
          <w:b/>
          <w:sz w:val="20"/>
        </w:rPr>
        <w:t xml:space="preserve">Final </w:t>
      </w:r>
      <w:r w:rsidRPr="00965D91">
        <w:rPr>
          <w:rFonts w:asciiTheme="minorHAnsi" w:hAnsiTheme="minorHAnsi"/>
          <w:b/>
          <w:sz w:val="20"/>
        </w:rPr>
        <w:t>Approval</w:t>
      </w:r>
      <w:r w:rsidR="00041E8A">
        <w:rPr>
          <w:rFonts w:asciiTheme="minorHAnsi" w:hAnsiTheme="minorHAnsi"/>
          <w:b/>
          <w:sz w:val="20"/>
        </w:rPr>
        <w:t xml:space="preserve"> (Week 8, Fri, 6:3</w:t>
      </w:r>
      <w:r>
        <w:rPr>
          <w:rFonts w:asciiTheme="minorHAnsi" w:hAnsiTheme="minorHAnsi"/>
          <w:b/>
          <w:sz w:val="20"/>
        </w:rPr>
        <w:t>0pm)</w:t>
      </w:r>
    </w:p>
    <w:p w14:paraId="6AA9F37B" w14:textId="6FA84CB1" w:rsidR="0052692E" w:rsidRPr="00684B75" w:rsidRDefault="0052692E" w:rsidP="00A902BE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[Note: Based on past experience, it will take at least 2 to 3 submissions to make it right. So, start early]</w:t>
      </w:r>
    </w:p>
    <w:p w14:paraId="576389A5" w14:textId="77777777" w:rsidR="0052692E" w:rsidRPr="00684B75" w:rsidRDefault="0052692E" w:rsidP="00931339">
      <w:pPr>
        <w:pStyle w:val="Body"/>
        <w:rPr>
          <w:rFonts w:asciiTheme="minorHAnsi" w:hAnsiTheme="minorHAnsi"/>
          <w:b/>
          <w:sz w:val="20"/>
        </w:rPr>
      </w:pPr>
    </w:p>
    <w:p w14:paraId="5D584304" w14:textId="675E00B6" w:rsidR="003E4B0C" w:rsidRPr="00684B75" w:rsidRDefault="00201AF3" w:rsidP="003E4B0C">
      <w:pPr>
        <w:pStyle w:val="Body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b/>
          <w:sz w:val="20"/>
        </w:rPr>
        <w:t>Instructions</w:t>
      </w:r>
      <w:r w:rsidR="003E4B0C" w:rsidRPr="00684B75">
        <w:rPr>
          <w:rFonts w:asciiTheme="minorHAnsi" w:hAnsiTheme="minorHAnsi"/>
          <w:sz w:val="20"/>
        </w:rPr>
        <w:t xml:space="preserve"> - This document is for students aiming to achieve High Distinction (HD).</w:t>
      </w:r>
    </w:p>
    <w:p w14:paraId="0F6FACC0" w14:textId="00B6CDEF" w:rsidR="00CD66CB" w:rsidRPr="00684B75" w:rsidRDefault="00CD66CB" w:rsidP="00931339">
      <w:pPr>
        <w:pStyle w:val="Body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 xml:space="preserve">For </w:t>
      </w:r>
      <w:r w:rsidRPr="00684B75">
        <w:rPr>
          <w:rFonts w:asciiTheme="minorHAnsi" w:hAnsiTheme="minorHAnsi"/>
          <w:b/>
          <w:sz w:val="20"/>
        </w:rPr>
        <w:t>HD</w:t>
      </w:r>
      <w:r w:rsidRPr="00684B75">
        <w:rPr>
          <w:rFonts w:asciiTheme="minorHAnsi" w:hAnsiTheme="minorHAnsi"/>
          <w:sz w:val="20"/>
        </w:rPr>
        <w:t xml:space="preserve">, </w:t>
      </w:r>
      <w:r w:rsidR="00B546B3">
        <w:rPr>
          <w:rFonts w:asciiTheme="minorHAnsi" w:hAnsiTheme="minorHAnsi"/>
          <w:sz w:val="20"/>
        </w:rPr>
        <w:t>you</w:t>
      </w:r>
      <w:r w:rsidR="006B68C8" w:rsidRPr="00684B75">
        <w:rPr>
          <w:rFonts w:asciiTheme="minorHAnsi" w:hAnsiTheme="minorHAnsi"/>
          <w:sz w:val="20"/>
        </w:rPr>
        <w:t xml:space="preserve"> need to complete</w:t>
      </w:r>
      <w:r w:rsidR="00A070E5" w:rsidRPr="00684B75">
        <w:rPr>
          <w:rFonts w:asciiTheme="minorHAnsi" w:hAnsiTheme="minorHAnsi"/>
          <w:sz w:val="20"/>
        </w:rPr>
        <w:t xml:space="preserve"> the software for D grade as well as</w:t>
      </w:r>
      <w:r w:rsidRPr="00684B75">
        <w:rPr>
          <w:rFonts w:asciiTheme="minorHAnsi" w:hAnsiTheme="minorHAnsi"/>
          <w:sz w:val="20"/>
        </w:rPr>
        <w:t xml:space="preserve"> a research report.</w:t>
      </w:r>
      <w:r w:rsidR="00B546B3">
        <w:rPr>
          <w:rFonts w:asciiTheme="minorHAnsi" w:hAnsiTheme="minorHAnsi"/>
          <w:sz w:val="20"/>
        </w:rPr>
        <w:t xml:space="preserve"> You need</w:t>
      </w:r>
      <w:r w:rsidRPr="00684B75">
        <w:rPr>
          <w:rFonts w:asciiTheme="minorHAnsi" w:hAnsiTheme="minorHAnsi"/>
          <w:sz w:val="20"/>
        </w:rPr>
        <w:t xml:space="preserve"> to </w:t>
      </w:r>
      <w:r w:rsidR="00F722A9" w:rsidRPr="00684B75">
        <w:rPr>
          <w:rFonts w:asciiTheme="minorHAnsi" w:hAnsiTheme="minorHAnsi"/>
          <w:sz w:val="20"/>
        </w:rPr>
        <w:t>propose a</w:t>
      </w:r>
      <w:r w:rsidRPr="00684B75">
        <w:rPr>
          <w:rFonts w:asciiTheme="minorHAnsi" w:hAnsiTheme="minorHAnsi"/>
          <w:sz w:val="20"/>
        </w:rPr>
        <w:t xml:space="preserve"> “research topic”</w:t>
      </w:r>
      <w:r w:rsidR="00457B34" w:rsidRPr="00684B75">
        <w:rPr>
          <w:rFonts w:asciiTheme="minorHAnsi" w:hAnsiTheme="minorHAnsi"/>
          <w:sz w:val="20"/>
        </w:rPr>
        <w:t xml:space="preserve"> </w:t>
      </w:r>
      <w:r w:rsidR="00667039">
        <w:rPr>
          <w:rFonts w:asciiTheme="minorHAnsi" w:hAnsiTheme="minorHAnsi"/>
          <w:sz w:val="20"/>
        </w:rPr>
        <w:t>on</w:t>
      </w:r>
      <w:r w:rsidR="00457B34" w:rsidRPr="00684B75">
        <w:rPr>
          <w:rFonts w:asciiTheme="minorHAnsi" w:hAnsiTheme="minorHAnsi"/>
          <w:sz w:val="20"/>
        </w:rPr>
        <w:t xml:space="preserve"> </w:t>
      </w:r>
      <w:r w:rsidR="00A47E92" w:rsidRPr="00A47E92">
        <w:rPr>
          <w:rFonts w:asciiTheme="minorHAnsi" w:hAnsiTheme="minorHAnsi"/>
          <w:b/>
          <w:sz w:val="20"/>
        </w:rPr>
        <w:t xml:space="preserve">the </w:t>
      </w:r>
      <w:r w:rsidR="00795CE2" w:rsidRPr="00A47E92">
        <w:rPr>
          <w:rFonts w:asciiTheme="minorHAnsi" w:hAnsiTheme="minorHAnsi"/>
          <w:b/>
          <w:sz w:val="20"/>
        </w:rPr>
        <w:t xml:space="preserve">technologies </w:t>
      </w:r>
      <w:r w:rsidR="00A47E92">
        <w:rPr>
          <w:rFonts w:asciiTheme="minorHAnsi" w:hAnsiTheme="minorHAnsi"/>
          <w:b/>
          <w:sz w:val="20"/>
        </w:rPr>
        <w:t xml:space="preserve">related / similar to those </w:t>
      </w:r>
      <w:r w:rsidR="00A47E92" w:rsidRPr="00A47E92">
        <w:rPr>
          <w:rFonts w:asciiTheme="minorHAnsi" w:hAnsiTheme="minorHAnsi"/>
          <w:b/>
          <w:sz w:val="20"/>
        </w:rPr>
        <w:t>discussed in this subject</w:t>
      </w:r>
      <w:r w:rsidR="00457B34" w:rsidRPr="00684B75">
        <w:rPr>
          <w:rFonts w:asciiTheme="minorHAnsi" w:hAnsiTheme="minorHAnsi"/>
          <w:b/>
          <w:sz w:val="20"/>
        </w:rPr>
        <w:t xml:space="preserve">. </w:t>
      </w:r>
      <w:r w:rsidR="00457B34" w:rsidRPr="00684B75">
        <w:rPr>
          <w:rFonts w:asciiTheme="minorHAnsi" w:hAnsiTheme="minorHAnsi"/>
          <w:color w:val="FF0000"/>
          <w:sz w:val="20"/>
        </w:rPr>
        <w:t>Note: Database Technology research topic like “comparing ORM mechanisms in Java and .NET” will not be approved</w:t>
      </w:r>
      <w:r w:rsidRPr="00684B75">
        <w:rPr>
          <w:rFonts w:asciiTheme="minorHAnsi" w:hAnsiTheme="minorHAnsi"/>
          <w:sz w:val="20"/>
        </w:rPr>
        <w:t>.</w:t>
      </w:r>
      <w:r w:rsidR="00457B34" w:rsidRPr="00684B75">
        <w:rPr>
          <w:rFonts w:asciiTheme="minorHAnsi" w:hAnsiTheme="minorHAnsi"/>
          <w:sz w:val="20"/>
        </w:rPr>
        <w:t xml:space="preserve"> Although this subject has database discussions (e.g. </w:t>
      </w:r>
      <w:r w:rsidR="00A47E92">
        <w:rPr>
          <w:rFonts w:asciiTheme="minorHAnsi" w:hAnsiTheme="minorHAnsi"/>
          <w:sz w:val="20"/>
        </w:rPr>
        <w:t xml:space="preserve">JDBC / ODBC </w:t>
      </w:r>
      <w:r w:rsidR="00457B34" w:rsidRPr="00684B75">
        <w:rPr>
          <w:rFonts w:asciiTheme="minorHAnsi" w:hAnsiTheme="minorHAnsi"/>
          <w:sz w:val="20"/>
        </w:rPr>
        <w:t xml:space="preserve">and ORM), we are just using it to develop </w:t>
      </w:r>
      <w:r w:rsidR="00A47E92">
        <w:rPr>
          <w:rFonts w:asciiTheme="minorHAnsi" w:hAnsiTheme="minorHAnsi"/>
          <w:sz w:val="20"/>
        </w:rPr>
        <w:t>our software</w:t>
      </w:r>
      <w:r w:rsidR="00457B34" w:rsidRPr="00684B75">
        <w:rPr>
          <w:rFonts w:asciiTheme="minorHAnsi" w:hAnsiTheme="minorHAnsi"/>
          <w:sz w:val="20"/>
        </w:rPr>
        <w:t xml:space="preserve"> application.</w:t>
      </w:r>
      <w:r w:rsidRPr="00684B75">
        <w:rPr>
          <w:rFonts w:asciiTheme="minorHAnsi" w:hAnsiTheme="minorHAnsi"/>
          <w:sz w:val="20"/>
        </w:rPr>
        <w:t xml:space="preserve"> </w:t>
      </w:r>
      <w:r w:rsidR="00457B34" w:rsidRPr="00684B75">
        <w:rPr>
          <w:rFonts w:asciiTheme="minorHAnsi" w:hAnsiTheme="minorHAnsi"/>
          <w:sz w:val="20"/>
        </w:rPr>
        <w:t xml:space="preserve">We are more interesting onto </w:t>
      </w:r>
      <w:r w:rsidR="00EC278B">
        <w:rPr>
          <w:rFonts w:asciiTheme="minorHAnsi" w:hAnsiTheme="minorHAnsi"/>
          <w:sz w:val="20"/>
        </w:rPr>
        <w:t>technologies other than database technologies.</w:t>
      </w:r>
      <w:r w:rsidR="00457B34" w:rsidRPr="00684B75">
        <w:rPr>
          <w:rFonts w:asciiTheme="minorHAnsi" w:hAnsiTheme="minorHAnsi"/>
          <w:sz w:val="20"/>
        </w:rPr>
        <w:t xml:space="preserve"> </w:t>
      </w:r>
      <w:r w:rsidRPr="00684B75">
        <w:rPr>
          <w:rFonts w:asciiTheme="minorHAnsi" w:hAnsiTheme="minorHAnsi"/>
          <w:sz w:val="20"/>
        </w:rPr>
        <w:t>Possible options are</w:t>
      </w:r>
    </w:p>
    <w:p w14:paraId="6C0FFB21" w14:textId="08A67DD1" w:rsidR="00EC278B" w:rsidRDefault="00CD66CB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>R1</w:t>
      </w:r>
      <w:r w:rsidRPr="00684B75">
        <w:rPr>
          <w:rFonts w:asciiTheme="minorHAnsi" w:hAnsiTheme="minorHAnsi"/>
          <w:sz w:val="20"/>
        </w:rPr>
        <w:tab/>
        <w:t xml:space="preserve">Implement the same functionality </w:t>
      </w:r>
      <w:r w:rsidR="00A070E5" w:rsidRPr="00684B75">
        <w:rPr>
          <w:rFonts w:asciiTheme="minorHAnsi" w:hAnsiTheme="minorHAnsi"/>
          <w:sz w:val="20"/>
        </w:rPr>
        <w:t xml:space="preserve">of </w:t>
      </w:r>
      <w:r w:rsidR="004C7DCD">
        <w:rPr>
          <w:rFonts w:asciiTheme="minorHAnsi" w:hAnsiTheme="minorHAnsi"/>
          <w:sz w:val="20"/>
        </w:rPr>
        <w:t>your D</w:t>
      </w:r>
      <w:r w:rsidR="00A070E5" w:rsidRPr="00684B75">
        <w:rPr>
          <w:rFonts w:asciiTheme="minorHAnsi" w:hAnsiTheme="minorHAnsi"/>
          <w:sz w:val="20"/>
        </w:rPr>
        <w:t xml:space="preserve"> software </w:t>
      </w:r>
      <w:r w:rsidR="004C7DCD">
        <w:rPr>
          <w:rFonts w:asciiTheme="minorHAnsi" w:hAnsiTheme="minorHAnsi"/>
          <w:sz w:val="20"/>
        </w:rPr>
        <w:t xml:space="preserve">project </w:t>
      </w:r>
      <w:r w:rsidRPr="00684B75">
        <w:rPr>
          <w:rFonts w:asciiTheme="minorHAnsi" w:hAnsiTheme="minorHAnsi"/>
          <w:sz w:val="20"/>
        </w:rPr>
        <w:t xml:space="preserve">using two different technologies </w:t>
      </w:r>
      <w:r w:rsidR="00A070E5" w:rsidRPr="00684B75">
        <w:rPr>
          <w:rFonts w:asciiTheme="minorHAnsi" w:hAnsiTheme="minorHAnsi"/>
          <w:sz w:val="20"/>
        </w:rPr>
        <w:t>of</w:t>
      </w:r>
      <w:r w:rsidRPr="00684B75">
        <w:rPr>
          <w:rFonts w:asciiTheme="minorHAnsi" w:hAnsiTheme="minorHAnsi"/>
          <w:sz w:val="20"/>
        </w:rPr>
        <w:t xml:space="preserve"> the same language (</w:t>
      </w:r>
      <w:proofErr w:type="spellStart"/>
      <w:r w:rsidRPr="00684B75">
        <w:rPr>
          <w:rFonts w:asciiTheme="minorHAnsi" w:hAnsiTheme="minorHAnsi"/>
          <w:sz w:val="20"/>
        </w:rPr>
        <w:t>e.g</w:t>
      </w:r>
      <w:proofErr w:type="spellEnd"/>
      <w:r w:rsidRPr="00684B75">
        <w:rPr>
          <w:rFonts w:asciiTheme="minorHAnsi" w:hAnsiTheme="minorHAnsi"/>
          <w:sz w:val="20"/>
        </w:rPr>
        <w:t xml:space="preserve"> JSF </w:t>
      </w:r>
      <w:r w:rsidR="00EC278B">
        <w:rPr>
          <w:rFonts w:asciiTheme="minorHAnsi" w:hAnsiTheme="minorHAnsi"/>
          <w:sz w:val="20"/>
        </w:rPr>
        <w:t>vs</w:t>
      </w:r>
      <w:r w:rsidRPr="00684B75">
        <w:rPr>
          <w:rFonts w:asciiTheme="minorHAnsi" w:hAnsiTheme="minorHAnsi"/>
          <w:sz w:val="20"/>
        </w:rPr>
        <w:t xml:space="preserve"> </w:t>
      </w:r>
      <w:proofErr w:type="spellStart"/>
      <w:r w:rsidRPr="00684B75">
        <w:rPr>
          <w:rFonts w:asciiTheme="minorHAnsi" w:hAnsiTheme="minorHAnsi"/>
          <w:sz w:val="20"/>
        </w:rPr>
        <w:t>PrimeFaces</w:t>
      </w:r>
      <w:proofErr w:type="spellEnd"/>
      <w:r w:rsidR="00EC278B">
        <w:rPr>
          <w:rFonts w:asciiTheme="minorHAnsi" w:hAnsiTheme="minorHAnsi"/>
          <w:sz w:val="20"/>
        </w:rPr>
        <w:t>;</w:t>
      </w:r>
      <w:r w:rsidR="004920CF">
        <w:rPr>
          <w:rFonts w:asciiTheme="minorHAnsi" w:hAnsiTheme="minorHAnsi"/>
          <w:sz w:val="20"/>
        </w:rPr>
        <w:t xml:space="preserve"> </w:t>
      </w:r>
      <w:r w:rsidR="00EC278B">
        <w:rPr>
          <w:rFonts w:asciiTheme="minorHAnsi" w:hAnsiTheme="minorHAnsi"/>
          <w:sz w:val="20"/>
        </w:rPr>
        <w:t>different form of Web Services</w:t>
      </w:r>
      <w:r w:rsidR="004920CF">
        <w:rPr>
          <w:rFonts w:asciiTheme="minorHAnsi" w:hAnsiTheme="minorHAnsi"/>
          <w:sz w:val="20"/>
        </w:rPr>
        <w:t xml:space="preserve"> –</w:t>
      </w:r>
      <w:r w:rsidR="00EC278B">
        <w:rPr>
          <w:rFonts w:asciiTheme="minorHAnsi" w:hAnsiTheme="minorHAnsi"/>
          <w:sz w:val="20"/>
        </w:rPr>
        <w:t xml:space="preserve"> JAX-RS vs JAX-WS).</w:t>
      </w:r>
    </w:p>
    <w:p w14:paraId="15C95ECB" w14:textId="15ABD1E5" w:rsidR="00CB3EE1" w:rsidRPr="00684B75" w:rsidRDefault="00EC278B" w:rsidP="00EC278B">
      <w:pPr>
        <w:pStyle w:val="Body"/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You can choose the criteria to compare between </w:t>
      </w:r>
      <w:r w:rsidR="00A070E5" w:rsidRPr="00684B75">
        <w:rPr>
          <w:rFonts w:asciiTheme="minorHAnsi" w:hAnsiTheme="minorHAnsi"/>
          <w:sz w:val="20"/>
        </w:rPr>
        <w:t>the two</w:t>
      </w:r>
      <w:r>
        <w:rPr>
          <w:rFonts w:asciiTheme="minorHAnsi" w:hAnsiTheme="minorHAnsi"/>
          <w:sz w:val="20"/>
        </w:rPr>
        <w:t xml:space="preserve"> technologies / techniques</w:t>
      </w:r>
      <w:r w:rsidR="00441687" w:rsidRPr="00684B75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but you must compare them </w:t>
      </w:r>
      <w:r w:rsidRPr="0069648F">
        <w:rPr>
          <w:rFonts w:asciiTheme="minorHAnsi" w:hAnsiTheme="minorHAnsi"/>
          <w:b/>
          <w:sz w:val="20"/>
        </w:rPr>
        <w:t>quantitatively</w:t>
      </w:r>
      <w:r>
        <w:rPr>
          <w:rFonts w:asciiTheme="minorHAnsi" w:hAnsiTheme="minorHAnsi"/>
          <w:sz w:val="20"/>
        </w:rPr>
        <w:t xml:space="preserve">. For example, </w:t>
      </w:r>
      <w:r w:rsidR="00DC139E">
        <w:rPr>
          <w:rFonts w:asciiTheme="minorHAnsi" w:hAnsiTheme="minorHAnsi"/>
          <w:sz w:val="20"/>
        </w:rPr>
        <w:t xml:space="preserve">my development time </w:t>
      </w:r>
      <w:r>
        <w:rPr>
          <w:rFonts w:asciiTheme="minorHAnsi" w:hAnsiTheme="minorHAnsi"/>
          <w:sz w:val="20"/>
        </w:rPr>
        <w:t xml:space="preserve">using technology A </w:t>
      </w:r>
      <w:r w:rsidR="00DC139E">
        <w:rPr>
          <w:rFonts w:asciiTheme="minorHAnsi" w:hAnsiTheme="minorHAnsi"/>
          <w:sz w:val="20"/>
        </w:rPr>
        <w:t>is 180 minutes whereas that of technology B is 240 minutes. Hence, technology A is considered to be better than that of B in terms of development time.</w:t>
      </w:r>
      <w:r>
        <w:rPr>
          <w:rFonts w:asciiTheme="minorHAnsi" w:hAnsiTheme="minorHAnsi"/>
          <w:sz w:val="20"/>
        </w:rPr>
        <w:t xml:space="preserve"> </w:t>
      </w:r>
      <w:r w:rsidRPr="00EC278B">
        <w:rPr>
          <w:rFonts w:asciiTheme="minorHAnsi" w:hAnsiTheme="minorHAnsi"/>
          <w:color w:val="FF0000"/>
          <w:sz w:val="20"/>
        </w:rPr>
        <w:t>Qualitative comparison</w:t>
      </w:r>
      <w:r>
        <w:rPr>
          <w:rFonts w:asciiTheme="minorHAnsi" w:hAnsiTheme="minorHAnsi"/>
          <w:color w:val="FF0000"/>
          <w:sz w:val="20"/>
        </w:rPr>
        <w:t xml:space="preserve"> (e.g. </w:t>
      </w:r>
      <w:r w:rsidR="00DC139E">
        <w:rPr>
          <w:rFonts w:asciiTheme="minorHAnsi" w:hAnsiTheme="minorHAnsi"/>
          <w:color w:val="FF0000"/>
          <w:sz w:val="20"/>
        </w:rPr>
        <w:t xml:space="preserve">it is </w:t>
      </w:r>
      <w:r>
        <w:rPr>
          <w:rFonts w:asciiTheme="minorHAnsi" w:hAnsiTheme="minorHAnsi"/>
          <w:color w:val="FF0000"/>
          <w:sz w:val="20"/>
        </w:rPr>
        <w:t>faster</w:t>
      </w:r>
      <w:r w:rsidR="00DC139E">
        <w:rPr>
          <w:rFonts w:asciiTheme="minorHAnsi" w:hAnsiTheme="minorHAnsi"/>
          <w:color w:val="FF0000"/>
          <w:sz w:val="20"/>
        </w:rPr>
        <w:t xml:space="preserve"> due to less code</w:t>
      </w:r>
      <w:r>
        <w:rPr>
          <w:rFonts w:asciiTheme="minorHAnsi" w:hAnsiTheme="minorHAnsi"/>
          <w:color w:val="FF0000"/>
          <w:sz w:val="20"/>
        </w:rPr>
        <w:t>)</w:t>
      </w:r>
      <w:r w:rsidRPr="00EC278B">
        <w:rPr>
          <w:rFonts w:asciiTheme="minorHAnsi" w:hAnsiTheme="minorHAnsi"/>
          <w:color w:val="FF0000"/>
          <w:sz w:val="20"/>
        </w:rPr>
        <w:t xml:space="preserve"> is not considered to be good research and hence will be rejected</w:t>
      </w:r>
      <w:r>
        <w:rPr>
          <w:rFonts w:asciiTheme="minorHAnsi" w:hAnsiTheme="minorHAnsi"/>
          <w:sz w:val="20"/>
        </w:rPr>
        <w:t>.</w:t>
      </w:r>
    </w:p>
    <w:p w14:paraId="3B4481D5" w14:textId="42A61C4C" w:rsidR="00DC139E" w:rsidRDefault="00CD66CB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>R2</w:t>
      </w:r>
      <w:r w:rsidRPr="00684B75">
        <w:rPr>
          <w:rFonts w:asciiTheme="minorHAnsi" w:hAnsiTheme="minorHAnsi"/>
          <w:sz w:val="20"/>
        </w:rPr>
        <w:tab/>
      </w:r>
      <w:r w:rsidR="00441687" w:rsidRPr="00684B75">
        <w:rPr>
          <w:rFonts w:asciiTheme="minorHAnsi" w:hAnsiTheme="minorHAnsi"/>
          <w:sz w:val="20"/>
        </w:rPr>
        <w:t>Implement the same functionality</w:t>
      </w:r>
      <w:r w:rsidR="000144FF">
        <w:rPr>
          <w:rFonts w:asciiTheme="minorHAnsi" w:hAnsiTheme="minorHAnsi"/>
          <w:sz w:val="20"/>
        </w:rPr>
        <w:t xml:space="preserve"> in your D software project </w:t>
      </w:r>
      <w:r w:rsidR="00441687" w:rsidRPr="00684B75">
        <w:rPr>
          <w:rFonts w:asciiTheme="minorHAnsi" w:hAnsiTheme="minorHAnsi"/>
          <w:sz w:val="20"/>
        </w:rPr>
        <w:t>twice</w:t>
      </w:r>
      <w:r w:rsidR="000144FF">
        <w:rPr>
          <w:rStyle w:val="FootnoteReference"/>
          <w:rFonts w:asciiTheme="minorHAnsi" w:hAnsiTheme="minorHAnsi"/>
          <w:sz w:val="20"/>
        </w:rPr>
        <w:footnoteReference w:id="1"/>
      </w:r>
      <w:r w:rsidR="00441687" w:rsidRPr="00684B75">
        <w:rPr>
          <w:rFonts w:asciiTheme="minorHAnsi" w:hAnsiTheme="minorHAnsi"/>
          <w:sz w:val="20"/>
        </w:rPr>
        <w:t xml:space="preserve"> (</w:t>
      </w:r>
      <w:r w:rsidR="0069648F">
        <w:rPr>
          <w:rFonts w:asciiTheme="minorHAnsi" w:hAnsiTheme="minorHAnsi"/>
          <w:sz w:val="20"/>
        </w:rPr>
        <w:t xml:space="preserve">e.g. </w:t>
      </w:r>
      <w:r w:rsidR="00441687" w:rsidRPr="00684B75">
        <w:rPr>
          <w:rFonts w:asciiTheme="minorHAnsi" w:hAnsiTheme="minorHAnsi"/>
          <w:sz w:val="20"/>
        </w:rPr>
        <w:t>one using Java</w:t>
      </w:r>
      <w:r w:rsidR="00CB3EE1" w:rsidRPr="00684B75">
        <w:rPr>
          <w:rFonts w:asciiTheme="minorHAnsi" w:hAnsiTheme="minorHAnsi"/>
          <w:sz w:val="20"/>
        </w:rPr>
        <w:t xml:space="preserve"> </w:t>
      </w:r>
      <w:r w:rsidR="00441687" w:rsidRPr="00684B75">
        <w:rPr>
          <w:rFonts w:asciiTheme="minorHAnsi" w:hAnsiTheme="minorHAnsi"/>
          <w:sz w:val="20"/>
        </w:rPr>
        <w:t>EE technologies and the</w:t>
      </w:r>
      <w:r w:rsidR="00CB3EE1" w:rsidRPr="00684B75">
        <w:rPr>
          <w:rFonts w:asciiTheme="minorHAnsi" w:hAnsiTheme="minorHAnsi"/>
          <w:sz w:val="20"/>
        </w:rPr>
        <w:t xml:space="preserve"> othe</w:t>
      </w:r>
      <w:r w:rsidR="00A070E5" w:rsidRPr="00684B75">
        <w:rPr>
          <w:rFonts w:asciiTheme="minorHAnsi" w:hAnsiTheme="minorHAnsi"/>
          <w:sz w:val="20"/>
        </w:rPr>
        <w:t xml:space="preserve">r using </w:t>
      </w:r>
      <w:r w:rsidR="0069648F">
        <w:rPr>
          <w:rFonts w:asciiTheme="minorHAnsi" w:hAnsiTheme="minorHAnsi"/>
          <w:sz w:val="20"/>
        </w:rPr>
        <w:t xml:space="preserve">a comparable </w:t>
      </w:r>
      <w:r w:rsidR="00A070E5" w:rsidRPr="00684B75">
        <w:rPr>
          <w:rFonts w:asciiTheme="minorHAnsi" w:hAnsiTheme="minorHAnsi"/>
          <w:sz w:val="20"/>
        </w:rPr>
        <w:t>.NET technologies</w:t>
      </w:r>
      <w:r w:rsidR="00DC139E">
        <w:rPr>
          <w:rFonts w:asciiTheme="minorHAnsi" w:hAnsiTheme="minorHAnsi"/>
          <w:sz w:val="20"/>
        </w:rPr>
        <w:t xml:space="preserve"> or some</w:t>
      </w:r>
      <w:r w:rsidR="0069648F">
        <w:rPr>
          <w:rFonts w:asciiTheme="minorHAnsi" w:hAnsiTheme="minorHAnsi"/>
          <w:sz w:val="20"/>
        </w:rPr>
        <w:t xml:space="preserve"> other</w:t>
      </w:r>
      <w:r w:rsidR="00DC139E">
        <w:rPr>
          <w:rFonts w:asciiTheme="minorHAnsi" w:hAnsiTheme="minorHAnsi"/>
          <w:sz w:val="20"/>
        </w:rPr>
        <w:t xml:space="preserve"> JavaScript framework like </w:t>
      </w:r>
      <w:r w:rsidR="0069648F">
        <w:rPr>
          <w:rFonts w:asciiTheme="minorHAnsi" w:hAnsiTheme="minorHAnsi"/>
          <w:sz w:val="20"/>
        </w:rPr>
        <w:t xml:space="preserve">Angular.js or </w:t>
      </w:r>
      <w:r w:rsidR="00DC139E">
        <w:rPr>
          <w:rFonts w:asciiTheme="minorHAnsi" w:hAnsiTheme="minorHAnsi"/>
          <w:sz w:val="20"/>
        </w:rPr>
        <w:t>Node.js).</w:t>
      </w:r>
    </w:p>
    <w:p w14:paraId="3E33919C" w14:textId="6FC87A40" w:rsidR="00967B88" w:rsidRPr="00684B75" w:rsidRDefault="00DC139E" w:rsidP="00DC139E">
      <w:pPr>
        <w:pStyle w:val="Body"/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Again, you can choose the criteria to compare between </w:t>
      </w:r>
      <w:r w:rsidRPr="00684B75">
        <w:rPr>
          <w:rFonts w:asciiTheme="minorHAnsi" w:hAnsiTheme="minorHAnsi"/>
          <w:sz w:val="20"/>
        </w:rPr>
        <w:t>the</w:t>
      </w:r>
      <w:r>
        <w:rPr>
          <w:rFonts w:asciiTheme="minorHAnsi" w:hAnsiTheme="minorHAnsi"/>
          <w:sz w:val="20"/>
        </w:rPr>
        <w:t xml:space="preserve">se </w:t>
      </w:r>
      <w:r w:rsidRPr="00684B75">
        <w:rPr>
          <w:rFonts w:asciiTheme="minorHAnsi" w:hAnsiTheme="minorHAnsi"/>
          <w:sz w:val="20"/>
        </w:rPr>
        <w:t>two</w:t>
      </w:r>
      <w:r>
        <w:rPr>
          <w:rFonts w:asciiTheme="minorHAnsi" w:hAnsiTheme="minorHAnsi"/>
          <w:sz w:val="20"/>
        </w:rPr>
        <w:t xml:space="preserve"> </w:t>
      </w:r>
      <w:proofErr w:type="gramStart"/>
      <w:r>
        <w:rPr>
          <w:rFonts w:asciiTheme="minorHAnsi" w:hAnsiTheme="minorHAnsi"/>
          <w:sz w:val="20"/>
        </w:rPr>
        <w:t>technologies</w:t>
      </w:r>
      <w:proofErr w:type="gramEnd"/>
      <w:r>
        <w:rPr>
          <w:rFonts w:asciiTheme="minorHAnsi" w:hAnsiTheme="minorHAnsi"/>
          <w:sz w:val="20"/>
        </w:rPr>
        <w:t xml:space="preserve"> but you must compare them </w:t>
      </w:r>
      <w:r w:rsidRPr="0069648F">
        <w:rPr>
          <w:rFonts w:asciiTheme="minorHAnsi" w:hAnsiTheme="minorHAnsi"/>
          <w:b/>
          <w:sz w:val="20"/>
        </w:rPr>
        <w:t>quantitatively</w:t>
      </w:r>
      <w:r>
        <w:rPr>
          <w:rFonts w:asciiTheme="minorHAnsi" w:hAnsiTheme="minorHAnsi"/>
          <w:sz w:val="20"/>
        </w:rPr>
        <w:t>.</w:t>
      </w:r>
    </w:p>
    <w:p w14:paraId="3F5D6E5B" w14:textId="77777777" w:rsidR="00967B88" w:rsidRDefault="00967B88" w:rsidP="00967B88">
      <w:pPr>
        <w:pStyle w:val="Body"/>
        <w:ind w:left="709" w:hanging="720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>R3</w:t>
      </w:r>
      <w:r w:rsidRPr="00684B75">
        <w:rPr>
          <w:rFonts w:asciiTheme="minorHAnsi" w:hAnsiTheme="minorHAnsi"/>
          <w:sz w:val="20"/>
        </w:rPr>
        <w:tab/>
        <w:t>Other please specify (to be detailed in the research proposal)</w:t>
      </w:r>
    </w:p>
    <w:p w14:paraId="497F9AAB" w14:textId="173FCF73" w:rsidR="00967B88" w:rsidRDefault="00967B88" w:rsidP="00967B88">
      <w:pPr>
        <w:pStyle w:val="Body"/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Again, you can choose the criteria to compare between </w:t>
      </w:r>
      <w:r w:rsidRPr="00684B75">
        <w:rPr>
          <w:rFonts w:asciiTheme="minorHAnsi" w:hAnsiTheme="minorHAnsi"/>
          <w:sz w:val="20"/>
        </w:rPr>
        <w:t>the</w:t>
      </w:r>
      <w:r>
        <w:rPr>
          <w:rFonts w:asciiTheme="minorHAnsi" w:hAnsiTheme="minorHAnsi"/>
          <w:sz w:val="20"/>
        </w:rPr>
        <w:t xml:space="preserve">se </w:t>
      </w:r>
      <w:r w:rsidRPr="00684B75">
        <w:rPr>
          <w:rFonts w:asciiTheme="minorHAnsi" w:hAnsiTheme="minorHAnsi"/>
          <w:sz w:val="20"/>
        </w:rPr>
        <w:t>two</w:t>
      </w:r>
      <w:r>
        <w:rPr>
          <w:rFonts w:asciiTheme="minorHAnsi" w:hAnsiTheme="minorHAnsi"/>
          <w:sz w:val="20"/>
        </w:rPr>
        <w:t xml:space="preserve"> </w:t>
      </w:r>
      <w:proofErr w:type="gramStart"/>
      <w:r>
        <w:rPr>
          <w:rFonts w:asciiTheme="minorHAnsi" w:hAnsiTheme="minorHAnsi"/>
          <w:sz w:val="20"/>
        </w:rPr>
        <w:t>technologies</w:t>
      </w:r>
      <w:proofErr w:type="gramEnd"/>
      <w:r>
        <w:rPr>
          <w:rFonts w:asciiTheme="minorHAnsi" w:hAnsiTheme="minorHAnsi"/>
          <w:sz w:val="20"/>
        </w:rPr>
        <w:t xml:space="preserve"> but you must compare them </w:t>
      </w:r>
      <w:r w:rsidRPr="0069648F">
        <w:rPr>
          <w:rFonts w:asciiTheme="minorHAnsi" w:hAnsiTheme="minorHAnsi"/>
          <w:b/>
          <w:sz w:val="20"/>
        </w:rPr>
        <w:t>quantitatively</w:t>
      </w:r>
      <w:r>
        <w:rPr>
          <w:rFonts w:asciiTheme="minorHAnsi" w:hAnsiTheme="minorHAnsi"/>
          <w:sz w:val="20"/>
        </w:rPr>
        <w:t xml:space="preserve">. </w:t>
      </w:r>
    </w:p>
    <w:p w14:paraId="3AD635BC" w14:textId="03114B3A" w:rsidR="00D54753" w:rsidRPr="00684B75" w:rsidRDefault="00BD561F" w:rsidP="00D5768D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668B8" wp14:editId="4566ADB8">
                <wp:simplePos x="0" y="0"/>
                <wp:positionH relativeFrom="column">
                  <wp:posOffset>26670</wp:posOffset>
                </wp:positionH>
                <wp:positionV relativeFrom="paragraph">
                  <wp:posOffset>492760</wp:posOffset>
                </wp:positionV>
                <wp:extent cx="6080760" cy="1021080"/>
                <wp:effectExtent l="0" t="0" r="15240" b="203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60EB" w14:textId="77777777" w:rsidR="00BD561F" w:rsidRPr="00D5768D" w:rsidRDefault="00BD561F" w:rsidP="00BD561F">
                            <w:pPr>
                              <w:pStyle w:val="Body"/>
                              <w:rPr>
                                <w:sz w:val="24"/>
                              </w:rPr>
                            </w:pPr>
                            <w:r w:rsidRPr="00D5768D">
                              <w:rPr>
                                <w:b/>
                                <w:sz w:val="24"/>
                              </w:rPr>
                              <w:t>Intended Learning Outcomes (extracted from Unit Outline)</w:t>
                            </w:r>
                          </w:p>
                          <w:p w14:paraId="62DB098F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>1.</w:t>
                            </w: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Build and deploy secure and scalable application using contemporary frameworks</w:t>
                            </w:r>
                          </w:p>
                          <w:p w14:paraId="080AAC43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2.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scalability issues</w:t>
                            </w:r>
                          </w:p>
                          <w:p w14:paraId="1C7F3CBE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3.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security issues</w:t>
                            </w:r>
                          </w:p>
                          <w:p w14:paraId="5849F38E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4.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Use contemporary tools to evaluate the scalability and security of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668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1pt;margin-top:38.8pt;width:478.8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" filled="f" strokecolor="black [3213]">
                <v:textbox>
                  <w:txbxContent>
                    <w:p w14:paraId="79E860EB" w14:textId="77777777" w:rsidR="00BD561F" w:rsidRPr="00D5768D" w:rsidRDefault="00BD561F" w:rsidP="00BD561F">
                      <w:pPr>
                        <w:pStyle w:val="Body"/>
                        <w:rPr>
                          <w:sz w:val="24"/>
                        </w:rPr>
                      </w:pPr>
                      <w:r w:rsidRPr="00D5768D">
                        <w:rPr>
                          <w:b/>
                          <w:sz w:val="24"/>
                        </w:rPr>
                        <w:t>Intended Learning Outcomes (extracted from Unit Outline)</w:t>
                      </w:r>
                    </w:p>
                    <w:p w14:paraId="62DB098F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>1.</w:t>
                      </w: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Build and deploy secure and scalable application using contemporary frameworks</w:t>
                      </w:r>
                    </w:p>
                    <w:p w14:paraId="080AAC43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2.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scalability issues</w:t>
                      </w:r>
                    </w:p>
                    <w:p w14:paraId="1C7F3CBE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3.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security issues</w:t>
                      </w:r>
                    </w:p>
                    <w:p w14:paraId="5849F38E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4.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Use contemporary tools to evaluate the scalability and security of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2A9" w:rsidRPr="00684B75">
        <w:rPr>
          <w:rFonts w:asciiTheme="minorHAnsi" w:hAnsiTheme="minorHAnsi"/>
          <w:sz w:val="20"/>
        </w:rPr>
        <w:t xml:space="preserve">In </w:t>
      </w:r>
      <w:r w:rsidR="00950C57">
        <w:rPr>
          <w:rFonts w:asciiTheme="minorHAnsi" w:hAnsiTheme="minorHAnsi"/>
          <w:sz w:val="20"/>
        </w:rPr>
        <w:t>your</w:t>
      </w:r>
      <w:r w:rsidR="00F722A9" w:rsidRPr="00684B75">
        <w:rPr>
          <w:rFonts w:asciiTheme="minorHAnsi" w:hAnsiTheme="minorHAnsi"/>
          <w:sz w:val="20"/>
        </w:rPr>
        <w:t xml:space="preserve"> research, </w:t>
      </w:r>
      <w:r w:rsidR="00950C57">
        <w:rPr>
          <w:rFonts w:asciiTheme="minorHAnsi" w:hAnsiTheme="minorHAnsi"/>
          <w:sz w:val="20"/>
        </w:rPr>
        <w:t xml:space="preserve">you </w:t>
      </w:r>
      <w:r w:rsidR="00F722A9" w:rsidRPr="00684B75">
        <w:rPr>
          <w:rFonts w:asciiTheme="minorHAnsi" w:hAnsiTheme="minorHAnsi"/>
          <w:sz w:val="20"/>
        </w:rPr>
        <w:t>must (1) collect useful and relevant data</w:t>
      </w:r>
      <w:r w:rsidR="0069648F">
        <w:rPr>
          <w:rFonts w:asciiTheme="minorHAnsi" w:hAnsiTheme="minorHAnsi"/>
          <w:sz w:val="20"/>
        </w:rPr>
        <w:t xml:space="preserve"> for your quantitative comparison purposes</w:t>
      </w:r>
      <w:r w:rsidR="00F722A9" w:rsidRPr="00684B75">
        <w:rPr>
          <w:rFonts w:asciiTheme="minorHAnsi" w:hAnsiTheme="minorHAnsi"/>
          <w:sz w:val="20"/>
        </w:rPr>
        <w:t xml:space="preserve">, (2) perform </w:t>
      </w:r>
      <w:r w:rsidR="00F46502">
        <w:rPr>
          <w:rFonts w:asciiTheme="minorHAnsi" w:hAnsiTheme="minorHAnsi"/>
          <w:sz w:val="20"/>
        </w:rPr>
        <w:t>your</w:t>
      </w:r>
      <w:r w:rsidR="00F722A9" w:rsidRPr="00684B75">
        <w:rPr>
          <w:rFonts w:asciiTheme="minorHAnsi" w:hAnsiTheme="minorHAnsi"/>
          <w:sz w:val="20"/>
        </w:rPr>
        <w:t xml:space="preserve"> own analysis and (3) draw conclusion based on </w:t>
      </w:r>
      <w:r w:rsidR="0069648F">
        <w:rPr>
          <w:rFonts w:asciiTheme="minorHAnsi" w:hAnsiTheme="minorHAnsi"/>
          <w:sz w:val="20"/>
        </w:rPr>
        <w:t>your data</w:t>
      </w:r>
      <w:r w:rsidR="00F722A9" w:rsidRPr="00684B75">
        <w:rPr>
          <w:rFonts w:asciiTheme="minorHAnsi" w:hAnsiTheme="minorHAnsi"/>
          <w:sz w:val="20"/>
        </w:rPr>
        <w:t>.</w:t>
      </w:r>
    </w:p>
    <w:p w14:paraId="2D37FD67" w14:textId="77777777" w:rsidR="00BD561F" w:rsidRDefault="00BD561F" w:rsidP="00F722A9">
      <w:pPr>
        <w:pStyle w:val="Body"/>
        <w:rPr>
          <w:rFonts w:asciiTheme="minorHAnsi" w:hAnsiTheme="minorHAnsi"/>
          <w:b/>
          <w:sz w:val="20"/>
        </w:rPr>
      </w:pPr>
    </w:p>
    <w:p w14:paraId="0C72F309" w14:textId="77777777" w:rsidR="00FB45E1" w:rsidRDefault="00FB45E1">
      <w:pPr>
        <w:spacing w:after="0" w:line="240" w:lineRule="auto"/>
        <w:rPr>
          <w:rFonts w:eastAsia="ヒラギノ角ゴ Pro W3" w:cs="Times New Roman"/>
          <w:b/>
          <w:color w:val="000000"/>
          <w:sz w:val="20"/>
          <w:szCs w:val="20"/>
          <w:lang w:eastAsia="en-AU"/>
        </w:rPr>
      </w:pPr>
      <w:r>
        <w:rPr>
          <w:b/>
          <w:sz w:val="20"/>
        </w:rPr>
        <w:br w:type="page"/>
      </w:r>
    </w:p>
    <w:p w14:paraId="0BCA3355" w14:textId="329B575A" w:rsidR="00F722A9" w:rsidRPr="00684B75" w:rsidRDefault="00F722A9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lastRenderedPageBreak/>
        <w:t>R</w:t>
      </w:r>
      <w:r w:rsidR="001E3C9D" w:rsidRPr="00684B75">
        <w:rPr>
          <w:rFonts w:asciiTheme="minorHAnsi" w:hAnsiTheme="minorHAnsi"/>
          <w:b/>
          <w:sz w:val="20"/>
        </w:rPr>
        <w:t xml:space="preserve">ESEARCH PROPOSAL </w:t>
      </w:r>
      <w:r w:rsidRPr="00684B75">
        <w:rPr>
          <w:rFonts w:asciiTheme="minorHAnsi" w:hAnsiTheme="minorHAnsi"/>
          <w:b/>
          <w:sz w:val="20"/>
        </w:rPr>
        <w:t>for HD</w:t>
      </w:r>
    </w:p>
    <w:p w14:paraId="6BD3ACDC" w14:textId="30E263DB" w:rsidR="00FB45E1" w:rsidRPr="00684B75" w:rsidRDefault="00FB45E1" w:rsidP="00F722A9">
      <w:pPr>
        <w:pStyle w:val="Body"/>
        <w:rPr>
          <w:rFonts w:asciiTheme="minorHAnsi" w:hAnsiTheme="minorHAnsi"/>
          <w:b/>
          <w:sz w:val="20"/>
        </w:rPr>
      </w:pPr>
    </w:p>
    <w:p w14:paraId="2088B23C" w14:textId="40A91EA8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Some Background Information on your D software</w:t>
      </w:r>
    </w:p>
    <w:p w14:paraId="372A7A4B" w14:textId="77777777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</w:p>
    <w:p w14:paraId="73A2688F" w14:textId="77777777" w:rsidR="00F95AAD" w:rsidRPr="00684B75" w:rsidRDefault="00F95AAD" w:rsidP="00F95AAD">
      <w:pPr>
        <w:pStyle w:val="Sub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Software Title: &lt;Your Software&gt;</w:t>
      </w:r>
    </w:p>
    <w:p w14:paraId="38922392" w14:textId="77777777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</w:p>
    <w:p w14:paraId="596B67FC" w14:textId="77777777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Introduction</w:t>
      </w:r>
    </w:p>
    <w:p w14:paraId="0881277C" w14:textId="77777777" w:rsidR="00F95AAD" w:rsidRPr="00684B75" w:rsidRDefault="00F95AAD" w:rsidP="00F95A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684B75">
        <w:rPr>
          <w:sz w:val="20"/>
          <w:szCs w:val="20"/>
        </w:rPr>
        <w:t>&lt;A brief introduction to the software application you want to develop&gt;</w:t>
      </w:r>
    </w:p>
    <w:p w14:paraId="61C2B39B" w14:textId="77777777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</w:p>
    <w:p w14:paraId="104647AA" w14:textId="77777777" w:rsidR="00F95AAD" w:rsidRPr="00684B75" w:rsidRDefault="00F95AAD" w:rsidP="00F722A9">
      <w:pPr>
        <w:pStyle w:val="Body"/>
        <w:rPr>
          <w:rFonts w:asciiTheme="minorHAnsi" w:hAnsiTheme="minorHAnsi"/>
          <w:b/>
          <w:sz w:val="20"/>
        </w:rPr>
      </w:pPr>
    </w:p>
    <w:p w14:paraId="3FC4B0FF" w14:textId="29922CAC" w:rsidR="00470991" w:rsidRPr="00684B75" w:rsidRDefault="00470991" w:rsidP="000E72AD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Research Report: &lt;Title of your research&gt;</w:t>
      </w:r>
    </w:p>
    <w:p w14:paraId="77C70831" w14:textId="77777777" w:rsidR="00470991" w:rsidRPr="00684B75" w:rsidRDefault="00470991" w:rsidP="000E72AD">
      <w:pPr>
        <w:pStyle w:val="Body"/>
        <w:rPr>
          <w:rFonts w:asciiTheme="minorHAnsi" w:hAnsiTheme="minorHAnsi"/>
          <w:b/>
          <w:sz w:val="20"/>
        </w:rPr>
      </w:pPr>
    </w:p>
    <w:p w14:paraId="3D90D7CB" w14:textId="77777777" w:rsidR="000E72AD" w:rsidRPr="00684B75" w:rsidRDefault="000E72AD" w:rsidP="000E72AD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Research Topic: &lt;Your research topic – what you want to compare&gt;</w:t>
      </w:r>
    </w:p>
    <w:p w14:paraId="78B36108" w14:textId="77777777" w:rsidR="000E72AD" w:rsidRPr="00684B75" w:rsidRDefault="000E72AD" w:rsidP="000E72AD">
      <w:pPr>
        <w:rPr>
          <w:sz w:val="20"/>
          <w:szCs w:val="20"/>
        </w:rPr>
      </w:pPr>
      <w:r w:rsidRPr="00684B75">
        <w:rPr>
          <w:sz w:val="20"/>
          <w:szCs w:val="20"/>
        </w:rPr>
        <w:t xml:space="preserve">&lt;a description of what you want to compare, and hence form the basis of your research &gt; </w:t>
      </w:r>
    </w:p>
    <w:p w14:paraId="15D8E9DF" w14:textId="77777777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4E6186C0" w14:textId="6B997DD5" w:rsidR="00F722A9" w:rsidRPr="00684B75" w:rsidRDefault="00F539FB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Research Option</w:t>
      </w:r>
      <w:r w:rsidR="00FB45E1">
        <w:rPr>
          <w:rFonts w:asciiTheme="minorHAnsi" w:hAnsiTheme="minorHAnsi"/>
          <w:b/>
          <w:sz w:val="20"/>
        </w:rPr>
        <w:t>: &lt;R</w:t>
      </w:r>
      <w:proofErr w:type="gramStart"/>
      <w:r w:rsidR="00FB45E1">
        <w:rPr>
          <w:rFonts w:asciiTheme="minorHAnsi" w:hAnsiTheme="minorHAnsi"/>
          <w:b/>
          <w:sz w:val="20"/>
        </w:rPr>
        <w:t>1  /</w:t>
      </w:r>
      <w:proofErr w:type="gramEnd"/>
      <w:r w:rsidR="00FB45E1">
        <w:rPr>
          <w:rFonts w:asciiTheme="minorHAnsi" w:hAnsiTheme="minorHAnsi"/>
          <w:b/>
          <w:sz w:val="20"/>
        </w:rPr>
        <w:t xml:space="preserve">  R2</w:t>
      </w:r>
      <w:r w:rsidR="00967B88">
        <w:rPr>
          <w:rFonts w:asciiTheme="minorHAnsi" w:hAnsiTheme="minorHAnsi"/>
          <w:b/>
          <w:sz w:val="20"/>
        </w:rPr>
        <w:t xml:space="preserve"> / R3</w:t>
      </w:r>
      <w:bookmarkStart w:id="0" w:name="_GoBack"/>
      <w:bookmarkEnd w:id="0"/>
      <w:r w:rsidR="00FB45E1">
        <w:rPr>
          <w:rFonts w:asciiTheme="minorHAnsi" w:hAnsiTheme="minorHAnsi"/>
          <w:b/>
          <w:sz w:val="20"/>
        </w:rPr>
        <w:t xml:space="preserve">  </w:t>
      </w:r>
      <w:r w:rsidR="00F722A9" w:rsidRPr="00684B75">
        <w:rPr>
          <w:rFonts w:asciiTheme="minorHAnsi" w:hAnsiTheme="minorHAnsi"/>
          <w:b/>
          <w:sz w:val="20"/>
        </w:rPr>
        <w:t>&gt;</w:t>
      </w:r>
    </w:p>
    <w:p w14:paraId="628E22E0" w14:textId="1618F059" w:rsidR="000E72AD" w:rsidRPr="00684B75" w:rsidRDefault="000E72AD" w:rsidP="000E72AD">
      <w:pPr>
        <w:rPr>
          <w:sz w:val="20"/>
          <w:szCs w:val="20"/>
        </w:rPr>
      </w:pPr>
      <w:r w:rsidRPr="00684B75">
        <w:rPr>
          <w:sz w:val="20"/>
          <w:szCs w:val="20"/>
        </w:rPr>
        <w:t xml:space="preserve">&lt;which option of research you want to pursue&gt; </w:t>
      </w:r>
    </w:p>
    <w:p w14:paraId="00FC25DB" w14:textId="77777777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32FD1D50" w14:textId="6DC2CAFB" w:rsidR="00F722A9" w:rsidRPr="00684B75" w:rsidRDefault="00F722A9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Comparison Criteria: &lt;Performance / Ease of Development / …&gt;</w:t>
      </w:r>
    </w:p>
    <w:p w14:paraId="4C0DCFA7" w14:textId="77777777" w:rsidR="00441BFC" w:rsidRDefault="000E72AD" w:rsidP="000E72AD">
      <w:pPr>
        <w:rPr>
          <w:sz w:val="20"/>
          <w:szCs w:val="20"/>
        </w:rPr>
      </w:pPr>
      <w:r w:rsidRPr="00684B75">
        <w:rPr>
          <w:sz w:val="20"/>
          <w:szCs w:val="20"/>
        </w:rPr>
        <w:t xml:space="preserve">&lt;a description of </w:t>
      </w:r>
      <w:r w:rsidR="00441BFC">
        <w:rPr>
          <w:sz w:val="20"/>
          <w:szCs w:val="20"/>
        </w:rPr>
        <w:t>the following:</w:t>
      </w:r>
    </w:p>
    <w:p w14:paraId="0D3A56C3" w14:textId="2C6B5D16" w:rsidR="00441BFC" w:rsidRDefault="00441BFC" w:rsidP="00441BF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0E72AD" w:rsidRPr="00441BFC">
        <w:rPr>
          <w:sz w:val="20"/>
          <w:szCs w:val="20"/>
        </w:rPr>
        <w:t>ow you would compare your research and why</w:t>
      </w:r>
      <w:r>
        <w:rPr>
          <w:sz w:val="20"/>
          <w:szCs w:val="20"/>
        </w:rPr>
        <w:t xml:space="preserve"> [e.g. I choose to compare the ease of development of … because …]</w:t>
      </w:r>
    </w:p>
    <w:p w14:paraId="7FE4E2B2" w14:textId="6BDC71B9" w:rsidR="000E72AD" w:rsidRPr="00441BFC" w:rsidRDefault="00441BFC" w:rsidP="00441BF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What data are you going to collect to perform the comparison [</w:t>
      </w:r>
      <w:r w:rsidR="000E72AD" w:rsidRPr="00441BFC">
        <w:rPr>
          <w:sz w:val="20"/>
          <w:szCs w:val="20"/>
        </w:rPr>
        <w:t>e.g. I</w:t>
      </w:r>
      <w:r>
        <w:rPr>
          <w:sz w:val="20"/>
          <w:szCs w:val="20"/>
        </w:rPr>
        <w:t xml:space="preserve"> will collect my “development time in hours” – this includes (a) my research time, (b) my … time, … for a fair comparison between … ]</w:t>
      </w:r>
      <w:r w:rsidR="000E72AD" w:rsidRPr="00441BFC">
        <w:rPr>
          <w:sz w:val="20"/>
          <w:szCs w:val="20"/>
        </w:rPr>
        <w:t xml:space="preserve"> &gt; </w:t>
      </w:r>
    </w:p>
    <w:p w14:paraId="36A7D552" w14:textId="77777777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5FAF8E84" w14:textId="448E49B8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Research Plan:</w:t>
      </w:r>
    </w:p>
    <w:p w14:paraId="53C5124A" w14:textId="0303B34F" w:rsidR="000E72AD" w:rsidRPr="00684B75" w:rsidRDefault="000E72AD" w:rsidP="000E72AD">
      <w:pPr>
        <w:rPr>
          <w:sz w:val="20"/>
          <w:szCs w:val="20"/>
        </w:rPr>
      </w:pPr>
      <w:r w:rsidRPr="00684B75">
        <w:rPr>
          <w:sz w:val="20"/>
          <w:szCs w:val="20"/>
        </w:rPr>
        <w:t xml:space="preserve">&lt;a description of how you </w:t>
      </w:r>
      <w:r w:rsidR="00441BFC">
        <w:rPr>
          <w:sz w:val="20"/>
          <w:szCs w:val="20"/>
        </w:rPr>
        <w:t xml:space="preserve">would </w:t>
      </w:r>
      <w:r w:rsidRPr="00684B75">
        <w:rPr>
          <w:sz w:val="20"/>
          <w:szCs w:val="20"/>
        </w:rPr>
        <w:t xml:space="preserve">carry out your research, including data collection, analysis and write up the conclusion&gt; </w:t>
      </w:r>
    </w:p>
    <w:p w14:paraId="1F36B4EC" w14:textId="7C8E4646" w:rsidR="00D9075F" w:rsidRDefault="00D9075F">
      <w:pPr>
        <w:spacing w:after="0" w:line="240" w:lineRule="auto"/>
        <w:rPr>
          <w:sz w:val="20"/>
          <w:szCs w:val="20"/>
        </w:rPr>
      </w:pPr>
    </w:p>
    <w:p w14:paraId="28EDBB0D" w14:textId="57769614" w:rsidR="000E72AD" w:rsidRPr="00FB45E1" w:rsidRDefault="000E72AD" w:rsidP="00FB45E1">
      <w:pPr>
        <w:spacing w:after="0" w:line="240" w:lineRule="auto"/>
        <w:rPr>
          <w:rFonts w:eastAsia="ヒラギノ角ゴ Pro W3" w:cs="Times New Roman"/>
          <w:b/>
          <w:color w:val="000000"/>
          <w:sz w:val="20"/>
          <w:szCs w:val="20"/>
          <w:lang w:eastAsia="en-AU"/>
        </w:rPr>
      </w:pPr>
    </w:p>
    <w:sectPr w:rsidR="000E72AD" w:rsidRPr="00FB45E1" w:rsidSect="0000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D7B1" w14:textId="77777777" w:rsidR="009A6540" w:rsidRDefault="009A6540">
      <w:r>
        <w:separator/>
      </w:r>
    </w:p>
  </w:endnote>
  <w:endnote w:type="continuationSeparator" w:id="0">
    <w:p w14:paraId="4C241A92" w14:textId="77777777" w:rsidR="009A6540" w:rsidRDefault="009A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onymou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8ACF" w14:textId="30A1184A" w:rsidR="00EA56D2" w:rsidRPr="00D9075F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D9075F">
      <w:rPr>
        <w:rFonts w:asciiTheme="minorHAnsi" w:hAnsiTheme="minorHAnsi"/>
        <w:sz w:val="18"/>
        <w:szCs w:val="18"/>
      </w:rPr>
      <w:tab/>
      <w:t xml:space="preserve">Page </w:t>
    </w:r>
    <w:r w:rsidRPr="00D9075F">
      <w:rPr>
        <w:rFonts w:asciiTheme="minorHAnsi" w:hAnsiTheme="minorHAnsi"/>
        <w:sz w:val="18"/>
        <w:szCs w:val="18"/>
      </w:rPr>
      <w:fldChar w:fldCharType="begin"/>
    </w:r>
    <w:r w:rsidRPr="00D9075F">
      <w:rPr>
        <w:rFonts w:asciiTheme="minorHAnsi" w:hAnsiTheme="minorHAnsi"/>
        <w:sz w:val="18"/>
        <w:szCs w:val="18"/>
      </w:rPr>
      <w:instrText xml:space="preserve"> PAGE </w:instrText>
    </w:r>
    <w:r w:rsidRPr="00D9075F">
      <w:rPr>
        <w:rFonts w:asciiTheme="minorHAnsi" w:hAnsiTheme="minorHAnsi"/>
        <w:sz w:val="18"/>
        <w:szCs w:val="18"/>
      </w:rPr>
      <w:fldChar w:fldCharType="separate"/>
    </w:r>
    <w:r w:rsidR="00041E8A">
      <w:rPr>
        <w:rFonts w:asciiTheme="minorHAnsi" w:hAnsiTheme="minorHAnsi"/>
        <w:noProof/>
        <w:sz w:val="18"/>
        <w:szCs w:val="18"/>
      </w:rPr>
      <w:t>2</w:t>
    </w:r>
    <w:r w:rsidRPr="00D9075F">
      <w:rPr>
        <w:rFonts w:asciiTheme="minorHAnsi" w:hAnsiTheme="minorHAnsi"/>
        <w:sz w:val="18"/>
        <w:szCs w:val="18"/>
      </w:rPr>
      <w:fldChar w:fldCharType="end"/>
    </w:r>
    <w:r w:rsidRPr="00D9075F">
      <w:rPr>
        <w:rFonts w:asciiTheme="minorHAnsi" w:hAnsiTheme="minorHAnsi"/>
        <w:sz w:val="18"/>
        <w:szCs w:val="18"/>
      </w:rPr>
      <w:t xml:space="preserve"> of </w:t>
    </w:r>
    <w:r w:rsidR="00EB208A" w:rsidRPr="00D9075F">
      <w:rPr>
        <w:rFonts w:asciiTheme="minorHAnsi" w:hAnsiTheme="minorHAnsi"/>
        <w:sz w:val="18"/>
        <w:szCs w:val="18"/>
      </w:rPr>
      <w:fldChar w:fldCharType="begin"/>
    </w:r>
    <w:r w:rsidR="00EB208A" w:rsidRPr="00D9075F">
      <w:rPr>
        <w:rFonts w:asciiTheme="minorHAnsi" w:hAnsiTheme="minorHAnsi"/>
        <w:sz w:val="18"/>
        <w:szCs w:val="18"/>
      </w:rPr>
      <w:instrText xml:space="preserve"> NUMPAGES </w:instrText>
    </w:r>
    <w:r w:rsidR="00EB208A" w:rsidRPr="00D9075F">
      <w:rPr>
        <w:rFonts w:asciiTheme="minorHAnsi" w:hAnsiTheme="minorHAnsi"/>
        <w:sz w:val="18"/>
        <w:szCs w:val="18"/>
      </w:rPr>
      <w:fldChar w:fldCharType="separate"/>
    </w:r>
    <w:r w:rsidR="00041E8A">
      <w:rPr>
        <w:rFonts w:asciiTheme="minorHAnsi" w:hAnsiTheme="minorHAnsi"/>
        <w:noProof/>
        <w:sz w:val="18"/>
        <w:szCs w:val="18"/>
      </w:rPr>
      <w:t>3</w:t>
    </w:r>
    <w:r w:rsidR="00EB208A" w:rsidRPr="00D9075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976D" w14:textId="4073DAF9" w:rsidR="00EA56D2" w:rsidRPr="00B65650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B65650">
      <w:rPr>
        <w:rFonts w:asciiTheme="minorHAnsi" w:hAnsiTheme="minorHAnsi"/>
        <w:sz w:val="18"/>
        <w:szCs w:val="18"/>
      </w:rPr>
      <w:tab/>
      <w:t xml:space="preserve">Page </w:t>
    </w:r>
    <w:r w:rsidRPr="00B65650">
      <w:rPr>
        <w:rFonts w:asciiTheme="minorHAnsi" w:hAnsiTheme="minorHAnsi"/>
        <w:sz w:val="18"/>
        <w:szCs w:val="18"/>
      </w:rPr>
      <w:fldChar w:fldCharType="begin"/>
    </w:r>
    <w:r w:rsidRPr="00B65650">
      <w:rPr>
        <w:rFonts w:asciiTheme="minorHAnsi" w:hAnsiTheme="minorHAnsi"/>
        <w:sz w:val="18"/>
        <w:szCs w:val="18"/>
      </w:rPr>
      <w:instrText xml:space="preserve"> PAGE </w:instrText>
    </w:r>
    <w:r w:rsidRPr="00B65650">
      <w:rPr>
        <w:rFonts w:asciiTheme="minorHAnsi" w:hAnsiTheme="minorHAnsi"/>
        <w:sz w:val="18"/>
        <w:szCs w:val="18"/>
      </w:rPr>
      <w:fldChar w:fldCharType="separate"/>
    </w:r>
    <w:r w:rsidR="00041E8A">
      <w:rPr>
        <w:rFonts w:asciiTheme="minorHAnsi" w:hAnsiTheme="minorHAnsi"/>
        <w:noProof/>
        <w:sz w:val="18"/>
        <w:szCs w:val="18"/>
      </w:rPr>
      <w:t>3</w:t>
    </w:r>
    <w:r w:rsidRPr="00B65650">
      <w:rPr>
        <w:rFonts w:asciiTheme="minorHAnsi" w:hAnsiTheme="minorHAnsi"/>
        <w:sz w:val="18"/>
        <w:szCs w:val="18"/>
      </w:rPr>
      <w:fldChar w:fldCharType="end"/>
    </w:r>
    <w:r w:rsidRPr="00B65650">
      <w:rPr>
        <w:rFonts w:asciiTheme="minorHAnsi" w:hAnsiTheme="minorHAnsi"/>
        <w:sz w:val="18"/>
        <w:szCs w:val="18"/>
      </w:rPr>
      <w:t xml:space="preserve"> of </w:t>
    </w:r>
    <w:r w:rsidR="00EB208A" w:rsidRPr="00B65650">
      <w:rPr>
        <w:rFonts w:asciiTheme="minorHAnsi" w:hAnsiTheme="minorHAnsi"/>
        <w:sz w:val="18"/>
        <w:szCs w:val="18"/>
      </w:rPr>
      <w:fldChar w:fldCharType="begin"/>
    </w:r>
    <w:r w:rsidR="00EB208A" w:rsidRPr="00B65650">
      <w:rPr>
        <w:rFonts w:asciiTheme="minorHAnsi" w:hAnsiTheme="minorHAnsi"/>
        <w:sz w:val="18"/>
        <w:szCs w:val="18"/>
      </w:rPr>
      <w:instrText xml:space="preserve"> NUMPAGES </w:instrText>
    </w:r>
    <w:r w:rsidR="00EB208A" w:rsidRPr="00B65650">
      <w:rPr>
        <w:rFonts w:asciiTheme="minorHAnsi" w:hAnsiTheme="minorHAnsi"/>
        <w:sz w:val="18"/>
        <w:szCs w:val="18"/>
      </w:rPr>
      <w:fldChar w:fldCharType="separate"/>
    </w:r>
    <w:r w:rsidR="00041E8A">
      <w:rPr>
        <w:rFonts w:asciiTheme="minorHAnsi" w:hAnsiTheme="minorHAnsi"/>
        <w:noProof/>
        <w:sz w:val="18"/>
        <w:szCs w:val="18"/>
      </w:rPr>
      <w:t>3</w:t>
    </w:r>
    <w:r w:rsidR="00EB208A" w:rsidRPr="00B65650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BE6D" w14:textId="77777777" w:rsidR="009A6540" w:rsidRDefault="009A6540">
      <w:r>
        <w:separator/>
      </w:r>
    </w:p>
  </w:footnote>
  <w:footnote w:type="continuationSeparator" w:id="0">
    <w:p w14:paraId="428BB803" w14:textId="77777777" w:rsidR="009A6540" w:rsidRDefault="009A6540">
      <w:r>
        <w:continuationSeparator/>
      </w:r>
    </w:p>
  </w:footnote>
  <w:footnote w:id="1">
    <w:p w14:paraId="753FA7D1" w14:textId="5A16F711" w:rsidR="000144FF" w:rsidRPr="000144FF" w:rsidRDefault="000144FF">
      <w:pPr>
        <w:pStyle w:val="FootnoteText"/>
        <w:rPr>
          <w:sz w:val="18"/>
          <w:szCs w:val="18"/>
        </w:rPr>
      </w:pPr>
      <w:r w:rsidRPr="000144FF">
        <w:rPr>
          <w:rStyle w:val="FootnoteReference"/>
          <w:sz w:val="18"/>
          <w:szCs w:val="18"/>
        </w:rPr>
        <w:footnoteRef/>
      </w:r>
      <w:r w:rsidRPr="000144FF">
        <w:rPr>
          <w:sz w:val="18"/>
          <w:szCs w:val="18"/>
        </w:rPr>
        <w:t xml:space="preserve"> Not the whole project. Just one functionality in your software project.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00C5" w14:textId="39605FA7" w:rsidR="00EA56D2" w:rsidRPr="00937B2E" w:rsidRDefault="00BD561F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937B2E">
      <w:rPr>
        <w:rFonts w:asciiTheme="minorHAnsi" w:hAnsiTheme="minorHAnsi"/>
        <w:sz w:val="18"/>
        <w:szCs w:val="18"/>
      </w:rPr>
      <w:tab/>
    </w:r>
    <w:r w:rsidR="00D5768D" w:rsidRPr="00937B2E">
      <w:rPr>
        <w:rFonts w:asciiTheme="minorHAnsi" w:hAnsiTheme="minorHAnsi"/>
        <w:sz w:val="18"/>
        <w:szCs w:val="18"/>
      </w:rPr>
      <w:t xml:space="preserve">HD </w:t>
    </w:r>
    <w:r>
      <w:rPr>
        <w:rFonts w:asciiTheme="minorHAnsi" w:hAnsiTheme="minorHAnsi"/>
        <w:sz w:val="18"/>
        <w:szCs w:val="18"/>
      </w:rPr>
      <w:t xml:space="preserve">Research </w:t>
    </w:r>
    <w:r w:rsidR="00D5768D" w:rsidRPr="00937B2E">
      <w:rPr>
        <w:rFonts w:asciiTheme="minorHAnsi" w:hAnsiTheme="minorHAnsi"/>
        <w:sz w:val="18"/>
        <w:szCs w:val="18"/>
      </w:rPr>
      <w:t>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47AE" w14:textId="7F16949D" w:rsidR="00EA56D2" w:rsidRPr="00D9075F" w:rsidRDefault="00BD561F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D9075F">
      <w:rPr>
        <w:rFonts w:asciiTheme="minorHAnsi" w:hAnsiTheme="minorHAnsi"/>
        <w:sz w:val="18"/>
        <w:szCs w:val="18"/>
      </w:rPr>
      <w:tab/>
    </w:r>
    <w:r w:rsidR="00465A8A" w:rsidRPr="00D9075F">
      <w:rPr>
        <w:rFonts w:asciiTheme="minorHAnsi" w:hAnsiTheme="minorHAnsi"/>
        <w:sz w:val="18"/>
        <w:szCs w:val="18"/>
      </w:rPr>
      <w:t>HD</w:t>
    </w:r>
    <w:r w:rsidR="00482225" w:rsidRPr="00D9075F">
      <w:rPr>
        <w:rFonts w:asciiTheme="minorHAnsi" w:hAnsiTheme="minorHAnsi"/>
        <w:sz w:val="18"/>
        <w:szCs w:val="18"/>
      </w:rPr>
      <w:t xml:space="preserve"> </w:t>
    </w:r>
    <w:r w:rsidR="00BF1E86">
      <w:rPr>
        <w:rFonts w:asciiTheme="minorHAnsi" w:hAnsiTheme="minorHAnsi"/>
        <w:sz w:val="18"/>
        <w:szCs w:val="18"/>
      </w:rPr>
      <w:t xml:space="preserve">Research </w:t>
    </w:r>
    <w:r w:rsidR="00482225" w:rsidRPr="00D9075F">
      <w:rPr>
        <w:rFonts w:asciiTheme="minorHAnsi" w:hAnsiTheme="minorHAnsi"/>
        <w:sz w:val="18"/>
        <w:szCs w:val="18"/>
      </w:rPr>
      <w:t>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A3B13" w14:textId="1A199AD0" w:rsidR="00684B75" w:rsidRPr="00684B75" w:rsidRDefault="00684B75">
    <w:pPr>
      <w:pStyle w:val="Header"/>
      <w:rPr>
        <w:sz w:val="18"/>
        <w:szCs w:val="18"/>
      </w:rPr>
    </w:pPr>
    <w:r w:rsidRPr="00684B75">
      <w:rPr>
        <w:noProof/>
        <w:sz w:val="20"/>
        <w:szCs w:val="20"/>
        <w:lang w:eastAsia="en-AU"/>
      </w:rPr>
      <w:drawing>
        <wp:anchor distT="152400" distB="152400" distL="152400" distR="152400" simplePos="0" relativeHeight="251659264" behindDoc="0" locked="0" layoutInCell="1" allowOverlap="1" wp14:anchorId="6354F082" wp14:editId="35E8D9E1">
          <wp:simplePos x="0" y="0"/>
          <wp:positionH relativeFrom="page">
            <wp:posOffset>6697556</wp:posOffset>
          </wp:positionH>
          <wp:positionV relativeFrom="page">
            <wp:posOffset>9102</wp:posOffset>
          </wp:positionV>
          <wp:extent cx="838200" cy="1243330"/>
          <wp:effectExtent l="0" t="0" r="0" b="0"/>
          <wp:wrapThrough wrapText="left">
            <wp:wrapPolygon edited="0">
              <wp:start x="0" y="0"/>
              <wp:lineTo x="0" y="21181"/>
              <wp:lineTo x="21109" y="21181"/>
              <wp:lineTo x="2110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243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4B75">
      <w:rPr>
        <w:sz w:val="18"/>
        <w:szCs w:val="18"/>
      </w:rPr>
      <w:t>Faculty of Science, Engineering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7" w15:restartNumberingAfterBreak="0">
    <w:nsid w:val="00000008"/>
    <w:multiLevelType w:val="multilevel"/>
    <w:tmpl w:val="894EE87A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start w:val="1"/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 w15:restartNumberingAfterBreak="0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 w15:restartNumberingAfterBreak="0">
    <w:nsid w:val="0000000D"/>
    <w:multiLevelType w:val="multilevel"/>
    <w:tmpl w:val="894EE87F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3" w15:restartNumberingAfterBreak="0">
    <w:nsid w:val="0CCC30E3"/>
    <w:multiLevelType w:val="hybridMultilevel"/>
    <w:tmpl w:val="6928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8408B"/>
    <w:multiLevelType w:val="hybridMultilevel"/>
    <w:tmpl w:val="365A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F2360A"/>
    <w:multiLevelType w:val="hybridMultilevel"/>
    <w:tmpl w:val="CFB61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81058"/>
    <w:multiLevelType w:val="multilevel"/>
    <w:tmpl w:val="F8D6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502CD5"/>
    <w:multiLevelType w:val="hybridMultilevel"/>
    <w:tmpl w:val="2D10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62F77"/>
    <w:multiLevelType w:val="hybridMultilevel"/>
    <w:tmpl w:val="45D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F7BEF"/>
    <w:multiLevelType w:val="hybridMultilevel"/>
    <w:tmpl w:val="01880AC8"/>
    <w:lvl w:ilvl="0" w:tplc="C436E57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472BC1"/>
    <w:multiLevelType w:val="hybridMultilevel"/>
    <w:tmpl w:val="98A2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131AF"/>
    <w:multiLevelType w:val="hybridMultilevel"/>
    <w:tmpl w:val="77EC1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23502"/>
    <w:multiLevelType w:val="hybridMultilevel"/>
    <w:tmpl w:val="8BCA4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9FB"/>
    <w:multiLevelType w:val="hybridMultilevel"/>
    <w:tmpl w:val="E1D8A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16CFE"/>
    <w:multiLevelType w:val="hybridMultilevel"/>
    <w:tmpl w:val="59C2F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E77C8"/>
    <w:multiLevelType w:val="hybridMultilevel"/>
    <w:tmpl w:val="26502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51C04"/>
    <w:multiLevelType w:val="hybridMultilevel"/>
    <w:tmpl w:val="3E0C9CE6"/>
    <w:lvl w:ilvl="0" w:tplc="4A561A8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087966"/>
    <w:multiLevelType w:val="hybridMultilevel"/>
    <w:tmpl w:val="E032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E6758"/>
    <w:multiLevelType w:val="hybridMultilevel"/>
    <w:tmpl w:val="F60E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B5DC1"/>
    <w:multiLevelType w:val="hybridMultilevel"/>
    <w:tmpl w:val="4774850A"/>
    <w:lvl w:ilvl="0" w:tplc="C40CA406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C40C5"/>
    <w:multiLevelType w:val="hybridMultilevel"/>
    <w:tmpl w:val="EB62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61B31"/>
    <w:multiLevelType w:val="hybridMultilevel"/>
    <w:tmpl w:val="66CAC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71E67"/>
    <w:multiLevelType w:val="hybridMultilevel"/>
    <w:tmpl w:val="1F58B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1"/>
  </w:num>
  <w:num w:numId="16">
    <w:abstractNumId w:val="25"/>
  </w:num>
  <w:num w:numId="17">
    <w:abstractNumId w:val="20"/>
  </w:num>
  <w:num w:numId="18">
    <w:abstractNumId w:val="32"/>
  </w:num>
  <w:num w:numId="19">
    <w:abstractNumId w:val="30"/>
  </w:num>
  <w:num w:numId="20">
    <w:abstractNumId w:val="17"/>
  </w:num>
  <w:num w:numId="21">
    <w:abstractNumId w:val="14"/>
  </w:num>
  <w:num w:numId="22">
    <w:abstractNumId w:val="22"/>
  </w:num>
  <w:num w:numId="23">
    <w:abstractNumId w:val="28"/>
  </w:num>
  <w:num w:numId="24">
    <w:abstractNumId w:val="31"/>
  </w:num>
  <w:num w:numId="25">
    <w:abstractNumId w:val="24"/>
  </w:num>
  <w:num w:numId="26">
    <w:abstractNumId w:val="23"/>
  </w:num>
  <w:num w:numId="27">
    <w:abstractNumId w:val="13"/>
  </w:num>
  <w:num w:numId="28">
    <w:abstractNumId w:val="18"/>
  </w:num>
  <w:num w:numId="29">
    <w:abstractNumId w:val="29"/>
  </w:num>
  <w:num w:numId="30">
    <w:abstractNumId w:val="16"/>
  </w:num>
  <w:num w:numId="31">
    <w:abstractNumId w:val="26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68"/>
    <w:rsid w:val="00000BEF"/>
    <w:rsid w:val="000144FF"/>
    <w:rsid w:val="00041E8A"/>
    <w:rsid w:val="00094E22"/>
    <w:rsid w:val="000B0683"/>
    <w:rsid w:val="000B6036"/>
    <w:rsid w:val="000D5E1D"/>
    <w:rsid w:val="000E72AD"/>
    <w:rsid w:val="00103171"/>
    <w:rsid w:val="00117701"/>
    <w:rsid w:val="0012447E"/>
    <w:rsid w:val="00127005"/>
    <w:rsid w:val="00134872"/>
    <w:rsid w:val="001402D9"/>
    <w:rsid w:val="001562E0"/>
    <w:rsid w:val="0017312C"/>
    <w:rsid w:val="001857DD"/>
    <w:rsid w:val="00187C41"/>
    <w:rsid w:val="001A54FD"/>
    <w:rsid w:val="001B1124"/>
    <w:rsid w:val="001B1B0F"/>
    <w:rsid w:val="001C2A90"/>
    <w:rsid w:val="001C7987"/>
    <w:rsid w:val="001E3C9D"/>
    <w:rsid w:val="001E5C11"/>
    <w:rsid w:val="001F47B1"/>
    <w:rsid w:val="001F59D9"/>
    <w:rsid w:val="00201AF3"/>
    <w:rsid w:val="00241E6B"/>
    <w:rsid w:val="00263DC7"/>
    <w:rsid w:val="00285514"/>
    <w:rsid w:val="00286DBF"/>
    <w:rsid w:val="00291F68"/>
    <w:rsid w:val="00295F68"/>
    <w:rsid w:val="002A20C1"/>
    <w:rsid w:val="002A59B8"/>
    <w:rsid w:val="002B7382"/>
    <w:rsid w:val="002E0A1D"/>
    <w:rsid w:val="002F1E44"/>
    <w:rsid w:val="00300C06"/>
    <w:rsid w:val="00312BE9"/>
    <w:rsid w:val="00326215"/>
    <w:rsid w:val="00336EE7"/>
    <w:rsid w:val="00354F69"/>
    <w:rsid w:val="00355A55"/>
    <w:rsid w:val="00376B54"/>
    <w:rsid w:val="00393D16"/>
    <w:rsid w:val="003A5714"/>
    <w:rsid w:val="003B31EB"/>
    <w:rsid w:val="003E4632"/>
    <w:rsid w:val="003E4B0C"/>
    <w:rsid w:val="003F1FA4"/>
    <w:rsid w:val="0040549D"/>
    <w:rsid w:val="004175EC"/>
    <w:rsid w:val="00441687"/>
    <w:rsid w:val="00441BFC"/>
    <w:rsid w:val="00457A83"/>
    <w:rsid w:val="00457B34"/>
    <w:rsid w:val="004607B4"/>
    <w:rsid w:val="00465A8A"/>
    <w:rsid w:val="00470991"/>
    <w:rsid w:val="004805C6"/>
    <w:rsid w:val="00482225"/>
    <w:rsid w:val="00485CDE"/>
    <w:rsid w:val="004920CF"/>
    <w:rsid w:val="004957C4"/>
    <w:rsid w:val="004A6DBA"/>
    <w:rsid w:val="004B0C71"/>
    <w:rsid w:val="004B253C"/>
    <w:rsid w:val="004B516B"/>
    <w:rsid w:val="004C7DCD"/>
    <w:rsid w:val="00503182"/>
    <w:rsid w:val="005265E9"/>
    <w:rsid w:val="0052692E"/>
    <w:rsid w:val="0053406E"/>
    <w:rsid w:val="005375C5"/>
    <w:rsid w:val="00545D7B"/>
    <w:rsid w:val="005554C2"/>
    <w:rsid w:val="005763C7"/>
    <w:rsid w:val="00584D25"/>
    <w:rsid w:val="0061021A"/>
    <w:rsid w:val="0061288C"/>
    <w:rsid w:val="0062173F"/>
    <w:rsid w:val="006409E6"/>
    <w:rsid w:val="006451CB"/>
    <w:rsid w:val="0066267F"/>
    <w:rsid w:val="00665C82"/>
    <w:rsid w:val="00667039"/>
    <w:rsid w:val="00675D2A"/>
    <w:rsid w:val="00684B75"/>
    <w:rsid w:val="0069648F"/>
    <w:rsid w:val="006A4660"/>
    <w:rsid w:val="006B01B4"/>
    <w:rsid w:val="006B1114"/>
    <w:rsid w:val="006B1A8E"/>
    <w:rsid w:val="006B68C8"/>
    <w:rsid w:val="00703249"/>
    <w:rsid w:val="0071100C"/>
    <w:rsid w:val="0072389D"/>
    <w:rsid w:val="007409A7"/>
    <w:rsid w:val="007432AF"/>
    <w:rsid w:val="007436C7"/>
    <w:rsid w:val="00761AD7"/>
    <w:rsid w:val="00795CE2"/>
    <w:rsid w:val="0079669F"/>
    <w:rsid w:val="007B63C2"/>
    <w:rsid w:val="007C6E45"/>
    <w:rsid w:val="007E3B08"/>
    <w:rsid w:val="00844429"/>
    <w:rsid w:val="008523C9"/>
    <w:rsid w:val="00857C07"/>
    <w:rsid w:val="00864004"/>
    <w:rsid w:val="00887523"/>
    <w:rsid w:val="00896B7D"/>
    <w:rsid w:val="008A404C"/>
    <w:rsid w:val="008F3F70"/>
    <w:rsid w:val="0090378E"/>
    <w:rsid w:val="00905730"/>
    <w:rsid w:val="00917C67"/>
    <w:rsid w:val="00926B67"/>
    <w:rsid w:val="00931339"/>
    <w:rsid w:val="00937B2E"/>
    <w:rsid w:val="00950C57"/>
    <w:rsid w:val="00967B88"/>
    <w:rsid w:val="00971884"/>
    <w:rsid w:val="009857DF"/>
    <w:rsid w:val="009A6540"/>
    <w:rsid w:val="009E1751"/>
    <w:rsid w:val="009E4AD6"/>
    <w:rsid w:val="009F3BC0"/>
    <w:rsid w:val="00A070E5"/>
    <w:rsid w:val="00A31452"/>
    <w:rsid w:val="00A32C95"/>
    <w:rsid w:val="00A47E92"/>
    <w:rsid w:val="00A71230"/>
    <w:rsid w:val="00A71F46"/>
    <w:rsid w:val="00A84639"/>
    <w:rsid w:val="00A902BE"/>
    <w:rsid w:val="00AB67E3"/>
    <w:rsid w:val="00AB6C06"/>
    <w:rsid w:val="00AC7C26"/>
    <w:rsid w:val="00AF481E"/>
    <w:rsid w:val="00B202D9"/>
    <w:rsid w:val="00B546B3"/>
    <w:rsid w:val="00B56368"/>
    <w:rsid w:val="00B63508"/>
    <w:rsid w:val="00B65650"/>
    <w:rsid w:val="00B67963"/>
    <w:rsid w:val="00B75381"/>
    <w:rsid w:val="00B77E1D"/>
    <w:rsid w:val="00BA559D"/>
    <w:rsid w:val="00BC1299"/>
    <w:rsid w:val="00BD561F"/>
    <w:rsid w:val="00BE4231"/>
    <w:rsid w:val="00BF1E86"/>
    <w:rsid w:val="00C02B86"/>
    <w:rsid w:val="00C0778A"/>
    <w:rsid w:val="00C10467"/>
    <w:rsid w:val="00C369F4"/>
    <w:rsid w:val="00C4526E"/>
    <w:rsid w:val="00C678C9"/>
    <w:rsid w:val="00C9378E"/>
    <w:rsid w:val="00C943CA"/>
    <w:rsid w:val="00CB3EE1"/>
    <w:rsid w:val="00CB60B8"/>
    <w:rsid w:val="00CD66CB"/>
    <w:rsid w:val="00CF04D8"/>
    <w:rsid w:val="00CF3B88"/>
    <w:rsid w:val="00D0308A"/>
    <w:rsid w:val="00D06A6F"/>
    <w:rsid w:val="00D14747"/>
    <w:rsid w:val="00D16CD5"/>
    <w:rsid w:val="00D53521"/>
    <w:rsid w:val="00D54753"/>
    <w:rsid w:val="00D551EE"/>
    <w:rsid w:val="00D56D3D"/>
    <w:rsid w:val="00D5732A"/>
    <w:rsid w:val="00D5768D"/>
    <w:rsid w:val="00D675C7"/>
    <w:rsid w:val="00D9075F"/>
    <w:rsid w:val="00D9153D"/>
    <w:rsid w:val="00DA1F0D"/>
    <w:rsid w:val="00DA5E0E"/>
    <w:rsid w:val="00DC139E"/>
    <w:rsid w:val="00DF419A"/>
    <w:rsid w:val="00DF592B"/>
    <w:rsid w:val="00E013CB"/>
    <w:rsid w:val="00E10475"/>
    <w:rsid w:val="00E51F2F"/>
    <w:rsid w:val="00E53C67"/>
    <w:rsid w:val="00E80F60"/>
    <w:rsid w:val="00E82413"/>
    <w:rsid w:val="00EA56D2"/>
    <w:rsid w:val="00EB208A"/>
    <w:rsid w:val="00EC278B"/>
    <w:rsid w:val="00EC2793"/>
    <w:rsid w:val="00EC48D9"/>
    <w:rsid w:val="00ED3585"/>
    <w:rsid w:val="00EF6D06"/>
    <w:rsid w:val="00F342AF"/>
    <w:rsid w:val="00F46502"/>
    <w:rsid w:val="00F51B31"/>
    <w:rsid w:val="00F539FB"/>
    <w:rsid w:val="00F575FB"/>
    <w:rsid w:val="00F722A9"/>
    <w:rsid w:val="00F7363A"/>
    <w:rsid w:val="00F92D96"/>
    <w:rsid w:val="00F93261"/>
    <w:rsid w:val="00F94FB0"/>
    <w:rsid w:val="00F95AAD"/>
    <w:rsid w:val="00FB45E1"/>
    <w:rsid w:val="00FC135A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D6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bre\Documents\Enterprise.NET\2011\Templates\HIT3099_Spik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513B-4CA1-4AA9-A093-EE9DFCB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HIT3099_Spike_Template.dotx</Template>
  <TotalTime>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Brands</Company>
  <LinksUpToDate>false</LinksUpToDate>
  <CharactersWithSpaces>3323</CharactersWithSpaces>
  <SharedDoc>false</SharedDoc>
  <HLinks>
    <vt:vector size="84" baseType="variant"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http://www.ubuntu.com/</vt:lpwstr>
      </vt:variant>
      <vt:variant>
        <vt:lpwstr/>
      </vt:variant>
      <vt:variant>
        <vt:i4>2752574</vt:i4>
      </vt:variant>
      <vt:variant>
        <vt:i4>39</vt:i4>
      </vt:variant>
      <vt:variant>
        <vt:i4>0</vt:i4>
      </vt:variant>
      <vt:variant>
        <vt:i4>5</vt:i4>
      </vt:variant>
      <vt:variant>
        <vt:lpwstr>http://www.virtualbox.org/</vt:lpwstr>
      </vt:variant>
      <vt:variant>
        <vt:lpwstr/>
      </vt:variant>
      <vt:variant>
        <vt:i4>4849664</vt:i4>
      </vt:variant>
      <vt:variant>
        <vt:i4>36</vt:i4>
      </vt:variant>
      <vt:variant>
        <vt:i4>0</vt:i4>
      </vt:variant>
      <vt:variant>
        <vt:i4>5</vt:i4>
      </vt:variant>
      <vt:variant>
        <vt:lpwstr>http://swinbrain.ict.swin.edu.au/</vt:lpwstr>
      </vt:variant>
      <vt:variant>
        <vt:lpwstr/>
      </vt:variant>
      <vt:variant>
        <vt:i4>3080247</vt:i4>
      </vt:variant>
      <vt:variant>
        <vt:i4>33</vt:i4>
      </vt:variant>
      <vt:variant>
        <vt:i4>0</vt:i4>
      </vt:variant>
      <vt:variant>
        <vt:i4>5</vt:i4>
      </vt:variant>
      <vt:variant>
        <vt:lpwstr>http://swinbrain.ict.swin.edu.au/wiki/Report_Writing:_Do's_and_Don'ts</vt:lpwstr>
      </vt:variant>
      <vt:variant>
        <vt:lpwstr/>
      </vt:variant>
      <vt:variant>
        <vt:i4>1048681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http://en.wikipedia.org/wiki/Concept_mapping</vt:lpwstr>
      </vt:variant>
      <vt:variant>
        <vt:lpwstr/>
      </vt:variant>
      <vt:variant>
        <vt:i4>8323173</vt:i4>
      </vt:variant>
      <vt:variant>
        <vt:i4>27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  <vt:variant>
        <vt:i4>7340068</vt:i4>
      </vt:variant>
      <vt:variant>
        <vt:i4>24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3866734</vt:i4>
      </vt:variant>
      <vt:variant>
        <vt:i4>21</vt:i4>
      </vt:variant>
      <vt:variant>
        <vt:i4>0</vt:i4>
      </vt:variant>
      <vt:variant>
        <vt:i4>5</vt:i4>
      </vt:variant>
      <vt:variant>
        <vt:lpwstr>http://www.freepascal.org/docs-html/rtl/crt/delay.html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http://www.freepascal.org/docs-html/rtl/crt/clrscr.html</vt:lpwstr>
      </vt:variant>
      <vt:variant>
        <vt:lpwstr/>
      </vt:variant>
      <vt:variant>
        <vt:i4>7602219</vt:i4>
      </vt:variant>
      <vt:variant>
        <vt:i4>15</vt:i4>
      </vt:variant>
      <vt:variant>
        <vt:i4>0</vt:i4>
      </vt:variant>
      <vt:variant>
        <vt:i4>5</vt:i4>
      </vt:variant>
      <vt:variant>
        <vt:lpwstr>http://www.freepascal.org/docs-html/rtl/crt/textbackground.html</vt:lpwstr>
      </vt:variant>
      <vt:variant>
        <vt:lpwstr/>
      </vt:variant>
      <vt:variant>
        <vt:i4>1638495</vt:i4>
      </vt:variant>
      <vt:variant>
        <vt:i4>12</vt:i4>
      </vt:variant>
      <vt:variant>
        <vt:i4>0</vt:i4>
      </vt:variant>
      <vt:variant>
        <vt:i4>5</vt:i4>
      </vt:variant>
      <vt:variant>
        <vt:lpwstr>http://www.freepascal.org/docs-html/rtl/crt/index-5.html</vt:lpwstr>
      </vt:variant>
      <vt:variant>
        <vt:lpwstr/>
      </vt:variant>
      <vt:variant>
        <vt:i4>7340068</vt:i4>
      </vt:variant>
      <vt:variant>
        <vt:i4>6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7798819</vt:i4>
      </vt:variant>
      <vt:variant>
        <vt:i4>3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http://deimos3.apple.com/WebObjects/Core.woa/Browse/swin.edu.au.2035359997.02035359999.3429381953?i=1807913948</vt:lpwstr>
      </vt:variant>
      <vt:variant>
        <vt:lpwstr/>
      </vt:variant>
      <vt:variant>
        <vt:i4>8323173</vt:i4>
      </vt:variant>
      <vt:variant>
        <vt:i4>0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Wei Lai</cp:lastModifiedBy>
  <cp:revision>3</cp:revision>
  <cp:lastPrinted>2011-03-09T13:11:00Z</cp:lastPrinted>
  <dcterms:created xsi:type="dcterms:W3CDTF">2021-03-02T13:06:00Z</dcterms:created>
  <dcterms:modified xsi:type="dcterms:W3CDTF">2021-03-10T12:43:00Z</dcterms:modified>
</cp:coreProperties>
</file>