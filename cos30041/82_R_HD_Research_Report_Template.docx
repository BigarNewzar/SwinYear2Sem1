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B2CFE6" w14:textId="77777777" w:rsidR="00926B67" w:rsidRPr="00701E1F" w:rsidRDefault="001B1B0F">
      <w:pPr>
        <w:pStyle w:val="FacultyHeader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sz w:val="18"/>
          <w:szCs w:val="18"/>
        </w:rPr>
      </w:pPr>
      <w:r w:rsidRPr="00701E1F">
        <w:rPr>
          <w:rFonts w:asciiTheme="minorHAnsi" w:hAnsiTheme="minorHAnsi"/>
          <w:noProof/>
          <w:sz w:val="18"/>
          <w:szCs w:val="18"/>
        </w:rPr>
        <w:drawing>
          <wp:anchor distT="152400" distB="152400" distL="152400" distR="152400" simplePos="0" relativeHeight="251659264" behindDoc="0" locked="0" layoutInCell="1" allowOverlap="1" wp14:anchorId="25D75776" wp14:editId="51431060">
            <wp:simplePos x="0" y="0"/>
            <wp:positionH relativeFrom="page">
              <wp:posOffset>6388100</wp:posOffset>
            </wp:positionH>
            <wp:positionV relativeFrom="page">
              <wp:posOffset>777875</wp:posOffset>
            </wp:positionV>
            <wp:extent cx="838200" cy="1243330"/>
            <wp:effectExtent l="0" t="0" r="0" b="0"/>
            <wp:wrapThrough wrapText="left">
              <wp:wrapPolygon edited="0">
                <wp:start x="0" y="0"/>
                <wp:lineTo x="0" y="21181"/>
                <wp:lineTo x="21109" y="21181"/>
                <wp:lineTo x="211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E1D" w:rsidRPr="00701E1F">
        <w:rPr>
          <w:rFonts w:asciiTheme="minorHAnsi" w:hAnsiTheme="minorHAnsi"/>
          <w:sz w:val="18"/>
          <w:szCs w:val="18"/>
        </w:rPr>
        <w:t xml:space="preserve">Faculty of </w:t>
      </w:r>
      <w:r w:rsidR="00D675C7" w:rsidRPr="00701E1F">
        <w:rPr>
          <w:rFonts w:asciiTheme="minorHAnsi" w:hAnsiTheme="minorHAnsi"/>
          <w:sz w:val="18"/>
          <w:szCs w:val="18"/>
        </w:rPr>
        <w:t>Science, Engineering and Technology</w:t>
      </w:r>
    </w:p>
    <w:p w14:paraId="2FDE890A" w14:textId="5246C185" w:rsidR="00926B67" w:rsidRPr="00701E1F" w:rsidRDefault="00AA1945">
      <w:pPr>
        <w:pStyle w:val="Title1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ajorHAnsi" w:hAnsiTheme="majorHAnsi"/>
          <w:sz w:val="24"/>
          <w:szCs w:val="24"/>
        </w:rPr>
      </w:pPr>
      <w:r w:rsidRPr="00AA1945">
        <w:rPr>
          <w:rFonts w:asciiTheme="majorHAnsi" w:hAnsiTheme="majorHAnsi"/>
          <w:sz w:val="24"/>
          <w:szCs w:val="24"/>
        </w:rPr>
        <w:t>COS30041 Creating Secure and Scalable Software</w:t>
      </w:r>
    </w:p>
    <w:p w14:paraId="073C2059" w14:textId="504FBA59" w:rsidR="001B1124" w:rsidRPr="00701E1F" w:rsidRDefault="00C35C5F">
      <w:pPr>
        <w:pStyle w:val="SubTitle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Theme="minorHAnsi" w:hAnsiTheme="minorHAnsi"/>
          <w:b/>
          <w:sz w:val="22"/>
        </w:rPr>
      </w:pPr>
      <w:r w:rsidRPr="00701E1F">
        <w:rPr>
          <w:rFonts w:asciiTheme="minorHAnsi" w:hAnsiTheme="minorHAnsi"/>
          <w:b/>
          <w:sz w:val="22"/>
        </w:rPr>
        <w:t xml:space="preserve">Research Report </w:t>
      </w:r>
      <w:r w:rsidR="00201AF3" w:rsidRPr="00701E1F">
        <w:rPr>
          <w:rFonts w:asciiTheme="minorHAnsi" w:hAnsiTheme="minorHAnsi"/>
          <w:b/>
          <w:sz w:val="22"/>
        </w:rPr>
        <w:t xml:space="preserve">for </w:t>
      </w:r>
      <w:r w:rsidR="00CD66CB" w:rsidRPr="00701E1F">
        <w:rPr>
          <w:rFonts w:asciiTheme="minorHAnsi" w:hAnsiTheme="minorHAnsi"/>
          <w:b/>
          <w:sz w:val="22"/>
        </w:rPr>
        <w:t>High Distinction (HD)</w:t>
      </w:r>
    </w:p>
    <w:p w14:paraId="1DACCD7D" w14:textId="77777777" w:rsidR="00C35C5F" w:rsidRPr="00701E1F" w:rsidRDefault="00C35C5F" w:rsidP="00201AF3">
      <w:pPr>
        <w:pStyle w:val="Body"/>
        <w:rPr>
          <w:rFonts w:asciiTheme="minorHAnsi" w:hAnsiTheme="minorHAnsi"/>
          <w:b/>
          <w:sz w:val="20"/>
        </w:rPr>
      </w:pPr>
    </w:p>
    <w:p w14:paraId="129EB59E" w14:textId="43752110" w:rsidR="00931339" w:rsidRPr="00701E1F" w:rsidRDefault="00931339" w:rsidP="00201AF3">
      <w:pPr>
        <w:pStyle w:val="Body"/>
        <w:rPr>
          <w:rFonts w:asciiTheme="minorHAnsi" w:hAnsiTheme="minorHAnsi"/>
          <w:b/>
          <w:sz w:val="20"/>
        </w:rPr>
      </w:pPr>
      <w:r w:rsidRPr="00701E1F">
        <w:rPr>
          <w:rFonts w:asciiTheme="minorHAnsi" w:hAnsiTheme="minorHAnsi"/>
          <w:b/>
          <w:sz w:val="20"/>
        </w:rPr>
        <w:t>Prepared by:</w:t>
      </w:r>
      <w:r w:rsidR="00201AF3" w:rsidRPr="00701E1F">
        <w:rPr>
          <w:rFonts w:asciiTheme="minorHAnsi" w:hAnsiTheme="minorHAnsi"/>
          <w:b/>
          <w:sz w:val="20"/>
        </w:rPr>
        <w:t xml:space="preserve"> &lt;</w:t>
      </w:r>
      <w:r w:rsidR="005265E9" w:rsidRPr="00701E1F">
        <w:rPr>
          <w:rFonts w:asciiTheme="minorHAnsi" w:hAnsiTheme="minorHAnsi"/>
          <w:b/>
          <w:sz w:val="20"/>
        </w:rPr>
        <w:t xml:space="preserve">Your name, </w:t>
      </w:r>
      <w:r w:rsidRPr="00701E1F">
        <w:rPr>
          <w:rFonts w:asciiTheme="minorHAnsi" w:hAnsiTheme="minorHAnsi"/>
          <w:b/>
          <w:sz w:val="20"/>
        </w:rPr>
        <w:t>student id</w:t>
      </w:r>
      <w:r w:rsidR="00201AF3" w:rsidRPr="00701E1F">
        <w:rPr>
          <w:rFonts w:asciiTheme="minorHAnsi" w:hAnsiTheme="minorHAnsi"/>
          <w:b/>
          <w:sz w:val="20"/>
        </w:rPr>
        <w:t>&gt;</w:t>
      </w:r>
    </w:p>
    <w:p w14:paraId="32E3D713" w14:textId="77777777" w:rsidR="0052692E" w:rsidRPr="00701E1F" w:rsidRDefault="0052692E" w:rsidP="00931339">
      <w:pPr>
        <w:pStyle w:val="Body"/>
        <w:rPr>
          <w:rFonts w:asciiTheme="minorHAnsi" w:hAnsiTheme="minorHAnsi"/>
          <w:b/>
          <w:sz w:val="20"/>
        </w:rPr>
      </w:pPr>
    </w:p>
    <w:p w14:paraId="72D9687F" w14:textId="77777777" w:rsidR="00C35C5F" w:rsidRPr="00701E1F" w:rsidRDefault="00C35C5F" w:rsidP="00C35C5F">
      <w:pPr>
        <w:pStyle w:val="Body"/>
        <w:rPr>
          <w:rFonts w:asciiTheme="minorHAnsi" w:hAnsiTheme="minorHAnsi"/>
          <w:b/>
          <w:sz w:val="20"/>
        </w:rPr>
      </w:pPr>
      <w:r w:rsidRPr="00701E1F">
        <w:rPr>
          <w:rFonts w:asciiTheme="minorHAnsi" w:hAnsiTheme="minorHAnsi"/>
          <w:b/>
          <w:sz w:val="20"/>
        </w:rPr>
        <w:t>[Optional Feedback, timeline and schedule]</w:t>
      </w:r>
    </w:p>
    <w:p w14:paraId="198AB525" w14:textId="19D04A41" w:rsidR="00C35C5F" w:rsidRPr="00701E1F" w:rsidRDefault="00701E1F" w:rsidP="00C35C5F">
      <w:pPr>
        <w:pStyle w:val="Body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Discussion with Tutor</w:t>
      </w:r>
      <w:r w:rsidR="00C35C5F" w:rsidRPr="00701E1F">
        <w:rPr>
          <w:rFonts w:asciiTheme="minorHAnsi" w:hAnsiTheme="minorHAnsi"/>
          <w:b/>
          <w:sz w:val="20"/>
        </w:rPr>
        <w:t xml:space="preserve"> for Feedback:</w:t>
      </w:r>
      <w:r w:rsidR="00C35C5F" w:rsidRPr="00701E1F">
        <w:rPr>
          <w:rFonts w:asciiTheme="minorHAnsi" w:hAnsiTheme="minorHAnsi"/>
          <w:b/>
          <w:sz w:val="20"/>
        </w:rPr>
        <w:tab/>
      </w:r>
      <w:r w:rsidR="00C35C5F" w:rsidRPr="00701E1F">
        <w:rPr>
          <w:rFonts w:asciiTheme="minorHAnsi" w:hAnsiTheme="minorHAnsi"/>
          <w:b/>
          <w:sz w:val="20"/>
        </w:rPr>
        <w:tab/>
      </w:r>
      <w:r>
        <w:rPr>
          <w:rFonts w:asciiTheme="minorHAnsi" w:hAnsiTheme="minorHAnsi"/>
          <w:b/>
          <w:sz w:val="20"/>
        </w:rPr>
        <w:t>Week 10 – 12 Lab classes</w:t>
      </w:r>
    </w:p>
    <w:p w14:paraId="25B335E0" w14:textId="77777777" w:rsidR="00C35C5F" w:rsidRPr="00701E1F" w:rsidRDefault="00C35C5F" w:rsidP="00C35C5F">
      <w:pPr>
        <w:pStyle w:val="Body"/>
        <w:rPr>
          <w:rFonts w:asciiTheme="minorHAnsi" w:hAnsiTheme="minorHAnsi"/>
          <w:b/>
          <w:sz w:val="20"/>
        </w:rPr>
      </w:pPr>
    </w:p>
    <w:p w14:paraId="67268BD8" w14:textId="77777777" w:rsidR="00C35C5F" w:rsidRPr="00701E1F" w:rsidRDefault="00C35C5F" w:rsidP="00C35C5F">
      <w:pPr>
        <w:pStyle w:val="Body"/>
        <w:rPr>
          <w:rFonts w:asciiTheme="minorHAnsi" w:hAnsiTheme="minorHAnsi"/>
          <w:b/>
          <w:sz w:val="20"/>
        </w:rPr>
      </w:pPr>
      <w:r w:rsidRPr="00701E1F">
        <w:rPr>
          <w:rFonts w:asciiTheme="minorHAnsi" w:hAnsiTheme="minorHAnsi"/>
          <w:b/>
          <w:sz w:val="20"/>
        </w:rPr>
        <w:t>[Final Submission]</w:t>
      </w:r>
    </w:p>
    <w:p w14:paraId="4CCFC385" w14:textId="02D797BA" w:rsidR="00C35C5F" w:rsidRPr="00701E1F" w:rsidRDefault="00C35C5F" w:rsidP="00C35C5F">
      <w:pPr>
        <w:pStyle w:val="Body"/>
        <w:rPr>
          <w:rFonts w:asciiTheme="minorHAnsi" w:hAnsiTheme="minorHAnsi"/>
          <w:b/>
          <w:sz w:val="20"/>
        </w:rPr>
      </w:pPr>
      <w:r w:rsidRPr="00701E1F">
        <w:rPr>
          <w:rFonts w:asciiTheme="minorHAnsi" w:hAnsiTheme="minorHAnsi"/>
          <w:b/>
          <w:sz w:val="20"/>
        </w:rPr>
        <w:t>Submission for Portfolio:</w:t>
      </w:r>
      <w:r w:rsidRPr="00701E1F">
        <w:rPr>
          <w:rFonts w:asciiTheme="minorHAnsi" w:hAnsiTheme="minorHAnsi"/>
          <w:b/>
          <w:sz w:val="20"/>
        </w:rPr>
        <w:tab/>
      </w:r>
      <w:r w:rsidRPr="00701E1F">
        <w:rPr>
          <w:rFonts w:asciiTheme="minorHAnsi" w:hAnsiTheme="minorHAnsi"/>
          <w:b/>
          <w:sz w:val="20"/>
        </w:rPr>
        <w:tab/>
      </w:r>
      <w:r w:rsidR="006061D9">
        <w:rPr>
          <w:rFonts w:asciiTheme="minorHAnsi" w:hAnsiTheme="minorHAnsi"/>
          <w:b/>
          <w:sz w:val="20"/>
        </w:rPr>
        <w:t>Week 14, Monday</w:t>
      </w:r>
      <w:bookmarkStart w:id="0" w:name="_GoBack"/>
      <w:bookmarkEnd w:id="0"/>
      <w:r w:rsidR="006061D9">
        <w:rPr>
          <w:rFonts w:asciiTheme="minorHAnsi" w:hAnsiTheme="minorHAnsi"/>
          <w:b/>
          <w:sz w:val="20"/>
        </w:rPr>
        <w:t>, 9:00am</w:t>
      </w:r>
    </w:p>
    <w:p w14:paraId="598CAE4A" w14:textId="77777777" w:rsidR="00C35C5F" w:rsidRPr="00701E1F" w:rsidRDefault="00C35C5F" w:rsidP="00C35C5F">
      <w:pPr>
        <w:pStyle w:val="Body"/>
        <w:rPr>
          <w:rFonts w:asciiTheme="minorHAnsi" w:hAnsiTheme="minorHAnsi"/>
          <w:b/>
          <w:sz w:val="20"/>
        </w:rPr>
      </w:pPr>
    </w:p>
    <w:p w14:paraId="5D584304" w14:textId="675E00B6" w:rsidR="003E4B0C" w:rsidRPr="00701E1F" w:rsidRDefault="00201AF3" w:rsidP="003E4B0C">
      <w:pPr>
        <w:pStyle w:val="Body"/>
        <w:rPr>
          <w:rFonts w:asciiTheme="minorHAnsi" w:hAnsiTheme="minorHAnsi"/>
          <w:sz w:val="20"/>
        </w:rPr>
      </w:pPr>
      <w:r w:rsidRPr="00701E1F">
        <w:rPr>
          <w:rFonts w:asciiTheme="minorHAnsi" w:hAnsiTheme="minorHAnsi"/>
          <w:b/>
          <w:sz w:val="20"/>
        </w:rPr>
        <w:t>Instructions</w:t>
      </w:r>
      <w:r w:rsidR="003E4B0C" w:rsidRPr="00701E1F">
        <w:rPr>
          <w:rFonts w:asciiTheme="minorHAnsi" w:hAnsiTheme="minorHAnsi"/>
          <w:sz w:val="20"/>
        </w:rPr>
        <w:t xml:space="preserve"> - This document is for students aiming to achieve High Distinction (HD).</w:t>
      </w:r>
    </w:p>
    <w:p w14:paraId="0F6FACC0" w14:textId="05073915" w:rsidR="00CD66CB" w:rsidRPr="00701E1F" w:rsidRDefault="00CD66CB" w:rsidP="00931339">
      <w:pPr>
        <w:pStyle w:val="Body"/>
        <w:rPr>
          <w:rFonts w:asciiTheme="minorHAnsi" w:hAnsiTheme="minorHAnsi"/>
          <w:sz w:val="20"/>
        </w:rPr>
      </w:pPr>
      <w:r w:rsidRPr="00701E1F">
        <w:rPr>
          <w:rFonts w:asciiTheme="minorHAnsi" w:hAnsiTheme="minorHAnsi"/>
          <w:sz w:val="20"/>
        </w:rPr>
        <w:t xml:space="preserve">For </w:t>
      </w:r>
      <w:r w:rsidRPr="00701E1F">
        <w:rPr>
          <w:rFonts w:asciiTheme="minorHAnsi" w:hAnsiTheme="minorHAnsi"/>
          <w:b/>
          <w:sz w:val="20"/>
        </w:rPr>
        <w:t>HD</w:t>
      </w:r>
      <w:r w:rsidRPr="00701E1F">
        <w:rPr>
          <w:rFonts w:asciiTheme="minorHAnsi" w:hAnsiTheme="minorHAnsi"/>
          <w:sz w:val="20"/>
        </w:rPr>
        <w:t xml:space="preserve">, </w:t>
      </w:r>
      <w:r w:rsidR="006B68C8" w:rsidRPr="00701E1F">
        <w:rPr>
          <w:rFonts w:asciiTheme="minorHAnsi" w:hAnsiTheme="minorHAnsi"/>
          <w:sz w:val="20"/>
        </w:rPr>
        <w:t>a student needs to complete</w:t>
      </w:r>
      <w:r w:rsidR="00A070E5" w:rsidRPr="00701E1F">
        <w:rPr>
          <w:rFonts w:asciiTheme="minorHAnsi" w:hAnsiTheme="minorHAnsi"/>
          <w:sz w:val="20"/>
        </w:rPr>
        <w:t xml:space="preserve"> the software for D grade as well as</w:t>
      </w:r>
      <w:r w:rsidRPr="00701E1F">
        <w:rPr>
          <w:rFonts w:asciiTheme="minorHAnsi" w:hAnsiTheme="minorHAnsi"/>
          <w:sz w:val="20"/>
        </w:rPr>
        <w:t xml:space="preserve"> a research report. Possible options are</w:t>
      </w:r>
    </w:p>
    <w:p w14:paraId="15C95ECB" w14:textId="6352B7C4" w:rsidR="00CB3EE1" w:rsidRPr="00701E1F" w:rsidRDefault="00CD66CB" w:rsidP="00D5768D">
      <w:pPr>
        <w:pStyle w:val="Body"/>
        <w:ind w:left="709" w:hanging="720"/>
        <w:rPr>
          <w:rFonts w:asciiTheme="minorHAnsi" w:hAnsiTheme="minorHAnsi"/>
          <w:sz w:val="20"/>
        </w:rPr>
      </w:pPr>
      <w:r w:rsidRPr="00701E1F">
        <w:rPr>
          <w:rFonts w:asciiTheme="minorHAnsi" w:hAnsiTheme="minorHAnsi"/>
          <w:sz w:val="20"/>
        </w:rPr>
        <w:t>R1</w:t>
      </w:r>
      <w:r w:rsidRPr="00701E1F">
        <w:rPr>
          <w:rFonts w:asciiTheme="minorHAnsi" w:hAnsiTheme="minorHAnsi"/>
          <w:sz w:val="20"/>
        </w:rPr>
        <w:tab/>
        <w:t xml:space="preserve">Implement the same functionality </w:t>
      </w:r>
      <w:r w:rsidR="00A070E5" w:rsidRPr="00701E1F">
        <w:rPr>
          <w:rFonts w:asciiTheme="minorHAnsi" w:hAnsiTheme="minorHAnsi"/>
          <w:sz w:val="20"/>
        </w:rPr>
        <w:t xml:space="preserve">of the software for D grade </w:t>
      </w:r>
      <w:r w:rsidRPr="00701E1F">
        <w:rPr>
          <w:rFonts w:asciiTheme="minorHAnsi" w:hAnsiTheme="minorHAnsi"/>
          <w:sz w:val="20"/>
        </w:rPr>
        <w:t xml:space="preserve">using two different technologies </w:t>
      </w:r>
      <w:r w:rsidR="00A070E5" w:rsidRPr="00701E1F">
        <w:rPr>
          <w:rFonts w:asciiTheme="minorHAnsi" w:hAnsiTheme="minorHAnsi"/>
          <w:sz w:val="20"/>
        </w:rPr>
        <w:t>of</w:t>
      </w:r>
      <w:r w:rsidRPr="00701E1F">
        <w:rPr>
          <w:rFonts w:asciiTheme="minorHAnsi" w:hAnsiTheme="minorHAnsi"/>
          <w:sz w:val="20"/>
        </w:rPr>
        <w:t xml:space="preserve"> the same language (</w:t>
      </w:r>
      <w:proofErr w:type="spellStart"/>
      <w:r w:rsidRPr="00701E1F">
        <w:rPr>
          <w:rFonts w:asciiTheme="minorHAnsi" w:hAnsiTheme="minorHAnsi"/>
          <w:sz w:val="20"/>
        </w:rPr>
        <w:t>e.g</w:t>
      </w:r>
      <w:proofErr w:type="spellEnd"/>
      <w:r w:rsidRPr="00701E1F">
        <w:rPr>
          <w:rFonts w:asciiTheme="minorHAnsi" w:hAnsiTheme="minorHAnsi"/>
          <w:sz w:val="20"/>
        </w:rPr>
        <w:t xml:space="preserve"> comparing JSF with </w:t>
      </w:r>
      <w:proofErr w:type="spellStart"/>
      <w:r w:rsidRPr="00701E1F">
        <w:rPr>
          <w:rFonts w:asciiTheme="minorHAnsi" w:hAnsiTheme="minorHAnsi"/>
          <w:sz w:val="20"/>
        </w:rPr>
        <w:t>PrimeFaces</w:t>
      </w:r>
      <w:proofErr w:type="spellEnd"/>
      <w:r w:rsidR="00A070E5" w:rsidRPr="00701E1F">
        <w:rPr>
          <w:rFonts w:asciiTheme="minorHAnsi" w:hAnsiTheme="minorHAnsi"/>
          <w:sz w:val="20"/>
        </w:rPr>
        <w:t>) and compare the two</w:t>
      </w:r>
      <w:r w:rsidR="00441687" w:rsidRPr="00701E1F">
        <w:rPr>
          <w:rFonts w:asciiTheme="minorHAnsi" w:hAnsiTheme="minorHAnsi"/>
          <w:sz w:val="20"/>
        </w:rPr>
        <w:t xml:space="preserve"> in terms of </w:t>
      </w:r>
      <w:r w:rsidR="00A070E5" w:rsidRPr="00701E1F">
        <w:rPr>
          <w:rFonts w:asciiTheme="minorHAnsi" w:hAnsiTheme="minorHAnsi"/>
          <w:sz w:val="20"/>
        </w:rPr>
        <w:t>some criteria nominated by the student</w:t>
      </w:r>
      <w:r w:rsidR="00CB3EE1" w:rsidRPr="00701E1F">
        <w:rPr>
          <w:rFonts w:asciiTheme="minorHAnsi" w:hAnsiTheme="minorHAnsi"/>
          <w:sz w:val="20"/>
        </w:rPr>
        <w:t xml:space="preserve"> (e.g. </w:t>
      </w:r>
      <w:r w:rsidR="00441687" w:rsidRPr="00701E1F">
        <w:rPr>
          <w:rFonts w:asciiTheme="minorHAnsi" w:hAnsiTheme="minorHAnsi"/>
          <w:sz w:val="20"/>
        </w:rPr>
        <w:t>per</w:t>
      </w:r>
      <w:r w:rsidR="00CB3EE1" w:rsidRPr="00701E1F">
        <w:rPr>
          <w:rFonts w:asciiTheme="minorHAnsi" w:hAnsiTheme="minorHAnsi"/>
          <w:sz w:val="20"/>
        </w:rPr>
        <w:t xml:space="preserve">formance or </w:t>
      </w:r>
      <w:r w:rsidRPr="00701E1F">
        <w:rPr>
          <w:rFonts w:asciiTheme="minorHAnsi" w:hAnsiTheme="minorHAnsi"/>
          <w:sz w:val="20"/>
        </w:rPr>
        <w:t>ease of development</w:t>
      </w:r>
      <w:r w:rsidR="00441687" w:rsidRPr="00701E1F">
        <w:rPr>
          <w:rFonts w:asciiTheme="minorHAnsi" w:hAnsiTheme="minorHAnsi"/>
          <w:sz w:val="20"/>
        </w:rPr>
        <w:t>).</w:t>
      </w:r>
    </w:p>
    <w:p w14:paraId="0B260F02" w14:textId="77777777" w:rsidR="00A070E5" w:rsidRPr="00701E1F" w:rsidRDefault="00CD66CB" w:rsidP="00D5768D">
      <w:pPr>
        <w:pStyle w:val="Body"/>
        <w:ind w:left="709" w:hanging="720"/>
        <w:rPr>
          <w:rFonts w:asciiTheme="minorHAnsi" w:hAnsiTheme="minorHAnsi"/>
          <w:sz w:val="20"/>
        </w:rPr>
      </w:pPr>
      <w:r w:rsidRPr="00701E1F">
        <w:rPr>
          <w:rFonts w:asciiTheme="minorHAnsi" w:hAnsiTheme="minorHAnsi"/>
          <w:sz w:val="20"/>
        </w:rPr>
        <w:t>R2</w:t>
      </w:r>
      <w:r w:rsidRPr="00701E1F">
        <w:rPr>
          <w:rFonts w:asciiTheme="minorHAnsi" w:hAnsiTheme="minorHAnsi"/>
          <w:sz w:val="20"/>
        </w:rPr>
        <w:tab/>
      </w:r>
      <w:r w:rsidR="00441687" w:rsidRPr="00701E1F">
        <w:rPr>
          <w:rFonts w:asciiTheme="minorHAnsi" w:hAnsiTheme="minorHAnsi"/>
          <w:sz w:val="20"/>
        </w:rPr>
        <w:t>Implement the same functionality twice (one using Java</w:t>
      </w:r>
      <w:r w:rsidR="00CB3EE1" w:rsidRPr="00701E1F">
        <w:rPr>
          <w:rFonts w:asciiTheme="minorHAnsi" w:hAnsiTheme="minorHAnsi"/>
          <w:sz w:val="20"/>
        </w:rPr>
        <w:t xml:space="preserve"> </w:t>
      </w:r>
      <w:r w:rsidR="00441687" w:rsidRPr="00701E1F">
        <w:rPr>
          <w:rFonts w:asciiTheme="minorHAnsi" w:hAnsiTheme="minorHAnsi"/>
          <w:sz w:val="20"/>
        </w:rPr>
        <w:t>EE technologies and the</w:t>
      </w:r>
      <w:r w:rsidR="00CB3EE1" w:rsidRPr="00701E1F">
        <w:rPr>
          <w:rFonts w:asciiTheme="minorHAnsi" w:hAnsiTheme="minorHAnsi"/>
          <w:sz w:val="20"/>
        </w:rPr>
        <w:t xml:space="preserve"> othe</w:t>
      </w:r>
      <w:r w:rsidR="00A070E5" w:rsidRPr="00701E1F">
        <w:rPr>
          <w:rFonts w:asciiTheme="minorHAnsi" w:hAnsiTheme="minorHAnsi"/>
          <w:sz w:val="20"/>
        </w:rPr>
        <w:t>r using .NET technologies), and compare the two in terms of some criteria nominated by the student (e.g. performance or ease of development)</w:t>
      </w:r>
    </w:p>
    <w:p w14:paraId="088FA8FC" w14:textId="4E1A681D" w:rsidR="00CD66CB" w:rsidRPr="00701E1F" w:rsidRDefault="00A070E5" w:rsidP="00D5768D">
      <w:pPr>
        <w:pStyle w:val="Body"/>
        <w:ind w:firstLine="709"/>
        <w:rPr>
          <w:rFonts w:asciiTheme="minorHAnsi" w:hAnsiTheme="minorHAnsi"/>
          <w:sz w:val="20"/>
        </w:rPr>
      </w:pPr>
      <w:r w:rsidRPr="00701E1F">
        <w:rPr>
          <w:rFonts w:asciiTheme="minorHAnsi" w:hAnsiTheme="minorHAnsi"/>
          <w:sz w:val="20"/>
        </w:rPr>
        <w:t>The</w:t>
      </w:r>
      <w:r w:rsidR="00CB3EE1" w:rsidRPr="00701E1F">
        <w:rPr>
          <w:rFonts w:asciiTheme="minorHAnsi" w:hAnsiTheme="minorHAnsi"/>
          <w:sz w:val="20"/>
        </w:rPr>
        <w:t xml:space="preserve"> work in this option </w:t>
      </w:r>
      <w:r w:rsidRPr="00701E1F">
        <w:rPr>
          <w:rFonts w:asciiTheme="minorHAnsi" w:hAnsiTheme="minorHAnsi"/>
          <w:sz w:val="20"/>
        </w:rPr>
        <w:t xml:space="preserve">involves </w:t>
      </w:r>
      <w:r w:rsidR="00CB3EE1" w:rsidRPr="00701E1F">
        <w:rPr>
          <w:rFonts w:asciiTheme="minorHAnsi" w:hAnsiTheme="minorHAnsi"/>
          <w:sz w:val="20"/>
        </w:rPr>
        <w:t>inte</w:t>
      </w:r>
      <w:r w:rsidRPr="00701E1F">
        <w:rPr>
          <w:rFonts w:asciiTheme="minorHAnsi" w:hAnsiTheme="minorHAnsi"/>
          <w:sz w:val="20"/>
        </w:rPr>
        <w:t>grating</w:t>
      </w:r>
      <w:r w:rsidR="00CB3EE1" w:rsidRPr="00701E1F">
        <w:rPr>
          <w:rFonts w:asciiTheme="minorHAnsi" w:hAnsiTheme="minorHAnsi"/>
          <w:sz w:val="20"/>
        </w:rPr>
        <w:t xml:space="preserve"> Java EE applications with .NET technologies or vice versa</w:t>
      </w:r>
      <w:r w:rsidR="00441687" w:rsidRPr="00701E1F">
        <w:rPr>
          <w:rFonts w:asciiTheme="minorHAnsi" w:hAnsiTheme="minorHAnsi"/>
          <w:sz w:val="20"/>
        </w:rPr>
        <w:t>.</w:t>
      </w:r>
    </w:p>
    <w:p w14:paraId="0C8B2FCF" w14:textId="2332A285" w:rsidR="00F722A9" w:rsidRPr="00701E1F" w:rsidRDefault="00F722A9" w:rsidP="00D5768D">
      <w:pPr>
        <w:pStyle w:val="Body"/>
        <w:ind w:left="709" w:hanging="720"/>
        <w:rPr>
          <w:rFonts w:asciiTheme="minorHAnsi" w:hAnsiTheme="minorHAnsi"/>
          <w:sz w:val="20"/>
        </w:rPr>
      </w:pPr>
      <w:r w:rsidRPr="00701E1F">
        <w:rPr>
          <w:rFonts w:asciiTheme="minorHAnsi" w:hAnsiTheme="minorHAnsi"/>
          <w:sz w:val="20"/>
        </w:rPr>
        <w:t>R3</w:t>
      </w:r>
      <w:r w:rsidRPr="00701E1F">
        <w:rPr>
          <w:rFonts w:asciiTheme="minorHAnsi" w:hAnsiTheme="minorHAnsi"/>
          <w:sz w:val="20"/>
        </w:rPr>
        <w:tab/>
        <w:t>Other please specify</w:t>
      </w:r>
      <w:r w:rsidR="00F92D96" w:rsidRPr="00701E1F">
        <w:rPr>
          <w:rFonts w:asciiTheme="minorHAnsi" w:hAnsiTheme="minorHAnsi"/>
          <w:sz w:val="20"/>
        </w:rPr>
        <w:t xml:space="preserve"> (</w:t>
      </w:r>
      <w:r w:rsidR="001F59D9" w:rsidRPr="00701E1F">
        <w:rPr>
          <w:rFonts w:asciiTheme="minorHAnsi" w:hAnsiTheme="minorHAnsi"/>
          <w:sz w:val="20"/>
        </w:rPr>
        <w:t xml:space="preserve">to be detailed </w:t>
      </w:r>
      <w:r w:rsidR="00F92D96" w:rsidRPr="00701E1F">
        <w:rPr>
          <w:rFonts w:asciiTheme="minorHAnsi" w:hAnsiTheme="minorHAnsi"/>
          <w:sz w:val="20"/>
        </w:rPr>
        <w:t>in the research proposal)</w:t>
      </w:r>
    </w:p>
    <w:p w14:paraId="441546E4" w14:textId="127346B4" w:rsidR="00C35C5F" w:rsidRPr="00701E1F" w:rsidRDefault="00F722A9" w:rsidP="00D5768D">
      <w:pPr>
        <w:pStyle w:val="Body"/>
        <w:rPr>
          <w:rFonts w:asciiTheme="minorHAnsi" w:hAnsiTheme="minorHAnsi"/>
          <w:sz w:val="20"/>
        </w:rPr>
      </w:pPr>
      <w:r w:rsidRPr="00701E1F">
        <w:rPr>
          <w:rFonts w:asciiTheme="minorHAnsi" w:hAnsiTheme="minorHAnsi"/>
          <w:sz w:val="20"/>
        </w:rPr>
        <w:t xml:space="preserve">In the research report, the student must (1) collect useful and relevant data, (2) perform their own analysis </w:t>
      </w:r>
      <w:r w:rsidR="00701E1F">
        <w:rPr>
          <w:rFonts w:asciiTheme="minorHAnsi" w:hAnsiTheme="minorHAnsi"/>
          <w:sz w:val="20"/>
        </w:rPr>
        <w:t xml:space="preserve">(quantitative comparison, NO qualitative comparison) </w:t>
      </w:r>
      <w:r w:rsidRPr="00701E1F">
        <w:rPr>
          <w:rFonts w:asciiTheme="minorHAnsi" w:hAnsiTheme="minorHAnsi"/>
          <w:sz w:val="20"/>
        </w:rPr>
        <w:t>and (3) draw conclusion based on their comparison.</w:t>
      </w:r>
    </w:p>
    <w:p w14:paraId="5BBFEE76" w14:textId="77777777" w:rsidR="00C35C5F" w:rsidRPr="00701E1F" w:rsidRDefault="00C35C5F" w:rsidP="00D5768D">
      <w:pPr>
        <w:pStyle w:val="Body"/>
        <w:rPr>
          <w:rFonts w:asciiTheme="minorHAnsi" w:hAnsiTheme="minorHAnsi"/>
          <w:sz w:val="20"/>
        </w:rPr>
      </w:pPr>
    </w:p>
    <w:p w14:paraId="6D2C1495" w14:textId="228F7D72" w:rsidR="00C35C5F" w:rsidRPr="00701E1F" w:rsidRDefault="00C35C5F" w:rsidP="00D5768D">
      <w:pPr>
        <w:pStyle w:val="Body"/>
        <w:rPr>
          <w:rFonts w:asciiTheme="minorHAnsi" w:hAnsiTheme="minorHAnsi"/>
          <w:sz w:val="20"/>
        </w:rPr>
      </w:pPr>
      <w:r w:rsidRPr="00701E1F">
        <w:rPr>
          <w:rFonts w:asciiTheme="minorHAnsi" w:hAnsiTheme="minorHAnsi"/>
          <w:sz w:val="20"/>
        </w:rPr>
        <w:t xml:space="preserve">Your research report is a free-form report. You can decide on your own sectioning. </w:t>
      </w:r>
      <w:r w:rsidR="00AD7FFE" w:rsidRPr="00701E1F">
        <w:rPr>
          <w:rFonts w:asciiTheme="minorHAnsi" w:hAnsiTheme="minorHAnsi"/>
          <w:sz w:val="20"/>
        </w:rPr>
        <w:t xml:space="preserve">The one below is just an example. It may not suit your needs. Please feel free to customize it. </w:t>
      </w:r>
      <w:r w:rsidRPr="00701E1F">
        <w:rPr>
          <w:rFonts w:asciiTheme="minorHAnsi" w:hAnsiTheme="minorHAnsi"/>
          <w:sz w:val="20"/>
        </w:rPr>
        <w:t>However, you must present your research results in a concise and precise manner that the interview panel could understand.</w:t>
      </w:r>
    </w:p>
    <w:p w14:paraId="6517D3BF" w14:textId="77777777" w:rsidR="005419E9" w:rsidRDefault="005419E9">
      <w:pPr>
        <w:spacing w:after="0" w:line="240" w:lineRule="auto"/>
        <w:rPr>
          <w:sz w:val="20"/>
          <w:szCs w:val="20"/>
        </w:rPr>
      </w:pPr>
    </w:p>
    <w:p w14:paraId="5E233FEB" w14:textId="09C9FE38" w:rsidR="005419E9" w:rsidRDefault="005419E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Formatting guidelines: 10</w:t>
      </w:r>
      <w:r w:rsidRPr="005419E9">
        <w:rPr>
          <w:sz w:val="20"/>
          <w:szCs w:val="20"/>
        </w:rPr>
        <w:t>pt f</w:t>
      </w:r>
      <w:r>
        <w:rPr>
          <w:sz w:val="20"/>
          <w:szCs w:val="20"/>
        </w:rPr>
        <w:t xml:space="preserve">ont </w:t>
      </w:r>
      <w:r w:rsidR="004006A5">
        <w:rPr>
          <w:sz w:val="20"/>
          <w:szCs w:val="20"/>
        </w:rPr>
        <w:t>size, single line spacing, 6 – 8</w:t>
      </w:r>
      <w:r w:rsidRPr="005419E9">
        <w:rPr>
          <w:sz w:val="20"/>
          <w:szCs w:val="20"/>
        </w:rPr>
        <w:t xml:space="preserve"> pages including diagrams, tables, figures and references.</w:t>
      </w:r>
    </w:p>
    <w:p w14:paraId="3AD635BC" w14:textId="06CC977C" w:rsidR="00AD7FFE" w:rsidRPr="00701E1F" w:rsidRDefault="00AD7FFE">
      <w:pPr>
        <w:spacing w:after="0" w:line="240" w:lineRule="auto"/>
        <w:rPr>
          <w:rFonts w:eastAsia="ヒラギノ角ゴ Pro W3" w:cs="Times New Roman"/>
          <w:color w:val="000000"/>
          <w:sz w:val="20"/>
          <w:szCs w:val="20"/>
          <w:lang w:eastAsia="en-AU"/>
        </w:rPr>
      </w:pPr>
      <w:r w:rsidRPr="00701E1F">
        <w:rPr>
          <w:sz w:val="20"/>
          <w:szCs w:val="20"/>
        </w:rPr>
        <w:br w:type="page"/>
      </w:r>
    </w:p>
    <w:p w14:paraId="3FC4B0FF" w14:textId="29922CAC" w:rsidR="00470991" w:rsidRPr="00C81CAD" w:rsidRDefault="00470991" w:rsidP="000E72AD">
      <w:pPr>
        <w:pStyle w:val="Body"/>
        <w:rPr>
          <w:rFonts w:asciiTheme="minorHAnsi" w:hAnsiTheme="minorHAnsi"/>
          <w:b/>
          <w:sz w:val="24"/>
        </w:rPr>
      </w:pPr>
      <w:r w:rsidRPr="00C81CAD">
        <w:rPr>
          <w:rFonts w:asciiTheme="minorHAnsi" w:hAnsiTheme="minorHAnsi"/>
          <w:b/>
          <w:sz w:val="24"/>
        </w:rPr>
        <w:lastRenderedPageBreak/>
        <w:t>Research Report: &lt;Title of your research&gt;</w:t>
      </w:r>
    </w:p>
    <w:p w14:paraId="77C70831" w14:textId="77777777" w:rsidR="00470991" w:rsidRPr="00701E1F" w:rsidRDefault="00470991" w:rsidP="000E72AD">
      <w:pPr>
        <w:pStyle w:val="Body"/>
        <w:rPr>
          <w:rFonts w:asciiTheme="minorHAnsi" w:hAnsiTheme="minorHAnsi"/>
          <w:b/>
          <w:sz w:val="20"/>
        </w:rPr>
      </w:pPr>
    </w:p>
    <w:p w14:paraId="3D90D7CB" w14:textId="77777777" w:rsidR="000E72AD" w:rsidRPr="00C81CAD" w:rsidRDefault="000E72AD" w:rsidP="000E72AD">
      <w:pPr>
        <w:pStyle w:val="Body"/>
        <w:rPr>
          <w:rFonts w:asciiTheme="minorHAnsi" w:hAnsiTheme="minorHAnsi"/>
          <w:b/>
          <w:sz w:val="22"/>
        </w:rPr>
      </w:pPr>
      <w:r w:rsidRPr="00C81CAD">
        <w:rPr>
          <w:rFonts w:asciiTheme="minorHAnsi" w:hAnsiTheme="minorHAnsi"/>
          <w:b/>
          <w:sz w:val="22"/>
        </w:rPr>
        <w:t>Research Topic: &lt;Your research topic – what you want to compare&gt;</w:t>
      </w:r>
    </w:p>
    <w:p w14:paraId="78B36108" w14:textId="77777777" w:rsidR="000E72AD" w:rsidRPr="00701E1F" w:rsidRDefault="000E72AD" w:rsidP="000E72AD">
      <w:pPr>
        <w:rPr>
          <w:sz w:val="20"/>
          <w:szCs w:val="20"/>
        </w:rPr>
      </w:pPr>
      <w:r w:rsidRPr="00701E1F">
        <w:rPr>
          <w:sz w:val="20"/>
          <w:szCs w:val="20"/>
        </w:rPr>
        <w:t xml:space="preserve">&lt;a description of what you want to compare, and hence form the basis of your research &gt; </w:t>
      </w:r>
    </w:p>
    <w:p w14:paraId="15D8E9DF" w14:textId="77777777" w:rsidR="000E72AD" w:rsidRPr="00701E1F" w:rsidRDefault="000E72AD" w:rsidP="00F722A9">
      <w:pPr>
        <w:pStyle w:val="Body"/>
        <w:rPr>
          <w:rFonts w:asciiTheme="minorHAnsi" w:hAnsiTheme="minorHAnsi"/>
          <w:b/>
          <w:sz w:val="20"/>
        </w:rPr>
      </w:pPr>
    </w:p>
    <w:p w14:paraId="4E6186C0" w14:textId="2DCE575F" w:rsidR="00F722A9" w:rsidRPr="00C81CAD" w:rsidRDefault="00F539FB" w:rsidP="00F722A9">
      <w:pPr>
        <w:pStyle w:val="Body"/>
        <w:rPr>
          <w:rFonts w:asciiTheme="minorHAnsi" w:hAnsiTheme="minorHAnsi"/>
          <w:b/>
          <w:sz w:val="22"/>
        </w:rPr>
      </w:pPr>
      <w:r w:rsidRPr="00C81CAD">
        <w:rPr>
          <w:rFonts w:asciiTheme="minorHAnsi" w:hAnsiTheme="minorHAnsi"/>
          <w:b/>
          <w:sz w:val="22"/>
        </w:rPr>
        <w:t>Research Option</w:t>
      </w:r>
      <w:r w:rsidR="00F722A9" w:rsidRPr="00C81CAD">
        <w:rPr>
          <w:rFonts w:asciiTheme="minorHAnsi" w:hAnsiTheme="minorHAnsi"/>
          <w:b/>
          <w:sz w:val="22"/>
        </w:rPr>
        <w:t>: &lt;</w:t>
      </w:r>
      <w:proofErr w:type="gramStart"/>
      <w:r w:rsidR="00F722A9" w:rsidRPr="00C81CAD">
        <w:rPr>
          <w:rFonts w:asciiTheme="minorHAnsi" w:hAnsiTheme="minorHAnsi"/>
          <w:b/>
          <w:sz w:val="22"/>
        </w:rPr>
        <w:t>R1  /</w:t>
      </w:r>
      <w:proofErr w:type="gramEnd"/>
      <w:r w:rsidR="00F722A9" w:rsidRPr="00C81CAD">
        <w:rPr>
          <w:rFonts w:asciiTheme="minorHAnsi" w:hAnsiTheme="minorHAnsi"/>
          <w:b/>
          <w:sz w:val="22"/>
        </w:rPr>
        <w:t xml:space="preserve">  R2  /  R3&gt;</w:t>
      </w:r>
    </w:p>
    <w:p w14:paraId="628E22E0" w14:textId="1618F059" w:rsidR="000E72AD" w:rsidRPr="00701E1F" w:rsidRDefault="000E72AD" w:rsidP="000E72AD">
      <w:pPr>
        <w:rPr>
          <w:sz w:val="20"/>
          <w:szCs w:val="20"/>
        </w:rPr>
      </w:pPr>
      <w:r w:rsidRPr="00701E1F">
        <w:rPr>
          <w:sz w:val="20"/>
          <w:szCs w:val="20"/>
        </w:rPr>
        <w:t xml:space="preserve">&lt;which option of research you want to pursue&gt; </w:t>
      </w:r>
    </w:p>
    <w:p w14:paraId="00FC25DB" w14:textId="77777777" w:rsidR="000E72AD" w:rsidRPr="00701E1F" w:rsidRDefault="000E72AD" w:rsidP="00F722A9">
      <w:pPr>
        <w:pStyle w:val="Body"/>
        <w:rPr>
          <w:rFonts w:asciiTheme="minorHAnsi" w:hAnsiTheme="minorHAnsi"/>
          <w:b/>
          <w:sz w:val="20"/>
        </w:rPr>
      </w:pPr>
    </w:p>
    <w:p w14:paraId="46E5091D" w14:textId="5B9B8130" w:rsidR="00856BBC" w:rsidRPr="00C81CAD" w:rsidRDefault="00856BBC" w:rsidP="00F722A9">
      <w:pPr>
        <w:pStyle w:val="Body"/>
        <w:rPr>
          <w:rFonts w:asciiTheme="minorHAnsi" w:hAnsiTheme="minorHAnsi"/>
          <w:b/>
          <w:sz w:val="22"/>
        </w:rPr>
      </w:pPr>
      <w:r w:rsidRPr="00C81CAD">
        <w:rPr>
          <w:rFonts w:asciiTheme="minorHAnsi" w:hAnsiTheme="minorHAnsi"/>
          <w:b/>
          <w:sz w:val="22"/>
        </w:rPr>
        <w:t>Introduction</w:t>
      </w:r>
    </w:p>
    <w:p w14:paraId="6788359F" w14:textId="3DB9D935" w:rsidR="00856BBC" w:rsidRPr="00701E1F" w:rsidRDefault="00856BBC" w:rsidP="00856BBC">
      <w:pPr>
        <w:rPr>
          <w:sz w:val="20"/>
          <w:szCs w:val="20"/>
        </w:rPr>
      </w:pPr>
      <w:r w:rsidRPr="00701E1F">
        <w:rPr>
          <w:sz w:val="20"/>
          <w:szCs w:val="20"/>
        </w:rPr>
        <w:t>&lt;a brief introduction to your research topics; a brief description of why this research topic interests you or why you want to do research on this topic&gt;</w:t>
      </w:r>
    </w:p>
    <w:p w14:paraId="1DCE9109" w14:textId="77777777" w:rsidR="00856BBC" w:rsidRPr="00701E1F" w:rsidRDefault="00856BBC" w:rsidP="00856BBC">
      <w:pPr>
        <w:rPr>
          <w:sz w:val="20"/>
          <w:szCs w:val="20"/>
        </w:rPr>
      </w:pPr>
    </w:p>
    <w:p w14:paraId="530A4E00" w14:textId="5AD758F4" w:rsidR="00C35C5F" w:rsidRPr="00C81CAD" w:rsidRDefault="00C35C5F" w:rsidP="00F722A9">
      <w:pPr>
        <w:pStyle w:val="Body"/>
        <w:rPr>
          <w:rFonts w:asciiTheme="minorHAnsi" w:hAnsiTheme="minorHAnsi"/>
          <w:b/>
          <w:sz w:val="22"/>
        </w:rPr>
      </w:pPr>
      <w:r w:rsidRPr="00C81CAD">
        <w:rPr>
          <w:rFonts w:asciiTheme="minorHAnsi" w:hAnsiTheme="minorHAnsi"/>
          <w:b/>
          <w:sz w:val="22"/>
        </w:rPr>
        <w:t>Research Methodology</w:t>
      </w:r>
    </w:p>
    <w:p w14:paraId="24F88EBF" w14:textId="142CEE5C" w:rsidR="00C35C5F" w:rsidRPr="00701E1F" w:rsidRDefault="00C35C5F" w:rsidP="00C35C5F">
      <w:pPr>
        <w:rPr>
          <w:sz w:val="20"/>
          <w:szCs w:val="20"/>
        </w:rPr>
      </w:pPr>
      <w:r w:rsidRPr="00701E1F">
        <w:rPr>
          <w:sz w:val="20"/>
          <w:szCs w:val="20"/>
        </w:rPr>
        <w:t>&lt;a description of your research methodology; how you carry out your research including planning, actual</w:t>
      </w:r>
      <w:r w:rsidR="00756ADA" w:rsidRPr="00701E1F">
        <w:rPr>
          <w:sz w:val="20"/>
          <w:szCs w:val="20"/>
        </w:rPr>
        <w:t xml:space="preserve"> implementations, your comparis</w:t>
      </w:r>
      <w:r w:rsidRPr="00701E1F">
        <w:rPr>
          <w:sz w:val="20"/>
          <w:szCs w:val="20"/>
        </w:rPr>
        <w:t>on criteria etc.&gt;</w:t>
      </w:r>
    </w:p>
    <w:p w14:paraId="3854CF83" w14:textId="77777777" w:rsidR="00C35C5F" w:rsidRPr="00701E1F" w:rsidRDefault="00C35C5F" w:rsidP="00AD67D2">
      <w:pPr>
        <w:pStyle w:val="Body"/>
        <w:ind w:left="720"/>
        <w:rPr>
          <w:rFonts w:asciiTheme="minorHAnsi" w:hAnsiTheme="minorHAnsi"/>
          <w:b/>
          <w:sz w:val="20"/>
        </w:rPr>
      </w:pPr>
      <w:r w:rsidRPr="00701E1F">
        <w:rPr>
          <w:rFonts w:asciiTheme="minorHAnsi" w:hAnsiTheme="minorHAnsi"/>
          <w:b/>
          <w:sz w:val="20"/>
        </w:rPr>
        <w:t>Research Plan</w:t>
      </w:r>
    </w:p>
    <w:p w14:paraId="28A9A763" w14:textId="77777777" w:rsidR="00C35C5F" w:rsidRPr="00701E1F" w:rsidRDefault="00C35C5F" w:rsidP="00AD67D2">
      <w:pPr>
        <w:ind w:left="720"/>
        <w:rPr>
          <w:sz w:val="20"/>
          <w:szCs w:val="20"/>
        </w:rPr>
      </w:pPr>
      <w:r w:rsidRPr="00701E1F">
        <w:rPr>
          <w:sz w:val="20"/>
          <w:szCs w:val="20"/>
        </w:rPr>
        <w:t xml:space="preserve">&lt;a description of how you carry out your research, including data collection, analysis and write up the conclusion&gt; </w:t>
      </w:r>
    </w:p>
    <w:p w14:paraId="127C6B66" w14:textId="550CD585" w:rsidR="00C35C5F" w:rsidRPr="00701E1F" w:rsidRDefault="00C35C5F" w:rsidP="00AD67D2">
      <w:pPr>
        <w:pStyle w:val="Body"/>
        <w:ind w:left="720"/>
        <w:rPr>
          <w:rFonts w:asciiTheme="minorHAnsi" w:hAnsiTheme="minorHAnsi"/>
          <w:b/>
          <w:sz w:val="20"/>
        </w:rPr>
      </w:pPr>
      <w:r w:rsidRPr="00701E1F">
        <w:rPr>
          <w:rFonts w:asciiTheme="minorHAnsi" w:hAnsiTheme="minorHAnsi"/>
          <w:b/>
          <w:sz w:val="20"/>
        </w:rPr>
        <w:t>Research Work</w:t>
      </w:r>
    </w:p>
    <w:p w14:paraId="51EDEFA8" w14:textId="77777777" w:rsidR="00C35C5F" w:rsidRPr="00701E1F" w:rsidRDefault="00C35C5F" w:rsidP="00AD67D2">
      <w:pPr>
        <w:ind w:left="720"/>
        <w:rPr>
          <w:sz w:val="20"/>
          <w:szCs w:val="20"/>
        </w:rPr>
      </w:pPr>
      <w:r w:rsidRPr="00701E1F">
        <w:rPr>
          <w:sz w:val="20"/>
          <w:szCs w:val="20"/>
        </w:rPr>
        <w:t xml:space="preserve">&lt;a description of how you carry out your research, including data collection, analysis and write up the conclusion&gt; </w:t>
      </w:r>
    </w:p>
    <w:p w14:paraId="32FD1D50" w14:textId="6DC2CAFB" w:rsidR="00F722A9" w:rsidRPr="00701E1F" w:rsidRDefault="00F722A9" w:rsidP="00AD67D2">
      <w:pPr>
        <w:pStyle w:val="Body"/>
        <w:ind w:left="720"/>
        <w:rPr>
          <w:rFonts w:asciiTheme="minorHAnsi" w:hAnsiTheme="minorHAnsi"/>
          <w:b/>
          <w:sz w:val="20"/>
        </w:rPr>
      </w:pPr>
      <w:r w:rsidRPr="00701E1F">
        <w:rPr>
          <w:rFonts w:asciiTheme="minorHAnsi" w:hAnsiTheme="minorHAnsi"/>
          <w:b/>
          <w:sz w:val="20"/>
        </w:rPr>
        <w:t>Comparison Criteria: &lt;Performance / Ease of Development / …&gt;</w:t>
      </w:r>
    </w:p>
    <w:p w14:paraId="36A7D552" w14:textId="2798D462" w:rsidR="000E72AD" w:rsidRPr="00701E1F" w:rsidRDefault="000E72AD" w:rsidP="00AD67D2">
      <w:pPr>
        <w:ind w:left="720"/>
        <w:rPr>
          <w:sz w:val="20"/>
          <w:szCs w:val="20"/>
        </w:rPr>
      </w:pPr>
      <w:r w:rsidRPr="00701E1F">
        <w:rPr>
          <w:sz w:val="20"/>
          <w:szCs w:val="20"/>
        </w:rPr>
        <w:t xml:space="preserve">&lt;a description of how you would compare your research and why; e.g. I choose to compare the performance &gt; </w:t>
      </w:r>
    </w:p>
    <w:p w14:paraId="1F36B4EC" w14:textId="0E28DFC9" w:rsidR="000E72AD" w:rsidRPr="00701E1F" w:rsidRDefault="000E72AD" w:rsidP="000E72AD">
      <w:pPr>
        <w:rPr>
          <w:sz w:val="20"/>
          <w:szCs w:val="20"/>
        </w:rPr>
      </w:pPr>
    </w:p>
    <w:p w14:paraId="2C889164" w14:textId="585BB187" w:rsidR="00C35C5F" w:rsidRPr="00C81CAD" w:rsidRDefault="00C35C5F" w:rsidP="00C35C5F">
      <w:pPr>
        <w:pStyle w:val="Body"/>
        <w:rPr>
          <w:rFonts w:asciiTheme="minorHAnsi" w:hAnsiTheme="minorHAnsi"/>
          <w:b/>
          <w:sz w:val="22"/>
        </w:rPr>
      </w:pPr>
      <w:r w:rsidRPr="00C81CAD">
        <w:rPr>
          <w:rFonts w:asciiTheme="minorHAnsi" w:hAnsiTheme="minorHAnsi"/>
          <w:b/>
          <w:sz w:val="22"/>
        </w:rPr>
        <w:t>Results and Observations</w:t>
      </w:r>
    </w:p>
    <w:p w14:paraId="3D4FCE5A" w14:textId="6C2FDA52" w:rsidR="00C35C5F" w:rsidRPr="00701E1F" w:rsidRDefault="00C35C5F" w:rsidP="00C35C5F">
      <w:pPr>
        <w:rPr>
          <w:sz w:val="20"/>
          <w:szCs w:val="20"/>
        </w:rPr>
      </w:pPr>
      <w:r w:rsidRPr="00701E1F">
        <w:rPr>
          <w:sz w:val="20"/>
          <w:szCs w:val="20"/>
        </w:rPr>
        <w:t xml:space="preserve">&lt;a description of your results and observations, including but not limited to tables and graphs; Include here also is your analysis&gt; </w:t>
      </w:r>
    </w:p>
    <w:p w14:paraId="4641E74F" w14:textId="77777777" w:rsidR="00C35C5F" w:rsidRPr="00701E1F" w:rsidRDefault="00C35C5F" w:rsidP="00C35C5F">
      <w:pPr>
        <w:rPr>
          <w:sz w:val="20"/>
          <w:szCs w:val="20"/>
        </w:rPr>
      </w:pPr>
    </w:p>
    <w:p w14:paraId="0B3D2F7F" w14:textId="703C6781" w:rsidR="00C35C5F" w:rsidRPr="00C81CAD" w:rsidRDefault="00CA6AEC" w:rsidP="00C35C5F">
      <w:pPr>
        <w:pStyle w:val="Body"/>
        <w:rPr>
          <w:rFonts w:asciiTheme="minorHAnsi" w:hAnsiTheme="minorHAnsi"/>
          <w:b/>
          <w:sz w:val="22"/>
        </w:rPr>
      </w:pPr>
      <w:r w:rsidRPr="00C81CAD">
        <w:rPr>
          <w:rFonts w:asciiTheme="minorHAnsi" w:hAnsiTheme="minorHAnsi"/>
          <w:b/>
          <w:sz w:val="22"/>
        </w:rPr>
        <w:t>Conclusion</w:t>
      </w:r>
    </w:p>
    <w:p w14:paraId="1858D1F5" w14:textId="56253ACF" w:rsidR="00246ACC" w:rsidRPr="00701E1F" w:rsidRDefault="00246ACC" w:rsidP="00246ACC">
      <w:pPr>
        <w:rPr>
          <w:sz w:val="20"/>
          <w:szCs w:val="20"/>
        </w:rPr>
      </w:pPr>
      <w:r w:rsidRPr="00701E1F">
        <w:rPr>
          <w:sz w:val="20"/>
          <w:szCs w:val="20"/>
        </w:rPr>
        <w:t>&lt;a conclusion about your research&gt;</w:t>
      </w:r>
    </w:p>
    <w:p w14:paraId="21AEEF10" w14:textId="6D1507BA" w:rsidR="000E72AD" w:rsidRDefault="000E72AD" w:rsidP="00246ACC">
      <w:pPr>
        <w:pStyle w:val="Body"/>
        <w:rPr>
          <w:rFonts w:asciiTheme="minorHAnsi" w:hAnsiTheme="minorHAnsi"/>
          <w:b/>
          <w:sz w:val="20"/>
        </w:rPr>
      </w:pPr>
    </w:p>
    <w:p w14:paraId="6583D3E2" w14:textId="5FFF852F" w:rsidR="00004F8F" w:rsidRPr="00004F8F" w:rsidRDefault="00004F8F" w:rsidP="00246ACC">
      <w:pPr>
        <w:pStyle w:val="Body"/>
        <w:rPr>
          <w:rFonts w:asciiTheme="minorHAnsi" w:hAnsiTheme="minorHAnsi"/>
          <w:b/>
          <w:sz w:val="22"/>
        </w:rPr>
      </w:pPr>
      <w:r w:rsidRPr="00004F8F">
        <w:rPr>
          <w:rFonts w:asciiTheme="minorHAnsi" w:hAnsiTheme="minorHAnsi"/>
          <w:b/>
          <w:sz w:val="22"/>
        </w:rPr>
        <w:t>References</w:t>
      </w:r>
    </w:p>
    <w:p w14:paraId="40CBC187" w14:textId="77777777" w:rsidR="00937D0E" w:rsidRDefault="00004F8F" w:rsidP="00937D0E">
      <w:pPr>
        <w:pStyle w:val="Body"/>
        <w:rPr>
          <w:rFonts w:asciiTheme="minorHAnsi" w:hAnsiTheme="minorHAnsi"/>
          <w:sz w:val="20"/>
        </w:rPr>
      </w:pPr>
      <w:r w:rsidRPr="00004F8F">
        <w:rPr>
          <w:rFonts w:asciiTheme="minorHAnsi" w:hAnsiTheme="minorHAnsi"/>
          <w:sz w:val="20"/>
        </w:rPr>
        <w:t>&lt;a list of references, books, online resources, blogs, …&gt;</w:t>
      </w:r>
    </w:p>
    <w:p w14:paraId="7E585E31" w14:textId="77777777" w:rsidR="00937D0E" w:rsidRDefault="00CA6DB7" w:rsidP="00937D0E">
      <w:pPr>
        <w:pStyle w:val="Body"/>
        <w:rPr>
          <w:rFonts w:asciiTheme="minorHAnsi" w:hAnsiTheme="minorHAnsi"/>
          <w:sz w:val="20"/>
        </w:rPr>
      </w:pPr>
      <w:r w:rsidRPr="00937D0E">
        <w:rPr>
          <w:rFonts w:asciiTheme="minorHAnsi" w:hAnsiTheme="minorHAnsi"/>
          <w:sz w:val="20"/>
        </w:rPr>
        <w:t xml:space="preserve">Remember to include those that you have cited in your article. </w:t>
      </w:r>
      <w:r w:rsidR="002D20F7" w:rsidRPr="00937D0E">
        <w:rPr>
          <w:rFonts w:asciiTheme="minorHAnsi" w:hAnsiTheme="minorHAnsi"/>
          <w:sz w:val="20"/>
        </w:rPr>
        <w:t xml:space="preserve">Your references can be online or offline, books, </w:t>
      </w:r>
      <w:r w:rsidRPr="00937D0E">
        <w:rPr>
          <w:rFonts w:asciiTheme="minorHAnsi" w:hAnsiTheme="minorHAnsi"/>
          <w:sz w:val="20"/>
        </w:rPr>
        <w:t>articles from libraries</w:t>
      </w:r>
      <w:r w:rsidR="002D20F7" w:rsidRPr="00937D0E">
        <w:rPr>
          <w:rFonts w:asciiTheme="minorHAnsi" w:hAnsiTheme="minorHAnsi"/>
          <w:sz w:val="20"/>
        </w:rPr>
        <w:t xml:space="preserve"> / digital libraries, or even blogs but</w:t>
      </w:r>
      <w:r w:rsidRPr="00937D0E">
        <w:rPr>
          <w:rFonts w:asciiTheme="minorHAnsi" w:hAnsiTheme="minorHAnsi"/>
          <w:sz w:val="20"/>
        </w:rPr>
        <w:t xml:space="preserve"> no forum opinions. Do not include the references that you have not cited in your article.</w:t>
      </w:r>
    </w:p>
    <w:p w14:paraId="0520201B" w14:textId="1F227DDB" w:rsidR="00937D0E" w:rsidRPr="00937D0E" w:rsidRDefault="00CA6DB7" w:rsidP="00937D0E">
      <w:pPr>
        <w:pStyle w:val="Body"/>
        <w:rPr>
          <w:rFonts w:asciiTheme="minorHAnsi" w:hAnsiTheme="minorHAnsi"/>
          <w:sz w:val="20"/>
        </w:rPr>
      </w:pPr>
      <w:r w:rsidRPr="00937D0E">
        <w:rPr>
          <w:rFonts w:asciiTheme="minorHAnsi" w:hAnsiTheme="minorHAnsi"/>
          <w:sz w:val="20"/>
        </w:rPr>
        <w:t xml:space="preserve">The format of the citation / references should follow the IEEE citation style (Please see </w:t>
      </w:r>
      <w:hyperlink r:id="rId9" w:history="1">
        <w:r w:rsidRPr="00937D0E">
          <w:rPr>
            <w:rStyle w:val="Hyperlink"/>
            <w:rFonts w:asciiTheme="minorHAnsi" w:hAnsiTheme="minorHAnsi"/>
            <w:sz w:val="20"/>
          </w:rPr>
          <w:t>http://guides.lib.monash.edu/citing-referencing/ieee</w:t>
        </w:r>
      </w:hyperlink>
      <w:r w:rsidRPr="00937D0E">
        <w:rPr>
          <w:rFonts w:asciiTheme="minorHAnsi" w:hAnsiTheme="minorHAnsi"/>
          <w:sz w:val="20"/>
        </w:rPr>
        <w:t xml:space="preserve"> for your references, the one in the IEEE web site is more complicated than necessary).</w:t>
      </w:r>
    </w:p>
    <w:p w14:paraId="33ECD39E" w14:textId="77777777" w:rsidR="00937D0E" w:rsidRPr="00937D0E" w:rsidRDefault="00CA6DB7" w:rsidP="00937D0E">
      <w:pPr>
        <w:pStyle w:val="Body"/>
        <w:rPr>
          <w:rFonts w:asciiTheme="minorHAnsi" w:hAnsiTheme="minorHAnsi"/>
          <w:sz w:val="20"/>
        </w:rPr>
      </w:pPr>
      <w:r w:rsidRPr="00937D0E">
        <w:rPr>
          <w:rFonts w:asciiTheme="minorHAnsi" w:hAnsiTheme="minorHAnsi"/>
          <w:sz w:val="20"/>
        </w:rPr>
        <w:lastRenderedPageBreak/>
        <w:t>If you are writing your article using Microsoft Word, it is strongly recommended that you use EndNote to manage your citation and references. Please see the link “Referencing &amp; EndNote” on Blackboard. The “EndNote guide 2016 (Windows)” shows how to use EndNote with IEEE referencing style.</w:t>
      </w:r>
    </w:p>
    <w:p w14:paraId="44B1C647" w14:textId="3F19136C" w:rsidR="00CA6DB7" w:rsidRDefault="00CA6DB7" w:rsidP="00246ACC">
      <w:pPr>
        <w:pStyle w:val="Body"/>
        <w:rPr>
          <w:rFonts w:asciiTheme="minorHAnsi" w:hAnsiTheme="minorHAnsi"/>
          <w:sz w:val="20"/>
        </w:rPr>
      </w:pPr>
      <w:r w:rsidRPr="00937D0E">
        <w:rPr>
          <w:rFonts w:asciiTheme="minorHAnsi" w:hAnsiTheme="minorHAnsi"/>
          <w:sz w:val="20"/>
        </w:rPr>
        <w:t xml:space="preserve">In case, you are using </w:t>
      </w:r>
      <w:proofErr w:type="spellStart"/>
      <w:r w:rsidRPr="00937D0E">
        <w:rPr>
          <w:rFonts w:asciiTheme="minorHAnsi" w:hAnsiTheme="minorHAnsi"/>
          <w:sz w:val="20"/>
        </w:rPr>
        <w:t>LaTeX</w:t>
      </w:r>
      <w:proofErr w:type="spellEnd"/>
      <w:r w:rsidRPr="00937D0E">
        <w:rPr>
          <w:rFonts w:asciiTheme="minorHAnsi" w:hAnsiTheme="minorHAnsi"/>
          <w:sz w:val="20"/>
        </w:rPr>
        <w:t xml:space="preserve">, you can use </w:t>
      </w:r>
      <w:proofErr w:type="spellStart"/>
      <w:r w:rsidRPr="00937D0E">
        <w:rPr>
          <w:rFonts w:asciiTheme="minorHAnsi" w:hAnsiTheme="minorHAnsi"/>
          <w:sz w:val="20"/>
        </w:rPr>
        <w:t>BibTeX</w:t>
      </w:r>
      <w:proofErr w:type="spellEnd"/>
      <w:r w:rsidRPr="00937D0E">
        <w:rPr>
          <w:rFonts w:asciiTheme="minorHAnsi" w:hAnsiTheme="minorHAnsi"/>
          <w:sz w:val="20"/>
        </w:rPr>
        <w:t xml:space="preserve"> to do this. You should be able to figure it out as you already know what you are doing in Desktop publishing</w:t>
      </w:r>
      <w:r w:rsidR="00937D0E" w:rsidRPr="00937D0E">
        <w:rPr>
          <w:rFonts w:asciiTheme="minorHAnsi" w:hAnsiTheme="minorHAnsi"/>
          <w:sz w:val="20"/>
        </w:rPr>
        <w:t>.</w:t>
      </w:r>
    </w:p>
    <w:p w14:paraId="0942FE5F" w14:textId="77777777" w:rsidR="00937D0E" w:rsidRPr="00937D0E" w:rsidRDefault="00937D0E" w:rsidP="00246ACC">
      <w:pPr>
        <w:pStyle w:val="Body"/>
        <w:rPr>
          <w:rFonts w:asciiTheme="minorHAnsi" w:hAnsiTheme="minorHAnsi"/>
          <w:sz w:val="20"/>
        </w:rPr>
      </w:pPr>
    </w:p>
    <w:sectPr w:rsidR="00937D0E" w:rsidRPr="00937D0E" w:rsidSect="00000B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2518B" w14:textId="77777777" w:rsidR="00B5107D" w:rsidRDefault="00B5107D">
      <w:r>
        <w:separator/>
      </w:r>
    </w:p>
  </w:endnote>
  <w:endnote w:type="continuationSeparator" w:id="0">
    <w:p w14:paraId="5359C94A" w14:textId="77777777" w:rsidR="00B5107D" w:rsidRDefault="00B51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18ACF" w14:textId="03CA0EFB" w:rsidR="00EA56D2" w:rsidRPr="00C81CAD" w:rsidRDefault="00EA56D2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 w:rsidRPr="00C81CAD">
      <w:rPr>
        <w:rFonts w:asciiTheme="minorHAnsi" w:hAnsiTheme="minorHAnsi"/>
        <w:sz w:val="18"/>
        <w:szCs w:val="18"/>
      </w:rPr>
      <w:tab/>
      <w:t xml:space="preserve">Page </w:t>
    </w:r>
    <w:r w:rsidRPr="00C81CAD">
      <w:rPr>
        <w:rFonts w:asciiTheme="minorHAnsi" w:hAnsiTheme="minorHAnsi"/>
        <w:sz w:val="18"/>
        <w:szCs w:val="18"/>
      </w:rPr>
      <w:fldChar w:fldCharType="begin"/>
    </w:r>
    <w:r w:rsidRPr="00C81CAD">
      <w:rPr>
        <w:rFonts w:asciiTheme="minorHAnsi" w:hAnsiTheme="minorHAnsi"/>
        <w:sz w:val="18"/>
        <w:szCs w:val="18"/>
      </w:rPr>
      <w:instrText xml:space="preserve"> PAGE </w:instrText>
    </w:r>
    <w:r w:rsidRPr="00C81CAD">
      <w:rPr>
        <w:rFonts w:asciiTheme="minorHAnsi" w:hAnsiTheme="minorHAnsi"/>
        <w:sz w:val="18"/>
        <w:szCs w:val="18"/>
      </w:rPr>
      <w:fldChar w:fldCharType="separate"/>
    </w:r>
    <w:r w:rsidR="00E8345A">
      <w:rPr>
        <w:rFonts w:asciiTheme="minorHAnsi" w:hAnsiTheme="minorHAnsi"/>
        <w:noProof/>
        <w:sz w:val="18"/>
        <w:szCs w:val="18"/>
      </w:rPr>
      <w:t>2</w:t>
    </w:r>
    <w:r w:rsidRPr="00C81CAD">
      <w:rPr>
        <w:rFonts w:asciiTheme="minorHAnsi" w:hAnsiTheme="minorHAnsi"/>
        <w:sz w:val="18"/>
        <w:szCs w:val="18"/>
      </w:rPr>
      <w:fldChar w:fldCharType="end"/>
    </w:r>
    <w:r w:rsidRPr="00C81CAD">
      <w:rPr>
        <w:rFonts w:asciiTheme="minorHAnsi" w:hAnsiTheme="minorHAnsi"/>
        <w:sz w:val="18"/>
        <w:szCs w:val="18"/>
      </w:rPr>
      <w:t xml:space="preserve"> of </w:t>
    </w:r>
    <w:r w:rsidR="00103307" w:rsidRPr="00C81CAD">
      <w:rPr>
        <w:rFonts w:asciiTheme="minorHAnsi" w:hAnsiTheme="minorHAnsi"/>
        <w:sz w:val="18"/>
        <w:szCs w:val="18"/>
      </w:rPr>
      <w:fldChar w:fldCharType="begin"/>
    </w:r>
    <w:r w:rsidR="00103307" w:rsidRPr="00C81CAD">
      <w:rPr>
        <w:rFonts w:asciiTheme="minorHAnsi" w:hAnsiTheme="minorHAnsi"/>
        <w:sz w:val="18"/>
        <w:szCs w:val="18"/>
      </w:rPr>
      <w:instrText xml:space="preserve"> NUMPAGES </w:instrText>
    </w:r>
    <w:r w:rsidR="00103307" w:rsidRPr="00C81CAD">
      <w:rPr>
        <w:rFonts w:asciiTheme="minorHAnsi" w:hAnsiTheme="minorHAnsi"/>
        <w:sz w:val="18"/>
        <w:szCs w:val="18"/>
      </w:rPr>
      <w:fldChar w:fldCharType="separate"/>
    </w:r>
    <w:r w:rsidR="00E8345A">
      <w:rPr>
        <w:rFonts w:asciiTheme="minorHAnsi" w:hAnsiTheme="minorHAnsi"/>
        <w:noProof/>
        <w:sz w:val="18"/>
        <w:szCs w:val="18"/>
      </w:rPr>
      <w:t>3</w:t>
    </w:r>
    <w:r w:rsidR="00103307" w:rsidRPr="00C81CAD">
      <w:rPr>
        <w:rFonts w:asciiTheme="minorHAnsi" w:hAnsiTheme="minorHAnsi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D976D" w14:textId="2C1E73E8" w:rsidR="00EA56D2" w:rsidRPr="001F6549" w:rsidRDefault="00EA56D2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 w:rsidRPr="001F6549">
      <w:rPr>
        <w:rFonts w:asciiTheme="minorHAnsi" w:hAnsiTheme="minorHAnsi"/>
        <w:sz w:val="18"/>
        <w:szCs w:val="18"/>
      </w:rPr>
      <w:tab/>
      <w:t xml:space="preserve">Page </w:t>
    </w:r>
    <w:r w:rsidRPr="001F6549">
      <w:rPr>
        <w:rFonts w:asciiTheme="minorHAnsi" w:hAnsiTheme="minorHAnsi"/>
        <w:sz w:val="18"/>
        <w:szCs w:val="18"/>
      </w:rPr>
      <w:fldChar w:fldCharType="begin"/>
    </w:r>
    <w:r w:rsidRPr="001F6549">
      <w:rPr>
        <w:rFonts w:asciiTheme="minorHAnsi" w:hAnsiTheme="minorHAnsi"/>
        <w:sz w:val="18"/>
        <w:szCs w:val="18"/>
      </w:rPr>
      <w:instrText xml:space="preserve"> PAGE </w:instrText>
    </w:r>
    <w:r w:rsidRPr="001F6549">
      <w:rPr>
        <w:rFonts w:asciiTheme="minorHAnsi" w:hAnsiTheme="minorHAnsi"/>
        <w:sz w:val="18"/>
        <w:szCs w:val="18"/>
      </w:rPr>
      <w:fldChar w:fldCharType="separate"/>
    </w:r>
    <w:r w:rsidR="00E8345A">
      <w:rPr>
        <w:rFonts w:asciiTheme="minorHAnsi" w:hAnsiTheme="minorHAnsi"/>
        <w:noProof/>
        <w:sz w:val="18"/>
        <w:szCs w:val="18"/>
      </w:rPr>
      <w:t>3</w:t>
    </w:r>
    <w:r w:rsidRPr="001F6549">
      <w:rPr>
        <w:rFonts w:asciiTheme="minorHAnsi" w:hAnsiTheme="minorHAnsi"/>
        <w:sz w:val="18"/>
        <w:szCs w:val="18"/>
      </w:rPr>
      <w:fldChar w:fldCharType="end"/>
    </w:r>
    <w:r w:rsidRPr="001F6549">
      <w:rPr>
        <w:rFonts w:asciiTheme="minorHAnsi" w:hAnsiTheme="minorHAnsi"/>
        <w:sz w:val="18"/>
        <w:szCs w:val="18"/>
      </w:rPr>
      <w:t xml:space="preserve"> of </w:t>
    </w:r>
    <w:r w:rsidR="00103307" w:rsidRPr="001F6549">
      <w:rPr>
        <w:rFonts w:asciiTheme="minorHAnsi" w:hAnsiTheme="minorHAnsi"/>
        <w:sz w:val="18"/>
        <w:szCs w:val="18"/>
      </w:rPr>
      <w:fldChar w:fldCharType="begin"/>
    </w:r>
    <w:r w:rsidR="00103307" w:rsidRPr="001F6549">
      <w:rPr>
        <w:rFonts w:asciiTheme="minorHAnsi" w:hAnsiTheme="minorHAnsi"/>
        <w:sz w:val="18"/>
        <w:szCs w:val="18"/>
      </w:rPr>
      <w:instrText xml:space="preserve"> NUMPAGES </w:instrText>
    </w:r>
    <w:r w:rsidR="00103307" w:rsidRPr="001F6549">
      <w:rPr>
        <w:rFonts w:asciiTheme="minorHAnsi" w:hAnsiTheme="minorHAnsi"/>
        <w:sz w:val="18"/>
        <w:szCs w:val="18"/>
      </w:rPr>
      <w:fldChar w:fldCharType="separate"/>
    </w:r>
    <w:r w:rsidR="00E8345A">
      <w:rPr>
        <w:rFonts w:asciiTheme="minorHAnsi" w:hAnsiTheme="minorHAnsi"/>
        <w:noProof/>
        <w:sz w:val="18"/>
        <w:szCs w:val="18"/>
      </w:rPr>
      <w:t>3</w:t>
    </w:r>
    <w:r w:rsidR="00103307" w:rsidRPr="001F6549">
      <w:rPr>
        <w:rFonts w:asciiTheme="minorHAnsi" w:hAnsiTheme="minorHAnsi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1A6F2" w14:textId="77777777" w:rsidR="001F6549" w:rsidRDefault="001F6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D836DA" w14:textId="77777777" w:rsidR="00B5107D" w:rsidRDefault="00B5107D">
      <w:r>
        <w:separator/>
      </w:r>
    </w:p>
  </w:footnote>
  <w:footnote w:type="continuationSeparator" w:id="0">
    <w:p w14:paraId="24018CF0" w14:textId="77777777" w:rsidR="00B5107D" w:rsidRDefault="00B51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E00C5" w14:textId="2CE1A97F" w:rsidR="00EA56D2" w:rsidRPr="00701E1F" w:rsidRDefault="006B7179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>
      <w:rPr>
        <w:rFonts w:asciiTheme="minorHAnsi" w:hAnsiTheme="minorHAnsi"/>
        <w:sz w:val="18"/>
        <w:szCs w:val="18"/>
      </w:rPr>
      <w:t>COS30041 CSSS</w:t>
    </w:r>
    <w:r w:rsidR="00EA56D2" w:rsidRPr="00701E1F">
      <w:rPr>
        <w:rFonts w:asciiTheme="minorHAnsi" w:hAnsiTheme="minorHAnsi"/>
        <w:sz w:val="18"/>
        <w:szCs w:val="18"/>
      </w:rPr>
      <w:tab/>
    </w:r>
    <w:r w:rsidR="009D761D" w:rsidRPr="00701E1F">
      <w:rPr>
        <w:rFonts w:asciiTheme="minorHAnsi" w:hAnsiTheme="minorHAnsi"/>
        <w:sz w:val="18"/>
        <w:szCs w:val="18"/>
      </w:rPr>
      <w:t>HD Research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F47AE" w14:textId="20538E59" w:rsidR="00EA56D2" w:rsidRPr="002D20F7" w:rsidRDefault="00891C55">
    <w:pPr>
      <w:pStyle w:val="HeaderFooter"/>
      <w:rPr>
        <w:rFonts w:asciiTheme="minorHAnsi" w:eastAsia="Times New Roman" w:hAnsiTheme="minorHAnsi"/>
        <w:color w:val="auto"/>
        <w:sz w:val="18"/>
        <w:szCs w:val="18"/>
        <w:lang w:bidi="x-none"/>
      </w:rPr>
    </w:pPr>
    <w:r>
      <w:rPr>
        <w:rFonts w:asciiTheme="minorHAnsi" w:hAnsiTheme="minorHAnsi"/>
        <w:sz w:val="18"/>
        <w:szCs w:val="18"/>
      </w:rPr>
      <w:t>COS30041 CSSS</w:t>
    </w:r>
    <w:r w:rsidR="00EA56D2" w:rsidRPr="002D20F7">
      <w:rPr>
        <w:rFonts w:asciiTheme="minorHAnsi" w:hAnsiTheme="minorHAnsi"/>
        <w:sz w:val="18"/>
        <w:szCs w:val="18"/>
      </w:rPr>
      <w:tab/>
    </w:r>
    <w:r w:rsidR="00465A8A" w:rsidRPr="002D20F7">
      <w:rPr>
        <w:rFonts w:asciiTheme="minorHAnsi" w:hAnsiTheme="minorHAnsi"/>
        <w:sz w:val="18"/>
        <w:szCs w:val="18"/>
      </w:rPr>
      <w:t>HD</w:t>
    </w:r>
    <w:r w:rsidR="00482225" w:rsidRPr="002D20F7">
      <w:rPr>
        <w:rFonts w:asciiTheme="minorHAnsi" w:hAnsiTheme="minorHAnsi"/>
        <w:sz w:val="18"/>
        <w:szCs w:val="18"/>
      </w:rPr>
      <w:t xml:space="preserve"> </w:t>
    </w:r>
    <w:r>
      <w:rPr>
        <w:rFonts w:asciiTheme="minorHAnsi" w:hAnsiTheme="minorHAnsi"/>
        <w:sz w:val="18"/>
        <w:szCs w:val="18"/>
      </w:rPr>
      <w:t>Research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C34E2" w14:textId="77777777" w:rsidR="001F6549" w:rsidRDefault="001F65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" w15:restartNumberingAfterBreak="0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5" w15:restartNumberingAfterBreak="0">
    <w:nsid w:val="00000006"/>
    <w:multiLevelType w:val="multilevel"/>
    <w:tmpl w:val="894EE878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6" w15:restartNumberingAfterBreak="0">
    <w:nsid w:val="00000007"/>
    <w:multiLevelType w:val="multilevel"/>
    <w:tmpl w:val="894EE879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7" w15:restartNumberingAfterBreak="0">
    <w:nsid w:val="00000008"/>
    <w:multiLevelType w:val="multilevel"/>
    <w:tmpl w:val="894EE87A"/>
    <w:lvl w:ilvl="0">
      <w:start w:val="3"/>
      <w:numFmt w:val="bullet"/>
      <w:lvlText w:val="▪"/>
      <w:lvlJc w:val="left"/>
      <w:pPr>
        <w:tabs>
          <w:tab w:val="num" w:pos="397"/>
        </w:tabs>
        <w:ind w:left="397" w:firstLine="0"/>
      </w:pPr>
      <w:rPr>
        <w:rFonts w:hint="default"/>
        <w:position w:val="-2"/>
      </w:rPr>
    </w:lvl>
    <w:lvl w:ilvl="1">
      <w:start w:val="1"/>
      <w:numFmt w:val="bullet"/>
      <w:lvlText w:val="▪"/>
      <w:lvlJc w:val="left"/>
      <w:pPr>
        <w:tabs>
          <w:tab w:val="num" w:pos="397"/>
        </w:tabs>
        <w:ind w:left="397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8" w15:restartNumberingAfterBreak="0">
    <w:nsid w:val="00000009"/>
    <w:multiLevelType w:val="multilevel"/>
    <w:tmpl w:val="894EE87B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9" w15:restartNumberingAfterBreak="0">
    <w:nsid w:val="0000000A"/>
    <w:multiLevelType w:val="multilevel"/>
    <w:tmpl w:val="894EE87C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0" w15:restartNumberingAfterBreak="0">
    <w:nsid w:val="0000000B"/>
    <w:multiLevelType w:val="multilevel"/>
    <w:tmpl w:val="894EE87D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1" w15:restartNumberingAfterBreak="0">
    <w:nsid w:val="0000000C"/>
    <w:multiLevelType w:val="multilevel"/>
    <w:tmpl w:val="894EE87E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firstLine="0"/>
      </w:pPr>
      <w:rPr>
        <w:rFonts w:hint="default"/>
        <w:position w:val="0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2" w15:restartNumberingAfterBreak="0">
    <w:nsid w:val="0000000D"/>
    <w:multiLevelType w:val="multilevel"/>
    <w:tmpl w:val="894EE87F"/>
    <w:lvl w:ilvl="0">
      <w:start w:val="3"/>
      <w:numFmt w:val="bullet"/>
      <w:lvlText w:val="▪"/>
      <w:lvlJc w:val="left"/>
      <w:pPr>
        <w:tabs>
          <w:tab w:val="num" w:pos="397"/>
        </w:tabs>
        <w:ind w:left="397" w:firstLine="0"/>
      </w:pPr>
      <w:rPr>
        <w:rFonts w:hint="default"/>
        <w:position w:val="-2"/>
      </w:rPr>
    </w:lvl>
    <w:lvl w:ilvl="1">
      <w:numFmt w:val="bullet"/>
      <w:lvlText w:val="▪"/>
      <w:lvlJc w:val="left"/>
      <w:pPr>
        <w:tabs>
          <w:tab w:val="num" w:pos="397"/>
        </w:tabs>
        <w:ind w:left="397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3" w15:restartNumberingAfterBreak="0">
    <w:nsid w:val="0CCC30E3"/>
    <w:multiLevelType w:val="hybridMultilevel"/>
    <w:tmpl w:val="6928AB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8408B"/>
    <w:multiLevelType w:val="hybridMultilevel"/>
    <w:tmpl w:val="365A83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F2360A"/>
    <w:multiLevelType w:val="hybridMultilevel"/>
    <w:tmpl w:val="CFB61C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C81058"/>
    <w:multiLevelType w:val="multilevel"/>
    <w:tmpl w:val="F8D6E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502CD5"/>
    <w:multiLevelType w:val="hybridMultilevel"/>
    <w:tmpl w:val="2D1004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762F77"/>
    <w:multiLevelType w:val="hybridMultilevel"/>
    <w:tmpl w:val="45D67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46F7BEF"/>
    <w:multiLevelType w:val="hybridMultilevel"/>
    <w:tmpl w:val="01880AC8"/>
    <w:lvl w:ilvl="0" w:tplc="C436E572">
      <w:start w:val="1"/>
      <w:numFmt w:val="lowerLetter"/>
      <w:lvlText w:val="%1.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6472BC1"/>
    <w:multiLevelType w:val="hybridMultilevel"/>
    <w:tmpl w:val="98A2F5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131AF"/>
    <w:multiLevelType w:val="hybridMultilevel"/>
    <w:tmpl w:val="77EC17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23502"/>
    <w:multiLevelType w:val="hybridMultilevel"/>
    <w:tmpl w:val="8BCA4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749FB"/>
    <w:multiLevelType w:val="hybridMultilevel"/>
    <w:tmpl w:val="E1D8A9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16CFE"/>
    <w:multiLevelType w:val="hybridMultilevel"/>
    <w:tmpl w:val="59C2F2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4E77C8"/>
    <w:multiLevelType w:val="hybridMultilevel"/>
    <w:tmpl w:val="265028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51C04"/>
    <w:multiLevelType w:val="hybridMultilevel"/>
    <w:tmpl w:val="3E0C9CE6"/>
    <w:lvl w:ilvl="0" w:tplc="4A561A82">
      <w:start w:val="1"/>
      <w:numFmt w:val="lowerLetter"/>
      <w:lvlText w:val="%1."/>
      <w:lvlJc w:val="left"/>
      <w:pPr>
        <w:ind w:left="1449" w:hanging="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B4E6758"/>
    <w:multiLevelType w:val="hybridMultilevel"/>
    <w:tmpl w:val="F60E14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B5DC1"/>
    <w:multiLevelType w:val="hybridMultilevel"/>
    <w:tmpl w:val="4774850A"/>
    <w:lvl w:ilvl="0" w:tplc="C40CA406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C40C5"/>
    <w:multiLevelType w:val="hybridMultilevel"/>
    <w:tmpl w:val="EB62C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61B31"/>
    <w:multiLevelType w:val="hybridMultilevel"/>
    <w:tmpl w:val="66CAC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71E67"/>
    <w:multiLevelType w:val="hybridMultilevel"/>
    <w:tmpl w:val="1F58B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5"/>
  </w:num>
  <w:num w:numId="15">
    <w:abstractNumId w:val="21"/>
  </w:num>
  <w:num w:numId="16">
    <w:abstractNumId w:val="25"/>
  </w:num>
  <w:num w:numId="17">
    <w:abstractNumId w:val="20"/>
  </w:num>
  <w:num w:numId="18">
    <w:abstractNumId w:val="31"/>
  </w:num>
  <w:num w:numId="19">
    <w:abstractNumId w:val="29"/>
  </w:num>
  <w:num w:numId="20">
    <w:abstractNumId w:val="17"/>
  </w:num>
  <w:num w:numId="21">
    <w:abstractNumId w:val="14"/>
  </w:num>
  <w:num w:numId="22">
    <w:abstractNumId w:val="22"/>
  </w:num>
  <w:num w:numId="23">
    <w:abstractNumId w:val="27"/>
  </w:num>
  <w:num w:numId="24">
    <w:abstractNumId w:val="30"/>
  </w:num>
  <w:num w:numId="25">
    <w:abstractNumId w:val="24"/>
  </w:num>
  <w:num w:numId="26">
    <w:abstractNumId w:val="23"/>
  </w:num>
  <w:num w:numId="27">
    <w:abstractNumId w:val="13"/>
  </w:num>
  <w:num w:numId="28">
    <w:abstractNumId w:val="18"/>
  </w:num>
  <w:num w:numId="29">
    <w:abstractNumId w:val="28"/>
  </w:num>
  <w:num w:numId="30">
    <w:abstractNumId w:val="16"/>
  </w:num>
  <w:num w:numId="31">
    <w:abstractNumId w:val="2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proofState w:spelling="clean" w:grammar="clean"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68"/>
    <w:rsid w:val="00000BEF"/>
    <w:rsid w:val="00004F8F"/>
    <w:rsid w:val="00094E22"/>
    <w:rsid w:val="000B0683"/>
    <w:rsid w:val="000B6036"/>
    <w:rsid w:val="000D5E1D"/>
    <w:rsid w:val="000E72AD"/>
    <w:rsid w:val="00103171"/>
    <w:rsid w:val="00103307"/>
    <w:rsid w:val="00117701"/>
    <w:rsid w:val="0012447E"/>
    <w:rsid w:val="00127005"/>
    <w:rsid w:val="00134872"/>
    <w:rsid w:val="001402D9"/>
    <w:rsid w:val="001562E0"/>
    <w:rsid w:val="001857DD"/>
    <w:rsid w:val="00187C41"/>
    <w:rsid w:val="00187DB2"/>
    <w:rsid w:val="001A54FD"/>
    <w:rsid w:val="001B1124"/>
    <w:rsid w:val="001B1B0F"/>
    <w:rsid w:val="001C2A90"/>
    <w:rsid w:val="001C7987"/>
    <w:rsid w:val="001E3C9D"/>
    <w:rsid w:val="001E5C11"/>
    <w:rsid w:val="001F47B1"/>
    <w:rsid w:val="001F59D9"/>
    <w:rsid w:val="001F6549"/>
    <w:rsid w:val="00201AF3"/>
    <w:rsid w:val="00241E6B"/>
    <w:rsid w:val="00246ACC"/>
    <w:rsid w:val="00263DC7"/>
    <w:rsid w:val="00285514"/>
    <w:rsid w:val="00291F68"/>
    <w:rsid w:val="002A20C1"/>
    <w:rsid w:val="002A59B8"/>
    <w:rsid w:val="002B7382"/>
    <w:rsid w:val="002D20F7"/>
    <w:rsid w:val="002E0A1D"/>
    <w:rsid w:val="002F1E44"/>
    <w:rsid w:val="00300C06"/>
    <w:rsid w:val="00312BE9"/>
    <w:rsid w:val="00326215"/>
    <w:rsid w:val="00336EE7"/>
    <w:rsid w:val="00354F69"/>
    <w:rsid w:val="00355A55"/>
    <w:rsid w:val="00376B54"/>
    <w:rsid w:val="00393D16"/>
    <w:rsid w:val="003A5714"/>
    <w:rsid w:val="003B31EB"/>
    <w:rsid w:val="003E4632"/>
    <w:rsid w:val="003E4B0C"/>
    <w:rsid w:val="003F1FA4"/>
    <w:rsid w:val="004006A5"/>
    <w:rsid w:val="0040549D"/>
    <w:rsid w:val="004175EC"/>
    <w:rsid w:val="00441687"/>
    <w:rsid w:val="00456D83"/>
    <w:rsid w:val="00457A83"/>
    <w:rsid w:val="00457B34"/>
    <w:rsid w:val="004607B4"/>
    <w:rsid w:val="00465A8A"/>
    <w:rsid w:val="00470991"/>
    <w:rsid w:val="00482225"/>
    <w:rsid w:val="00485CDE"/>
    <w:rsid w:val="004957C4"/>
    <w:rsid w:val="004A6DBA"/>
    <w:rsid w:val="004B0C71"/>
    <w:rsid w:val="004B253C"/>
    <w:rsid w:val="004B516B"/>
    <w:rsid w:val="00503182"/>
    <w:rsid w:val="005265E9"/>
    <w:rsid w:val="0052692E"/>
    <w:rsid w:val="005419E9"/>
    <w:rsid w:val="00545D7B"/>
    <w:rsid w:val="005554C2"/>
    <w:rsid w:val="00584D25"/>
    <w:rsid w:val="006061D9"/>
    <w:rsid w:val="0061021A"/>
    <w:rsid w:val="0061288C"/>
    <w:rsid w:val="006409E6"/>
    <w:rsid w:val="006451CB"/>
    <w:rsid w:val="00656C25"/>
    <w:rsid w:val="0066267F"/>
    <w:rsid w:val="00665C82"/>
    <w:rsid w:val="00675D2A"/>
    <w:rsid w:val="006A4660"/>
    <w:rsid w:val="006B01B4"/>
    <w:rsid w:val="006B1114"/>
    <w:rsid w:val="006B1A8E"/>
    <w:rsid w:val="006B68C8"/>
    <w:rsid w:val="006B7179"/>
    <w:rsid w:val="006E4575"/>
    <w:rsid w:val="00701E1F"/>
    <w:rsid w:val="00703249"/>
    <w:rsid w:val="0071100C"/>
    <w:rsid w:val="007409A7"/>
    <w:rsid w:val="007436C7"/>
    <w:rsid w:val="00756ADA"/>
    <w:rsid w:val="00761AD7"/>
    <w:rsid w:val="00795CE2"/>
    <w:rsid w:val="0079669F"/>
    <w:rsid w:val="007B63C2"/>
    <w:rsid w:val="007C6E45"/>
    <w:rsid w:val="007E3B08"/>
    <w:rsid w:val="00844429"/>
    <w:rsid w:val="008523C9"/>
    <w:rsid w:val="00856BBC"/>
    <w:rsid w:val="00857C07"/>
    <w:rsid w:val="00864004"/>
    <w:rsid w:val="00887523"/>
    <w:rsid w:val="00891C55"/>
    <w:rsid w:val="00896B7D"/>
    <w:rsid w:val="008A404C"/>
    <w:rsid w:val="008F3F70"/>
    <w:rsid w:val="0090378E"/>
    <w:rsid w:val="00905730"/>
    <w:rsid w:val="00917C67"/>
    <w:rsid w:val="00926B67"/>
    <w:rsid w:val="00931339"/>
    <w:rsid w:val="00937D0E"/>
    <w:rsid w:val="00971884"/>
    <w:rsid w:val="009857DF"/>
    <w:rsid w:val="009D761D"/>
    <w:rsid w:val="009E1751"/>
    <w:rsid w:val="009F3BC0"/>
    <w:rsid w:val="00A070E5"/>
    <w:rsid w:val="00A31452"/>
    <w:rsid w:val="00A32C95"/>
    <w:rsid w:val="00A71230"/>
    <w:rsid w:val="00A71F46"/>
    <w:rsid w:val="00A84639"/>
    <w:rsid w:val="00A84D16"/>
    <w:rsid w:val="00AA1945"/>
    <w:rsid w:val="00AB67E3"/>
    <w:rsid w:val="00AB6C06"/>
    <w:rsid w:val="00AC7C26"/>
    <w:rsid w:val="00AD67D2"/>
    <w:rsid w:val="00AD7FFE"/>
    <w:rsid w:val="00AF481E"/>
    <w:rsid w:val="00B202D9"/>
    <w:rsid w:val="00B5107D"/>
    <w:rsid w:val="00B56368"/>
    <w:rsid w:val="00B63508"/>
    <w:rsid w:val="00B67963"/>
    <w:rsid w:val="00B75381"/>
    <w:rsid w:val="00B77E1D"/>
    <w:rsid w:val="00BA559D"/>
    <w:rsid w:val="00BC1299"/>
    <w:rsid w:val="00BE4231"/>
    <w:rsid w:val="00C02B86"/>
    <w:rsid w:val="00C0778A"/>
    <w:rsid w:val="00C10467"/>
    <w:rsid w:val="00C35C5F"/>
    <w:rsid w:val="00C369F4"/>
    <w:rsid w:val="00C4526E"/>
    <w:rsid w:val="00C678C9"/>
    <w:rsid w:val="00C81CAD"/>
    <w:rsid w:val="00C9378E"/>
    <w:rsid w:val="00C943CA"/>
    <w:rsid w:val="00CA6AEC"/>
    <w:rsid w:val="00CA6DB7"/>
    <w:rsid w:val="00CB3EE1"/>
    <w:rsid w:val="00CB60B8"/>
    <w:rsid w:val="00CD66CB"/>
    <w:rsid w:val="00CF04D8"/>
    <w:rsid w:val="00CF3B88"/>
    <w:rsid w:val="00D0308A"/>
    <w:rsid w:val="00D06A6F"/>
    <w:rsid w:val="00D14747"/>
    <w:rsid w:val="00D16CD5"/>
    <w:rsid w:val="00D53521"/>
    <w:rsid w:val="00D54753"/>
    <w:rsid w:val="00D551EE"/>
    <w:rsid w:val="00D56D3D"/>
    <w:rsid w:val="00D5732A"/>
    <w:rsid w:val="00D5768D"/>
    <w:rsid w:val="00D675C7"/>
    <w:rsid w:val="00D9153D"/>
    <w:rsid w:val="00DA1F0D"/>
    <w:rsid w:val="00DA5E0E"/>
    <w:rsid w:val="00DF419A"/>
    <w:rsid w:val="00DF592B"/>
    <w:rsid w:val="00E10475"/>
    <w:rsid w:val="00E51F2F"/>
    <w:rsid w:val="00E53C67"/>
    <w:rsid w:val="00E64817"/>
    <w:rsid w:val="00E80F60"/>
    <w:rsid w:val="00E82413"/>
    <w:rsid w:val="00E8345A"/>
    <w:rsid w:val="00EA56D2"/>
    <w:rsid w:val="00EB208A"/>
    <w:rsid w:val="00EC2793"/>
    <w:rsid w:val="00EC48D9"/>
    <w:rsid w:val="00ED3585"/>
    <w:rsid w:val="00EF6D06"/>
    <w:rsid w:val="00F342AF"/>
    <w:rsid w:val="00F51B31"/>
    <w:rsid w:val="00F539FB"/>
    <w:rsid w:val="00F575FB"/>
    <w:rsid w:val="00F722A9"/>
    <w:rsid w:val="00F7363A"/>
    <w:rsid w:val="00F92D96"/>
    <w:rsid w:val="00F93261"/>
    <w:rsid w:val="00F94FB0"/>
    <w:rsid w:val="00F95AAD"/>
    <w:rsid w:val="00FC135A"/>
    <w:rsid w:val="00FE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ED63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00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FacultyHeader">
    <w:name w:val="Faculty Header"/>
    <w:next w:val="Body"/>
    <w:rPr>
      <w:rFonts w:ascii="Arial Narrow" w:eastAsia="ヒラギノ角ゴ Pro W3" w:hAnsi="Arial Narrow"/>
      <w:color w:val="000000"/>
      <w:sz w:val="24"/>
    </w:rPr>
  </w:style>
  <w:style w:type="paragraph" w:customStyle="1" w:styleId="Body">
    <w:name w:val="Body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Title1">
    <w:name w:val="Title1"/>
    <w:next w:val="Body"/>
    <w:pPr>
      <w:keepNext/>
      <w:spacing w:before="200" w:after="200"/>
    </w:pPr>
    <w:rPr>
      <w:rFonts w:ascii="Arial Narrow" w:eastAsia="ヒラギノ角ゴ Pro W3" w:hAnsi="Arial Narrow"/>
      <w:b/>
      <w:color w:val="000000"/>
      <w:sz w:val="48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eastAsia="ヒラギノ角ゴ Pro W3" w:hAnsi="Arial Narrow"/>
      <w:color w:val="000000"/>
      <w:sz w:val="40"/>
    </w:rPr>
  </w:style>
  <w:style w:type="paragraph" w:customStyle="1" w:styleId="Heading">
    <w:name w:val="Heading"/>
    <w:next w:val="Body"/>
    <w:pPr>
      <w:keepNext/>
      <w:spacing w:before="200" w:after="40"/>
    </w:pPr>
    <w:rPr>
      <w:rFonts w:ascii="Arial Narrow" w:eastAsia="ヒラギノ角ゴ Pro W3" w:hAnsi="Arial Narrow"/>
      <w:b/>
      <w:color w:val="000000"/>
      <w:sz w:val="28"/>
    </w:rPr>
  </w:style>
  <w:style w:type="paragraph" w:customStyle="1" w:styleId="BodyNumbered">
    <w:name w:val="Body Numbered"/>
    <w:pPr>
      <w:spacing w:before="160"/>
    </w:pPr>
    <w:rPr>
      <w:rFonts w:ascii="Arial Narrow" w:eastAsia="ヒラギノ角ゴ Pro W3" w:hAnsi="Arial Narrow"/>
      <w:color w:val="000000"/>
      <w:sz w:val="28"/>
    </w:rPr>
  </w:style>
  <w:style w:type="paragraph" w:customStyle="1" w:styleId="SourceCode">
    <w:name w:val="Source Code"/>
    <w:pPr>
      <w:keepLines/>
      <w:shd w:val="clear" w:color="auto" w:fill="F3F3F3"/>
      <w:suppressAutoHyphens/>
    </w:pPr>
    <w:rPr>
      <w:rFonts w:ascii="Anonymous" w:eastAsia="ヒラギノ角ゴ Pro W3" w:hAnsi="Anonymous"/>
      <w:color w:val="000000"/>
      <w:position w:val="-2"/>
      <w:sz w:val="22"/>
    </w:rPr>
  </w:style>
  <w:style w:type="paragraph" w:customStyle="1" w:styleId="Caption1">
    <w:name w:val="Caption1"/>
    <w:next w:val="Body"/>
    <w:rPr>
      <w:rFonts w:ascii="Helvetica" w:eastAsia="ヒラギノ角ゴ Pro W3" w:hAnsi="Helvetica"/>
      <w:i/>
      <w:color w:val="000000"/>
      <w:sz w:val="22"/>
    </w:rPr>
  </w:style>
  <w:style w:type="paragraph" w:customStyle="1" w:styleId="FootnoteText1">
    <w:name w:val="Footnote Text1"/>
    <w:rPr>
      <w:rFonts w:ascii="Helvetica" w:eastAsia="ヒラギノ角ゴ Pro W3" w:hAnsi="Helvetica"/>
      <w:color w:val="000000"/>
    </w:rPr>
  </w:style>
  <w:style w:type="paragraph" w:customStyle="1" w:styleId="BodyBullet">
    <w:name w:val="Body Bullet"/>
    <w:pPr>
      <w:spacing w:before="160"/>
      <w:jc w:val="both"/>
    </w:pPr>
    <w:rPr>
      <w:rFonts w:ascii="Arial Narrow" w:eastAsia="ヒラギノ角ゴ Pro W3" w:hAnsi="Arial Narrow"/>
      <w:color w:val="000000"/>
      <w:sz w:val="28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eastAsia="ヒラギノ角ゴ Pro W3" w:hAnsi="Arial Narrow"/>
      <w:b/>
      <w:i/>
      <w:color w:val="000000"/>
      <w:sz w:val="28"/>
    </w:rPr>
  </w:style>
  <w:style w:type="paragraph" w:styleId="Header">
    <w:name w:val="header"/>
    <w:basedOn w:val="Normal"/>
    <w:link w:val="HeaderChar"/>
    <w:locked/>
    <w:rsid w:val="00DA5E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A5E0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locked/>
    <w:rsid w:val="00DA5E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A5E0E"/>
    <w:rPr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locked/>
    <w:rsid w:val="00336E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36EE7"/>
    <w:rPr>
      <w:lang w:val="en-US" w:eastAsia="en-US"/>
    </w:rPr>
  </w:style>
  <w:style w:type="character" w:styleId="FootnoteReference">
    <w:name w:val="footnote reference"/>
    <w:basedOn w:val="DefaultParagraphFont"/>
    <w:locked/>
    <w:rsid w:val="00336E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127005"/>
    <w:pPr>
      <w:ind w:left="720"/>
      <w:contextualSpacing/>
    </w:pPr>
  </w:style>
  <w:style w:type="character" w:styleId="Hyperlink">
    <w:name w:val="Hyperlink"/>
    <w:basedOn w:val="DefaultParagraphFont"/>
    <w:uiPriority w:val="99"/>
    <w:locked/>
    <w:rsid w:val="00C943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locked/>
    <w:rsid w:val="00D16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6CD5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locked/>
    <w:rsid w:val="008F3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uides.lib.monash.edu/citing-referencing/ieee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glabre\Documents\Enterprise.NET\2011\Templates\HIT3099_Spike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C59E0-D4CA-43A4-93BA-BD8BB9250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HIT3099_Spike_Template.dotx</Template>
  <TotalTime>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Brands</Company>
  <LinksUpToDate>false</LinksUpToDate>
  <CharactersWithSpaces>4196</CharactersWithSpaces>
  <SharedDoc>false</SharedDoc>
  <HLinks>
    <vt:vector size="84" baseType="variant">
      <vt:variant>
        <vt:i4>3211303</vt:i4>
      </vt:variant>
      <vt:variant>
        <vt:i4>42</vt:i4>
      </vt:variant>
      <vt:variant>
        <vt:i4>0</vt:i4>
      </vt:variant>
      <vt:variant>
        <vt:i4>5</vt:i4>
      </vt:variant>
      <vt:variant>
        <vt:lpwstr>http://www.ubuntu.com/</vt:lpwstr>
      </vt:variant>
      <vt:variant>
        <vt:lpwstr/>
      </vt:variant>
      <vt:variant>
        <vt:i4>2752574</vt:i4>
      </vt:variant>
      <vt:variant>
        <vt:i4>39</vt:i4>
      </vt:variant>
      <vt:variant>
        <vt:i4>0</vt:i4>
      </vt:variant>
      <vt:variant>
        <vt:i4>5</vt:i4>
      </vt:variant>
      <vt:variant>
        <vt:lpwstr>http://www.virtualbox.org/</vt:lpwstr>
      </vt:variant>
      <vt:variant>
        <vt:lpwstr/>
      </vt:variant>
      <vt:variant>
        <vt:i4>4849664</vt:i4>
      </vt:variant>
      <vt:variant>
        <vt:i4>36</vt:i4>
      </vt:variant>
      <vt:variant>
        <vt:i4>0</vt:i4>
      </vt:variant>
      <vt:variant>
        <vt:i4>5</vt:i4>
      </vt:variant>
      <vt:variant>
        <vt:lpwstr>http://swinbrain.ict.swin.edu.au/</vt:lpwstr>
      </vt:variant>
      <vt:variant>
        <vt:lpwstr/>
      </vt:variant>
      <vt:variant>
        <vt:i4>3080247</vt:i4>
      </vt:variant>
      <vt:variant>
        <vt:i4>33</vt:i4>
      </vt:variant>
      <vt:variant>
        <vt:i4>0</vt:i4>
      </vt:variant>
      <vt:variant>
        <vt:i4>5</vt:i4>
      </vt:variant>
      <vt:variant>
        <vt:lpwstr>http://swinbrain.ict.swin.edu.au/wiki/Report_Writing:_Do's_and_Don'ts</vt:lpwstr>
      </vt:variant>
      <vt:variant>
        <vt:lpwstr/>
      </vt:variant>
      <vt:variant>
        <vt:i4>1048681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http://en.wikipedia.org/wiki/Concept_mapping</vt:lpwstr>
      </vt:variant>
      <vt:variant>
        <vt:lpwstr/>
      </vt:variant>
      <vt:variant>
        <vt:i4>8323173</vt:i4>
      </vt:variant>
      <vt:variant>
        <vt:i4>27</vt:i4>
      </vt:variant>
      <vt:variant>
        <vt:i4>0</vt:i4>
      </vt:variant>
      <vt:variant>
        <vt:i4>5</vt:i4>
      </vt:variant>
      <vt:variant>
        <vt:lpwstr>http://deimos3.apple.com/WebObjects/Core.woa/Browse/swin.edu.au.3430029949.03430029954</vt:lpwstr>
      </vt:variant>
      <vt:variant>
        <vt:lpwstr/>
      </vt:variant>
      <vt:variant>
        <vt:i4>7340068</vt:i4>
      </vt:variant>
      <vt:variant>
        <vt:i4>24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http://deimos3.apple.com/WebObjects/Core.woa/Browse/swin.edu.au.2035359997.02035359999.3429381963?i=1140875508</vt:lpwstr>
      </vt:variant>
      <vt:variant>
        <vt:lpwstr/>
      </vt:variant>
      <vt:variant>
        <vt:i4>3866734</vt:i4>
      </vt:variant>
      <vt:variant>
        <vt:i4>21</vt:i4>
      </vt:variant>
      <vt:variant>
        <vt:i4>0</vt:i4>
      </vt:variant>
      <vt:variant>
        <vt:i4>5</vt:i4>
      </vt:variant>
      <vt:variant>
        <vt:lpwstr>http://www.freepascal.org/docs-html/rtl/crt/delay.html</vt:lpwstr>
      </vt:variant>
      <vt:variant>
        <vt:lpwstr/>
      </vt:variant>
      <vt:variant>
        <vt:i4>6357042</vt:i4>
      </vt:variant>
      <vt:variant>
        <vt:i4>18</vt:i4>
      </vt:variant>
      <vt:variant>
        <vt:i4>0</vt:i4>
      </vt:variant>
      <vt:variant>
        <vt:i4>5</vt:i4>
      </vt:variant>
      <vt:variant>
        <vt:lpwstr>http://www.freepascal.org/docs-html/rtl/crt/clrscr.html</vt:lpwstr>
      </vt:variant>
      <vt:variant>
        <vt:lpwstr/>
      </vt:variant>
      <vt:variant>
        <vt:i4>7602219</vt:i4>
      </vt:variant>
      <vt:variant>
        <vt:i4>15</vt:i4>
      </vt:variant>
      <vt:variant>
        <vt:i4>0</vt:i4>
      </vt:variant>
      <vt:variant>
        <vt:i4>5</vt:i4>
      </vt:variant>
      <vt:variant>
        <vt:lpwstr>http://www.freepascal.org/docs-html/rtl/crt/textbackground.html</vt:lpwstr>
      </vt:variant>
      <vt:variant>
        <vt:lpwstr/>
      </vt:variant>
      <vt:variant>
        <vt:i4>1638495</vt:i4>
      </vt:variant>
      <vt:variant>
        <vt:i4>12</vt:i4>
      </vt:variant>
      <vt:variant>
        <vt:i4>0</vt:i4>
      </vt:variant>
      <vt:variant>
        <vt:i4>5</vt:i4>
      </vt:variant>
      <vt:variant>
        <vt:lpwstr>http://www.freepascal.org/docs-html/rtl/crt/index-5.html</vt:lpwstr>
      </vt:variant>
      <vt:variant>
        <vt:lpwstr/>
      </vt:variant>
      <vt:variant>
        <vt:i4>7340068</vt:i4>
      </vt:variant>
      <vt:variant>
        <vt:i4>6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http://deimos3.apple.com/WebObjects/Core.woa/Browse/swin.edu.au.2035359997.02035359999.3429381963?i=1140875508</vt:lpwstr>
      </vt:variant>
      <vt:variant>
        <vt:lpwstr/>
      </vt:variant>
      <vt:variant>
        <vt:i4>7798819</vt:i4>
      </vt:variant>
      <vt:variant>
        <vt:i4>3</vt:i4>
      </vt:variant>
      <vt:variant>
        <vt:i4>0</vt:i4>
      </vt:variant>
      <vt:variant>
        <vt:i4>5</vt:i4>
      </vt:variant>
      <vt:variant>
        <vt:lpwstr>http://deimos3.apple.com/WebObjects/Core.woa/Browse/swin.edu.au.2035359997.02035359999.3429381953?i=1807913948</vt:lpwstr>
      </vt:variant>
      <vt:variant>
        <vt:lpwstr/>
      </vt:variant>
      <vt:variant>
        <vt:i4>8323173</vt:i4>
      </vt:variant>
      <vt:variant>
        <vt:i4>0</vt:i4>
      </vt:variant>
      <vt:variant>
        <vt:i4>0</vt:i4>
      </vt:variant>
      <vt:variant>
        <vt:i4>5</vt:i4>
      </vt:variant>
      <vt:variant>
        <vt:lpwstr>http://deimos3.apple.com/WebObjects/Core.woa/Browse/swin.edu.au.3430029949.03430029954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Wei Lai</cp:lastModifiedBy>
  <cp:revision>2</cp:revision>
  <cp:lastPrinted>2011-03-09T13:11:00Z</cp:lastPrinted>
  <dcterms:created xsi:type="dcterms:W3CDTF">2019-03-11T04:42:00Z</dcterms:created>
  <dcterms:modified xsi:type="dcterms:W3CDTF">2019-03-11T04:42:00Z</dcterms:modified>
</cp:coreProperties>
</file>