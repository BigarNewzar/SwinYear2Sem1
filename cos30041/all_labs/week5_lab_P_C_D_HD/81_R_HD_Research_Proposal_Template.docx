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E890A" w14:textId="4A4C0B6F" w:rsidR="00926B67" w:rsidRPr="00684B75" w:rsidRDefault="0062173F">
      <w:pPr>
        <w:pStyle w:val="Title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COS30041 </w:t>
      </w:r>
      <w:r w:rsidR="009E4AD6" w:rsidRPr="009E4AD6">
        <w:rPr>
          <w:rFonts w:asciiTheme="majorHAnsi" w:hAnsiTheme="majorHAnsi"/>
          <w:sz w:val="24"/>
          <w:szCs w:val="24"/>
        </w:rPr>
        <w:t>Creating Secure and Scalable Software</w:t>
      </w:r>
    </w:p>
    <w:p w14:paraId="073C2059" w14:textId="1E519C43" w:rsidR="001B1124" w:rsidRPr="00A902BE" w:rsidRDefault="00A902BE">
      <w:pPr>
        <w:pStyle w:val="SubTitle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b/>
          <w:sz w:val="22"/>
          <w:szCs w:val="22"/>
        </w:rPr>
      </w:pPr>
      <w:r w:rsidRPr="00A902BE">
        <w:rPr>
          <w:rFonts w:asciiTheme="minorHAnsi" w:hAnsiTheme="minorHAnsi"/>
          <w:b/>
          <w:sz w:val="22"/>
          <w:szCs w:val="22"/>
        </w:rPr>
        <w:t>Research</w:t>
      </w:r>
      <w:r w:rsidR="000B0683" w:rsidRPr="00A902BE">
        <w:rPr>
          <w:rFonts w:asciiTheme="minorHAnsi" w:hAnsiTheme="minorHAnsi"/>
          <w:b/>
          <w:sz w:val="22"/>
          <w:szCs w:val="22"/>
        </w:rPr>
        <w:t xml:space="preserve"> </w:t>
      </w:r>
      <w:r w:rsidR="00F342AF" w:rsidRPr="00A902BE">
        <w:rPr>
          <w:rFonts w:asciiTheme="minorHAnsi" w:hAnsiTheme="minorHAnsi"/>
          <w:b/>
          <w:sz w:val="22"/>
          <w:szCs w:val="22"/>
        </w:rPr>
        <w:t>Proposal</w:t>
      </w:r>
      <w:r w:rsidR="00AB6C06" w:rsidRPr="00A902BE">
        <w:rPr>
          <w:rFonts w:asciiTheme="minorHAnsi" w:hAnsiTheme="minorHAnsi"/>
          <w:b/>
          <w:sz w:val="22"/>
          <w:szCs w:val="22"/>
        </w:rPr>
        <w:t>(</w:t>
      </w:r>
      <w:r w:rsidR="00A070E5" w:rsidRPr="00A902BE">
        <w:rPr>
          <w:rFonts w:asciiTheme="minorHAnsi" w:hAnsiTheme="minorHAnsi"/>
          <w:b/>
          <w:sz w:val="22"/>
          <w:szCs w:val="22"/>
        </w:rPr>
        <w:t>s</w:t>
      </w:r>
      <w:r w:rsidR="00AB6C06" w:rsidRPr="00A902BE">
        <w:rPr>
          <w:rFonts w:asciiTheme="minorHAnsi" w:hAnsiTheme="minorHAnsi"/>
          <w:b/>
          <w:sz w:val="22"/>
          <w:szCs w:val="22"/>
        </w:rPr>
        <w:t>)</w:t>
      </w:r>
      <w:r w:rsidR="00201AF3" w:rsidRPr="00A902BE">
        <w:rPr>
          <w:rFonts w:asciiTheme="minorHAnsi" w:hAnsiTheme="minorHAnsi"/>
          <w:b/>
          <w:sz w:val="22"/>
          <w:szCs w:val="22"/>
        </w:rPr>
        <w:t xml:space="preserve"> for </w:t>
      </w:r>
      <w:r w:rsidR="00CD66CB" w:rsidRPr="00A902BE">
        <w:rPr>
          <w:rFonts w:asciiTheme="minorHAnsi" w:hAnsiTheme="minorHAnsi"/>
          <w:b/>
          <w:sz w:val="22"/>
          <w:szCs w:val="22"/>
        </w:rPr>
        <w:t>High Distinction (HD)</w:t>
      </w:r>
    </w:p>
    <w:p w14:paraId="3BE47B46" w14:textId="77777777" w:rsidR="00A902BE" w:rsidRDefault="00A902BE" w:rsidP="00201AF3">
      <w:pPr>
        <w:pStyle w:val="Body"/>
        <w:rPr>
          <w:rFonts w:asciiTheme="minorHAnsi" w:hAnsiTheme="minorHAnsi"/>
          <w:b/>
          <w:sz w:val="20"/>
        </w:rPr>
      </w:pPr>
    </w:p>
    <w:p w14:paraId="129EB59E" w14:textId="3D1EF9D3" w:rsidR="00931339" w:rsidRPr="00684B75" w:rsidRDefault="00931339" w:rsidP="00201AF3">
      <w:pPr>
        <w:pStyle w:val="Body"/>
        <w:rPr>
          <w:rFonts w:asciiTheme="minorHAnsi" w:hAnsiTheme="minorHAnsi"/>
          <w:b/>
          <w:sz w:val="20"/>
        </w:rPr>
      </w:pPr>
      <w:r w:rsidRPr="00684B75">
        <w:rPr>
          <w:rFonts w:asciiTheme="minorHAnsi" w:hAnsiTheme="minorHAnsi"/>
          <w:b/>
          <w:sz w:val="20"/>
        </w:rPr>
        <w:t>Prepared by:</w:t>
      </w:r>
      <w:r w:rsidR="00201AF3" w:rsidRPr="00684B75">
        <w:rPr>
          <w:rFonts w:asciiTheme="minorHAnsi" w:hAnsiTheme="minorHAnsi"/>
          <w:b/>
          <w:sz w:val="20"/>
        </w:rPr>
        <w:t xml:space="preserve"> </w:t>
      </w:r>
      <w:r w:rsidR="00FE7FA5">
        <w:rPr>
          <w:rFonts w:asciiTheme="minorHAnsi" w:hAnsiTheme="minorHAnsi"/>
          <w:b/>
          <w:sz w:val="20"/>
        </w:rPr>
        <w:t xml:space="preserve">S M </w:t>
      </w:r>
      <w:proofErr w:type="spellStart"/>
      <w:r w:rsidR="00FE7FA5">
        <w:rPr>
          <w:rFonts w:asciiTheme="minorHAnsi" w:hAnsiTheme="minorHAnsi"/>
          <w:b/>
          <w:sz w:val="20"/>
        </w:rPr>
        <w:t>Ragib</w:t>
      </w:r>
      <w:proofErr w:type="spellEnd"/>
      <w:r w:rsidR="00FE7FA5">
        <w:rPr>
          <w:rFonts w:asciiTheme="minorHAnsi" w:hAnsiTheme="minorHAnsi"/>
          <w:b/>
          <w:sz w:val="20"/>
        </w:rPr>
        <w:t xml:space="preserve"> </w:t>
      </w:r>
      <w:proofErr w:type="spellStart"/>
      <w:r w:rsidR="00FE7FA5">
        <w:rPr>
          <w:rFonts w:asciiTheme="minorHAnsi" w:hAnsiTheme="minorHAnsi"/>
          <w:b/>
          <w:sz w:val="20"/>
        </w:rPr>
        <w:t>Rezwan</w:t>
      </w:r>
      <w:proofErr w:type="spellEnd"/>
      <w:r w:rsidR="00FE7FA5">
        <w:rPr>
          <w:rFonts w:asciiTheme="minorHAnsi" w:hAnsiTheme="minorHAnsi"/>
          <w:b/>
          <w:sz w:val="20"/>
        </w:rPr>
        <w:t xml:space="preserve"> (103172423)</w:t>
      </w:r>
    </w:p>
    <w:p w14:paraId="32E3D713" w14:textId="77777777" w:rsidR="0052692E" w:rsidRPr="00684B75" w:rsidRDefault="0052692E" w:rsidP="00931339">
      <w:pPr>
        <w:pStyle w:val="Body"/>
        <w:rPr>
          <w:rFonts w:asciiTheme="minorHAnsi" w:hAnsiTheme="minorHAnsi"/>
          <w:b/>
          <w:sz w:val="20"/>
        </w:rPr>
      </w:pPr>
    </w:p>
    <w:p w14:paraId="780693EC" w14:textId="18394E4A" w:rsidR="00A902BE" w:rsidRPr="00965D91" w:rsidRDefault="00A902BE" w:rsidP="00A902BE">
      <w:pPr>
        <w:pStyle w:val="Body"/>
        <w:rPr>
          <w:rFonts w:asciiTheme="minorHAnsi" w:hAnsiTheme="minorHAnsi"/>
          <w:b/>
          <w:sz w:val="20"/>
        </w:rPr>
      </w:pPr>
      <w:r w:rsidRPr="00965D91">
        <w:rPr>
          <w:rFonts w:asciiTheme="minorHAnsi" w:hAnsiTheme="minorHAnsi"/>
          <w:b/>
          <w:sz w:val="20"/>
        </w:rPr>
        <w:t xml:space="preserve">Submission for Feedback </w:t>
      </w:r>
      <w:r>
        <w:rPr>
          <w:rFonts w:asciiTheme="minorHAnsi" w:hAnsiTheme="minorHAnsi"/>
          <w:b/>
          <w:sz w:val="20"/>
        </w:rPr>
        <w:t xml:space="preserve">(Week 6 – 7) </w:t>
      </w:r>
      <w:r w:rsidRPr="00965D91">
        <w:rPr>
          <w:rFonts w:asciiTheme="minorHAnsi" w:hAnsiTheme="minorHAnsi"/>
          <w:b/>
          <w:sz w:val="20"/>
        </w:rPr>
        <w:t xml:space="preserve">and </w:t>
      </w:r>
      <w:r>
        <w:rPr>
          <w:rFonts w:asciiTheme="minorHAnsi" w:hAnsiTheme="minorHAnsi"/>
          <w:b/>
          <w:sz w:val="20"/>
        </w:rPr>
        <w:t xml:space="preserve">Final </w:t>
      </w:r>
      <w:r w:rsidRPr="00965D91">
        <w:rPr>
          <w:rFonts w:asciiTheme="minorHAnsi" w:hAnsiTheme="minorHAnsi"/>
          <w:b/>
          <w:sz w:val="20"/>
        </w:rPr>
        <w:t>Approval</w:t>
      </w:r>
      <w:r w:rsidR="00041E8A">
        <w:rPr>
          <w:rFonts w:asciiTheme="minorHAnsi" w:hAnsiTheme="minorHAnsi"/>
          <w:b/>
          <w:sz w:val="20"/>
        </w:rPr>
        <w:t xml:space="preserve"> (Week 8, Fri, 6:3</w:t>
      </w:r>
      <w:r>
        <w:rPr>
          <w:rFonts w:asciiTheme="minorHAnsi" w:hAnsiTheme="minorHAnsi"/>
          <w:b/>
          <w:sz w:val="20"/>
        </w:rPr>
        <w:t>0pm)</w:t>
      </w:r>
    </w:p>
    <w:p w14:paraId="6AA9F37B" w14:textId="6FA84CB1" w:rsidR="0052692E" w:rsidRPr="00684B75" w:rsidRDefault="0052692E" w:rsidP="00A902BE">
      <w:pPr>
        <w:pStyle w:val="Body"/>
        <w:rPr>
          <w:rFonts w:asciiTheme="minorHAnsi" w:hAnsiTheme="minorHAnsi"/>
          <w:b/>
          <w:sz w:val="20"/>
        </w:rPr>
      </w:pPr>
      <w:r w:rsidRPr="00684B75">
        <w:rPr>
          <w:rFonts w:asciiTheme="minorHAnsi" w:hAnsiTheme="minorHAnsi"/>
          <w:b/>
          <w:sz w:val="20"/>
        </w:rPr>
        <w:t>[Note: Based on past experience, it will take at least 2 to 3 submissions to make it right. So, start early]</w:t>
      </w:r>
    </w:p>
    <w:p w14:paraId="576389A5" w14:textId="77777777" w:rsidR="0052692E" w:rsidRPr="00684B75" w:rsidRDefault="0052692E" w:rsidP="00931339">
      <w:pPr>
        <w:pStyle w:val="Body"/>
        <w:rPr>
          <w:rFonts w:asciiTheme="minorHAnsi" w:hAnsiTheme="minorHAnsi"/>
          <w:b/>
          <w:sz w:val="20"/>
        </w:rPr>
      </w:pPr>
    </w:p>
    <w:p w14:paraId="5D584304" w14:textId="675E00B6" w:rsidR="003E4B0C" w:rsidRPr="00684B75" w:rsidRDefault="00201AF3" w:rsidP="003E4B0C">
      <w:pPr>
        <w:pStyle w:val="Body"/>
        <w:rPr>
          <w:rFonts w:asciiTheme="minorHAnsi" w:hAnsiTheme="minorHAnsi"/>
          <w:sz w:val="20"/>
        </w:rPr>
      </w:pPr>
      <w:r w:rsidRPr="00684B75">
        <w:rPr>
          <w:rFonts w:asciiTheme="minorHAnsi" w:hAnsiTheme="minorHAnsi"/>
          <w:b/>
          <w:sz w:val="20"/>
        </w:rPr>
        <w:t>Instructions</w:t>
      </w:r>
      <w:r w:rsidR="003E4B0C" w:rsidRPr="00684B75">
        <w:rPr>
          <w:rFonts w:asciiTheme="minorHAnsi" w:hAnsiTheme="minorHAnsi"/>
          <w:sz w:val="20"/>
        </w:rPr>
        <w:t xml:space="preserve"> - This document is for students aiming to achieve High Distinction (HD).</w:t>
      </w:r>
    </w:p>
    <w:p w14:paraId="0F6FACC0" w14:textId="00B6CDEF" w:rsidR="00CD66CB" w:rsidRPr="00684B75" w:rsidRDefault="00CD66CB" w:rsidP="00931339">
      <w:pPr>
        <w:pStyle w:val="Body"/>
        <w:rPr>
          <w:rFonts w:asciiTheme="minorHAnsi" w:hAnsiTheme="minorHAnsi"/>
          <w:sz w:val="20"/>
        </w:rPr>
      </w:pPr>
      <w:r w:rsidRPr="00684B75">
        <w:rPr>
          <w:rFonts w:asciiTheme="minorHAnsi" w:hAnsiTheme="minorHAnsi"/>
          <w:sz w:val="20"/>
        </w:rPr>
        <w:t xml:space="preserve">For </w:t>
      </w:r>
      <w:r w:rsidRPr="00684B75">
        <w:rPr>
          <w:rFonts w:asciiTheme="minorHAnsi" w:hAnsiTheme="minorHAnsi"/>
          <w:b/>
          <w:sz w:val="20"/>
        </w:rPr>
        <w:t>HD</w:t>
      </w:r>
      <w:r w:rsidRPr="00684B75">
        <w:rPr>
          <w:rFonts w:asciiTheme="minorHAnsi" w:hAnsiTheme="minorHAnsi"/>
          <w:sz w:val="20"/>
        </w:rPr>
        <w:t xml:space="preserve">, </w:t>
      </w:r>
      <w:r w:rsidR="00B546B3">
        <w:rPr>
          <w:rFonts w:asciiTheme="minorHAnsi" w:hAnsiTheme="minorHAnsi"/>
          <w:sz w:val="20"/>
        </w:rPr>
        <w:t>you</w:t>
      </w:r>
      <w:r w:rsidR="006B68C8" w:rsidRPr="00684B75">
        <w:rPr>
          <w:rFonts w:asciiTheme="minorHAnsi" w:hAnsiTheme="minorHAnsi"/>
          <w:sz w:val="20"/>
        </w:rPr>
        <w:t xml:space="preserve"> need to complete</w:t>
      </w:r>
      <w:r w:rsidR="00A070E5" w:rsidRPr="00684B75">
        <w:rPr>
          <w:rFonts w:asciiTheme="minorHAnsi" w:hAnsiTheme="minorHAnsi"/>
          <w:sz w:val="20"/>
        </w:rPr>
        <w:t xml:space="preserve"> the software for D grade as well as</w:t>
      </w:r>
      <w:r w:rsidRPr="00684B75">
        <w:rPr>
          <w:rFonts w:asciiTheme="minorHAnsi" w:hAnsiTheme="minorHAnsi"/>
          <w:sz w:val="20"/>
        </w:rPr>
        <w:t xml:space="preserve"> a research report.</w:t>
      </w:r>
      <w:r w:rsidR="00B546B3">
        <w:rPr>
          <w:rFonts w:asciiTheme="minorHAnsi" w:hAnsiTheme="minorHAnsi"/>
          <w:sz w:val="20"/>
        </w:rPr>
        <w:t xml:space="preserve"> You need</w:t>
      </w:r>
      <w:r w:rsidRPr="00684B75">
        <w:rPr>
          <w:rFonts w:asciiTheme="minorHAnsi" w:hAnsiTheme="minorHAnsi"/>
          <w:sz w:val="20"/>
        </w:rPr>
        <w:t xml:space="preserve"> to </w:t>
      </w:r>
      <w:r w:rsidR="00F722A9" w:rsidRPr="00684B75">
        <w:rPr>
          <w:rFonts w:asciiTheme="minorHAnsi" w:hAnsiTheme="minorHAnsi"/>
          <w:sz w:val="20"/>
        </w:rPr>
        <w:t>propose a</w:t>
      </w:r>
      <w:r w:rsidRPr="00684B75">
        <w:rPr>
          <w:rFonts w:asciiTheme="minorHAnsi" w:hAnsiTheme="minorHAnsi"/>
          <w:sz w:val="20"/>
        </w:rPr>
        <w:t xml:space="preserve"> “research topic”</w:t>
      </w:r>
      <w:r w:rsidR="00457B34" w:rsidRPr="00684B75">
        <w:rPr>
          <w:rFonts w:asciiTheme="minorHAnsi" w:hAnsiTheme="minorHAnsi"/>
          <w:sz w:val="20"/>
        </w:rPr>
        <w:t xml:space="preserve"> </w:t>
      </w:r>
      <w:r w:rsidR="00667039">
        <w:rPr>
          <w:rFonts w:asciiTheme="minorHAnsi" w:hAnsiTheme="minorHAnsi"/>
          <w:sz w:val="20"/>
        </w:rPr>
        <w:t>on</w:t>
      </w:r>
      <w:r w:rsidR="00457B34" w:rsidRPr="00684B75">
        <w:rPr>
          <w:rFonts w:asciiTheme="minorHAnsi" w:hAnsiTheme="minorHAnsi"/>
          <w:sz w:val="20"/>
        </w:rPr>
        <w:t xml:space="preserve"> </w:t>
      </w:r>
      <w:r w:rsidR="00A47E92" w:rsidRPr="00A47E92">
        <w:rPr>
          <w:rFonts w:asciiTheme="minorHAnsi" w:hAnsiTheme="minorHAnsi"/>
          <w:b/>
          <w:sz w:val="20"/>
        </w:rPr>
        <w:t xml:space="preserve">the </w:t>
      </w:r>
      <w:r w:rsidR="00795CE2" w:rsidRPr="00A47E92">
        <w:rPr>
          <w:rFonts w:asciiTheme="minorHAnsi" w:hAnsiTheme="minorHAnsi"/>
          <w:b/>
          <w:sz w:val="20"/>
        </w:rPr>
        <w:t xml:space="preserve">technologies </w:t>
      </w:r>
      <w:r w:rsidR="00A47E92">
        <w:rPr>
          <w:rFonts w:asciiTheme="minorHAnsi" w:hAnsiTheme="minorHAnsi"/>
          <w:b/>
          <w:sz w:val="20"/>
        </w:rPr>
        <w:t xml:space="preserve">related / similar to those </w:t>
      </w:r>
      <w:r w:rsidR="00A47E92" w:rsidRPr="00A47E92">
        <w:rPr>
          <w:rFonts w:asciiTheme="minorHAnsi" w:hAnsiTheme="minorHAnsi"/>
          <w:b/>
          <w:sz w:val="20"/>
        </w:rPr>
        <w:t>discussed in this subject</w:t>
      </w:r>
      <w:r w:rsidR="00457B34" w:rsidRPr="00684B75">
        <w:rPr>
          <w:rFonts w:asciiTheme="minorHAnsi" w:hAnsiTheme="minorHAnsi"/>
          <w:b/>
          <w:sz w:val="20"/>
        </w:rPr>
        <w:t xml:space="preserve">. </w:t>
      </w:r>
      <w:r w:rsidR="00457B34" w:rsidRPr="00684B75">
        <w:rPr>
          <w:rFonts w:asciiTheme="minorHAnsi" w:hAnsiTheme="minorHAnsi"/>
          <w:color w:val="FF0000"/>
          <w:sz w:val="20"/>
        </w:rPr>
        <w:t>Note: Database Technology research topic like “comparing ORM mechanisms in Java and .NET” will not be approved</w:t>
      </w:r>
      <w:r w:rsidRPr="00684B75">
        <w:rPr>
          <w:rFonts w:asciiTheme="minorHAnsi" w:hAnsiTheme="minorHAnsi"/>
          <w:sz w:val="20"/>
        </w:rPr>
        <w:t>.</w:t>
      </w:r>
      <w:r w:rsidR="00457B34" w:rsidRPr="00684B75">
        <w:rPr>
          <w:rFonts w:asciiTheme="minorHAnsi" w:hAnsiTheme="minorHAnsi"/>
          <w:sz w:val="20"/>
        </w:rPr>
        <w:t xml:space="preserve"> Although this subject has database discussions (e.g. </w:t>
      </w:r>
      <w:r w:rsidR="00A47E92">
        <w:rPr>
          <w:rFonts w:asciiTheme="minorHAnsi" w:hAnsiTheme="minorHAnsi"/>
          <w:sz w:val="20"/>
        </w:rPr>
        <w:t xml:space="preserve">JDBC / ODBC </w:t>
      </w:r>
      <w:r w:rsidR="00457B34" w:rsidRPr="00684B75">
        <w:rPr>
          <w:rFonts w:asciiTheme="minorHAnsi" w:hAnsiTheme="minorHAnsi"/>
          <w:sz w:val="20"/>
        </w:rPr>
        <w:t xml:space="preserve">and ORM), we are just using it to develop </w:t>
      </w:r>
      <w:r w:rsidR="00A47E92">
        <w:rPr>
          <w:rFonts w:asciiTheme="minorHAnsi" w:hAnsiTheme="minorHAnsi"/>
          <w:sz w:val="20"/>
        </w:rPr>
        <w:t>our software</w:t>
      </w:r>
      <w:r w:rsidR="00457B34" w:rsidRPr="00684B75">
        <w:rPr>
          <w:rFonts w:asciiTheme="minorHAnsi" w:hAnsiTheme="minorHAnsi"/>
          <w:sz w:val="20"/>
        </w:rPr>
        <w:t xml:space="preserve"> application.</w:t>
      </w:r>
      <w:r w:rsidRPr="00684B75">
        <w:rPr>
          <w:rFonts w:asciiTheme="minorHAnsi" w:hAnsiTheme="minorHAnsi"/>
          <w:sz w:val="20"/>
        </w:rPr>
        <w:t xml:space="preserve"> </w:t>
      </w:r>
      <w:r w:rsidR="00457B34" w:rsidRPr="00684B75">
        <w:rPr>
          <w:rFonts w:asciiTheme="minorHAnsi" w:hAnsiTheme="minorHAnsi"/>
          <w:sz w:val="20"/>
        </w:rPr>
        <w:t>We are more inte</w:t>
      </w:r>
      <w:r w:rsidR="00457B34" w:rsidRPr="00684B75">
        <w:rPr>
          <w:rFonts w:asciiTheme="minorHAnsi" w:hAnsiTheme="minorHAnsi"/>
          <w:sz w:val="20"/>
        </w:rPr>
        <w:t>r</w:t>
      </w:r>
      <w:r w:rsidR="00457B34" w:rsidRPr="00684B75">
        <w:rPr>
          <w:rFonts w:asciiTheme="minorHAnsi" w:hAnsiTheme="minorHAnsi"/>
          <w:sz w:val="20"/>
        </w:rPr>
        <w:t xml:space="preserve">esting onto </w:t>
      </w:r>
      <w:r w:rsidR="00EC278B">
        <w:rPr>
          <w:rFonts w:asciiTheme="minorHAnsi" w:hAnsiTheme="minorHAnsi"/>
          <w:sz w:val="20"/>
        </w:rPr>
        <w:t>technologies other than database technologies.</w:t>
      </w:r>
      <w:r w:rsidR="00457B34" w:rsidRPr="00684B75">
        <w:rPr>
          <w:rFonts w:asciiTheme="minorHAnsi" w:hAnsiTheme="minorHAnsi"/>
          <w:sz w:val="20"/>
        </w:rPr>
        <w:t xml:space="preserve"> </w:t>
      </w:r>
      <w:r w:rsidRPr="00684B75">
        <w:rPr>
          <w:rFonts w:asciiTheme="minorHAnsi" w:hAnsiTheme="minorHAnsi"/>
          <w:sz w:val="20"/>
        </w:rPr>
        <w:t>Possible options are</w:t>
      </w:r>
    </w:p>
    <w:p w14:paraId="6C0FFB21" w14:textId="08A67DD1" w:rsidR="00EC278B" w:rsidRDefault="00CD66CB" w:rsidP="00D5768D">
      <w:pPr>
        <w:pStyle w:val="Body"/>
        <w:ind w:left="709" w:hanging="720"/>
        <w:rPr>
          <w:rFonts w:asciiTheme="minorHAnsi" w:hAnsiTheme="minorHAnsi"/>
          <w:sz w:val="20"/>
        </w:rPr>
      </w:pPr>
      <w:r w:rsidRPr="00684B75">
        <w:rPr>
          <w:rFonts w:asciiTheme="minorHAnsi" w:hAnsiTheme="minorHAnsi"/>
          <w:sz w:val="20"/>
        </w:rPr>
        <w:t>R1</w:t>
      </w:r>
      <w:r w:rsidRPr="00684B75">
        <w:rPr>
          <w:rFonts w:asciiTheme="minorHAnsi" w:hAnsiTheme="minorHAnsi"/>
          <w:sz w:val="20"/>
        </w:rPr>
        <w:tab/>
        <w:t xml:space="preserve">Implement the same functionality </w:t>
      </w:r>
      <w:r w:rsidR="00A070E5" w:rsidRPr="00684B75">
        <w:rPr>
          <w:rFonts w:asciiTheme="minorHAnsi" w:hAnsiTheme="minorHAnsi"/>
          <w:sz w:val="20"/>
        </w:rPr>
        <w:t xml:space="preserve">of </w:t>
      </w:r>
      <w:r w:rsidR="004C7DCD">
        <w:rPr>
          <w:rFonts w:asciiTheme="minorHAnsi" w:hAnsiTheme="minorHAnsi"/>
          <w:sz w:val="20"/>
        </w:rPr>
        <w:t>your D</w:t>
      </w:r>
      <w:r w:rsidR="00A070E5" w:rsidRPr="00684B75">
        <w:rPr>
          <w:rFonts w:asciiTheme="minorHAnsi" w:hAnsiTheme="minorHAnsi"/>
          <w:sz w:val="20"/>
        </w:rPr>
        <w:t xml:space="preserve"> software </w:t>
      </w:r>
      <w:r w:rsidR="004C7DCD">
        <w:rPr>
          <w:rFonts w:asciiTheme="minorHAnsi" w:hAnsiTheme="minorHAnsi"/>
          <w:sz w:val="20"/>
        </w:rPr>
        <w:t xml:space="preserve">project </w:t>
      </w:r>
      <w:r w:rsidRPr="00684B75">
        <w:rPr>
          <w:rFonts w:asciiTheme="minorHAnsi" w:hAnsiTheme="minorHAnsi"/>
          <w:sz w:val="20"/>
        </w:rPr>
        <w:t xml:space="preserve">using two different technologies </w:t>
      </w:r>
      <w:r w:rsidR="00A070E5" w:rsidRPr="00684B75">
        <w:rPr>
          <w:rFonts w:asciiTheme="minorHAnsi" w:hAnsiTheme="minorHAnsi"/>
          <w:sz w:val="20"/>
        </w:rPr>
        <w:t>of</w:t>
      </w:r>
      <w:r w:rsidRPr="00684B75">
        <w:rPr>
          <w:rFonts w:asciiTheme="minorHAnsi" w:hAnsiTheme="minorHAnsi"/>
          <w:sz w:val="20"/>
        </w:rPr>
        <w:t xml:space="preserve"> the same language (</w:t>
      </w:r>
      <w:proofErr w:type="spellStart"/>
      <w:r w:rsidRPr="00684B75">
        <w:rPr>
          <w:rFonts w:asciiTheme="minorHAnsi" w:hAnsiTheme="minorHAnsi"/>
          <w:sz w:val="20"/>
        </w:rPr>
        <w:t>e.g</w:t>
      </w:r>
      <w:proofErr w:type="spellEnd"/>
      <w:r w:rsidRPr="00684B75">
        <w:rPr>
          <w:rFonts w:asciiTheme="minorHAnsi" w:hAnsiTheme="minorHAnsi"/>
          <w:sz w:val="20"/>
        </w:rPr>
        <w:t xml:space="preserve"> JSF </w:t>
      </w:r>
      <w:proofErr w:type="spellStart"/>
      <w:r w:rsidR="00EC278B">
        <w:rPr>
          <w:rFonts w:asciiTheme="minorHAnsi" w:hAnsiTheme="minorHAnsi"/>
          <w:sz w:val="20"/>
        </w:rPr>
        <w:t>vs</w:t>
      </w:r>
      <w:proofErr w:type="spellEnd"/>
      <w:r w:rsidRPr="00684B75">
        <w:rPr>
          <w:rFonts w:asciiTheme="minorHAnsi" w:hAnsiTheme="minorHAnsi"/>
          <w:sz w:val="20"/>
        </w:rPr>
        <w:t xml:space="preserve"> </w:t>
      </w:r>
      <w:proofErr w:type="spellStart"/>
      <w:r w:rsidRPr="00684B75">
        <w:rPr>
          <w:rFonts w:asciiTheme="minorHAnsi" w:hAnsiTheme="minorHAnsi"/>
          <w:sz w:val="20"/>
        </w:rPr>
        <w:t>PrimeFaces</w:t>
      </w:r>
      <w:proofErr w:type="spellEnd"/>
      <w:r w:rsidR="00EC278B">
        <w:rPr>
          <w:rFonts w:asciiTheme="minorHAnsi" w:hAnsiTheme="minorHAnsi"/>
          <w:sz w:val="20"/>
        </w:rPr>
        <w:t>;</w:t>
      </w:r>
      <w:r w:rsidR="004920CF">
        <w:rPr>
          <w:rFonts w:asciiTheme="minorHAnsi" w:hAnsiTheme="minorHAnsi"/>
          <w:sz w:val="20"/>
        </w:rPr>
        <w:t xml:space="preserve"> </w:t>
      </w:r>
      <w:r w:rsidR="00EC278B">
        <w:rPr>
          <w:rFonts w:asciiTheme="minorHAnsi" w:hAnsiTheme="minorHAnsi"/>
          <w:sz w:val="20"/>
        </w:rPr>
        <w:t>different form of Web Services</w:t>
      </w:r>
      <w:r w:rsidR="004920CF">
        <w:rPr>
          <w:rFonts w:asciiTheme="minorHAnsi" w:hAnsiTheme="minorHAnsi"/>
          <w:sz w:val="20"/>
        </w:rPr>
        <w:t xml:space="preserve"> –</w:t>
      </w:r>
      <w:r w:rsidR="00EC278B">
        <w:rPr>
          <w:rFonts w:asciiTheme="minorHAnsi" w:hAnsiTheme="minorHAnsi"/>
          <w:sz w:val="20"/>
        </w:rPr>
        <w:t xml:space="preserve"> JAX-RS vs JAX-WS).</w:t>
      </w:r>
    </w:p>
    <w:p w14:paraId="7A1A2259" w14:textId="77B00BCC" w:rsidR="00AE1F72" w:rsidRDefault="00EC278B" w:rsidP="00EC278B">
      <w:pPr>
        <w:pStyle w:val="Body"/>
        <w:ind w:left="709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You can choose the criteria to compare between </w:t>
      </w:r>
      <w:r w:rsidR="00A070E5" w:rsidRPr="00684B75">
        <w:rPr>
          <w:rFonts w:asciiTheme="minorHAnsi" w:hAnsiTheme="minorHAnsi"/>
          <w:sz w:val="20"/>
        </w:rPr>
        <w:t>the two</w:t>
      </w:r>
      <w:r>
        <w:rPr>
          <w:rFonts w:asciiTheme="minorHAnsi" w:hAnsiTheme="minorHAnsi"/>
          <w:sz w:val="20"/>
        </w:rPr>
        <w:t xml:space="preserve"> technologies / techniques</w:t>
      </w:r>
      <w:r w:rsidR="00441687" w:rsidRPr="00684B75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 xml:space="preserve">but you must compare them </w:t>
      </w:r>
      <w:r w:rsidRPr="0069648F">
        <w:rPr>
          <w:rFonts w:asciiTheme="minorHAnsi" w:hAnsiTheme="minorHAnsi"/>
          <w:b/>
          <w:sz w:val="20"/>
        </w:rPr>
        <w:t>quantitatively</w:t>
      </w:r>
      <w:r>
        <w:rPr>
          <w:rFonts w:asciiTheme="minorHAnsi" w:hAnsiTheme="minorHAnsi"/>
          <w:sz w:val="20"/>
        </w:rPr>
        <w:t xml:space="preserve">. For example, </w:t>
      </w:r>
      <w:r w:rsidR="00DC139E">
        <w:rPr>
          <w:rFonts w:asciiTheme="minorHAnsi" w:hAnsiTheme="minorHAnsi"/>
          <w:sz w:val="20"/>
        </w:rPr>
        <w:t xml:space="preserve">my development time </w:t>
      </w:r>
      <w:r>
        <w:rPr>
          <w:rFonts w:asciiTheme="minorHAnsi" w:hAnsiTheme="minorHAnsi"/>
          <w:sz w:val="20"/>
        </w:rPr>
        <w:t xml:space="preserve">using technology A </w:t>
      </w:r>
      <w:r w:rsidR="00DC139E">
        <w:rPr>
          <w:rFonts w:asciiTheme="minorHAnsi" w:hAnsiTheme="minorHAnsi"/>
          <w:sz w:val="20"/>
        </w:rPr>
        <w:t>is 180 minutes whereas that of technology B is 240 minutes. Hence, technology A is considered to be better than that of B in terms of deve</w:t>
      </w:r>
      <w:r w:rsidR="00DC139E">
        <w:rPr>
          <w:rFonts w:asciiTheme="minorHAnsi" w:hAnsiTheme="minorHAnsi"/>
          <w:sz w:val="20"/>
        </w:rPr>
        <w:t>l</w:t>
      </w:r>
      <w:r w:rsidR="00DC139E">
        <w:rPr>
          <w:rFonts w:asciiTheme="minorHAnsi" w:hAnsiTheme="minorHAnsi"/>
          <w:sz w:val="20"/>
        </w:rPr>
        <w:t>opment time.</w:t>
      </w:r>
      <w:r>
        <w:rPr>
          <w:rFonts w:asciiTheme="minorHAnsi" w:hAnsiTheme="minorHAnsi"/>
          <w:sz w:val="20"/>
        </w:rPr>
        <w:t xml:space="preserve"> </w:t>
      </w:r>
      <w:r w:rsidRPr="00EC278B">
        <w:rPr>
          <w:rFonts w:asciiTheme="minorHAnsi" w:hAnsiTheme="minorHAnsi"/>
          <w:color w:val="FF0000"/>
          <w:sz w:val="20"/>
        </w:rPr>
        <w:t>Qualitative comparison</w:t>
      </w:r>
      <w:r>
        <w:rPr>
          <w:rFonts w:asciiTheme="minorHAnsi" w:hAnsiTheme="minorHAnsi"/>
          <w:color w:val="FF0000"/>
          <w:sz w:val="20"/>
        </w:rPr>
        <w:t xml:space="preserve"> (e.g. </w:t>
      </w:r>
      <w:r w:rsidR="00DC139E">
        <w:rPr>
          <w:rFonts w:asciiTheme="minorHAnsi" w:hAnsiTheme="minorHAnsi"/>
          <w:color w:val="FF0000"/>
          <w:sz w:val="20"/>
        </w:rPr>
        <w:t xml:space="preserve">it is </w:t>
      </w:r>
      <w:r>
        <w:rPr>
          <w:rFonts w:asciiTheme="minorHAnsi" w:hAnsiTheme="minorHAnsi"/>
          <w:color w:val="FF0000"/>
          <w:sz w:val="20"/>
        </w:rPr>
        <w:t>faster</w:t>
      </w:r>
      <w:r w:rsidR="00DC139E">
        <w:rPr>
          <w:rFonts w:asciiTheme="minorHAnsi" w:hAnsiTheme="minorHAnsi"/>
          <w:color w:val="FF0000"/>
          <w:sz w:val="20"/>
        </w:rPr>
        <w:t xml:space="preserve"> due to less code</w:t>
      </w:r>
      <w:r>
        <w:rPr>
          <w:rFonts w:asciiTheme="minorHAnsi" w:hAnsiTheme="minorHAnsi"/>
          <w:color w:val="FF0000"/>
          <w:sz w:val="20"/>
        </w:rPr>
        <w:t>)</w:t>
      </w:r>
      <w:r w:rsidRPr="00EC278B">
        <w:rPr>
          <w:rFonts w:asciiTheme="minorHAnsi" w:hAnsiTheme="minorHAnsi"/>
          <w:color w:val="FF0000"/>
          <w:sz w:val="20"/>
        </w:rPr>
        <w:t xml:space="preserve"> is not considered to be good research and hence will be rejected</w:t>
      </w:r>
      <w:r>
        <w:rPr>
          <w:rFonts w:asciiTheme="minorHAnsi" w:hAnsiTheme="minorHAnsi"/>
          <w:sz w:val="20"/>
        </w:rPr>
        <w:t>.</w:t>
      </w:r>
    </w:p>
    <w:p w14:paraId="3B4481D5" w14:textId="42A61C4C" w:rsidR="00DC139E" w:rsidRDefault="00CD66CB" w:rsidP="00D5768D">
      <w:pPr>
        <w:pStyle w:val="Body"/>
        <w:ind w:left="709" w:hanging="720"/>
        <w:rPr>
          <w:rFonts w:asciiTheme="minorHAnsi" w:hAnsiTheme="minorHAnsi"/>
          <w:sz w:val="20"/>
        </w:rPr>
      </w:pPr>
      <w:r w:rsidRPr="00684B75">
        <w:rPr>
          <w:rFonts w:asciiTheme="minorHAnsi" w:hAnsiTheme="minorHAnsi"/>
          <w:sz w:val="20"/>
        </w:rPr>
        <w:t>R2</w:t>
      </w:r>
      <w:r w:rsidRPr="00684B75">
        <w:rPr>
          <w:rFonts w:asciiTheme="minorHAnsi" w:hAnsiTheme="minorHAnsi"/>
          <w:sz w:val="20"/>
        </w:rPr>
        <w:tab/>
      </w:r>
      <w:r w:rsidR="00441687" w:rsidRPr="00684B75">
        <w:rPr>
          <w:rFonts w:asciiTheme="minorHAnsi" w:hAnsiTheme="minorHAnsi"/>
          <w:sz w:val="20"/>
        </w:rPr>
        <w:t>Implement the same functionality</w:t>
      </w:r>
      <w:r w:rsidR="000144FF">
        <w:rPr>
          <w:rFonts w:asciiTheme="minorHAnsi" w:hAnsiTheme="minorHAnsi"/>
          <w:sz w:val="20"/>
        </w:rPr>
        <w:t xml:space="preserve"> in your D software project </w:t>
      </w:r>
      <w:r w:rsidR="00441687" w:rsidRPr="00684B75">
        <w:rPr>
          <w:rFonts w:asciiTheme="minorHAnsi" w:hAnsiTheme="minorHAnsi"/>
          <w:sz w:val="20"/>
        </w:rPr>
        <w:t>twice</w:t>
      </w:r>
      <w:r w:rsidR="000144FF">
        <w:rPr>
          <w:rStyle w:val="FootnoteReference"/>
          <w:rFonts w:asciiTheme="minorHAnsi" w:hAnsiTheme="minorHAnsi"/>
          <w:sz w:val="20"/>
        </w:rPr>
        <w:footnoteReference w:id="1"/>
      </w:r>
      <w:r w:rsidR="00441687" w:rsidRPr="00684B75">
        <w:rPr>
          <w:rFonts w:asciiTheme="minorHAnsi" w:hAnsiTheme="minorHAnsi"/>
          <w:sz w:val="20"/>
        </w:rPr>
        <w:t xml:space="preserve"> (</w:t>
      </w:r>
      <w:r w:rsidR="0069648F">
        <w:rPr>
          <w:rFonts w:asciiTheme="minorHAnsi" w:hAnsiTheme="minorHAnsi"/>
          <w:sz w:val="20"/>
        </w:rPr>
        <w:t xml:space="preserve">e.g. </w:t>
      </w:r>
      <w:r w:rsidR="00441687" w:rsidRPr="00684B75">
        <w:rPr>
          <w:rFonts w:asciiTheme="minorHAnsi" w:hAnsiTheme="minorHAnsi"/>
          <w:sz w:val="20"/>
        </w:rPr>
        <w:t>one using Java</w:t>
      </w:r>
      <w:r w:rsidR="00CB3EE1" w:rsidRPr="00684B75">
        <w:rPr>
          <w:rFonts w:asciiTheme="minorHAnsi" w:hAnsiTheme="minorHAnsi"/>
          <w:sz w:val="20"/>
        </w:rPr>
        <w:t xml:space="preserve"> </w:t>
      </w:r>
      <w:r w:rsidR="00441687" w:rsidRPr="00684B75">
        <w:rPr>
          <w:rFonts w:asciiTheme="minorHAnsi" w:hAnsiTheme="minorHAnsi"/>
          <w:sz w:val="20"/>
        </w:rPr>
        <w:t>EE technologies and the</w:t>
      </w:r>
      <w:r w:rsidR="00CB3EE1" w:rsidRPr="00684B75">
        <w:rPr>
          <w:rFonts w:asciiTheme="minorHAnsi" w:hAnsiTheme="minorHAnsi"/>
          <w:sz w:val="20"/>
        </w:rPr>
        <w:t xml:space="preserve"> othe</w:t>
      </w:r>
      <w:r w:rsidR="00A070E5" w:rsidRPr="00684B75">
        <w:rPr>
          <w:rFonts w:asciiTheme="minorHAnsi" w:hAnsiTheme="minorHAnsi"/>
          <w:sz w:val="20"/>
        </w:rPr>
        <w:t xml:space="preserve">r using </w:t>
      </w:r>
      <w:r w:rsidR="0069648F">
        <w:rPr>
          <w:rFonts w:asciiTheme="minorHAnsi" w:hAnsiTheme="minorHAnsi"/>
          <w:sz w:val="20"/>
        </w:rPr>
        <w:t xml:space="preserve">a comparable </w:t>
      </w:r>
      <w:r w:rsidR="00A070E5" w:rsidRPr="00684B75">
        <w:rPr>
          <w:rFonts w:asciiTheme="minorHAnsi" w:hAnsiTheme="minorHAnsi"/>
          <w:sz w:val="20"/>
        </w:rPr>
        <w:t>.NET technologies</w:t>
      </w:r>
      <w:r w:rsidR="00DC139E">
        <w:rPr>
          <w:rFonts w:asciiTheme="minorHAnsi" w:hAnsiTheme="minorHAnsi"/>
          <w:sz w:val="20"/>
        </w:rPr>
        <w:t xml:space="preserve"> or some</w:t>
      </w:r>
      <w:r w:rsidR="0069648F">
        <w:rPr>
          <w:rFonts w:asciiTheme="minorHAnsi" w:hAnsiTheme="minorHAnsi"/>
          <w:sz w:val="20"/>
        </w:rPr>
        <w:t xml:space="preserve"> other</w:t>
      </w:r>
      <w:r w:rsidR="00DC139E">
        <w:rPr>
          <w:rFonts w:asciiTheme="minorHAnsi" w:hAnsiTheme="minorHAnsi"/>
          <w:sz w:val="20"/>
        </w:rPr>
        <w:t xml:space="preserve"> JavaScript framework like </w:t>
      </w:r>
      <w:r w:rsidR="0069648F">
        <w:rPr>
          <w:rFonts w:asciiTheme="minorHAnsi" w:hAnsiTheme="minorHAnsi"/>
          <w:sz w:val="20"/>
        </w:rPr>
        <w:t xml:space="preserve">Angular.js or </w:t>
      </w:r>
      <w:r w:rsidR="00DC139E">
        <w:rPr>
          <w:rFonts w:asciiTheme="minorHAnsi" w:hAnsiTheme="minorHAnsi"/>
          <w:sz w:val="20"/>
        </w:rPr>
        <w:t>Node.js).</w:t>
      </w:r>
    </w:p>
    <w:p w14:paraId="3E33919C" w14:textId="6FC87A40" w:rsidR="00967B88" w:rsidRPr="00684B75" w:rsidRDefault="00DC139E" w:rsidP="00DC139E">
      <w:pPr>
        <w:pStyle w:val="Body"/>
        <w:ind w:left="709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Again, you can choose the criteria to compare between </w:t>
      </w:r>
      <w:r w:rsidRPr="00684B75">
        <w:rPr>
          <w:rFonts w:asciiTheme="minorHAnsi" w:hAnsiTheme="minorHAnsi"/>
          <w:sz w:val="20"/>
        </w:rPr>
        <w:t>the</w:t>
      </w:r>
      <w:r>
        <w:rPr>
          <w:rFonts w:asciiTheme="minorHAnsi" w:hAnsiTheme="minorHAnsi"/>
          <w:sz w:val="20"/>
        </w:rPr>
        <w:t xml:space="preserve">se </w:t>
      </w:r>
      <w:r w:rsidRPr="00684B75">
        <w:rPr>
          <w:rFonts w:asciiTheme="minorHAnsi" w:hAnsiTheme="minorHAnsi"/>
          <w:sz w:val="20"/>
        </w:rPr>
        <w:t>two</w:t>
      </w:r>
      <w:r>
        <w:rPr>
          <w:rFonts w:asciiTheme="minorHAnsi" w:hAnsiTheme="minorHAnsi"/>
          <w:sz w:val="20"/>
        </w:rPr>
        <w:t xml:space="preserve"> technologies but you must compare them </w:t>
      </w:r>
      <w:r w:rsidRPr="0069648F">
        <w:rPr>
          <w:rFonts w:asciiTheme="minorHAnsi" w:hAnsiTheme="minorHAnsi"/>
          <w:b/>
          <w:sz w:val="20"/>
        </w:rPr>
        <w:t>quantitatively</w:t>
      </w:r>
      <w:r>
        <w:rPr>
          <w:rFonts w:asciiTheme="minorHAnsi" w:hAnsiTheme="minorHAnsi"/>
          <w:sz w:val="20"/>
        </w:rPr>
        <w:t>.</w:t>
      </w:r>
    </w:p>
    <w:p w14:paraId="3F5D6E5B" w14:textId="77777777" w:rsidR="00967B88" w:rsidRDefault="00967B88" w:rsidP="00967B88">
      <w:pPr>
        <w:pStyle w:val="Body"/>
        <w:ind w:left="709" w:hanging="720"/>
        <w:rPr>
          <w:rFonts w:asciiTheme="minorHAnsi" w:hAnsiTheme="minorHAnsi"/>
          <w:sz w:val="20"/>
        </w:rPr>
      </w:pPr>
      <w:r w:rsidRPr="00684B75">
        <w:rPr>
          <w:rFonts w:asciiTheme="minorHAnsi" w:hAnsiTheme="minorHAnsi"/>
          <w:sz w:val="20"/>
        </w:rPr>
        <w:t>R3</w:t>
      </w:r>
      <w:r w:rsidRPr="00684B75">
        <w:rPr>
          <w:rFonts w:asciiTheme="minorHAnsi" w:hAnsiTheme="minorHAnsi"/>
          <w:sz w:val="20"/>
        </w:rPr>
        <w:tab/>
        <w:t>Other please specify (to be detailed in the research proposal)</w:t>
      </w:r>
    </w:p>
    <w:p w14:paraId="497F9AAB" w14:textId="173FCF73" w:rsidR="00967B88" w:rsidRDefault="00967B88" w:rsidP="00967B88">
      <w:pPr>
        <w:pStyle w:val="Body"/>
        <w:ind w:left="709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Again, you can choose the criteria to compare between </w:t>
      </w:r>
      <w:r w:rsidRPr="00684B75">
        <w:rPr>
          <w:rFonts w:asciiTheme="minorHAnsi" w:hAnsiTheme="minorHAnsi"/>
          <w:sz w:val="20"/>
        </w:rPr>
        <w:t>the</w:t>
      </w:r>
      <w:r>
        <w:rPr>
          <w:rFonts w:asciiTheme="minorHAnsi" w:hAnsiTheme="minorHAnsi"/>
          <w:sz w:val="20"/>
        </w:rPr>
        <w:t xml:space="preserve">se </w:t>
      </w:r>
      <w:r w:rsidRPr="00684B75">
        <w:rPr>
          <w:rFonts w:asciiTheme="minorHAnsi" w:hAnsiTheme="minorHAnsi"/>
          <w:sz w:val="20"/>
        </w:rPr>
        <w:t>two</w:t>
      </w:r>
      <w:r>
        <w:rPr>
          <w:rFonts w:asciiTheme="minorHAnsi" w:hAnsiTheme="minorHAnsi"/>
          <w:sz w:val="20"/>
        </w:rPr>
        <w:t xml:space="preserve"> technologies but you must compare them </w:t>
      </w:r>
      <w:r w:rsidRPr="0069648F">
        <w:rPr>
          <w:rFonts w:asciiTheme="minorHAnsi" w:hAnsiTheme="minorHAnsi"/>
          <w:b/>
          <w:sz w:val="20"/>
        </w:rPr>
        <w:t>quantitatively</w:t>
      </w:r>
      <w:r>
        <w:rPr>
          <w:rFonts w:asciiTheme="minorHAnsi" w:hAnsiTheme="minorHAnsi"/>
          <w:sz w:val="20"/>
        </w:rPr>
        <w:t xml:space="preserve">. </w:t>
      </w:r>
    </w:p>
    <w:p w14:paraId="3AD635BC" w14:textId="03114B3A" w:rsidR="00D54753" w:rsidRPr="00684B75" w:rsidRDefault="00BD561F" w:rsidP="00D5768D">
      <w:pPr>
        <w:pStyle w:val="Body"/>
        <w:rPr>
          <w:rFonts w:asciiTheme="minorHAnsi" w:hAnsiTheme="minorHAnsi"/>
          <w:sz w:val="20"/>
        </w:rPr>
      </w:pPr>
      <w:r w:rsidRPr="00965D91">
        <w:rPr>
          <w:rFonts w:asciiTheme="minorHAnsi" w:hAnsiTheme="minorHAnsi"/>
          <w:b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668B8" wp14:editId="4566ADB8">
                <wp:simplePos x="0" y="0"/>
                <wp:positionH relativeFrom="column">
                  <wp:posOffset>26670</wp:posOffset>
                </wp:positionH>
                <wp:positionV relativeFrom="paragraph">
                  <wp:posOffset>492760</wp:posOffset>
                </wp:positionV>
                <wp:extent cx="6080760" cy="1021080"/>
                <wp:effectExtent l="0" t="0" r="15240" b="2032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760" cy="1021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860EB" w14:textId="77777777" w:rsidR="00BD561F" w:rsidRPr="00D5768D" w:rsidRDefault="00BD561F" w:rsidP="00BD561F">
                            <w:pPr>
                              <w:pStyle w:val="Body"/>
                              <w:rPr>
                                <w:sz w:val="24"/>
                              </w:rPr>
                            </w:pPr>
                            <w:r w:rsidRPr="00D5768D">
                              <w:rPr>
                                <w:b/>
                                <w:sz w:val="24"/>
                              </w:rPr>
                              <w:t>Intended Learning Outcomes (extracted from Unit Outline)</w:t>
                            </w:r>
                          </w:p>
                          <w:p w14:paraId="62DB098F" w14:textId="77777777" w:rsidR="00BD561F" w:rsidRPr="00DB0414" w:rsidRDefault="00BD561F" w:rsidP="00BD561F">
                            <w:pPr>
                              <w:spacing w:after="0" w:line="240" w:lineRule="auto"/>
                              <w:ind w:left="709" w:hanging="709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D5768D">
                              <w:rPr>
                                <w:rFonts w:cs="Arial"/>
                                <w:sz w:val="20"/>
                                <w:szCs w:val="20"/>
                              </w:rPr>
                              <w:t>1.</w:t>
                            </w:r>
                            <w:r w:rsidRPr="00D5768D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</w: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>Build and deploy secure and scalable application using contemporary frameworks</w:t>
                            </w:r>
                          </w:p>
                          <w:p w14:paraId="080AAC43" w14:textId="77777777" w:rsidR="00BD561F" w:rsidRPr="00DB0414" w:rsidRDefault="00BD561F" w:rsidP="00BD561F">
                            <w:pPr>
                              <w:spacing w:after="0" w:line="240" w:lineRule="auto"/>
                              <w:ind w:left="709" w:hanging="709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>2.</w:t>
                            </w: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  <w:t>Explain and apply strategies, patterns and frameworks to address a range of scalability issues</w:t>
                            </w:r>
                          </w:p>
                          <w:p w14:paraId="1C7F3CBE" w14:textId="77777777" w:rsidR="00BD561F" w:rsidRPr="00DB0414" w:rsidRDefault="00BD561F" w:rsidP="00BD561F">
                            <w:pPr>
                              <w:spacing w:after="0" w:line="240" w:lineRule="auto"/>
                              <w:ind w:left="709" w:hanging="709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>3.</w:t>
                            </w: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  <w:t>Explain and apply strategies, patterns and frameworks to address a range of security issues</w:t>
                            </w:r>
                          </w:p>
                          <w:p w14:paraId="5849F38E" w14:textId="77777777" w:rsidR="00BD561F" w:rsidRPr="00DB0414" w:rsidRDefault="00BD561F" w:rsidP="00BD561F">
                            <w:pPr>
                              <w:spacing w:after="0" w:line="240" w:lineRule="auto"/>
                              <w:ind w:left="709" w:hanging="709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>4.</w:t>
                            </w:r>
                            <w:r w:rsidRPr="00DB0414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  <w:t>Use contemporary tools to evaluate the scalability and security of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.1pt;margin-top:38.8pt;width:478.8pt;height:8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" filled="f" strokecolor="black [3213]">
                <v:textbox>
                  <w:txbxContent>
                    <w:p w14:paraId="79E860EB" w14:textId="77777777" w:rsidR="00BD561F" w:rsidRPr="00D5768D" w:rsidRDefault="00BD561F" w:rsidP="00BD561F">
                      <w:pPr>
                        <w:pStyle w:val="Body"/>
                        <w:rPr>
                          <w:sz w:val="24"/>
                        </w:rPr>
                      </w:pPr>
                      <w:r w:rsidRPr="00D5768D">
                        <w:rPr>
                          <w:b/>
                          <w:sz w:val="24"/>
                        </w:rPr>
                        <w:t>Intended Learning Outcomes (extracted from Unit Outline)</w:t>
                      </w:r>
                    </w:p>
                    <w:p w14:paraId="62DB098F" w14:textId="77777777" w:rsidR="00BD561F" w:rsidRPr="00DB0414" w:rsidRDefault="00BD561F" w:rsidP="00BD561F">
                      <w:pPr>
                        <w:spacing w:after="0" w:line="240" w:lineRule="auto"/>
                        <w:ind w:left="709" w:hanging="709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D5768D">
                        <w:rPr>
                          <w:rFonts w:cs="Arial"/>
                          <w:sz w:val="20"/>
                          <w:szCs w:val="20"/>
                        </w:rPr>
                        <w:t>1.</w:t>
                      </w:r>
                      <w:r w:rsidRPr="00D5768D">
                        <w:rPr>
                          <w:rFonts w:cs="Arial"/>
                          <w:sz w:val="20"/>
                          <w:szCs w:val="20"/>
                        </w:rPr>
                        <w:tab/>
                      </w: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>Build and deploy secure and scalable application using contemporary frameworks</w:t>
                      </w:r>
                    </w:p>
                    <w:p w14:paraId="080AAC43" w14:textId="77777777" w:rsidR="00BD561F" w:rsidRPr="00DB0414" w:rsidRDefault="00BD561F" w:rsidP="00BD561F">
                      <w:pPr>
                        <w:spacing w:after="0" w:line="240" w:lineRule="auto"/>
                        <w:ind w:left="709" w:hanging="709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>2.</w:t>
                      </w: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ab/>
                        <w:t>Explain and apply strategies, patterns and frameworks to address a range of scalability issues</w:t>
                      </w:r>
                    </w:p>
                    <w:p w14:paraId="1C7F3CBE" w14:textId="77777777" w:rsidR="00BD561F" w:rsidRPr="00DB0414" w:rsidRDefault="00BD561F" w:rsidP="00BD561F">
                      <w:pPr>
                        <w:spacing w:after="0" w:line="240" w:lineRule="auto"/>
                        <w:ind w:left="709" w:hanging="709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>3.</w:t>
                      </w: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ab/>
                        <w:t>Explain and apply strategies, patterns and frameworks to address a range of security issues</w:t>
                      </w:r>
                    </w:p>
                    <w:p w14:paraId="5849F38E" w14:textId="77777777" w:rsidR="00BD561F" w:rsidRPr="00DB0414" w:rsidRDefault="00BD561F" w:rsidP="00BD561F">
                      <w:pPr>
                        <w:spacing w:after="0" w:line="240" w:lineRule="auto"/>
                        <w:ind w:left="709" w:hanging="709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>4.</w:t>
                      </w:r>
                      <w:r w:rsidRPr="00DB0414">
                        <w:rPr>
                          <w:rFonts w:cs="Arial"/>
                          <w:sz w:val="20"/>
                          <w:szCs w:val="20"/>
                        </w:rPr>
                        <w:tab/>
                        <w:t>Use contemporary tools to evaluate the scalability and security of applications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22A9" w:rsidRPr="00684B75">
        <w:rPr>
          <w:rFonts w:asciiTheme="minorHAnsi" w:hAnsiTheme="minorHAnsi"/>
          <w:sz w:val="20"/>
        </w:rPr>
        <w:t xml:space="preserve">In </w:t>
      </w:r>
      <w:r w:rsidR="00950C57">
        <w:rPr>
          <w:rFonts w:asciiTheme="minorHAnsi" w:hAnsiTheme="minorHAnsi"/>
          <w:sz w:val="20"/>
        </w:rPr>
        <w:t>your</w:t>
      </w:r>
      <w:r w:rsidR="00F722A9" w:rsidRPr="00684B75">
        <w:rPr>
          <w:rFonts w:asciiTheme="minorHAnsi" w:hAnsiTheme="minorHAnsi"/>
          <w:sz w:val="20"/>
        </w:rPr>
        <w:t xml:space="preserve"> research, </w:t>
      </w:r>
      <w:r w:rsidR="00950C57">
        <w:rPr>
          <w:rFonts w:asciiTheme="minorHAnsi" w:hAnsiTheme="minorHAnsi"/>
          <w:sz w:val="20"/>
        </w:rPr>
        <w:t xml:space="preserve">you </w:t>
      </w:r>
      <w:r w:rsidR="00F722A9" w:rsidRPr="00684B75">
        <w:rPr>
          <w:rFonts w:asciiTheme="minorHAnsi" w:hAnsiTheme="minorHAnsi"/>
          <w:sz w:val="20"/>
        </w:rPr>
        <w:t>must (1) collect useful and relevant data</w:t>
      </w:r>
      <w:r w:rsidR="0069648F">
        <w:rPr>
          <w:rFonts w:asciiTheme="minorHAnsi" w:hAnsiTheme="minorHAnsi"/>
          <w:sz w:val="20"/>
        </w:rPr>
        <w:t xml:space="preserve"> for your quantitative comparison purposes</w:t>
      </w:r>
      <w:r w:rsidR="00F722A9" w:rsidRPr="00684B75">
        <w:rPr>
          <w:rFonts w:asciiTheme="minorHAnsi" w:hAnsiTheme="minorHAnsi"/>
          <w:sz w:val="20"/>
        </w:rPr>
        <w:t xml:space="preserve">, (2) perform </w:t>
      </w:r>
      <w:r w:rsidR="00F46502">
        <w:rPr>
          <w:rFonts w:asciiTheme="minorHAnsi" w:hAnsiTheme="minorHAnsi"/>
          <w:sz w:val="20"/>
        </w:rPr>
        <w:t>your</w:t>
      </w:r>
      <w:r w:rsidR="00F722A9" w:rsidRPr="00684B75">
        <w:rPr>
          <w:rFonts w:asciiTheme="minorHAnsi" w:hAnsiTheme="minorHAnsi"/>
          <w:sz w:val="20"/>
        </w:rPr>
        <w:t xml:space="preserve"> own analysis and (3) draw conclusion based on </w:t>
      </w:r>
      <w:r w:rsidR="0069648F">
        <w:rPr>
          <w:rFonts w:asciiTheme="minorHAnsi" w:hAnsiTheme="minorHAnsi"/>
          <w:sz w:val="20"/>
        </w:rPr>
        <w:t>your data</w:t>
      </w:r>
      <w:r w:rsidR="00F722A9" w:rsidRPr="00684B75">
        <w:rPr>
          <w:rFonts w:asciiTheme="minorHAnsi" w:hAnsiTheme="minorHAnsi"/>
          <w:sz w:val="20"/>
        </w:rPr>
        <w:t>.</w:t>
      </w:r>
    </w:p>
    <w:p w14:paraId="2D37FD67" w14:textId="77777777" w:rsidR="00BD561F" w:rsidRDefault="00BD561F" w:rsidP="00F722A9">
      <w:pPr>
        <w:pStyle w:val="Body"/>
        <w:rPr>
          <w:rFonts w:asciiTheme="minorHAnsi" w:hAnsiTheme="minorHAnsi"/>
          <w:b/>
          <w:sz w:val="20"/>
        </w:rPr>
      </w:pPr>
    </w:p>
    <w:p w14:paraId="0C72F309" w14:textId="77777777" w:rsidR="00FB45E1" w:rsidRDefault="00FB45E1">
      <w:pPr>
        <w:spacing w:after="0" w:line="240" w:lineRule="auto"/>
        <w:rPr>
          <w:rFonts w:eastAsia="ヒラギノ角ゴ Pro W3" w:cs="Times New Roman"/>
          <w:b/>
          <w:color w:val="000000"/>
          <w:sz w:val="20"/>
          <w:szCs w:val="20"/>
          <w:lang w:eastAsia="en-AU"/>
        </w:rPr>
      </w:pPr>
      <w:r>
        <w:rPr>
          <w:b/>
          <w:sz w:val="20"/>
        </w:rPr>
        <w:br w:type="page"/>
      </w:r>
    </w:p>
    <w:p w14:paraId="0BCA3355" w14:textId="329B575A" w:rsidR="00F722A9" w:rsidRPr="00684B75" w:rsidRDefault="00F722A9" w:rsidP="00F722A9">
      <w:pPr>
        <w:pStyle w:val="Body"/>
        <w:rPr>
          <w:rFonts w:asciiTheme="minorHAnsi" w:hAnsiTheme="minorHAnsi"/>
          <w:b/>
          <w:sz w:val="20"/>
        </w:rPr>
      </w:pPr>
      <w:r w:rsidRPr="00684B75">
        <w:rPr>
          <w:rFonts w:asciiTheme="minorHAnsi" w:hAnsiTheme="minorHAnsi"/>
          <w:b/>
          <w:sz w:val="20"/>
        </w:rPr>
        <w:lastRenderedPageBreak/>
        <w:t>R</w:t>
      </w:r>
      <w:r w:rsidR="001E3C9D" w:rsidRPr="00684B75">
        <w:rPr>
          <w:rFonts w:asciiTheme="minorHAnsi" w:hAnsiTheme="minorHAnsi"/>
          <w:b/>
          <w:sz w:val="20"/>
        </w:rPr>
        <w:t xml:space="preserve">ESEARCH PROPOSAL </w:t>
      </w:r>
      <w:r w:rsidRPr="00684B75">
        <w:rPr>
          <w:rFonts w:asciiTheme="minorHAnsi" w:hAnsiTheme="minorHAnsi"/>
          <w:b/>
          <w:sz w:val="20"/>
        </w:rPr>
        <w:t>for HD</w:t>
      </w:r>
    </w:p>
    <w:p w14:paraId="6BD3ACDC" w14:textId="30E263DB" w:rsidR="00FB45E1" w:rsidRPr="00684B75" w:rsidRDefault="00FB45E1" w:rsidP="00F722A9">
      <w:pPr>
        <w:pStyle w:val="Body"/>
        <w:rPr>
          <w:rFonts w:asciiTheme="minorHAnsi" w:hAnsiTheme="minorHAnsi"/>
          <w:b/>
          <w:sz w:val="20"/>
        </w:rPr>
      </w:pPr>
    </w:p>
    <w:p w14:paraId="2088B23C" w14:textId="40A91EA8" w:rsidR="00F95AAD" w:rsidRPr="00684B75" w:rsidRDefault="00F95AAD" w:rsidP="00F95AA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/>
          <w:sz w:val="20"/>
        </w:rPr>
      </w:pPr>
      <w:r w:rsidRPr="00684B75">
        <w:rPr>
          <w:rFonts w:asciiTheme="minorHAnsi" w:hAnsiTheme="minorHAnsi"/>
          <w:b/>
          <w:sz w:val="20"/>
        </w:rPr>
        <w:t>Some Background Information on your D software</w:t>
      </w:r>
    </w:p>
    <w:p w14:paraId="372A7A4B" w14:textId="77777777" w:rsidR="00F95AAD" w:rsidRPr="00684B75" w:rsidRDefault="00F95AAD" w:rsidP="00F95AA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/>
          <w:sz w:val="20"/>
        </w:rPr>
      </w:pPr>
    </w:p>
    <w:p w14:paraId="73A2688F" w14:textId="61D93659" w:rsidR="00F95AAD" w:rsidRPr="00684B75" w:rsidRDefault="00F95AAD" w:rsidP="00F95AAD">
      <w:pPr>
        <w:pStyle w:val="Sub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b/>
          <w:sz w:val="20"/>
        </w:rPr>
      </w:pPr>
      <w:r w:rsidRPr="00684B75">
        <w:rPr>
          <w:rFonts w:asciiTheme="minorHAnsi" w:hAnsiTheme="minorHAnsi"/>
          <w:b/>
          <w:sz w:val="20"/>
        </w:rPr>
        <w:t xml:space="preserve">Software Title: </w:t>
      </w:r>
      <w:proofErr w:type="spellStart"/>
      <w:r w:rsidR="00652DCC">
        <w:rPr>
          <w:rFonts w:asciiTheme="minorHAnsi" w:hAnsiTheme="minorHAnsi"/>
          <w:b/>
          <w:sz w:val="20"/>
        </w:rPr>
        <w:t>Ragib</w:t>
      </w:r>
      <w:proofErr w:type="spellEnd"/>
      <w:r w:rsidR="00652DCC">
        <w:rPr>
          <w:rFonts w:asciiTheme="minorHAnsi" w:hAnsiTheme="minorHAnsi"/>
          <w:b/>
          <w:sz w:val="20"/>
        </w:rPr>
        <w:t xml:space="preserve"> Television (website)</w:t>
      </w:r>
    </w:p>
    <w:p w14:paraId="38922392" w14:textId="77777777" w:rsidR="00F95AAD" w:rsidRPr="00684B75" w:rsidRDefault="00F95AAD" w:rsidP="00F95AA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/>
          <w:sz w:val="20"/>
        </w:rPr>
      </w:pPr>
    </w:p>
    <w:p w14:paraId="596B67FC" w14:textId="77777777" w:rsidR="00F95AAD" w:rsidRDefault="00F95AAD" w:rsidP="00F95AA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/>
          <w:sz w:val="20"/>
        </w:rPr>
      </w:pPr>
      <w:r w:rsidRPr="00684B75">
        <w:rPr>
          <w:rFonts w:asciiTheme="minorHAnsi" w:hAnsiTheme="minorHAnsi"/>
          <w:b/>
          <w:sz w:val="20"/>
        </w:rPr>
        <w:t>Introduction</w:t>
      </w:r>
    </w:p>
    <w:p w14:paraId="6381DB3C" w14:textId="73A778E8" w:rsidR="00652DCC" w:rsidRDefault="00652DCC" w:rsidP="00F95AA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</w:rPr>
      </w:pPr>
      <w:r>
        <w:rPr>
          <w:sz w:val="20"/>
        </w:rPr>
        <w:t>I am planning on developing a web application where people find out information about different TVs available and can directly pu</w:t>
      </w:r>
      <w:r>
        <w:rPr>
          <w:sz w:val="20"/>
        </w:rPr>
        <w:t>r</w:t>
      </w:r>
      <w:r>
        <w:rPr>
          <w:sz w:val="20"/>
        </w:rPr>
        <w:t>chase them. Furthermore I wish to let 1 authorised user (i.e. manager/ admin account) access all these information in full details, all purchase by certain person or all purchases of single product type (depending on his option of choice).</w:t>
      </w:r>
    </w:p>
    <w:p w14:paraId="7AD6458D" w14:textId="77777777" w:rsidR="00652DCC" w:rsidRDefault="00652DCC" w:rsidP="00F95AA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HAnsi" w:hAnsiTheme="minorHAnsi"/>
          <w:b/>
          <w:sz w:val="20"/>
        </w:rPr>
      </w:pPr>
    </w:p>
    <w:p w14:paraId="104647AA" w14:textId="77777777" w:rsidR="00F95AAD" w:rsidRPr="00684B75" w:rsidRDefault="00F95AAD" w:rsidP="00F722A9">
      <w:pPr>
        <w:pStyle w:val="Body"/>
        <w:rPr>
          <w:rFonts w:asciiTheme="minorHAnsi" w:hAnsiTheme="minorHAnsi"/>
          <w:b/>
          <w:sz w:val="20"/>
        </w:rPr>
      </w:pPr>
    </w:p>
    <w:p w14:paraId="3FC4B0FF" w14:textId="6C727C87" w:rsidR="00470991" w:rsidRPr="00684B75" w:rsidRDefault="00470991" w:rsidP="000E72AD">
      <w:pPr>
        <w:pStyle w:val="Body"/>
        <w:rPr>
          <w:rFonts w:asciiTheme="minorHAnsi" w:hAnsiTheme="minorHAnsi"/>
          <w:b/>
          <w:sz w:val="20"/>
        </w:rPr>
      </w:pPr>
      <w:r w:rsidRPr="00684B75">
        <w:rPr>
          <w:rFonts w:asciiTheme="minorHAnsi" w:hAnsiTheme="minorHAnsi"/>
          <w:b/>
          <w:sz w:val="20"/>
        </w:rPr>
        <w:t xml:space="preserve">Research Report: </w:t>
      </w:r>
      <w:r w:rsidR="00652DCC">
        <w:rPr>
          <w:rFonts w:asciiTheme="minorHAnsi" w:hAnsiTheme="minorHAnsi"/>
          <w:b/>
          <w:sz w:val="20"/>
        </w:rPr>
        <w:t xml:space="preserve">Comparison between </w:t>
      </w:r>
      <w:proofErr w:type="spellStart"/>
      <w:r w:rsidR="00652DCC">
        <w:rPr>
          <w:rFonts w:asciiTheme="minorHAnsi" w:hAnsiTheme="minorHAnsi"/>
          <w:b/>
          <w:sz w:val="20"/>
        </w:rPr>
        <w:t>JavaEE</w:t>
      </w:r>
      <w:proofErr w:type="spellEnd"/>
      <w:r w:rsidR="00652DCC">
        <w:rPr>
          <w:rFonts w:asciiTheme="minorHAnsi" w:hAnsiTheme="minorHAnsi"/>
          <w:b/>
          <w:sz w:val="20"/>
        </w:rPr>
        <w:t xml:space="preserve"> and </w:t>
      </w:r>
      <w:r w:rsidR="00C95CB7">
        <w:rPr>
          <w:rFonts w:asciiTheme="minorHAnsi" w:hAnsiTheme="minorHAnsi"/>
          <w:b/>
          <w:sz w:val="20"/>
        </w:rPr>
        <w:t>.NET</w:t>
      </w:r>
      <w:r w:rsidR="00652DCC">
        <w:rPr>
          <w:rFonts w:asciiTheme="minorHAnsi" w:hAnsiTheme="minorHAnsi"/>
          <w:b/>
          <w:sz w:val="20"/>
        </w:rPr>
        <w:t xml:space="preserve"> </w:t>
      </w:r>
      <w:r w:rsidR="00FE7FA5">
        <w:rPr>
          <w:rFonts w:asciiTheme="minorHAnsi" w:hAnsiTheme="minorHAnsi"/>
          <w:b/>
          <w:sz w:val="20"/>
        </w:rPr>
        <w:t>for website</w:t>
      </w:r>
      <w:r w:rsidR="00652DCC">
        <w:rPr>
          <w:rFonts w:asciiTheme="minorHAnsi" w:hAnsiTheme="minorHAnsi"/>
          <w:b/>
          <w:sz w:val="20"/>
        </w:rPr>
        <w:t xml:space="preserve"> data submission</w:t>
      </w:r>
    </w:p>
    <w:p w14:paraId="77C70831" w14:textId="77777777" w:rsidR="00470991" w:rsidRPr="00684B75" w:rsidRDefault="00470991" w:rsidP="000E72AD">
      <w:pPr>
        <w:pStyle w:val="Body"/>
        <w:rPr>
          <w:rFonts w:asciiTheme="minorHAnsi" w:hAnsiTheme="minorHAnsi"/>
          <w:b/>
          <w:sz w:val="20"/>
        </w:rPr>
      </w:pPr>
    </w:p>
    <w:p w14:paraId="3D90D7CB" w14:textId="3EC806BD" w:rsidR="000E72AD" w:rsidRPr="00684B75" w:rsidRDefault="000E72AD" w:rsidP="000E72AD">
      <w:pPr>
        <w:pStyle w:val="Body"/>
        <w:rPr>
          <w:rFonts w:asciiTheme="minorHAnsi" w:hAnsiTheme="minorHAnsi"/>
          <w:b/>
          <w:sz w:val="20"/>
        </w:rPr>
      </w:pPr>
      <w:r w:rsidRPr="00684B75">
        <w:rPr>
          <w:rFonts w:asciiTheme="minorHAnsi" w:hAnsiTheme="minorHAnsi"/>
          <w:b/>
          <w:sz w:val="20"/>
        </w:rPr>
        <w:t xml:space="preserve">Research Topic: </w:t>
      </w:r>
      <w:r w:rsidR="00652DCC">
        <w:rPr>
          <w:rFonts w:asciiTheme="minorHAnsi" w:hAnsiTheme="minorHAnsi"/>
          <w:b/>
          <w:sz w:val="20"/>
        </w:rPr>
        <w:t>Co</w:t>
      </w:r>
      <w:r w:rsidR="00C95CB7">
        <w:rPr>
          <w:rFonts w:asciiTheme="minorHAnsi" w:hAnsiTheme="minorHAnsi"/>
          <w:b/>
          <w:sz w:val="20"/>
        </w:rPr>
        <w:t xml:space="preserve">mparison between </w:t>
      </w:r>
      <w:proofErr w:type="spellStart"/>
      <w:r w:rsidR="00C95CB7">
        <w:rPr>
          <w:rFonts w:asciiTheme="minorHAnsi" w:hAnsiTheme="minorHAnsi"/>
          <w:b/>
          <w:sz w:val="20"/>
        </w:rPr>
        <w:t>JavaEE</w:t>
      </w:r>
      <w:proofErr w:type="spellEnd"/>
      <w:r w:rsidR="00C95CB7">
        <w:rPr>
          <w:rFonts w:asciiTheme="minorHAnsi" w:hAnsiTheme="minorHAnsi"/>
          <w:b/>
          <w:sz w:val="20"/>
        </w:rPr>
        <w:t xml:space="preserve"> and .NET</w:t>
      </w:r>
      <w:r w:rsidR="00652DCC">
        <w:rPr>
          <w:rFonts w:asciiTheme="minorHAnsi" w:hAnsiTheme="minorHAnsi"/>
          <w:b/>
          <w:sz w:val="20"/>
        </w:rPr>
        <w:t xml:space="preserve"> data submission in terms of webpage forms</w:t>
      </w:r>
    </w:p>
    <w:p w14:paraId="78B36108" w14:textId="537A2170" w:rsidR="000E72AD" w:rsidRPr="00684B75" w:rsidRDefault="00652DCC" w:rsidP="000E72AD">
      <w:pPr>
        <w:rPr>
          <w:sz w:val="20"/>
          <w:szCs w:val="20"/>
        </w:rPr>
      </w:pPr>
      <w:r>
        <w:rPr>
          <w:sz w:val="20"/>
          <w:szCs w:val="20"/>
        </w:rPr>
        <w:t xml:space="preserve">I wish to test the functionality of “a webpage’s form’s data submission to database” for webpage created using </w:t>
      </w:r>
      <w:proofErr w:type="spellStart"/>
      <w:r>
        <w:rPr>
          <w:sz w:val="20"/>
          <w:szCs w:val="20"/>
        </w:rPr>
        <w:t>JavaEE</w:t>
      </w:r>
      <w:proofErr w:type="spellEnd"/>
      <w:r>
        <w:rPr>
          <w:sz w:val="20"/>
          <w:szCs w:val="20"/>
        </w:rPr>
        <w:t xml:space="preserve"> and </w:t>
      </w:r>
      <w:r w:rsidR="00131FB5">
        <w:rPr>
          <w:sz w:val="20"/>
          <w:szCs w:val="20"/>
        </w:rPr>
        <w:t>.NET</w:t>
      </w:r>
      <w:r w:rsidR="000E72AD" w:rsidRPr="00684B75">
        <w:rPr>
          <w:sz w:val="20"/>
          <w:szCs w:val="20"/>
        </w:rPr>
        <w:t xml:space="preserve"> </w:t>
      </w:r>
      <w:r>
        <w:rPr>
          <w:sz w:val="20"/>
          <w:szCs w:val="20"/>
        </w:rPr>
        <w:t>and see which is better by comparing certain matrixes which are detailed below</w:t>
      </w:r>
    </w:p>
    <w:p w14:paraId="15D8E9DF" w14:textId="77777777" w:rsidR="000E72AD" w:rsidRPr="00684B75" w:rsidRDefault="000E72AD" w:rsidP="00F722A9">
      <w:pPr>
        <w:pStyle w:val="Body"/>
        <w:rPr>
          <w:rFonts w:asciiTheme="minorHAnsi" w:hAnsiTheme="minorHAnsi"/>
          <w:b/>
          <w:sz w:val="20"/>
        </w:rPr>
      </w:pPr>
    </w:p>
    <w:p w14:paraId="4E6186C0" w14:textId="6ECFE9F3" w:rsidR="00F722A9" w:rsidRPr="00684B75" w:rsidRDefault="00F539FB" w:rsidP="00F722A9">
      <w:pPr>
        <w:pStyle w:val="Body"/>
        <w:rPr>
          <w:rFonts w:asciiTheme="minorHAnsi" w:hAnsiTheme="minorHAnsi"/>
          <w:b/>
          <w:sz w:val="20"/>
        </w:rPr>
      </w:pPr>
      <w:r w:rsidRPr="00684B75">
        <w:rPr>
          <w:rFonts w:asciiTheme="minorHAnsi" w:hAnsiTheme="minorHAnsi"/>
          <w:b/>
          <w:sz w:val="20"/>
        </w:rPr>
        <w:t>Research Option</w:t>
      </w:r>
      <w:r w:rsidR="00652DCC">
        <w:rPr>
          <w:rFonts w:asciiTheme="minorHAnsi" w:hAnsiTheme="minorHAnsi"/>
          <w:b/>
          <w:sz w:val="20"/>
        </w:rPr>
        <w:t xml:space="preserve">: </w:t>
      </w:r>
      <w:r w:rsidR="00FB45E1">
        <w:rPr>
          <w:rFonts w:asciiTheme="minorHAnsi" w:hAnsiTheme="minorHAnsi"/>
          <w:b/>
          <w:sz w:val="20"/>
        </w:rPr>
        <w:t>R2</w:t>
      </w:r>
      <w:r w:rsidR="00967B88">
        <w:rPr>
          <w:rFonts w:asciiTheme="minorHAnsi" w:hAnsiTheme="minorHAnsi"/>
          <w:b/>
          <w:sz w:val="20"/>
        </w:rPr>
        <w:t xml:space="preserve"> </w:t>
      </w:r>
    </w:p>
    <w:p w14:paraId="00FC25DB" w14:textId="77777777" w:rsidR="000E72AD" w:rsidRPr="00684B75" w:rsidRDefault="000E72AD" w:rsidP="00F722A9">
      <w:pPr>
        <w:pStyle w:val="Body"/>
        <w:rPr>
          <w:rFonts w:asciiTheme="minorHAnsi" w:hAnsiTheme="minorHAnsi"/>
          <w:b/>
          <w:sz w:val="20"/>
        </w:rPr>
      </w:pPr>
    </w:p>
    <w:p w14:paraId="32FD1D50" w14:textId="2C016C48" w:rsidR="00F722A9" w:rsidRPr="00684B75" w:rsidRDefault="00652DCC" w:rsidP="00F722A9">
      <w:pPr>
        <w:pStyle w:val="Body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 xml:space="preserve">Comparison Criteria: </w:t>
      </w:r>
      <w:r w:rsidR="00F722A9" w:rsidRPr="00684B75">
        <w:rPr>
          <w:rFonts w:asciiTheme="minorHAnsi" w:hAnsiTheme="minorHAnsi"/>
          <w:b/>
          <w:sz w:val="20"/>
        </w:rPr>
        <w:t>Ease of Development</w:t>
      </w:r>
      <w:r>
        <w:rPr>
          <w:rFonts w:asciiTheme="minorHAnsi" w:hAnsiTheme="minorHAnsi"/>
          <w:b/>
          <w:sz w:val="20"/>
        </w:rPr>
        <w:t xml:space="preserve"> and Performance </w:t>
      </w:r>
    </w:p>
    <w:p w14:paraId="5666CA6F" w14:textId="77777777" w:rsidR="00853F5E" w:rsidRDefault="00652DCC" w:rsidP="00441BFC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I would compare ease of development between both by</w:t>
      </w:r>
      <w:r w:rsidR="00853F5E">
        <w:rPr>
          <w:sz w:val="20"/>
          <w:szCs w:val="20"/>
        </w:rPr>
        <w:t>:</w:t>
      </w:r>
    </w:p>
    <w:p w14:paraId="1786F1E4" w14:textId="57528024" w:rsidR="00853F5E" w:rsidRDefault="00853F5E" w:rsidP="00853F5E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 w:rsidR="00652DCC" w:rsidRPr="00853F5E">
        <w:rPr>
          <w:sz w:val="20"/>
          <w:szCs w:val="20"/>
        </w:rPr>
        <w:t>eeing number of files needed in order to set up same functionality (alongside no of lines in code)</w:t>
      </w:r>
      <w:r>
        <w:rPr>
          <w:sz w:val="20"/>
          <w:szCs w:val="20"/>
        </w:rPr>
        <w:t>,</w:t>
      </w:r>
    </w:p>
    <w:p w14:paraId="74A07C0C" w14:textId="77777777" w:rsidR="00853F5E" w:rsidRDefault="00853F5E" w:rsidP="00853F5E">
      <w:pPr>
        <w:pStyle w:val="ListParagraph"/>
        <w:ind w:left="2520"/>
        <w:rPr>
          <w:sz w:val="20"/>
          <w:szCs w:val="20"/>
        </w:rPr>
      </w:pPr>
      <w:r w:rsidRPr="00853F5E">
        <w:rPr>
          <w:sz w:val="20"/>
          <w:szCs w:val="20"/>
        </w:rPr>
        <w:t>For number of files and lines of code needed for each, I would count them down and note down their values for comparison in a table</w:t>
      </w:r>
    </w:p>
    <w:p w14:paraId="7E9C1944" w14:textId="755EC875" w:rsidR="00C95CB7" w:rsidRDefault="00C95CB7" w:rsidP="00853F5E">
      <w:pPr>
        <w:pStyle w:val="ListParagraph"/>
        <w:ind w:left="2520"/>
        <w:rPr>
          <w:sz w:val="20"/>
          <w:szCs w:val="20"/>
        </w:rPr>
      </w:pPr>
      <w:r w:rsidRPr="00C95CB7">
        <w:rPr>
          <w:sz w:val="20"/>
          <w:szCs w:val="20"/>
          <w:highlight w:val="yellow"/>
        </w:rPr>
        <w:t xml:space="preserve">//divide it into files </w:t>
      </w:r>
      <w:proofErr w:type="spellStart"/>
      <w:r w:rsidRPr="00C95CB7">
        <w:rPr>
          <w:sz w:val="20"/>
          <w:szCs w:val="20"/>
          <w:highlight w:val="yellow"/>
        </w:rPr>
        <w:t>autocreated</w:t>
      </w:r>
      <w:proofErr w:type="spellEnd"/>
      <w:r w:rsidRPr="00C95CB7">
        <w:rPr>
          <w:sz w:val="20"/>
          <w:szCs w:val="20"/>
          <w:highlight w:val="yellow"/>
        </w:rPr>
        <w:t xml:space="preserve"> by system and file you needed to make</w:t>
      </w:r>
      <w:r>
        <w:rPr>
          <w:sz w:val="20"/>
          <w:szCs w:val="20"/>
          <w:highlight w:val="yellow"/>
        </w:rPr>
        <w:t>/modify</w:t>
      </w:r>
      <w:r w:rsidRPr="00C95CB7">
        <w:rPr>
          <w:sz w:val="20"/>
          <w:szCs w:val="20"/>
          <w:highlight w:val="yellow"/>
        </w:rPr>
        <w:t xml:space="preserve"> by </w:t>
      </w:r>
      <w:proofErr w:type="spellStart"/>
      <w:r w:rsidRPr="00C95CB7">
        <w:rPr>
          <w:sz w:val="20"/>
          <w:szCs w:val="20"/>
          <w:highlight w:val="yellow"/>
        </w:rPr>
        <w:t>u</w:t>
      </w:r>
      <w:r w:rsidRPr="00C95CB7">
        <w:rPr>
          <w:sz w:val="20"/>
          <w:szCs w:val="20"/>
          <w:highlight w:val="yellow"/>
        </w:rPr>
        <w:t>r</w:t>
      </w:r>
      <w:r w:rsidRPr="00C95CB7">
        <w:rPr>
          <w:sz w:val="20"/>
          <w:szCs w:val="20"/>
          <w:highlight w:val="yellow"/>
        </w:rPr>
        <w:t>self</w:t>
      </w:r>
      <w:proofErr w:type="spellEnd"/>
    </w:p>
    <w:p w14:paraId="125226A0" w14:textId="77777777" w:rsidR="00853F5E" w:rsidRDefault="00853F5E" w:rsidP="00853F5E">
      <w:pPr>
        <w:pStyle w:val="ListParagraph"/>
        <w:ind w:left="1080"/>
        <w:rPr>
          <w:sz w:val="20"/>
          <w:szCs w:val="20"/>
        </w:rPr>
      </w:pPr>
    </w:p>
    <w:p w14:paraId="4DA3BE5A" w14:textId="06652C0E" w:rsidR="00652DCC" w:rsidRPr="00853F5E" w:rsidRDefault="00853F5E" w:rsidP="00853F5E">
      <w:pPr>
        <w:pStyle w:val="ListParagraph"/>
        <w:numPr>
          <w:ilvl w:val="0"/>
          <w:numId w:val="34"/>
        </w:numPr>
        <w:rPr>
          <w:sz w:val="20"/>
          <w:szCs w:val="20"/>
        </w:rPr>
      </w:pPr>
      <w:r w:rsidRPr="00853F5E">
        <w:rPr>
          <w:sz w:val="20"/>
          <w:szCs w:val="20"/>
        </w:rPr>
        <w:t>S</w:t>
      </w:r>
      <w:r w:rsidR="00652DCC" w:rsidRPr="00853F5E">
        <w:rPr>
          <w:sz w:val="20"/>
          <w:szCs w:val="20"/>
        </w:rPr>
        <w:t>eeing the time it took to develop both features from back to front</w:t>
      </w:r>
    </w:p>
    <w:p w14:paraId="2D8643BE" w14:textId="40E11352" w:rsidR="00853F5E" w:rsidRDefault="00853F5E" w:rsidP="00853F5E">
      <w:pPr>
        <w:pStyle w:val="ListParagraph"/>
        <w:ind w:left="2520"/>
        <w:rPr>
          <w:sz w:val="20"/>
          <w:szCs w:val="20"/>
        </w:rPr>
      </w:pPr>
      <w:r w:rsidRPr="00853F5E">
        <w:rPr>
          <w:sz w:val="20"/>
          <w:szCs w:val="20"/>
        </w:rPr>
        <w:t>For development time, I would note down time taken to research and code that fun</w:t>
      </w:r>
      <w:r w:rsidRPr="00853F5E">
        <w:rPr>
          <w:sz w:val="20"/>
          <w:szCs w:val="20"/>
        </w:rPr>
        <w:t>c</w:t>
      </w:r>
      <w:r w:rsidRPr="00853F5E">
        <w:rPr>
          <w:sz w:val="20"/>
          <w:szCs w:val="20"/>
        </w:rPr>
        <w:t xml:space="preserve">tionality from backend to the front and also note down the errors that had popped up and ways I </w:t>
      </w:r>
      <w:r w:rsidR="001028FC">
        <w:rPr>
          <w:sz w:val="20"/>
          <w:szCs w:val="20"/>
        </w:rPr>
        <w:t>had troubleshoot</w:t>
      </w:r>
      <w:r w:rsidRPr="00853F5E">
        <w:rPr>
          <w:sz w:val="20"/>
          <w:szCs w:val="20"/>
        </w:rPr>
        <w:t xml:space="preserve"> them (in brief)</w:t>
      </w:r>
    </w:p>
    <w:p w14:paraId="411939A3" w14:textId="77777777" w:rsidR="00853F5E" w:rsidRPr="00853F5E" w:rsidRDefault="00853F5E" w:rsidP="00853F5E">
      <w:pPr>
        <w:pStyle w:val="ListParagraph"/>
        <w:ind w:left="2520"/>
        <w:rPr>
          <w:sz w:val="20"/>
          <w:szCs w:val="20"/>
        </w:rPr>
      </w:pPr>
    </w:p>
    <w:p w14:paraId="0A94B4CF" w14:textId="77777777" w:rsidR="00853F5E" w:rsidRDefault="00652DCC" w:rsidP="00853F5E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I would compare performance by Observing the time required by both to store the same amount of data</w:t>
      </w:r>
      <w:r w:rsidR="00853F5E">
        <w:rPr>
          <w:sz w:val="20"/>
          <w:szCs w:val="20"/>
        </w:rPr>
        <w:t>:</w:t>
      </w:r>
    </w:p>
    <w:p w14:paraId="2A8DED95" w14:textId="0DB10BC0" w:rsidR="00652DCC" w:rsidRDefault="00652DCC" w:rsidP="00853F5E">
      <w:pPr>
        <w:ind w:left="2520"/>
        <w:rPr>
          <w:sz w:val="20"/>
          <w:szCs w:val="20"/>
        </w:rPr>
      </w:pPr>
      <w:r w:rsidRPr="00853F5E">
        <w:rPr>
          <w:sz w:val="20"/>
          <w:szCs w:val="20"/>
        </w:rPr>
        <w:t xml:space="preserve">For performance I would note </w:t>
      </w:r>
      <w:r w:rsidR="00853F5E" w:rsidRPr="00853F5E">
        <w:rPr>
          <w:sz w:val="20"/>
          <w:szCs w:val="20"/>
        </w:rPr>
        <w:t>down the time taken in order for the same data to be stored using both methods</w:t>
      </w:r>
    </w:p>
    <w:p w14:paraId="69F66C85" w14:textId="03CF43E4" w:rsidR="00396940" w:rsidRDefault="00396940" w:rsidP="00853F5E">
      <w:pPr>
        <w:ind w:left="2520"/>
        <w:rPr>
          <w:sz w:val="20"/>
          <w:szCs w:val="20"/>
        </w:rPr>
      </w:pPr>
      <w:r>
        <w:rPr>
          <w:sz w:val="20"/>
          <w:szCs w:val="20"/>
        </w:rPr>
        <w:t>//use several sizes of data, several times and use benchmarking techniques to draw up graphs/tables</w:t>
      </w:r>
    </w:p>
    <w:p w14:paraId="2DAE2C52" w14:textId="152932CC" w:rsidR="00396940" w:rsidRDefault="00396940" w:rsidP="00853F5E">
      <w:pPr>
        <w:ind w:left="2520"/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time</w:t>
      </w:r>
      <w:proofErr w:type="gramEnd"/>
      <w:r>
        <w:rPr>
          <w:sz w:val="20"/>
          <w:szCs w:val="20"/>
        </w:rPr>
        <w:t xml:space="preserve"> taken to insert single data record, time taken to insert 10 data records)-</w:t>
      </w:r>
      <w:r w:rsidRPr="00396940">
        <w:rPr>
          <w:sz w:val="20"/>
          <w:szCs w:val="20"/>
        </w:rPr>
        <w:sym w:font="Wingdings" w:char="F0E0"/>
      </w:r>
      <w:r>
        <w:rPr>
          <w:sz w:val="20"/>
          <w:szCs w:val="20"/>
        </w:rPr>
        <w:t>from Client end</w:t>
      </w:r>
    </w:p>
    <w:p w14:paraId="57BA74E6" w14:textId="52594939" w:rsidR="00471066" w:rsidRDefault="00471066" w:rsidP="00853F5E">
      <w:pPr>
        <w:ind w:left="2520"/>
        <w:rPr>
          <w:sz w:val="20"/>
          <w:szCs w:val="20"/>
        </w:rPr>
      </w:pPr>
      <w:r>
        <w:rPr>
          <w:sz w:val="20"/>
          <w:szCs w:val="20"/>
        </w:rPr>
        <w:t>(for all cases note time using benchmark tools -</w:t>
      </w:r>
      <w:r w:rsidRPr="0047106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for UI to move between enquire to payment to success page + checking from success page to the database for update (for </w:t>
      </w:r>
      <w:r>
        <w:rPr>
          <w:sz w:val="20"/>
          <w:szCs w:val="20"/>
        </w:rPr>
        <w:lastRenderedPageBreak/>
        <w:t xml:space="preserve">second part calculate using stop watch on android phone. Since using android phone make cause errors, keep two different tables for these </w:t>
      </w:r>
      <w:proofErr w:type="spellStart"/>
      <w:r>
        <w:rPr>
          <w:sz w:val="20"/>
          <w:szCs w:val="20"/>
        </w:rPr>
        <w:t>datas</w:t>
      </w:r>
      <w:proofErr w:type="spellEnd"/>
      <w:r>
        <w:rPr>
          <w:sz w:val="20"/>
          <w:szCs w:val="20"/>
        </w:rPr>
        <w:t xml:space="preserve"> for single record entry (repeat 10 times for single entry)))</w:t>
      </w:r>
    </w:p>
    <w:p w14:paraId="465B0100" w14:textId="63287445" w:rsidR="00471066" w:rsidRPr="00853F5E" w:rsidRDefault="00471066" w:rsidP="00853F5E">
      <w:pPr>
        <w:ind w:left="2520"/>
        <w:rPr>
          <w:sz w:val="20"/>
          <w:szCs w:val="20"/>
        </w:rPr>
      </w:pPr>
      <w:r>
        <w:rPr>
          <w:sz w:val="20"/>
          <w:szCs w:val="20"/>
        </w:rPr>
        <w:t xml:space="preserve">Then do for 10 table entry as </w:t>
      </w:r>
      <w:proofErr w:type="gramStart"/>
      <w:r>
        <w:rPr>
          <w:sz w:val="20"/>
          <w:szCs w:val="20"/>
        </w:rPr>
        <w:t>well  (</w:t>
      </w:r>
      <w:proofErr w:type="gramEnd"/>
      <w:r>
        <w:rPr>
          <w:sz w:val="20"/>
          <w:szCs w:val="20"/>
        </w:rPr>
        <w:t>note there will be leeway time for this as 10 diffe</w:t>
      </w:r>
      <w:r>
        <w:rPr>
          <w:sz w:val="20"/>
          <w:szCs w:val="20"/>
        </w:rPr>
        <w:t>r</w:t>
      </w:r>
      <w:r>
        <w:rPr>
          <w:sz w:val="20"/>
          <w:szCs w:val="20"/>
        </w:rPr>
        <w:t>ent record entry by hand and also use stop watch)-</w:t>
      </w:r>
      <w:r w:rsidRPr="0047106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later say it would be better to a</w:t>
      </w:r>
      <w:r>
        <w:rPr>
          <w:sz w:val="20"/>
          <w:szCs w:val="20"/>
        </w:rPr>
        <w:t>u</w:t>
      </w:r>
      <w:r>
        <w:rPr>
          <w:sz w:val="20"/>
          <w:szCs w:val="20"/>
        </w:rPr>
        <w:t>tomate this process using scripts to ignore the effect of human reaction time (</w:t>
      </w:r>
      <w:proofErr w:type="spellStart"/>
      <w:r>
        <w:rPr>
          <w:sz w:val="20"/>
          <w:szCs w:val="20"/>
        </w:rPr>
        <w:t>ie</w:t>
      </w:r>
      <w:proofErr w:type="spellEnd"/>
      <w:r>
        <w:rPr>
          <w:sz w:val="20"/>
          <w:szCs w:val="20"/>
        </w:rPr>
        <w:t xml:space="preserve"> me inputting data but also compare its </w:t>
      </w:r>
      <w:proofErr w:type="spellStart"/>
      <w:r>
        <w:rPr>
          <w:sz w:val="20"/>
          <w:szCs w:val="20"/>
        </w:rPr>
        <w:t>tought</w:t>
      </w:r>
      <w:proofErr w:type="spellEnd"/>
      <w:r>
        <w:rPr>
          <w:sz w:val="20"/>
          <w:szCs w:val="20"/>
        </w:rPr>
        <w:t xml:space="preserve"> with actual person entering data in real life scenario</w:t>
      </w:r>
      <w:bookmarkStart w:id="0" w:name="_GoBack"/>
      <w:bookmarkEnd w:id="0"/>
      <w:r>
        <w:rPr>
          <w:sz w:val="20"/>
          <w:szCs w:val="20"/>
        </w:rPr>
        <w:t>)</w:t>
      </w:r>
    </w:p>
    <w:p w14:paraId="36A7D552" w14:textId="4C48537A" w:rsidR="000E72AD" w:rsidRPr="00684B75" w:rsidRDefault="000E72AD" w:rsidP="00F722A9">
      <w:pPr>
        <w:pStyle w:val="Body"/>
        <w:rPr>
          <w:rFonts w:asciiTheme="minorHAnsi" w:hAnsiTheme="minorHAnsi"/>
          <w:b/>
          <w:sz w:val="20"/>
        </w:rPr>
      </w:pPr>
    </w:p>
    <w:p w14:paraId="5FAF8E84" w14:textId="448E49B8" w:rsidR="000E72AD" w:rsidRDefault="000E72AD" w:rsidP="00F722A9">
      <w:pPr>
        <w:pStyle w:val="Body"/>
        <w:rPr>
          <w:rFonts w:asciiTheme="minorHAnsi" w:hAnsiTheme="minorHAnsi"/>
          <w:b/>
          <w:sz w:val="20"/>
        </w:rPr>
      </w:pPr>
      <w:r w:rsidRPr="00684B75">
        <w:rPr>
          <w:rFonts w:asciiTheme="minorHAnsi" w:hAnsiTheme="minorHAnsi"/>
          <w:b/>
          <w:sz w:val="20"/>
        </w:rPr>
        <w:t>Research Plan:</w:t>
      </w:r>
    </w:p>
    <w:p w14:paraId="5C1C6DBC" w14:textId="490C3185" w:rsidR="00853F5E" w:rsidRPr="00853F5E" w:rsidRDefault="00853F5E" w:rsidP="00F722A9">
      <w:pPr>
        <w:pStyle w:val="Body"/>
        <w:rPr>
          <w:rFonts w:asciiTheme="minorHAnsi" w:hAnsiTheme="minorHAnsi"/>
          <w:sz w:val="20"/>
        </w:rPr>
      </w:pPr>
      <w:r w:rsidRPr="00853F5E">
        <w:rPr>
          <w:rFonts w:asciiTheme="minorHAnsi" w:hAnsiTheme="minorHAnsi"/>
          <w:sz w:val="20"/>
        </w:rPr>
        <w:t xml:space="preserve">At first I would research on how to use </w:t>
      </w:r>
      <w:r w:rsidR="00C95CB7">
        <w:rPr>
          <w:rFonts w:asciiTheme="minorHAnsi" w:hAnsiTheme="minorHAnsi"/>
          <w:sz w:val="20"/>
        </w:rPr>
        <w:t>.NET</w:t>
      </w:r>
      <w:r w:rsidRPr="00853F5E">
        <w:rPr>
          <w:rFonts w:asciiTheme="minorHAnsi" w:hAnsiTheme="minorHAnsi"/>
          <w:sz w:val="20"/>
        </w:rPr>
        <w:t xml:space="preserve"> in order to create the same functionality needed (from backend logic to the front end). Then I would benchmark both of them for the given two comparison criteria, noting down all the m</w:t>
      </w:r>
      <w:r w:rsidRPr="00853F5E">
        <w:rPr>
          <w:rFonts w:asciiTheme="minorHAnsi" w:hAnsiTheme="minorHAnsi"/>
          <w:sz w:val="20"/>
        </w:rPr>
        <w:t>a</w:t>
      </w:r>
      <w:r w:rsidRPr="00853F5E">
        <w:rPr>
          <w:rFonts w:asciiTheme="minorHAnsi" w:hAnsiTheme="minorHAnsi"/>
          <w:sz w:val="20"/>
        </w:rPr>
        <w:t>trixes given for both (after measuring them several times for same data). Then I would use that as an analysis to co</w:t>
      </w:r>
      <w:r w:rsidRPr="00853F5E">
        <w:rPr>
          <w:rFonts w:asciiTheme="minorHAnsi" w:hAnsiTheme="minorHAnsi"/>
          <w:sz w:val="20"/>
        </w:rPr>
        <w:t>m</w:t>
      </w:r>
      <w:r w:rsidRPr="00853F5E">
        <w:rPr>
          <w:rFonts w:asciiTheme="minorHAnsi" w:hAnsiTheme="minorHAnsi"/>
          <w:sz w:val="20"/>
        </w:rPr>
        <w:t>pare them and say which is better in this scenario and also use it as a basis to develop a hypothesis on which would be be</w:t>
      </w:r>
      <w:r w:rsidRPr="00853F5E">
        <w:rPr>
          <w:rFonts w:asciiTheme="minorHAnsi" w:hAnsiTheme="minorHAnsi"/>
          <w:sz w:val="20"/>
        </w:rPr>
        <w:t>t</w:t>
      </w:r>
      <w:r w:rsidRPr="00853F5E">
        <w:rPr>
          <w:rFonts w:asciiTheme="minorHAnsi" w:hAnsiTheme="minorHAnsi"/>
          <w:sz w:val="20"/>
        </w:rPr>
        <w:t>ter in larger scenarios with relevant reasoning and data extrapolation/scaling</w:t>
      </w:r>
    </w:p>
    <w:p w14:paraId="1F36B4EC" w14:textId="7C8E4646" w:rsidR="00D9075F" w:rsidRDefault="00D9075F">
      <w:pPr>
        <w:spacing w:after="0" w:line="240" w:lineRule="auto"/>
        <w:rPr>
          <w:sz w:val="20"/>
          <w:szCs w:val="20"/>
        </w:rPr>
      </w:pPr>
    </w:p>
    <w:p w14:paraId="28EDBB0D" w14:textId="57769614" w:rsidR="000E72AD" w:rsidRPr="00FB45E1" w:rsidRDefault="000E72AD" w:rsidP="00FB45E1">
      <w:pPr>
        <w:spacing w:after="0" w:line="240" w:lineRule="auto"/>
        <w:rPr>
          <w:rFonts w:eastAsia="ヒラギノ角ゴ Pro W3" w:cs="Times New Roman"/>
          <w:b/>
          <w:color w:val="000000"/>
          <w:sz w:val="20"/>
          <w:szCs w:val="20"/>
          <w:lang w:eastAsia="en-AU"/>
        </w:rPr>
      </w:pPr>
    </w:p>
    <w:sectPr w:rsidR="000E72AD" w:rsidRPr="00FB45E1" w:rsidSect="00000B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2BD56" w14:textId="77777777" w:rsidR="00106F35" w:rsidRDefault="00106F35">
      <w:r>
        <w:separator/>
      </w:r>
    </w:p>
  </w:endnote>
  <w:endnote w:type="continuationSeparator" w:id="0">
    <w:p w14:paraId="2D3AD387" w14:textId="77777777" w:rsidR="00106F35" w:rsidRDefault="00106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Yu Gothic"/>
    <w:charset w:val="80"/>
    <w:family w:val="auto"/>
    <w:pitch w:val="variable"/>
    <w:sig w:usb0="E00002FF" w:usb1="7AC7FFFF" w:usb2="00000012" w:usb3="00000000" w:csb0="0002000D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onymous">
    <w:altName w:val="Arial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18ACF" w14:textId="30A1184A" w:rsidR="00EA56D2" w:rsidRPr="00D9075F" w:rsidRDefault="00EA56D2">
    <w:pPr>
      <w:pStyle w:val="HeaderFooter"/>
      <w:rPr>
        <w:rFonts w:asciiTheme="minorHAnsi" w:eastAsia="Times New Roman" w:hAnsiTheme="minorHAnsi"/>
        <w:color w:val="auto"/>
        <w:sz w:val="18"/>
        <w:szCs w:val="18"/>
      </w:rPr>
    </w:pPr>
    <w:r w:rsidRPr="00D9075F">
      <w:rPr>
        <w:rFonts w:asciiTheme="minorHAnsi" w:hAnsiTheme="minorHAnsi"/>
        <w:sz w:val="18"/>
        <w:szCs w:val="18"/>
      </w:rPr>
      <w:tab/>
      <w:t xml:space="preserve">Page </w:t>
    </w:r>
    <w:r w:rsidRPr="00D9075F">
      <w:rPr>
        <w:rFonts w:asciiTheme="minorHAnsi" w:hAnsiTheme="minorHAnsi"/>
        <w:sz w:val="18"/>
        <w:szCs w:val="18"/>
      </w:rPr>
      <w:fldChar w:fldCharType="begin"/>
    </w:r>
    <w:r w:rsidRPr="00D9075F">
      <w:rPr>
        <w:rFonts w:asciiTheme="minorHAnsi" w:hAnsiTheme="minorHAnsi"/>
        <w:sz w:val="18"/>
        <w:szCs w:val="18"/>
      </w:rPr>
      <w:instrText xml:space="preserve"> PAGE </w:instrText>
    </w:r>
    <w:r w:rsidRPr="00D9075F">
      <w:rPr>
        <w:rFonts w:asciiTheme="minorHAnsi" w:hAnsiTheme="minorHAnsi"/>
        <w:sz w:val="18"/>
        <w:szCs w:val="18"/>
      </w:rPr>
      <w:fldChar w:fldCharType="separate"/>
    </w:r>
    <w:r w:rsidR="00471066">
      <w:rPr>
        <w:rFonts w:asciiTheme="minorHAnsi" w:hAnsiTheme="minorHAnsi"/>
        <w:noProof/>
        <w:sz w:val="18"/>
        <w:szCs w:val="18"/>
      </w:rPr>
      <w:t>2</w:t>
    </w:r>
    <w:r w:rsidRPr="00D9075F">
      <w:rPr>
        <w:rFonts w:asciiTheme="minorHAnsi" w:hAnsiTheme="minorHAnsi"/>
        <w:sz w:val="18"/>
        <w:szCs w:val="18"/>
      </w:rPr>
      <w:fldChar w:fldCharType="end"/>
    </w:r>
    <w:r w:rsidRPr="00D9075F">
      <w:rPr>
        <w:rFonts w:asciiTheme="minorHAnsi" w:hAnsiTheme="minorHAnsi"/>
        <w:sz w:val="18"/>
        <w:szCs w:val="18"/>
      </w:rPr>
      <w:t xml:space="preserve"> of </w:t>
    </w:r>
    <w:r w:rsidR="00EB208A" w:rsidRPr="00D9075F">
      <w:rPr>
        <w:rFonts w:asciiTheme="minorHAnsi" w:hAnsiTheme="minorHAnsi"/>
        <w:sz w:val="18"/>
        <w:szCs w:val="18"/>
      </w:rPr>
      <w:fldChar w:fldCharType="begin"/>
    </w:r>
    <w:r w:rsidR="00EB208A" w:rsidRPr="00D9075F">
      <w:rPr>
        <w:rFonts w:asciiTheme="minorHAnsi" w:hAnsiTheme="minorHAnsi"/>
        <w:sz w:val="18"/>
        <w:szCs w:val="18"/>
      </w:rPr>
      <w:instrText xml:space="preserve"> NUMPAGES </w:instrText>
    </w:r>
    <w:r w:rsidR="00EB208A" w:rsidRPr="00D9075F">
      <w:rPr>
        <w:rFonts w:asciiTheme="minorHAnsi" w:hAnsiTheme="minorHAnsi"/>
        <w:sz w:val="18"/>
        <w:szCs w:val="18"/>
      </w:rPr>
      <w:fldChar w:fldCharType="separate"/>
    </w:r>
    <w:r w:rsidR="00471066">
      <w:rPr>
        <w:rFonts w:asciiTheme="minorHAnsi" w:hAnsiTheme="minorHAnsi"/>
        <w:noProof/>
        <w:sz w:val="18"/>
        <w:szCs w:val="18"/>
      </w:rPr>
      <w:t>3</w:t>
    </w:r>
    <w:r w:rsidR="00EB208A" w:rsidRPr="00D9075F">
      <w:rPr>
        <w:rFonts w:asciiTheme="minorHAnsi" w:hAnsiTheme="minorHAnsi"/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D976D" w14:textId="4073DAF9" w:rsidR="00EA56D2" w:rsidRPr="00B65650" w:rsidRDefault="00EA56D2">
    <w:pPr>
      <w:pStyle w:val="HeaderFooter"/>
      <w:rPr>
        <w:rFonts w:asciiTheme="minorHAnsi" w:eastAsia="Times New Roman" w:hAnsiTheme="minorHAnsi"/>
        <w:color w:val="auto"/>
        <w:sz w:val="18"/>
        <w:szCs w:val="18"/>
      </w:rPr>
    </w:pPr>
    <w:r w:rsidRPr="00B65650">
      <w:rPr>
        <w:rFonts w:asciiTheme="minorHAnsi" w:hAnsiTheme="minorHAnsi"/>
        <w:sz w:val="18"/>
        <w:szCs w:val="18"/>
      </w:rPr>
      <w:tab/>
      <w:t xml:space="preserve">Page </w:t>
    </w:r>
    <w:r w:rsidRPr="00B65650">
      <w:rPr>
        <w:rFonts w:asciiTheme="minorHAnsi" w:hAnsiTheme="minorHAnsi"/>
        <w:sz w:val="18"/>
        <w:szCs w:val="18"/>
      </w:rPr>
      <w:fldChar w:fldCharType="begin"/>
    </w:r>
    <w:r w:rsidRPr="00B65650">
      <w:rPr>
        <w:rFonts w:asciiTheme="minorHAnsi" w:hAnsiTheme="minorHAnsi"/>
        <w:sz w:val="18"/>
        <w:szCs w:val="18"/>
      </w:rPr>
      <w:instrText xml:space="preserve"> PAGE </w:instrText>
    </w:r>
    <w:r w:rsidRPr="00B65650">
      <w:rPr>
        <w:rFonts w:asciiTheme="minorHAnsi" w:hAnsiTheme="minorHAnsi"/>
        <w:sz w:val="18"/>
        <w:szCs w:val="18"/>
      </w:rPr>
      <w:fldChar w:fldCharType="separate"/>
    </w:r>
    <w:r w:rsidR="00471066">
      <w:rPr>
        <w:rFonts w:asciiTheme="minorHAnsi" w:hAnsiTheme="minorHAnsi"/>
        <w:noProof/>
        <w:sz w:val="18"/>
        <w:szCs w:val="18"/>
      </w:rPr>
      <w:t>3</w:t>
    </w:r>
    <w:r w:rsidRPr="00B65650">
      <w:rPr>
        <w:rFonts w:asciiTheme="minorHAnsi" w:hAnsiTheme="minorHAnsi"/>
        <w:sz w:val="18"/>
        <w:szCs w:val="18"/>
      </w:rPr>
      <w:fldChar w:fldCharType="end"/>
    </w:r>
    <w:r w:rsidRPr="00B65650">
      <w:rPr>
        <w:rFonts w:asciiTheme="minorHAnsi" w:hAnsiTheme="minorHAnsi"/>
        <w:sz w:val="18"/>
        <w:szCs w:val="18"/>
      </w:rPr>
      <w:t xml:space="preserve"> of </w:t>
    </w:r>
    <w:r w:rsidR="00EB208A" w:rsidRPr="00B65650">
      <w:rPr>
        <w:rFonts w:asciiTheme="minorHAnsi" w:hAnsiTheme="minorHAnsi"/>
        <w:sz w:val="18"/>
        <w:szCs w:val="18"/>
      </w:rPr>
      <w:fldChar w:fldCharType="begin"/>
    </w:r>
    <w:r w:rsidR="00EB208A" w:rsidRPr="00B65650">
      <w:rPr>
        <w:rFonts w:asciiTheme="minorHAnsi" w:hAnsiTheme="minorHAnsi"/>
        <w:sz w:val="18"/>
        <w:szCs w:val="18"/>
      </w:rPr>
      <w:instrText xml:space="preserve"> NUMPAGES </w:instrText>
    </w:r>
    <w:r w:rsidR="00EB208A" w:rsidRPr="00B65650">
      <w:rPr>
        <w:rFonts w:asciiTheme="minorHAnsi" w:hAnsiTheme="minorHAnsi"/>
        <w:sz w:val="18"/>
        <w:szCs w:val="18"/>
      </w:rPr>
      <w:fldChar w:fldCharType="separate"/>
    </w:r>
    <w:r w:rsidR="00471066">
      <w:rPr>
        <w:rFonts w:asciiTheme="minorHAnsi" w:hAnsiTheme="minorHAnsi"/>
        <w:noProof/>
        <w:sz w:val="18"/>
        <w:szCs w:val="18"/>
      </w:rPr>
      <w:t>3</w:t>
    </w:r>
    <w:r w:rsidR="00EB208A" w:rsidRPr="00B65650">
      <w:rPr>
        <w:rFonts w:asciiTheme="minorHAnsi" w:hAnsiTheme="minorHAnsi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C3BC98" w14:textId="77777777" w:rsidR="00106F35" w:rsidRDefault="00106F35">
      <w:r>
        <w:separator/>
      </w:r>
    </w:p>
  </w:footnote>
  <w:footnote w:type="continuationSeparator" w:id="0">
    <w:p w14:paraId="514D8D8E" w14:textId="77777777" w:rsidR="00106F35" w:rsidRDefault="00106F35">
      <w:r>
        <w:continuationSeparator/>
      </w:r>
    </w:p>
  </w:footnote>
  <w:footnote w:id="1">
    <w:p w14:paraId="753FA7D1" w14:textId="5A16F711" w:rsidR="000144FF" w:rsidRPr="000144FF" w:rsidRDefault="000144FF">
      <w:pPr>
        <w:pStyle w:val="FootnoteText"/>
        <w:rPr>
          <w:sz w:val="18"/>
          <w:szCs w:val="18"/>
        </w:rPr>
      </w:pPr>
      <w:r w:rsidRPr="000144FF">
        <w:rPr>
          <w:rStyle w:val="FootnoteReference"/>
          <w:sz w:val="18"/>
          <w:szCs w:val="18"/>
        </w:rPr>
        <w:footnoteRef/>
      </w:r>
      <w:r w:rsidRPr="000144FF">
        <w:rPr>
          <w:sz w:val="18"/>
          <w:szCs w:val="18"/>
        </w:rPr>
        <w:t xml:space="preserve"> Not the whole project. Just one functionality in your software project.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E00C5" w14:textId="39605FA7" w:rsidR="00EA56D2" w:rsidRPr="00937B2E" w:rsidRDefault="00BD561F">
    <w:pPr>
      <w:pStyle w:val="HeaderFooter"/>
      <w:rPr>
        <w:rFonts w:asciiTheme="minorHAnsi" w:eastAsia="Times New Roman" w:hAnsiTheme="minorHAnsi"/>
        <w:color w:val="auto"/>
        <w:sz w:val="18"/>
        <w:szCs w:val="18"/>
      </w:rPr>
    </w:pPr>
    <w:r w:rsidRPr="00FE110E">
      <w:rPr>
        <w:rFonts w:asciiTheme="minorHAnsi" w:hAnsiTheme="minorHAnsi"/>
        <w:sz w:val="18"/>
        <w:szCs w:val="18"/>
      </w:rPr>
      <w:t>COS30041 CSSS</w:t>
    </w:r>
    <w:r w:rsidR="00EA56D2" w:rsidRPr="00937B2E">
      <w:rPr>
        <w:rFonts w:asciiTheme="minorHAnsi" w:hAnsiTheme="minorHAnsi"/>
        <w:sz w:val="18"/>
        <w:szCs w:val="18"/>
      </w:rPr>
      <w:tab/>
    </w:r>
    <w:r w:rsidR="00D5768D" w:rsidRPr="00937B2E">
      <w:rPr>
        <w:rFonts w:asciiTheme="minorHAnsi" w:hAnsiTheme="minorHAnsi"/>
        <w:sz w:val="18"/>
        <w:szCs w:val="18"/>
      </w:rPr>
      <w:t xml:space="preserve">HD </w:t>
    </w:r>
    <w:r>
      <w:rPr>
        <w:rFonts w:asciiTheme="minorHAnsi" w:hAnsiTheme="minorHAnsi"/>
        <w:sz w:val="18"/>
        <w:szCs w:val="18"/>
      </w:rPr>
      <w:t xml:space="preserve">Research </w:t>
    </w:r>
    <w:r w:rsidR="00D5768D" w:rsidRPr="00937B2E">
      <w:rPr>
        <w:rFonts w:asciiTheme="minorHAnsi" w:hAnsiTheme="minorHAnsi"/>
        <w:sz w:val="18"/>
        <w:szCs w:val="18"/>
      </w:rPr>
      <w:t>Proposal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F47AE" w14:textId="7F16949D" w:rsidR="00EA56D2" w:rsidRPr="00D9075F" w:rsidRDefault="00BD561F">
    <w:pPr>
      <w:pStyle w:val="HeaderFooter"/>
      <w:rPr>
        <w:rFonts w:asciiTheme="minorHAnsi" w:eastAsia="Times New Roman" w:hAnsiTheme="minorHAnsi"/>
        <w:color w:val="auto"/>
        <w:sz w:val="18"/>
        <w:szCs w:val="18"/>
      </w:rPr>
    </w:pPr>
    <w:r w:rsidRPr="00FE110E">
      <w:rPr>
        <w:rFonts w:asciiTheme="minorHAnsi" w:hAnsiTheme="minorHAnsi"/>
        <w:sz w:val="18"/>
        <w:szCs w:val="18"/>
      </w:rPr>
      <w:t>COS30041 CSSS</w:t>
    </w:r>
    <w:r w:rsidR="00EA56D2" w:rsidRPr="00D9075F">
      <w:rPr>
        <w:rFonts w:asciiTheme="minorHAnsi" w:hAnsiTheme="minorHAnsi"/>
        <w:sz w:val="18"/>
        <w:szCs w:val="18"/>
      </w:rPr>
      <w:tab/>
    </w:r>
    <w:r w:rsidR="00465A8A" w:rsidRPr="00D9075F">
      <w:rPr>
        <w:rFonts w:asciiTheme="minorHAnsi" w:hAnsiTheme="minorHAnsi"/>
        <w:sz w:val="18"/>
        <w:szCs w:val="18"/>
      </w:rPr>
      <w:t>HD</w:t>
    </w:r>
    <w:r w:rsidR="00482225" w:rsidRPr="00D9075F">
      <w:rPr>
        <w:rFonts w:asciiTheme="minorHAnsi" w:hAnsiTheme="minorHAnsi"/>
        <w:sz w:val="18"/>
        <w:szCs w:val="18"/>
      </w:rPr>
      <w:t xml:space="preserve"> </w:t>
    </w:r>
    <w:r w:rsidR="00BF1E86">
      <w:rPr>
        <w:rFonts w:asciiTheme="minorHAnsi" w:hAnsiTheme="minorHAnsi"/>
        <w:sz w:val="18"/>
        <w:szCs w:val="18"/>
      </w:rPr>
      <w:t xml:space="preserve">Research </w:t>
    </w:r>
    <w:r w:rsidR="00482225" w:rsidRPr="00D9075F">
      <w:rPr>
        <w:rFonts w:asciiTheme="minorHAnsi" w:hAnsiTheme="minorHAnsi"/>
        <w:sz w:val="18"/>
        <w:szCs w:val="18"/>
      </w:rPr>
      <w:t>Proposal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A3B13" w14:textId="1A199AD0" w:rsidR="00684B75" w:rsidRPr="00684B75" w:rsidRDefault="00684B75">
    <w:pPr>
      <w:pStyle w:val="Header"/>
      <w:rPr>
        <w:sz w:val="18"/>
        <w:szCs w:val="18"/>
      </w:rPr>
    </w:pPr>
    <w:r w:rsidRPr="00684B75">
      <w:rPr>
        <w:noProof/>
        <w:sz w:val="20"/>
        <w:szCs w:val="20"/>
        <w:lang w:val="en-US"/>
      </w:rPr>
      <w:drawing>
        <wp:anchor distT="152400" distB="152400" distL="152400" distR="152400" simplePos="0" relativeHeight="251659264" behindDoc="0" locked="0" layoutInCell="1" allowOverlap="1" wp14:anchorId="6354F082" wp14:editId="35E8D9E1">
          <wp:simplePos x="0" y="0"/>
          <wp:positionH relativeFrom="page">
            <wp:posOffset>6697556</wp:posOffset>
          </wp:positionH>
          <wp:positionV relativeFrom="page">
            <wp:posOffset>9102</wp:posOffset>
          </wp:positionV>
          <wp:extent cx="838200" cy="1243330"/>
          <wp:effectExtent l="0" t="0" r="0" b="0"/>
          <wp:wrapThrough wrapText="left">
            <wp:wrapPolygon edited="0">
              <wp:start x="0" y="0"/>
              <wp:lineTo x="0" y="21181"/>
              <wp:lineTo x="21109" y="21181"/>
              <wp:lineTo x="2110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1243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84B75">
      <w:rPr>
        <w:sz w:val="18"/>
        <w:szCs w:val="18"/>
      </w:rPr>
      <w:t>Faculty of Science, Engineering and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3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4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5">
    <w:nsid w:val="00000006"/>
    <w:multiLevelType w:val="multilevel"/>
    <w:tmpl w:val="894EE878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6">
    <w:nsid w:val="00000007"/>
    <w:multiLevelType w:val="multilevel"/>
    <w:tmpl w:val="894EE879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7">
    <w:nsid w:val="00000008"/>
    <w:multiLevelType w:val="multilevel"/>
    <w:tmpl w:val="894EE87A"/>
    <w:lvl w:ilvl="0">
      <w:start w:val="3"/>
      <w:numFmt w:val="bullet"/>
      <w:lvlText w:val="▪"/>
      <w:lvlJc w:val="left"/>
      <w:pPr>
        <w:tabs>
          <w:tab w:val="num" w:pos="397"/>
        </w:tabs>
        <w:ind w:left="397" w:firstLine="0"/>
      </w:pPr>
      <w:rPr>
        <w:rFonts w:hint="default"/>
        <w:position w:val="-2"/>
      </w:rPr>
    </w:lvl>
    <w:lvl w:ilvl="1">
      <w:start w:val="1"/>
      <w:numFmt w:val="bullet"/>
      <w:lvlText w:val="▪"/>
      <w:lvlJc w:val="left"/>
      <w:pPr>
        <w:tabs>
          <w:tab w:val="num" w:pos="397"/>
        </w:tabs>
        <w:ind w:left="397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8">
    <w:nsid w:val="00000009"/>
    <w:multiLevelType w:val="multilevel"/>
    <w:tmpl w:val="894EE87B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9">
    <w:nsid w:val="0000000A"/>
    <w:multiLevelType w:val="multilevel"/>
    <w:tmpl w:val="894EE87C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0">
    <w:nsid w:val="0000000B"/>
    <w:multiLevelType w:val="multilevel"/>
    <w:tmpl w:val="894EE87D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1">
    <w:nsid w:val="0000000C"/>
    <w:multiLevelType w:val="multilevel"/>
    <w:tmpl w:val="894EE87E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2">
    <w:nsid w:val="0000000D"/>
    <w:multiLevelType w:val="multilevel"/>
    <w:tmpl w:val="894EE87F"/>
    <w:lvl w:ilvl="0">
      <w:start w:val="3"/>
      <w:numFmt w:val="bullet"/>
      <w:lvlText w:val="▪"/>
      <w:lvlJc w:val="left"/>
      <w:pPr>
        <w:tabs>
          <w:tab w:val="num" w:pos="397"/>
        </w:tabs>
        <w:ind w:left="397" w:firstLine="0"/>
      </w:pPr>
      <w:rPr>
        <w:rFonts w:hint="default"/>
        <w:position w:val="-2"/>
      </w:rPr>
    </w:lvl>
    <w:lvl w:ilvl="1">
      <w:numFmt w:val="bullet"/>
      <w:lvlText w:val="▪"/>
      <w:lvlJc w:val="left"/>
      <w:pPr>
        <w:tabs>
          <w:tab w:val="num" w:pos="397"/>
        </w:tabs>
        <w:ind w:left="397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3">
    <w:nsid w:val="0CCC30E3"/>
    <w:multiLevelType w:val="hybridMultilevel"/>
    <w:tmpl w:val="6928AB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48408B"/>
    <w:multiLevelType w:val="hybridMultilevel"/>
    <w:tmpl w:val="365A8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2360A"/>
    <w:multiLevelType w:val="hybridMultilevel"/>
    <w:tmpl w:val="CFB61C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FC81058"/>
    <w:multiLevelType w:val="multilevel"/>
    <w:tmpl w:val="F8D6E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0D913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12502CD5"/>
    <w:multiLevelType w:val="hybridMultilevel"/>
    <w:tmpl w:val="2D1004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762F77"/>
    <w:multiLevelType w:val="hybridMultilevel"/>
    <w:tmpl w:val="45D67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46F7BEF"/>
    <w:multiLevelType w:val="hybridMultilevel"/>
    <w:tmpl w:val="01880AC8"/>
    <w:lvl w:ilvl="0" w:tplc="C436E572">
      <w:start w:val="1"/>
      <w:numFmt w:val="lowerLetter"/>
      <w:lvlText w:val="%1."/>
      <w:lvlJc w:val="left"/>
      <w:pPr>
        <w:ind w:left="1449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26472BC1"/>
    <w:multiLevelType w:val="hybridMultilevel"/>
    <w:tmpl w:val="98A2F5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ED1B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3CF131AF"/>
    <w:multiLevelType w:val="hybridMultilevel"/>
    <w:tmpl w:val="77EC17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B23502"/>
    <w:multiLevelType w:val="hybridMultilevel"/>
    <w:tmpl w:val="8BCA41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2749FB"/>
    <w:multiLevelType w:val="hybridMultilevel"/>
    <w:tmpl w:val="E1D8A9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216CFE"/>
    <w:multiLevelType w:val="hybridMultilevel"/>
    <w:tmpl w:val="59C2F2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4E77C8"/>
    <w:multiLevelType w:val="hybridMultilevel"/>
    <w:tmpl w:val="265028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051C04"/>
    <w:multiLevelType w:val="hybridMultilevel"/>
    <w:tmpl w:val="3E0C9CE6"/>
    <w:lvl w:ilvl="0" w:tplc="4A561A82">
      <w:start w:val="1"/>
      <w:numFmt w:val="lowerLetter"/>
      <w:lvlText w:val="%1."/>
      <w:lvlJc w:val="left"/>
      <w:pPr>
        <w:ind w:left="1449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30879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B4E6758"/>
    <w:multiLevelType w:val="hybridMultilevel"/>
    <w:tmpl w:val="F60E1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7B5DC1"/>
    <w:multiLevelType w:val="hybridMultilevel"/>
    <w:tmpl w:val="4774850A"/>
    <w:lvl w:ilvl="0" w:tplc="C40CA406">
      <w:start w:val="1"/>
      <w:numFmt w:val="decimal"/>
      <w:lvlText w:val="F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EC40C5"/>
    <w:multiLevelType w:val="hybridMultilevel"/>
    <w:tmpl w:val="EB62C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ED66AE"/>
    <w:multiLevelType w:val="hybridMultilevel"/>
    <w:tmpl w:val="109223EE"/>
    <w:lvl w:ilvl="0" w:tplc="EE363BB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ED61B31"/>
    <w:multiLevelType w:val="hybridMultilevel"/>
    <w:tmpl w:val="66CAC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971E67"/>
    <w:multiLevelType w:val="hybridMultilevel"/>
    <w:tmpl w:val="1F58BE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23"/>
  </w:num>
  <w:num w:numId="16">
    <w:abstractNumId w:val="27"/>
  </w:num>
  <w:num w:numId="17">
    <w:abstractNumId w:val="21"/>
  </w:num>
  <w:num w:numId="18">
    <w:abstractNumId w:val="35"/>
  </w:num>
  <w:num w:numId="19">
    <w:abstractNumId w:val="32"/>
  </w:num>
  <w:num w:numId="20">
    <w:abstractNumId w:val="18"/>
  </w:num>
  <w:num w:numId="21">
    <w:abstractNumId w:val="14"/>
  </w:num>
  <w:num w:numId="22">
    <w:abstractNumId w:val="24"/>
  </w:num>
  <w:num w:numId="23">
    <w:abstractNumId w:val="30"/>
  </w:num>
  <w:num w:numId="24">
    <w:abstractNumId w:val="34"/>
  </w:num>
  <w:num w:numId="25">
    <w:abstractNumId w:val="26"/>
  </w:num>
  <w:num w:numId="26">
    <w:abstractNumId w:val="25"/>
  </w:num>
  <w:num w:numId="27">
    <w:abstractNumId w:val="13"/>
  </w:num>
  <w:num w:numId="28">
    <w:abstractNumId w:val="19"/>
  </w:num>
  <w:num w:numId="29">
    <w:abstractNumId w:val="31"/>
  </w:num>
  <w:num w:numId="30">
    <w:abstractNumId w:val="16"/>
  </w:num>
  <w:num w:numId="31">
    <w:abstractNumId w:val="28"/>
  </w:num>
  <w:num w:numId="32">
    <w:abstractNumId w:val="20"/>
  </w:num>
  <w:num w:numId="33">
    <w:abstractNumId w:val="29"/>
  </w:num>
  <w:num w:numId="34">
    <w:abstractNumId w:val="33"/>
  </w:num>
  <w:num w:numId="35">
    <w:abstractNumId w:val="22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/>
  <w:bordersDoNotSurroundFooter/>
  <w:proofState w:spelling="clean" w:grammar="clean"/>
  <w:attachedTemplate r:id="rId1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F68"/>
    <w:rsid w:val="00000BEF"/>
    <w:rsid w:val="000144FF"/>
    <w:rsid w:val="00041E8A"/>
    <w:rsid w:val="00094E22"/>
    <w:rsid w:val="000B0683"/>
    <w:rsid w:val="000B6036"/>
    <w:rsid w:val="000D5E1D"/>
    <w:rsid w:val="000E72AD"/>
    <w:rsid w:val="001028FC"/>
    <w:rsid w:val="00103171"/>
    <w:rsid w:val="00106F35"/>
    <w:rsid w:val="00117701"/>
    <w:rsid w:val="0012447E"/>
    <w:rsid w:val="00127005"/>
    <w:rsid w:val="00131FB5"/>
    <w:rsid w:val="00134872"/>
    <w:rsid w:val="001402D9"/>
    <w:rsid w:val="001562E0"/>
    <w:rsid w:val="0017312C"/>
    <w:rsid w:val="001857DD"/>
    <w:rsid w:val="00187C41"/>
    <w:rsid w:val="001A54FD"/>
    <w:rsid w:val="001B1124"/>
    <w:rsid w:val="001B1B0F"/>
    <w:rsid w:val="001C2A90"/>
    <w:rsid w:val="001C7987"/>
    <w:rsid w:val="001E3C9D"/>
    <w:rsid w:val="001E5C11"/>
    <w:rsid w:val="001F47B1"/>
    <w:rsid w:val="001F59D9"/>
    <w:rsid w:val="00201AF3"/>
    <w:rsid w:val="00241E6B"/>
    <w:rsid w:val="00263DC7"/>
    <w:rsid w:val="00271E50"/>
    <w:rsid w:val="00285514"/>
    <w:rsid w:val="00286DBF"/>
    <w:rsid w:val="00291F68"/>
    <w:rsid w:val="00295F68"/>
    <w:rsid w:val="002A20C1"/>
    <w:rsid w:val="002A59B8"/>
    <w:rsid w:val="002B7382"/>
    <w:rsid w:val="002E0A1D"/>
    <w:rsid w:val="002F1E44"/>
    <w:rsid w:val="00300C06"/>
    <w:rsid w:val="00312BE9"/>
    <w:rsid w:val="00326215"/>
    <w:rsid w:val="00336EE7"/>
    <w:rsid w:val="00354F69"/>
    <w:rsid w:val="00355A55"/>
    <w:rsid w:val="00376B54"/>
    <w:rsid w:val="00385833"/>
    <w:rsid w:val="00393D16"/>
    <w:rsid w:val="00396940"/>
    <w:rsid w:val="003A5714"/>
    <w:rsid w:val="003B31EB"/>
    <w:rsid w:val="003E4632"/>
    <w:rsid w:val="003E4B0C"/>
    <w:rsid w:val="003F1FA4"/>
    <w:rsid w:val="0040549D"/>
    <w:rsid w:val="004175EC"/>
    <w:rsid w:val="00441687"/>
    <w:rsid w:val="00441BFC"/>
    <w:rsid w:val="00457A83"/>
    <w:rsid w:val="00457B34"/>
    <w:rsid w:val="004607B4"/>
    <w:rsid w:val="00465A8A"/>
    <w:rsid w:val="00470991"/>
    <w:rsid w:val="00471066"/>
    <w:rsid w:val="004805C6"/>
    <w:rsid w:val="00482225"/>
    <w:rsid w:val="00485CDE"/>
    <w:rsid w:val="004920CF"/>
    <w:rsid w:val="004957C4"/>
    <w:rsid w:val="004A6DBA"/>
    <w:rsid w:val="004B0C71"/>
    <w:rsid w:val="004B253C"/>
    <w:rsid w:val="004B516B"/>
    <w:rsid w:val="004C7DCD"/>
    <w:rsid w:val="00503182"/>
    <w:rsid w:val="005265E9"/>
    <w:rsid w:val="0052692E"/>
    <w:rsid w:val="0053406E"/>
    <w:rsid w:val="005375C5"/>
    <w:rsid w:val="00545D7B"/>
    <w:rsid w:val="005554C2"/>
    <w:rsid w:val="005763C7"/>
    <w:rsid w:val="00584D25"/>
    <w:rsid w:val="005B6E81"/>
    <w:rsid w:val="0061021A"/>
    <w:rsid w:val="0061288C"/>
    <w:rsid w:val="0062173F"/>
    <w:rsid w:val="006409E6"/>
    <w:rsid w:val="006451CB"/>
    <w:rsid w:val="00652DCC"/>
    <w:rsid w:val="0066267F"/>
    <w:rsid w:val="00665C82"/>
    <w:rsid w:val="00667039"/>
    <w:rsid w:val="00675D2A"/>
    <w:rsid w:val="00684B75"/>
    <w:rsid w:val="0069648F"/>
    <w:rsid w:val="006A4660"/>
    <w:rsid w:val="006B01B4"/>
    <w:rsid w:val="006B1114"/>
    <w:rsid w:val="006B1A8E"/>
    <w:rsid w:val="006B68C8"/>
    <w:rsid w:val="00703249"/>
    <w:rsid w:val="0071100C"/>
    <w:rsid w:val="0072389D"/>
    <w:rsid w:val="007409A7"/>
    <w:rsid w:val="007432AF"/>
    <w:rsid w:val="007436C7"/>
    <w:rsid w:val="00761AD7"/>
    <w:rsid w:val="00795CE2"/>
    <w:rsid w:val="0079669F"/>
    <w:rsid w:val="007B63C2"/>
    <w:rsid w:val="007C6E45"/>
    <w:rsid w:val="007E3B08"/>
    <w:rsid w:val="00844429"/>
    <w:rsid w:val="008523C9"/>
    <w:rsid w:val="00853F5E"/>
    <w:rsid w:val="00857C07"/>
    <w:rsid w:val="00864004"/>
    <w:rsid w:val="00887523"/>
    <w:rsid w:val="00896B7D"/>
    <w:rsid w:val="008A404C"/>
    <w:rsid w:val="008C0AFB"/>
    <w:rsid w:val="008F3F70"/>
    <w:rsid w:val="0090378E"/>
    <w:rsid w:val="00905730"/>
    <w:rsid w:val="00917C67"/>
    <w:rsid w:val="00926B67"/>
    <w:rsid w:val="00931339"/>
    <w:rsid w:val="00937B2E"/>
    <w:rsid w:val="00950C57"/>
    <w:rsid w:val="00967B88"/>
    <w:rsid w:val="00971884"/>
    <w:rsid w:val="009857DF"/>
    <w:rsid w:val="009A6540"/>
    <w:rsid w:val="009E1751"/>
    <w:rsid w:val="009E4AD6"/>
    <w:rsid w:val="009F3BC0"/>
    <w:rsid w:val="00A070E5"/>
    <w:rsid w:val="00A228FF"/>
    <w:rsid w:val="00A31452"/>
    <w:rsid w:val="00A32C95"/>
    <w:rsid w:val="00A47E92"/>
    <w:rsid w:val="00A71230"/>
    <w:rsid w:val="00A71F46"/>
    <w:rsid w:val="00A84639"/>
    <w:rsid w:val="00A902BE"/>
    <w:rsid w:val="00AB67E3"/>
    <w:rsid w:val="00AB6C06"/>
    <w:rsid w:val="00AC7C26"/>
    <w:rsid w:val="00AE1F72"/>
    <w:rsid w:val="00AF481E"/>
    <w:rsid w:val="00B202D9"/>
    <w:rsid w:val="00B546B3"/>
    <w:rsid w:val="00B56368"/>
    <w:rsid w:val="00B63508"/>
    <w:rsid w:val="00B65650"/>
    <w:rsid w:val="00B67963"/>
    <w:rsid w:val="00B75381"/>
    <w:rsid w:val="00B77E1D"/>
    <w:rsid w:val="00BA559D"/>
    <w:rsid w:val="00BC1299"/>
    <w:rsid w:val="00BC6B21"/>
    <w:rsid w:val="00BD561F"/>
    <w:rsid w:val="00BE4231"/>
    <w:rsid w:val="00BF1E86"/>
    <w:rsid w:val="00C02B86"/>
    <w:rsid w:val="00C0778A"/>
    <w:rsid w:val="00C10467"/>
    <w:rsid w:val="00C369F4"/>
    <w:rsid w:val="00C4526E"/>
    <w:rsid w:val="00C678C9"/>
    <w:rsid w:val="00C9378E"/>
    <w:rsid w:val="00C943CA"/>
    <w:rsid w:val="00C95CB7"/>
    <w:rsid w:val="00CB3EE1"/>
    <w:rsid w:val="00CB60B8"/>
    <w:rsid w:val="00CD66CB"/>
    <w:rsid w:val="00CF04D8"/>
    <w:rsid w:val="00CF25EC"/>
    <w:rsid w:val="00CF3B88"/>
    <w:rsid w:val="00D0308A"/>
    <w:rsid w:val="00D06A6F"/>
    <w:rsid w:val="00D14747"/>
    <w:rsid w:val="00D16CD5"/>
    <w:rsid w:val="00D53521"/>
    <w:rsid w:val="00D54753"/>
    <w:rsid w:val="00D551EE"/>
    <w:rsid w:val="00D56D3D"/>
    <w:rsid w:val="00D5732A"/>
    <w:rsid w:val="00D5768D"/>
    <w:rsid w:val="00D675C7"/>
    <w:rsid w:val="00D9075F"/>
    <w:rsid w:val="00D9153D"/>
    <w:rsid w:val="00DA1F0D"/>
    <w:rsid w:val="00DA5E0E"/>
    <w:rsid w:val="00DC139E"/>
    <w:rsid w:val="00DF419A"/>
    <w:rsid w:val="00DF592B"/>
    <w:rsid w:val="00E013CB"/>
    <w:rsid w:val="00E10475"/>
    <w:rsid w:val="00E51F2F"/>
    <w:rsid w:val="00E53C67"/>
    <w:rsid w:val="00E80F60"/>
    <w:rsid w:val="00E82413"/>
    <w:rsid w:val="00EA56D2"/>
    <w:rsid w:val="00EB208A"/>
    <w:rsid w:val="00EC278B"/>
    <w:rsid w:val="00EC2793"/>
    <w:rsid w:val="00EC48D9"/>
    <w:rsid w:val="00ED3585"/>
    <w:rsid w:val="00EF6D06"/>
    <w:rsid w:val="00F342AF"/>
    <w:rsid w:val="00F46502"/>
    <w:rsid w:val="00F51B31"/>
    <w:rsid w:val="00F539FB"/>
    <w:rsid w:val="00F575FB"/>
    <w:rsid w:val="00F722A9"/>
    <w:rsid w:val="00F7363A"/>
    <w:rsid w:val="00F92D96"/>
    <w:rsid w:val="00F93261"/>
    <w:rsid w:val="00F94FB0"/>
    <w:rsid w:val="00F95AAD"/>
    <w:rsid w:val="00FB45E1"/>
    <w:rsid w:val="00FC135A"/>
    <w:rsid w:val="00FE7D63"/>
    <w:rsid w:val="00FE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ED63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2700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</w:rPr>
  </w:style>
  <w:style w:type="paragraph" w:customStyle="1" w:styleId="FacultyHeader">
    <w:name w:val="Faculty Header"/>
    <w:next w:val="Body"/>
    <w:rPr>
      <w:rFonts w:ascii="Arial Narrow" w:eastAsia="ヒラギノ角ゴ Pro W3" w:hAnsi="Arial Narrow"/>
      <w:color w:val="000000"/>
      <w:sz w:val="24"/>
    </w:rPr>
  </w:style>
  <w:style w:type="paragraph" w:customStyle="1" w:styleId="Body">
    <w:name w:val="Body"/>
    <w:pPr>
      <w:spacing w:before="160"/>
      <w:jc w:val="both"/>
    </w:pPr>
    <w:rPr>
      <w:rFonts w:ascii="Arial Narrow" w:eastAsia="ヒラギノ角ゴ Pro W3" w:hAnsi="Arial Narrow"/>
      <w:color w:val="000000"/>
      <w:sz w:val="28"/>
    </w:rPr>
  </w:style>
  <w:style w:type="paragraph" w:customStyle="1" w:styleId="Title1">
    <w:name w:val="Title1"/>
    <w:next w:val="Body"/>
    <w:pPr>
      <w:keepNext/>
      <w:spacing w:before="200" w:after="200"/>
    </w:pPr>
    <w:rPr>
      <w:rFonts w:ascii="Arial Narrow" w:eastAsia="ヒラギノ角ゴ Pro W3" w:hAnsi="Arial Narrow"/>
      <w:b/>
      <w:color w:val="000000"/>
      <w:sz w:val="48"/>
    </w:rPr>
  </w:style>
  <w:style w:type="paragraph" w:customStyle="1" w:styleId="SubTitle">
    <w:name w:val="Sub Title"/>
    <w:next w:val="Body"/>
    <w:pPr>
      <w:keepNext/>
      <w:spacing w:after="200"/>
    </w:pPr>
    <w:rPr>
      <w:rFonts w:ascii="Arial Narrow" w:eastAsia="ヒラギノ角ゴ Pro W3" w:hAnsi="Arial Narrow"/>
      <w:color w:val="000000"/>
      <w:sz w:val="40"/>
    </w:rPr>
  </w:style>
  <w:style w:type="paragraph" w:customStyle="1" w:styleId="Heading">
    <w:name w:val="Heading"/>
    <w:next w:val="Body"/>
    <w:pPr>
      <w:keepNext/>
      <w:spacing w:before="200" w:after="40"/>
    </w:pPr>
    <w:rPr>
      <w:rFonts w:ascii="Arial Narrow" w:eastAsia="ヒラギノ角ゴ Pro W3" w:hAnsi="Arial Narrow"/>
      <w:b/>
      <w:color w:val="000000"/>
      <w:sz w:val="28"/>
    </w:rPr>
  </w:style>
  <w:style w:type="paragraph" w:customStyle="1" w:styleId="BodyNumbered">
    <w:name w:val="Body Numbered"/>
    <w:pPr>
      <w:spacing w:before="160"/>
    </w:pPr>
    <w:rPr>
      <w:rFonts w:ascii="Arial Narrow" w:eastAsia="ヒラギノ角ゴ Pro W3" w:hAnsi="Arial Narrow"/>
      <w:color w:val="000000"/>
      <w:sz w:val="28"/>
    </w:rPr>
  </w:style>
  <w:style w:type="paragraph" w:customStyle="1" w:styleId="SourceCode">
    <w:name w:val="Source Code"/>
    <w:pPr>
      <w:keepLines/>
      <w:shd w:val="clear" w:color="auto" w:fill="F3F3F3"/>
      <w:suppressAutoHyphens/>
    </w:pPr>
    <w:rPr>
      <w:rFonts w:ascii="Anonymous" w:eastAsia="ヒラギノ角ゴ Pro W3" w:hAnsi="Anonymous"/>
      <w:color w:val="000000"/>
      <w:position w:val="-2"/>
      <w:sz w:val="22"/>
    </w:rPr>
  </w:style>
  <w:style w:type="paragraph" w:customStyle="1" w:styleId="Caption1">
    <w:name w:val="Caption1"/>
    <w:next w:val="Body"/>
    <w:rPr>
      <w:rFonts w:ascii="Helvetica" w:eastAsia="ヒラギノ角ゴ Pro W3" w:hAnsi="Helvetica"/>
      <w:i/>
      <w:color w:val="000000"/>
      <w:sz w:val="22"/>
    </w:rPr>
  </w:style>
  <w:style w:type="paragraph" w:customStyle="1" w:styleId="FootnoteText1">
    <w:name w:val="Footnote Text1"/>
    <w:rPr>
      <w:rFonts w:ascii="Helvetica" w:eastAsia="ヒラギノ角ゴ Pro W3" w:hAnsi="Helvetica"/>
      <w:color w:val="000000"/>
    </w:rPr>
  </w:style>
  <w:style w:type="paragraph" w:customStyle="1" w:styleId="BodyBullet">
    <w:name w:val="Body Bullet"/>
    <w:pPr>
      <w:spacing w:before="160"/>
      <w:jc w:val="both"/>
    </w:pPr>
    <w:rPr>
      <w:rFonts w:ascii="Arial Narrow" w:eastAsia="ヒラギノ角ゴ Pro W3" w:hAnsi="Arial Narrow"/>
      <w:color w:val="000000"/>
      <w:sz w:val="28"/>
    </w:rPr>
  </w:style>
  <w:style w:type="paragraph" w:customStyle="1" w:styleId="Sub-heading">
    <w:name w:val="Sub-heading"/>
    <w:next w:val="Body"/>
    <w:pPr>
      <w:keepNext/>
      <w:spacing w:after="100"/>
    </w:pPr>
    <w:rPr>
      <w:rFonts w:ascii="Arial Narrow" w:eastAsia="ヒラギノ角ゴ Pro W3" w:hAnsi="Arial Narrow"/>
      <w:b/>
      <w:i/>
      <w:color w:val="000000"/>
      <w:sz w:val="28"/>
    </w:rPr>
  </w:style>
  <w:style w:type="paragraph" w:styleId="Header">
    <w:name w:val="header"/>
    <w:basedOn w:val="Normal"/>
    <w:link w:val="HeaderChar"/>
    <w:locked/>
    <w:rsid w:val="00DA5E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A5E0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locked/>
    <w:rsid w:val="00DA5E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A5E0E"/>
    <w:rPr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locked/>
    <w:rsid w:val="00336E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36EE7"/>
    <w:rPr>
      <w:lang w:val="en-US" w:eastAsia="en-US"/>
    </w:rPr>
  </w:style>
  <w:style w:type="character" w:styleId="FootnoteReference">
    <w:name w:val="footnote reference"/>
    <w:basedOn w:val="DefaultParagraphFont"/>
    <w:locked/>
    <w:rsid w:val="00336EE7"/>
    <w:rPr>
      <w:vertAlign w:val="superscript"/>
    </w:rPr>
  </w:style>
  <w:style w:type="paragraph" w:styleId="ListParagraph">
    <w:name w:val="List Paragraph"/>
    <w:basedOn w:val="Normal"/>
    <w:uiPriority w:val="34"/>
    <w:qFormat/>
    <w:rsid w:val="00127005"/>
    <w:pPr>
      <w:ind w:left="720"/>
      <w:contextualSpacing/>
    </w:pPr>
  </w:style>
  <w:style w:type="character" w:styleId="Hyperlink">
    <w:name w:val="Hyperlink"/>
    <w:basedOn w:val="DefaultParagraphFont"/>
    <w:locked/>
    <w:rsid w:val="00C943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locked/>
    <w:rsid w:val="00D16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6CD5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locked/>
    <w:rsid w:val="008F3F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2700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</w:rPr>
  </w:style>
  <w:style w:type="paragraph" w:customStyle="1" w:styleId="FacultyHeader">
    <w:name w:val="Faculty Header"/>
    <w:next w:val="Body"/>
    <w:rPr>
      <w:rFonts w:ascii="Arial Narrow" w:eastAsia="ヒラギノ角ゴ Pro W3" w:hAnsi="Arial Narrow"/>
      <w:color w:val="000000"/>
      <w:sz w:val="24"/>
    </w:rPr>
  </w:style>
  <w:style w:type="paragraph" w:customStyle="1" w:styleId="Body">
    <w:name w:val="Body"/>
    <w:pPr>
      <w:spacing w:before="160"/>
      <w:jc w:val="both"/>
    </w:pPr>
    <w:rPr>
      <w:rFonts w:ascii="Arial Narrow" w:eastAsia="ヒラギノ角ゴ Pro W3" w:hAnsi="Arial Narrow"/>
      <w:color w:val="000000"/>
      <w:sz w:val="28"/>
    </w:rPr>
  </w:style>
  <w:style w:type="paragraph" w:customStyle="1" w:styleId="Title1">
    <w:name w:val="Title1"/>
    <w:next w:val="Body"/>
    <w:pPr>
      <w:keepNext/>
      <w:spacing w:before="200" w:after="200"/>
    </w:pPr>
    <w:rPr>
      <w:rFonts w:ascii="Arial Narrow" w:eastAsia="ヒラギノ角ゴ Pro W3" w:hAnsi="Arial Narrow"/>
      <w:b/>
      <w:color w:val="000000"/>
      <w:sz w:val="48"/>
    </w:rPr>
  </w:style>
  <w:style w:type="paragraph" w:customStyle="1" w:styleId="SubTitle">
    <w:name w:val="Sub Title"/>
    <w:next w:val="Body"/>
    <w:pPr>
      <w:keepNext/>
      <w:spacing w:after="200"/>
    </w:pPr>
    <w:rPr>
      <w:rFonts w:ascii="Arial Narrow" w:eastAsia="ヒラギノ角ゴ Pro W3" w:hAnsi="Arial Narrow"/>
      <w:color w:val="000000"/>
      <w:sz w:val="40"/>
    </w:rPr>
  </w:style>
  <w:style w:type="paragraph" w:customStyle="1" w:styleId="Heading">
    <w:name w:val="Heading"/>
    <w:next w:val="Body"/>
    <w:pPr>
      <w:keepNext/>
      <w:spacing w:before="200" w:after="40"/>
    </w:pPr>
    <w:rPr>
      <w:rFonts w:ascii="Arial Narrow" w:eastAsia="ヒラギノ角ゴ Pro W3" w:hAnsi="Arial Narrow"/>
      <w:b/>
      <w:color w:val="000000"/>
      <w:sz w:val="28"/>
    </w:rPr>
  </w:style>
  <w:style w:type="paragraph" w:customStyle="1" w:styleId="BodyNumbered">
    <w:name w:val="Body Numbered"/>
    <w:pPr>
      <w:spacing w:before="160"/>
    </w:pPr>
    <w:rPr>
      <w:rFonts w:ascii="Arial Narrow" w:eastAsia="ヒラギノ角ゴ Pro W3" w:hAnsi="Arial Narrow"/>
      <w:color w:val="000000"/>
      <w:sz w:val="28"/>
    </w:rPr>
  </w:style>
  <w:style w:type="paragraph" w:customStyle="1" w:styleId="SourceCode">
    <w:name w:val="Source Code"/>
    <w:pPr>
      <w:keepLines/>
      <w:shd w:val="clear" w:color="auto" w:fill="F3F3F3"/>
      <w:suppressAutoHyphens/>
    </w:pPr>
    <w:rPr>
      <w:rFonts w:ascii="Anonymous" w:eastAsia="ヒラギノ角ゴ Pro W3" w:hAnsi="Anonymous"/>
      <w:color w:val="000000"/>
      <w:position w:val="-2"/>
      <w:sz w:val="22"/>
    </w:rPr>
  </w:style>
  <w:style w:type="paragraph" w:customStyle="1" w:styleId="Caption1">
    <w:name w:val="Caption1"/>
    <w:next w:val="Body"/>
    <w:rPr>
      <w:rFonts w:ascii="Helvetica" w:eastAsia="ヒラギノ角ゴ Pro W3" w:hAnsi="Helvetica"/>
      <w:i/>
      <w:color w:val="000000"/>
      <w:sz w:val="22"/>
    </w:rPr>
  </w:style>
  <w:style w:type="paragraph" w:customStyle="1" w:styleId="FootnoteText1">
    <w:name w:val="Footnote Text1"/>
    <w:rPr>
      <w:rFonts w:ascii="Helvetica" w:eastAsia="ヒラギノ角ゴ Pro W3" w:hAnsi="Helvetica"/>
      <w:color w:val="000000"/>
    </w:rPr>
  </w:style>
  <w:style w:type="paragraph" w:customStyle="1" w:styleId="BodyBullet">
    <w:name w:val="Body Bullet"/>
    <w:pPr>
      <w:spacing w:before="160"/>
      <w:jc w:val="both"/>
    </w:pPr>
    <w:rPr>
      <w:rFonts w:ascii="Arial Narrow" w:eastAsia="ヒラギノ角ゴ Pro W3" w:hAnsi="Arial Narrow"/>
      <w:color w:val="000000"/>
      <w:sz w:val="28"/>
    </w:rPr>
  </w:style>
  <w:style w:type="paragraph" w:customStyle="1" w:styleId="Sub-heading">
    <w:name w:val="Sub-heading"/>
    <w:next w:val="Body"/>
    <w:pPr>
      <w:keepNext/>
      <w:spacing w:after="100"/>
    </w:pPr>
    <w:rPr>
      <w:rFonts w:ascii="Arial Narrow" w:eastAsia="ヒラギノ角ゴ Pro W3" w:hAnsi="Arial Narrow"/>
      <w:b/>
      <w:i/>
      <w:color w:val="000000"/>
      <w:sz w:val="28"/>
    </w:rPr>
  </w:style>
  <w:style w:type="paragraph" w:styleId="Header">
    <w:name w:val="header"/>
    <w:basedOn w:val="Normal"/>
    <w:link w:val="HeaderChar"/>
    <w:locked/>
    <w:rsid w:val="00DA5E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A5E0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locked/>
    <w:rsid w:val="00DA5E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A5E0E"/>
    <w:rPr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locked/>
    <w:rsid w:val="00336E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36EE7"/>
    <w:rPr>
      <w:lang w:val="en-US" w:eastAsia="en-US"/>
    </w:rPr>
  </w:style>
  <w:style w:type="character" w:styleId="FootnoteReference">
    <w:name w:val="footnote reference"/>
    <w:basedOn w:val="DefaultParagraphFont"/>
    <w:locked/>
    <w:rsid w:val="00336EE7"/>
    <w:rPr>
      <w:vertAlign w:val="superscript"/>
    </w:rPr>
  </w:style>
  <w:style w:type="paragraph" w:styleId="ListParagraph">
    <w:name w:val="List Paragraph"/>
    <w:basedOn w:val="Normal"/>
    <w:uiPriority w:val="34"/>
    <w:qFormat/>
    <w:rsid w:val="00127005"/>
    <w:pPr>
      <w:ind w:left="720"/>
      <w:contextualSpacing/>
    </w:pPr>
  </w:style>
  <w:style w:type="character" w:styleId="Hyperlink">
    <w:name w:val="Hyperlink"/>
    <w:basedOn w:val="DefaultParagraphFont"/>
    <w:locked/>
    <w:rsid w:val="00C943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locked/>
    <w:rsid w:val="00D16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6CD5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locked/>
    <w:rsid w:val="008F3F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glabre\Documents\Enterprise.NET\2011\Templates\HIT3099_Spik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5D772-1494-4975-8D46-49D058ADE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HIT3099_Spike_Template</Template>
  <TotalTime>1658</TotalTime>
  <Pages>3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Brands</Company>
  <LinksUpToDate>false</LinksUpToDate>
  <CharactersWithSpaces>5624</CharactersWithSpaces>
  <SharedDoc>false</SharedDoc>
  <HLinks>
    <vt:vector size="84" baseType="variant">
      <vt:variant>
        <vt:i4>3211303</vt:i4>
      </vt:variant>
      <vt:variant>
        <vt:i4>42</vt:i4>
      </vt:variant>
      <vt:variant>
        <vt:i4>0</vt:i4>
      </vt:variant>
      <vt:variant>
        <vt:i4>5</vt:i4>
      </vt:variant>
      <vt:variant>
        <vt:lpwstr>http://www.ubuntu.com/</vt:lpwstr>
      </vt:variant>
      <vt:variant>
        <vt:lpwstr/>
      </vt:variant>
      <vt:variant>
        <vt:i4>2752574</vt:i4>
      </vt:variant>
      <vt:variant>
        <vt:i4>39</vt:i4>
      </vt:variant>
      <vt:variant>
        <vt:i4>0</vt:i4>
      </vt:variant>
      <vt:variant>
        <vt:i4>5</vt:i4>
      </vt:variant>
      <vt:variant>
        <vt:lpwstr>http://www.virtualbox.org/</vt:lpwstr>
      </vt:variant>
      <vt:variant>
        <vt:lpwstr/>
      </vt:variant>
      <vt:variant>
        <vt:i4>4849664</vt:i4>
      </vt:variant>
      <vt:variant>
        <vt:i4>36</vt:i4>
      </vt:variant>
      <vt:variant>
        <vt:i4>0</vt:i4>
      </vt:variant>
      <vt:variant>
        <vt:i4>5</vt:i4>
      </vt:variant>
      <vt:variant>
        <vt:lpwstr>http://swinbrain.ict.swin.edu.au/</vt:lpwstr>
      </vt:variant>
      <vt:variant>
        <vt:lpwstr/>
      </vt:variant>
      <vt:variant>
        <vt:i4>3080247</vt:i4>
      </vt:variant>
      <vt:variant>
        <vt:i4>33</vt:i4>
      </vt:variant>
      <vt:variant>
        <vt:i4>0</vt:i4>
      </vt:variant>
      <vt:variant>
        <vt:i4>5</vt:i4>
      </vt:variant>
      <vt:variant>
        <vt:lpwstr>http://swinbrain.ict.swin.edu.au/wiki/Report_Writing:_Do's_and_Don'ts</vt:lpwstr>
      </vt:variant>
      <vt:variant>
        <vt:lpwstr/>
      </vt:variant>
      <vt:variant>
        <vt:i4>1048681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http://en.wikipedia.org/wiki/Concept_mapping</vt:lpwstr>
      </vt:variant>
      <vt:variant>
        <vt:lpwstr/>
      </vt:variant>
      <vt:variant>
        <vt:i4>8323173</vt:i4>
      </vt:variant>
      <vt:variant>
        <vt:i4>27</vt:i4>
      </vt:variant>
      <vt:variant>
        <vt:i4>0</vt:i4>
      </vt:variant>
      <vt:variant>
        <vt:i4>5</vt:i4>
      </vt:variant>
      <vt:variant>
        <vt:lpwstr>http://deimos3.apple.com/WebObjects/Core.woa/Browse/swin.edu.au.3430029949.03430029954</vt:lpwstr>
      </vt:variant>
      <vt:variant>
        <vt:lpwstr/>
      </vt:variant>
      <vt:variant>
        <vt:i4>7340068</vt:i4>
      </vt:variant>
      <vt:variant>
        <vt:i4>24</vt:i4>
      </vt:variant>
      <vt:variant>
        <vt:i4>0</vt:i4>
      </vt:variant>
      <vt:variant>
        <vt:i4>5</vt:i4>
      </vt:variant>
      <vt:variant>
        <vt:lpwstr>http://deimos3.apple.com/WebObjects/Core.woa/Browse/swin.edu.au.2035359997.02035359999.3429381963?i=1140875508</vt:lpwstr>
      </vt:variant>
      <vt:variant>
        <vt:lpwstr/>
      </vt:variant>
      <vt:variant>
        <vt:i4>3866734</vt:i4>
      </vt:variant>
      <vt:variant>
        <vt:i4>21</vt:i4>
      </vt:variant>
      <vt:variant>
        <vt:i4>0</vt:i4>
      </vt:variant>
      <vt:variant>
        <vt:i4>5</vt:i4>
      </vt:variant>
      <vt:variant>
        <vt:lpwstr>http://www.freepascal.org/docs-html/rtl/crt/delay.html</vt:lpwstr>
      </vt:variant>
      <vt:variant>
        <vt:lpwstr/>
      </vt:variant>
      <vt:variant>
        <vt:i4>6357042</vt:i4>
      </vt:variant>
      <vt:variant>
        <vt:i4>18</vt:i4>
      </vt:variant>
      <vt:variant>
        <vt:i4>0</vt:i4>
      </vt:variant>
      <vt:variant>
        <vt:i4>5</vt:i4>
      </vt:variant>
      <vt:variant>
        <vt:lpwstr>http://www.freepascal.org/docs-html/rtl/crt/clrscr.html</vt:lpwstr>
      </vt:variant>
      <vt:variant>
        <vt:lpwstr/>
      </vt:variant>
      <vt:variant>
        <vt:i4>7602219</vt:i4>
      </vt:variant>
      <vt:variant>
        <vt:i4>15</vt:i4>
      </vt:variant>
      <vt:variant>
        <vt:i4>0</vt:i4>
      </vt:variant>
      <vt:variant>
        <vt:i4>5</vt:i4>
      </vt:variant>
      <vt:variant>
        <vt:lpwstr>http://www.freepascal.org/docs-html/rtl/crt/textbackground.html</vt:lpwstr>
      </vt:variant>
      <vt:variant>
        <vt:lpwstr/>
      </vt:variant>
      <vt:variant>
        <vt:i4>1638495</vt:i4>
      </vt:variant>
      <vt:variant>
        <vt:i4>12</vt:i4>
      </vt:variant>
      <vt:variant>
        <vt:i4>0</vt:i4>
      </vt:variant>
      <vt:variant>
        <vt:i4>5</vt:i4>
      </vt:variant>
      <vt:variant>
        <vt:lpwstr>http://www.freepascal.org/docs-html/rtl/crt/index-5.html</vt:lpwstr>
      </vt:variant>
      <vt:variant>
        <vt:lpwstr/>
      </vt:variant>
      <vt:variant>
        <vt:i4>7340068</vt:i4>
      </vt:variant>
      <vt:variant>
        <vt:i4>6</vt:i4>
      </vt:variant>
      <vt:variant>
        <vt:i4>0</vt:i4>
      </vt:variant>
      <vt:variant>
        <vt:i4>5</vt:i4>
      </vt:variant>
      <vt:variant>
        <vt:lpwstr>http://deimos3.apple.com/WebObjects/Core.woa/Browse/swin.edu.au.2035359997.02035359999.3429381963?i=1140875508</vt:lpwstr>
      </vt:variant>
      <vt:variant>
        <vt:lpwstr/>
      </vt:variant>
      <vt:variant>
        <vt:i4>7798819</vt:i4>
      </vt:variant>
      <vt:variant>
        <vt:i4>3</vt:i4>
      </vt:variant>
      <vt:variant>
        <vt:i4>0</vt:i4>
      </vt:variant>
      <vt:variant>
        <vt:i4>5</vt:i4>
      </vt:variant>
      <vt:variant>
        <vt:lpwstr>http://deimos3.apple.com/WebObjects/Core.woa/Browse/swin.edu.au.2035359997.02035359999.3429381953?i=1807913948</vt:lpwstr>
      </vt:variant>
      <vt:variant>
        <vt:lpwstr/>
      </vt:variant>
      <vt:variant>
        <vt:i4>8323173</vt:i4>
      </vt:variant>
      <vt:variant>
        <vt:i4>0</vt:i4>
      </vt:variant>
      <vt:variant>
        <vt:i4>0</vt:i4>
      </vt:variant>
      <vt:variant>
        <vt:i4>5</vt:i4>
      </vt:variant>
      <vt:variant>
        <vt:lpwstr>http://deimos3.apple.com/WebObjects/Core.woa/Browse/swin.edu.au.3430029949.03430029954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14</cp:revision>
  <cp:lastPrinted>2022-05-25T02:13:00Z</cp:lastPrinted>
  <dcterms:created xsi:type="dcterms:W3CDTF">2021-03-02T13:06:00Z</dcterms:created>
  <dcterms:modified xsi:type="dcterms:W3CDTF">2022-05-25T02:46:00Z</dcterms:modified>
</cp:coreProperties>
</file>