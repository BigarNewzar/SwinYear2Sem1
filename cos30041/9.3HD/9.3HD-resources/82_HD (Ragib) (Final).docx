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2CFE6" w14:textId="77777777" w:rsidR="00926B67" w:rsidRPr="00701E1F"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18"/>
          <w:szCs w:val="18"/>
        </w:rPr>
      </w:pPr>
      <w:r w:rsidRPr="00701E1F">
        <w:rPr>
          <w:rFonts w:asciiTheme="minorHAnsi" w:hAnsiTheme="minorHAnsi"/>
          <w:noProof/>
          <w:sz w:val="18"/>
          <w:szCs w:val="18"/>
          <w:lang w:val="en-US" w:eastAsia="en-US"/>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rsidRPr="00701E1F">
        <w:rPr>
          <w:rFonts w:asciiTheme="minorHAnsi" w:hAnsiTheme="minorHAnsi"/>
          <w:sz w:val="18"/>
          <w:szCs w:val="18"/>
        </w:rPr>
        <w:t xml:space="preserve">Faculty of </w:t>
      </w:r>
      <w:r w:rsidR="00D675C7" w:rsidRPr="00701E1F">
        <w:rPr>
          <w:rFonts w:asciiTheme="minorHAnsi" w:hAnsiTheme="minorHAnsi"/>
          <w:sz w:val="18"/>
          <w:szCs w:val="18"/>
        </w:rPr>
        <w:t>Science, Engineering and Technology</w:t>
      </w:r>
    </w:p>
    <w:p w14:paraId="2FDE890A" w14:textId="5246C185" w:rsidR="00926B67" w:rsidRPr="00701E1F" w:rsidRDefault="00AA1945">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r w:rsidRPr="00AA1945">
        <w:rPr>
          <w:rFonts w:asciiTheme="majorHAnsi" w:hAnsiTheme="majorHAnsi"/>
          <w:sz w:val="24"/>
          <w:szCs w:val="24"/>
        </w:rPr>
        <w:t>COS30041 Creating Secure and Scalable Software</w:t>
      </w:r>
    </w:p>
    <w:p w14:paraId="073C2059" w14:textId="504FBA59" w:rsidR="001B1124" w:rsidRPr="00701E1F" w:rsidRDefault="00C35C5F">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701E1F">
        <w:rPr>
          <w:rFonts w:asciiTheme="minorHAnsi" w:hAnsiTheme="minorHAnsi"/>
          <w:b/>
          <w:sz w:val="22"/>
        </w:rPr>
        <w:t xml:space="preserve">Research Report </w:t>
      </w:r>
      <w:r w:rsidR="00201AF3" w:rsidRPr="00701E1F">
        <w:rPr>
          <w:rFonts w:asciiTheme="minorHAnsi" w:hAnsiTheme="minorHAnsi"/>
          <w:b/>
          <w:sz w:val="22"/>
        </w:rPr>
        <w:t xml:space="preserve">for </w:t>
      </w:r>
      <w:r w:rsidR="00CD66CB" w:rsidRPr="00701E1F">
        <w:rPr>
          <w:rFonts w:asciiTheme="minorHAnsi" w:hAnsiTheme="minorHAnsi"/>
          <w:b/>
          <w:sz w:val="22"/>
        </w:rPr>
        <w:t>High Distinction (HD)</w:t>
      </w:r>
    </w:p>
    <w:p w14:paraId="1DACCD7D" w14:textId="77777777" w:rsidR="00C35C5F" w:rsidRPr="00701E1F" w:rsidRDefault="00C35C5F" w:rsidP="00201AF3">
      <w:pPr>
        <w:pStyle w:val="Body"/>
        <w:rPr>
          <w:rFonts w:asciiTheme="minorHAnsi" w:hAnsiTheme="minorHAnsi"/>
          <w:b/>
          <w:sz w:val="20"/>
        </w:rPr>
      </w:pPr>
    </w:p>
    <w:p w14:paraId="129EB59E" w14:textId="66627A65" w:rsidR="00931339" w:rsidRPr="00701E1F" w:rsidRDefault="00931339" w:rsidP="00201AF3">
      <w:pPr>
        <w:pStyle w:val="Body"/>
        <w:rPr>
          <w:rFonts w:asciiTheme="minorHAnsi" w:hAnsiTheme="minorHAnsi"/>
          <w:b/>
          <w:sz w:val="20"/>
        </w:rPr>
      </w:pPr>
      <w:r w:rsidRPr="00701E1F">
        <w:rPr>
          <w:rFonts w:asciiTheme="minorHAnsi" w:hAnsiTheme="minorHAnsi"/>
          <w:b/>
          <w:sz w:val="20"/>
        </w:rPr>
        <w:t>Prepared by:</w:t>
      </w:r>
      <w:r w:rsidR="00201AF3" w:rsidRPr="00701E1F">
        <w:rPr>
          <w:rFonts w:asciiTheme="minorHAnsi" w:hAnsiTheme="minorHAnsi"/>
          <w:b/>
          <w:sz w:val="20"/>
        </w:rPr>
        <w:t xml:space="preserve"> </w:t>
      </w:r>
      <w:r w:rsidR="00A156D8">
        <w:rPr>
          <w:rFonts w:asciiTheme="minorHAnsi" w:hAnsiTheme="minorHAnsi"/>
          <w:b/>
          <w:sz w:val="20"/>
        </w:rPr>
        <w:t>S M Ragib Rezwan 103172423</w:t>
      </w:r>
    </w:p>
    <w:p w14:paraId="32E3D713" w14:textId="77777777" w:rsidR="0052692E" w:rsidRPr="00701E1F" w:rsidRDefault="0052692E" w:rsidP="00931339">
      <w:pPr>
        <w:pStyle w:val="Body"/>
        <w:rPr>
          <w:rFonts w:asciiTheme="minorHAnsi" w:hAnsiTheme="minorHAnsi"/>
          <w:b/>
          <w:sz w:val="20"/>
        </w:rPr>
      </w:pPr>
    </w:p>
    <w:p w14:paraId="72D9687F" w14:textId="77777777" w:rsidR="00C35C5F" w:rsidRPr="00701E1F" w:rsidRDefault="00C35C5F" w:rsidP="00C35C5F">
      <w:pPr>
        <w:pStyle w:val="Body"/>
        <w:rPr>
          <w:rFonts w:asciiTheme="minorHAnsi" w:hAnsiTheme="minorHAnsi"/>
          <w:b/>
          <w:sz w:val="20"/>
        </w:rPr>
      </w:pPr>
      <w:r w:rsidRPr="00701E1F">
        <w:rPr>
          <w:rFonts w:asciiTheme="minorHAnsi" w:hAnsiTheme="minorHAnsi"/>
          <w:b/>
          <w:sz w:val="20"/>
        </w:rPr>
        <w:t>[Optional Feedback, timeline and schedule]</w:t>
      </w:r>
    </w:p>
    <w:p w14:paraId="198AB525" w14:textId="19D04A41" w:rsidR="00C35C5F" w:rsidRPr="00701E1F" w:rsidRDefault="00701E1F" w:rsidP="00C35C5F">
      <w:pPr>
        <w:pStyle w:val="Body"/>
        <w:rPr>
          <w:rFonts w:asciiTheme="minorHAnsi" w:hAnsiTheme="minorHAnsi"/>
          <w:b/>
          <w:sz w:val="20"/>
        </w:rPr>
      </w:pPr>
      <w:r>
        <w:rPr>
          <w:rFonts w:asciiTheme="minorHAnsi" w:hAnsiTheme="minorHAnsi"/>
          <w:b/>
          <w:sz w:val="20"/>
        </w:rPr>
        <w:t>Discussion with Tutor</w:t>
      </w:r>
      <w:r w:rsidR="00C35C5F" w:rsidRPr="00701E1F">
        <w:rPr>
          <w:rFonts w:asciiTheme="minorHAnsi" w:hAnsiTheme="minorHAnsi"/>
          <w:b/>
          <w:sz w:val="20"/>
        </w:rPr>
        <w:t xml:space="preserve"> for Feedback:</w:t>
      </w:r>
      <w:r w:rsidR="00C35C5F" w:rsidRPr="00701E1F">
        <w:rPr>
          <w:rFonts w:asciiTheme="minorHAnsi" w:hAnsiTheme="minorHAnsi"/>
          <w:b/>
          <w:sz w:val="20"/>
        </w:rPr>
        <w:tab/>
      </w:r>
      <w:r w:rsidR="00C35C5F" w:rsidRPr="00701E1F">
        <w:rPr>
          <w:rFonts w:asciiTheme="minorHAnsi" w:hAnsiTheme="minorHAnsi"/>
          <w:b/>
          <w:sz w:val="20"/>
        </w:rPr>
        <w:tab/>
      </w:r>
      <w:r>
        <w:rPr>
          <w:rFonts w:asciiTheme="minorHAnsi" w:hAnsiTheme="minorHAnsi"/>
          <w:b/>
          <w:sz w:val="20"/>
        </w:rPr>
        <w:t>Week 10 – 12 Lab classes</w:t>
      </w:r>
    </w:p>
    <w:p w14:paraId="25B335E0" w14:textId="77777777" w:rsidR="00C35C5F" w:rsidRPr="00701E1F" w:rsidRDefault="00C35C5F" w:rsidP="00C35C5F">
      <w:pPr>
        <w:pStyle w:val="Body"/>
        <w:rPr>
          <w:rFonts w:asciiTheme="minorHAnsi" w:hAnsiTheme="minorHAnsi"/>
          <w:b/>
          <w:sz w:val="20"/>
        </w:rPr>
      </w:pPr>
    </w:p>
    <w:p w14:paraId="67268BD8" w14:textId="77777777" w:rsidR="00C35C5F" w:rsidRPr="00701E1F" w:rsidRDefault="00C35C5F" w:rsidP="00C35C5F">
      <w:pPr>
        <w:pStyle w:val="Body"/>
        <w:rPr>
          <w:rFonts w:asciiTheme="minorHAnsi" w:hAnsiTheme="minorHAnsi"/>
          <w:b/>
          <w:sz w:val="20"/>
        </w:rPr>
      </w:pPr>
      <w:r w:rsidRPr="00701E1F">
        <w:rPr>
          <w:rFonts w:asciiTheme="minorHAnsi" w:hAnsiTheme="minorHAnsi"/>
          <w:b/>
          <w:sz w:val="20"/>
        </w:rPr>
        <w:t>[Final Submission]</w:t>
      </w:r>
    </w:p>
    <w:p w14:paraId="4CCFC385" w14:textId="02D797BA" w:rsidR="00C35C5F" w:rsidRPr="00701E1F" w:rsidRDefault="00C35C5F" w:rsidP="00C35C5F">
      <w:pPr>
        <w:pStyle w:val="Body"/>
        <w:rPr>
          <w:rFonts w:asciiTheme="minorHAnsi" w:hAnsiTheme="minorHAnsi"/>
          <w:b/>
          <w:sz w:val="20"/>
        </w:rPr>
      </w:pPr>
      <w:r w:rsidRPr="00701E1F">
        <w:rPr>
          <w:rFonts w:asciiTheme="minorHAnsi" w:hAnsiTheme="minorHAnsi"/>
          <w:b/>
          <w:sz w:val="20"/>
        </w:rPr>
        <w:t>Submission for Portfolio:</w:t>
      </w:r>
      <w:r w:rsidRPr="00701E1F">
        <w:rPr>
          <w:rFonts w:asciiTheme="minorHAnsi" w:hAnsiTheme="minorHAnsi"/>
          <w:b/>
          <w:sz w:val="20"/>
        </w:rPr>
        <w:tab/>
      </w:r>
      <w:r w:rsidRPr="00701E1F">
        <w:rPr>
          <w:rFonts w:asciiTheme="minorHAnsi" w:hAnsiTheme="minorHAnsi"/>
          <w:b/>
          <w:sz w:val="20"/>
        </w:rPr>
        <w:tab/>
      </w:r>
      <w:r w:rsidR="006061D9">
        <w:rPr>
          <w:rFonts w:asciiTheme="minorHAnsi" w:hAnsiTheme="minorHAnsi"/>
          <w:b/>
          <w:sz w:val="20"/>
        </w:rPr>
        <w:t>Week 14, Monday, 9:00am</w:t>
      </w:r>
    </w:p>
    <w:p w14:paraId="598CAE4A" w14:textId="77777777" w:rsidR="00C35C5F" w:rsidRPr="00701E1F" w:rsidRDefault="00C35C5F" w:rsidP="00C35C5F">
      <w:pPr>
        <w:pStyle w:val="Body"/>
        <w:rPr>
          <w:rFonts w:asciiTheme="minorHAnsi" w:hAnsiTheme="minorHAnsi"/>
          <w:b/>
          <w:sz w:val="20"/>
        </w:rPr>
      </w:pPr>
    </w:p>
    <w:p w14:paraId="5D584304" w14:textId="675E00B6" w:rsidR="003E4B0C" w:rsidRPr="00701E1F" w:rsidRDefault="00201AF3" w:rsidP="003E4B0C">
      <w:pPr>
        <w:pStyle w:val="Body"/>
        <w:rPr>
          <w:rFonts w:asciiTheme="minorHAnsi" w:hAnsiTheme="minorHAnsi"/>
          <w:sz w:val="20"/>
        </w:rPr>
      </w:pPr>
      <w:r w:rsidRPr="00701E1F">
        <w:rPr>
          <w:rFonts w:asciiTheme="minorHAnsi" w:hAnsiTheme="minorHAnsi"/>
          <w:b/>
          <w:sz w:val="20"/>
        </w:rPr>
        <w:t>Instructions</w:t>
      </w:r>
      <w:r w:rsidR="003E4B0C" w:rsidRPr="00701E1F">
        <w:rPr>
          <w:rFonts w:asciiTheme="minorHAnsi" w:hAnsiTheme="minorHAnsi"/>
          <w:sz w:val="20"/>
        </w:rPr>
        <w:t xml:space="preserve"> - This document is for students aiming to achieve High Distinction (HD).</w:t>
      </w:r>
    </w:p>
    <w:p w14:paraId="0F6FACC0" w14:textId="05073915" w:rsidR="00CD66CB" w:rsidRPr="00701E1F" w:rsidRDefault="00CD66CB" w:rsidP="00931339">
      <w:pPr>
        <w:pStyle w:val="Body"/>
        <w:rPr>
          <w:rFonts w:asciiTheme="minorHAnsi" w:hAnsiTheme="minorHAnsi"/>
          <w:sz w:val="20"/>
        </w:rPr>
      </w:pPr>
      <w:r w:rsidRPr="00701E1F">
        <w:rPr>
          <w:rFonts w:asciiTheme="minorHAnsi" w:hAnsiTheme="minorHAnsi"/>
          <w:sz w:val="20"/>
        </w:rPr>
        <w:t xml:space="preserve">For </w:t>
      </w:r>
      <w:r w:rsidRPr="00701E1F">
        <w:rPr>
          <w:rFonts w:asciiTheme="minorHAnsi" w:hAnsiTheme="minorHAnsi"/>
          <w:b/>
          <w:sz w:val="20"/>
        </w:rPr>
        <w:t>HD</w:t>
      </w:r>
      <w:r w:rsidRPr="00701E1F">
        <w:rPr>
          <w:rFonts w:asciiTheme="minorHAnsi" w:hAnsiTheme="minorHAnsi"/>
          <w:sz w:val="20"/>
        </w:rPr>
        <w:t xml:space="preserve">, </w:t>
      </w:r>
      <w:r w:rsidR="006B68C8" w:rsidRPr="00701E1F">
        <w:rPr>
          <w:rFonts w:asciiTheme="minorHAnsi" w:hAnsiTheme="minorHAnsi"/>
          <w:sz w:val="20"/>
        </w:rPr>
        <w:t>a student needs to complete</w:t>
      </w:r>
      <w:r w:rsidR="00A070E5" w:rsidRPr="00701E1F">
        <w:rPr>
          <w:rFonts w:asciiTheme="minorHAnsi" w:hAnsiTheme="minorHAnsi"/>
          <w:sz w:val="20"/>
        </w:rPr>
        <w:t xml:space="preserve"> the software for D grade as well as</w:t>
      </w:r>
      <w:r w:rsidRPr="00701E1F">
        <w:rPr>
          <w:rFonts w:asciiTheme="minorHAnsi" w:hAnsiTheme="minorHAnsi"/>
          <w:sz w:val="20"/>
        </w:rPr>
        <w:t xml:space="preserve"> a research report. Possible options are</w:t>
      </w:r>
    </w:p>
    <w:p w14:paraId="15C95ECB" w14:textId="6352B7C4" w:rsidR="00CB3EE1" w:rsidRPr="00701E1F" w:rsidRDefault="00CD66CB" w:rsidP="00D5768D">
      <w:pPr>
        <w:pStyle w:val="Body"/>
        <w:ind w:left="709" w:hanging="720"/>
        <w:rPr>
          <w:rFonts w:asciiTheme="minorHAnsi" w:hAnsiTheme="minorHAnsi"/>
          <w:sz w:val="20"/>
        </w:rPr>
      </w:pPr>
      <w:r w:rsidRPr="00701E1F">
        <w:rPr>
          <w:rFonts w:asciiTheme="minorHAnsi" w:hAnsiTheme="minorHAnsi"/>
          <w:sz w:val="20"/>
        </w:rPr>
        <w:t>R1</w:t>
      </w:r>
      <w:r w:rsidRPr="00701E1F">
        <w:rPr>
          <w:rFonts w:asciiTheme="minorHAnsi" w:hAnsiTheme="minorHAnsi"/>
          <w:sz w:val="20"/>
        </w:rPr>
        <w:tab/>
        <w:t xml:space="preserve">Implement the same functionality </w:t>
      </w:r>
      <w:r w:rsidR="00A070E5" w:rsidRPr="00701E1F">
        <w:rPr>
          <w:rFonts w:asciiTheme="minorHAnsi" w:hAnsiTheme="minorHAnsi"/>
          <w:sz w:val="20"/>
        </w:rPr>
        <w:t xml:space="preserve">of the software for D grade </w:t>
      </w:r>
      <w:r w:rsidRPr="00701E1F">
        <w:rPr>
          <w:rFonts w:asciiTheme="minorHAnsi" w:hAnsiTheme="minorHAnsi"/>
          <w:sz w:val="20"/>
        </w:rPr>
        <w:t xml:space="preserve">using two different technologies </w:t>
      </w:r>
      <w:r w:rsidR="00A070E5" w:rsidRPr="00701E1F">
        <w:rPr>
          <w:rFonts w:asciiTheme="minorHAnsi" w:hAnsiTheme="minorHAnsi"/>
          <w:sz w:val="20"/>
        </w:rPr>
        <w:t>of</w:t>
      </w:r>
      <w:r w:rsidRPr="00701E1F">
        <w:rPr>
          <w:rFonts w:asciiTheme="minorHAnsi" w:hAnsiTheme="minorHAnsi"/>
          <w:sz w:val="20"/>
        </w:rPr>
        <w:t xml:space="preserve"> the same language (e.g comparing JSF with PrimeFaces</w:t>
      </w:r>
      <w:r w:rsidR="00A070E5" w:rsidRPr="00701E1F">
        <w:rPr>
          <w:rFonts w:asciiTheme="minorHAnsi" w:hAnsiTheme="minorHAnsi"/>
          <w:sz w:val="20"/>
        </w:rPr>
        <w:t>) and compare the two</w:t>
      </w:r>
      <w:r w:rsidR="00441687" w:rsidRPr="00701E1F">
        <w:rPr>
          <w:rFonts w:asciiTheme="minorHAnsi" w:hAnsiTheme="minorHAnsi"/>
          <w:sz w:val="20"/>
        </w:rPr>
        <w:t xml:space="preserve"> in terms of </w:t>
      </w:r>
      <w:r w:rsidR="00A070E5" w:rsidRPr="00701E1F">
        <w:rPr>
          <w:rFonts w:asciiTheme="minorHAnsi" w:hAnsiTheme="minorHAnsi"/>
          <w:sz w:val="20"/>
        </w:rPr>
        <w:t>some criteria nominated by the student</w:t>
      </w:r>
      <w:r w:rsidR="00CB3EE1" w:rsidRPr="00701E1F">
        <w:rPr>
          <w:rFonts w:asciiTheme="minorHAnsi" w:hAnsiTheme="minorHAnsi"/>
          <w:sz w:val="20"/>
        </w:rPr>
        <w:t xml:space="preserve"> (e.g. </w:t>
      </w:r>
      <w:r w:rsidR="00441687" w:rsidRPr="00701E1F">
        <w:rPr>
          <w:rFonts w:asciiTheme="minorHAnsi" w:hAnsiTheme="minorHAnsi"/>
          <w:sz w:val="20"/>
        </w:rPr>
        <w:t>per</w:t>
      </w:r>
      <w:r w:rsidR="00CB3EE1" w:rsidRPr="00701E1F">
        <w:rPr>
          <w:rFonts w:asciiTheme="minorHAnsi" w:hAnsiTheme="minorHAnsi"/>
          <w:sz w:val="20"/>
        </w:rPr>
        <w:t xml:space="preserve">formance or </w:t>
      </w:r>
      <w:r w:rsidRPr="00701E1F">
        <w:rPr>
          <w:rFonts w:asciiTheme="minorHAnsi" w:hAnsiTheme="minorHAnsi"/>
          <w:sz w:val="20"/>
        </w:rPr>
        <w:t>ease of development</w:t>
      </w:r>
      <w:r w:rsidR="00441687" w:rsidRPr="00701E1F">
        <w:rPr>
          <w:rFonts w:asciiTheme="minorHAnsi" w:hAnsiTheme="minorHAnsi"/>
          <w:sz w:val="20"/>
        </w:rPr>
        <w:t>).</w:t>
      </w:r>
    </w:p>
    <w:p w14:paraId="0B260F02" w14:textId="77777777" w:rsidR="00A070E5" w:rsidRPr="00701E1F" w:rsidRDefault="00CD66CB" w:rsidP="00D5768D">
      <w:pPr>
        <w:pStyle w:val="Body"/>
        <w:ind w:left="709" w:hanging="720"/>
        <w:rPr>
          <w:rFonts w:asciiTheme="minorHAnsi" w:hAnsiTheme="minorHAnsi"/>
          <w:sz w:val="20"/>
        </w:rPr>
      </w:pPr>
      <w:r w:rsidRPr="00701E1F">
        <w:rPr>
          <w:rFonts w:asciiTheme="minorHAnsi" w:hAnsiTheme="minorHAnsi"/>
          <w:sz w:val="20"/>
        </w:rPr>
        <w:t>R2</w:t>
      </w:r>
      <w:r w:rsidRPr="00701E1F">
        <w:rPr>
          <w:rFonts w:asciiTheme="minorHAnsi" w:hAnsiTheme="minorHAnsi"/>
          <w:sz w:val="20"/>
        </w:rPr>
        <w:tab/>
      </w:r>
      <w:r w:rsidR="00441687" w:rsidRPr="00701E1F">
        <w:rPr>
          <w:rFonts w:asciiTheme="minorHAnsi" w:hAnsiTheme="minorHAnsi"/>
          <w:sz w:val="20"/>
        </w:rPr>
        <w:t>Implement the same functionality twice (one using Java</w:t>
      </w:r>
      <w:r w:rsidR="00CB3EE1" w:rsidRPr="00701E1F">
        <w:rPr>
          <w:rFonts w:asciiTheme="minorHAnsi" w:hAnsiTheme="minorHAnsi"/>
          <w:sz w:val="20"/>
        </w:rPr>
        <w:t xml:space="preserve"> </w:t>
      </w:r>
      <w:r w:rsidR="00441687" w:rsidRPr="00701E1F">
        <w:rPr>
          <w:rFonts w:asciiTheme="minorHAnsi" w:hAnsiTheme="minorHAnsi"/>
          <w:sz w:val="20"/>
        </w:rPr>
        <w:t>EE technologies and the</w:t>
      </w:r>
      <w:r w:rsidR="00CB3EE1" w:rsidRPr="00701E1F">
        <w:rPr>
          <w:rFonts w:asciiTheme="minorHAnsi" w:hAnsiTheme="minorHAnsi"/>
          <w:sz w:val="20"/>
        </w:rPr>
        <w:t xml:space="preserve"> othe</w:t>
      </w:r>
      <w:r w:rsidR="00A070E5" w:rsidRPr="00701E1F">
        <w:rPr>
          <w:rFonts w:asciiTheme="minorHAnsi" w:hAnsiTheme="minorHAnsi"/>
          <w:sz w:val="20"/>
        </w:rPr>
        <w:t>r using .NET technol</w:t>
      </w:r>
      <w:r w:rsidR="00A070E5" w:rsidRPr="00701E1F">
        <w:rPr>
          <w:rFonts w:asciiTheme="minorHAnsi" w:hAnsiTheme="minorHAnsi"/>
          <w:sz w:val="20"/>
        </w:rPr>
        <w:t>o</w:t>
      </w:r>
      <w:r w:rsidR="00A070E5" w:rsidRPr="00701E1F">
        <w:rPr>
          <w:rFonts w:asciiTheme="minorHAnsi" w:hAnsiTheme="minorHAnsi"/>
          <w:sz w:val="20"/>
        </w:rPr>
        <w:t xml:space="preserve">gies), and compare the two in terms of some criteria nominated by the student (e.g. performance or ease of </w:t>
      </w:r>
      <w:proofErr w:type="gramStart"/>
      <w:r w:rsidR="00A070E5" w:rsidRPr="00701E1F">
        <w:rPr>
          <w:rFonts w:asciiTheme="minorHAnsi" w:hAnsiTheme="minorHAnsi"/>
          <w:sz w:val="20"/>
        </w:rPr>
        <w:t>development</w:t>
      </w:r>
      <w:proofErr w:type="gramEnd"/>
      <w:r w:rsidR="00A070E5" w:rsidRPr="00701E1F">
        <w:rPr>
          <w:rFonts w:asciiTheme="minorHAnsi" w:hAnsiTheme="minorHAnsi"/>
          <w:sz w:val="20"/>
        </w:rPr>
        <w:t>)</w:t>
      </w:r>
    </w:p>
    <w:p w14:paraId="088FA8FC" w14:textId="4E1A681D" w:rsidR="00CD66CB" w:rsidRPr="00701E1F" w:rsidRDefault="00A070E5" w:rsidP="00D5768D">
      <w:pPr>
        <w:pStyle w:val="Body"/>
        <w:ind w:firstLine="709"/>
        <w:rPr>
          <w:rFonts w:asciiTheme="minorHAnsi" w:hAnsiTheme="minorHAnsi"/>
          <w:sz w:val="20"/>
        </w:rPr>
      </w:pPr>
      <w:r w:rsidRPr="00701E1F">
        <w:rPr>
          <w:rFonts w:asciiTheme="minorHAnsi" w:hAnsiTheme="minorHAnsi"/>
          <w:sz w:val="20"/>
        </w:rPr>
        <w:t>The</w:t>
      </w:r>
      <w:r w:rsidR="00CB3EE1" w:rsidRPr="00701E1F">
        <w:rPr>
          <w:rFonts w:asciiTheme="minorHAnsi" w:hAnsiTheme="minorHAnsi"/>
          <w:sz w:val="20"/>
        </w:rPr>
        <w:t xml:space="preserve"> work in this option </w:t>
      </w:r>
      <w:r w:rsidRPr="00701E1F">
        <w:rPr>
          <w:rFonts w:asciiTheme="minorHAnsi" w:hAnsiTheme="minorHAnsi"/>
          <w:sz w:val="20"/>
        </w:rPr>
        <w:t xml:space="preserve">involves </w:t>
      </w:r>
      <w:r w:rsidR="00CB3EE1" w:rsidRPr="00701E1F">
        <w:rPr>
          <w:rFonts w:asciiTheme="minorHAnsi" w:hAnsiTheme="minorHAnsi"/>
          <w:sz w:val="20"/>
        </w:rPr>
        <w:t>inte</w:t>
      </w:r>
      <w:r w:rsidRPr="00701E1F">
        <w:rPr>
          <w:rFonts w:asciiTheme="minorHAnsi" w:hAnsiTheme="minorHAnsi"/>
          <w:sz w:val="20"/>
        </w:rPr>
        <w:t>grating</w:t>
      </w:r>
      <w:r w:rsidR="00CB3EE1" w:rsidRPr="00701E1F">
        <w:rPr>
          <w:rFonts w:asciiTheme="minorHAnsi" w:hAnsiTheme="minorHAnsi"/>
          <w:sz w:val="20"/>
        </w:rPr>
        <w:t xml:space="preserve"> Java EE applications with .NET technologies or vice versa</w:t>
      </w:r>
      <w:r w:rsidR="00441687" w:rsidRPr="00701E1F">
        <w:rPr>
          <w:rFonts w:asciiTheme="minorHAnsi" w:hAnsiTheme="minorHAnsi"/>
          <w:sz w:val="20"/>
        </w:rPr>
        <w:t>.</w:t>
      </w:r>
    </w:p>
    <w:p w14:paraId="0C8B2FCF" w14:textId="2332A285" w:rsidR="00F722A9" w:rsidRPr="00701E1F" w:rsidRDefault="00F722A9" w:rsidP="00D5768D">
      <w:pPr>
        <w:pStyle w:val="Body"/>
        <w:ind w:left="709" w:hanging="720"/>
        <w:rPr>
          <w:rFonts w:asciiTheme="minorHAnsi" w:hAnsiTheme="minorHAnsi"/>
          <w:sz w:val="20"/>
        </w:rPr>
      </w:pPr>
      <w:r w:rsidRPr="00701E1F">
        <w:rPr>
          <w:rFonts w:asciiTheme="minorHAnsi" w:hAnsiTheme="minorHAnsi"/>
          <w:sz w:val="20"/>
        </w:rPr>
        <w:t>R3</w:t>
      </w:r>
      <w:r w:rsidRPr="00701E1F">
        <w:rPr>
          <w:rFonts w:asciiTheme="minorHAnsi" w:hAnsiTheme="minorHAnsi"/>
          <w:sz w:val="20"/>
        </w:rPr>
        <w:tab/>
        <w:t>Other please specify</w:t>
      </w:r>
      <w:r w:rsidR="00F92D96" w:rsidRPr="00701E1F">
        <w:rPr>
          <w:rFonts w:asciiTheme="minorHAnsi" w:hAnsiTheme="minorHAnsi"/>
          <w:sz w:val="20"/>
        </w:rPr>
        <w:t xml:space="preserve"> (</w:t>
      </w:r>
      <w:r w:rsidR="001F59D9" w:rsidRPr="00701E1F">
        <w:rPr>
          <w:rFonts w:asciiTheme="minorHAnsi" w:hAnsiTheme="minorHAnsi"/>
          <w:sz w:val="20"/>
        </w:rPr>
        <w:t xml:space="preserve">to be detailed </w:t>
      </w:r>
      <w:r w:rsidR="00F92D96" w:rsidRPr="00701E1F">
        <w:rPr>
          <w:rFonts w:asciiTheme="minorHAnsi" w:hAnsiTheme="minorHAnsi"/>
          <w:sz w:val="20"/>
        </w:rPr>
        <w:t>in the research proposal)</w:t>
      </w:r>
    </w:p>
    <w:p w14:paraId="441546E4" w14:textId="127346B4" w:rsidR="00C35C5F" w:rsidRPr="00701E1F" w:rsidRDefault="00F722A9" w:rsidP="00D5768D">
      <w:pPr>
        <w:pStyle w:val="Body"/>
        <w:rPr>
          <w:rFonts w:asciiTheme="minorHAnsi" w:hAnsiTheme="minorHAnsi"/>
          <w:sz w:val="20"/>
        </w:rPr>
      </w:pPr>
      <w:r w:rsidRPr="00701E1F">
        <w:rPr>
          <w:rFonts w:asciiTheme="minorHAnsi" w:hAnsiTheme="minorHAnsi"/>
          <w:sz w:val="20"/>
        </w:rPr>
        <w:t xml:space="preserve">In the research report, the student must (1) collect useful and relevant data, (2) perform their own analysis </w:t>
      </w:r>
      <w:r w:rsidR="00701E1F">
        <w:rPr>
          <w:rFonts w:asciiTheme="minorHAnsi" w:hAnsiTheme="minorHAnsi"/>
          <w:sz w:val="20"/>
        </w:rPr>
        <w:t>(quantit</w:t>
      </w:r>
      <w:r w:rsidR="00701E1F">
        <w:rPr>
          <w:rFonts w:asciiTheme="minorHAnsi" w:hAnsiTheme="minorHAnsi"/>
          <w:sz w:val="20"/>
        </w:rPr>
        <w:t>a</w:t>
      </w:r>
      <w:r w:rsidR="00701E1F">
        <w:rPr>
          <w:rFonts w:asciiTheme="minorHAnsi" w:hAnsiTheme="minorHAnsi"/>
          <w:sz w:val="20"/>
        </w:rPr>
        <w:t xml:space="preserve">tive comparison, NO qualitative comparison) </w:t>
      </w:r>
      <w:r w:rsidRPr="00701E1F">
        <w:rPr>
          <w:rFonts w:asciiTheme="minorHAnsi" w:hAnsiTheme="minorHAnsi"/>
          <w:sz w:val="20"/>
        </w:rPr>
        <w:t>and (3) draw conclusion based on their comparison.</w:t>
      </w:r>
    </w:p>
    <w:p w14:paraId="5BBFEE76" w14:textId="77777777" w:rsidR="00C35C5F" w:rsidRPr="00701E1F" w:rsidRDefault="00C35C5F" w:rsidP="00D5768D">
      <w:pPr>
        <w:pStyle w:val="Body"/>
        <w:rPr>
          <w:rFonts w:asciiTheme="minorHAnsi" w:hAnsiTheme="minorHAnsi"/>
          <w:sz w:val="20"/>
        </w:rPr>
      </w:pPr>
    </w:p>
    <w:p w14:paraId="6D2C1495" w14:textId="228F7D72" w:rsidR="00C35C5F" w:rsidRPr="00701E1F" w:rsidRDefault="00C35C5F" w:rsidP="00D5768D">
      <w:pPr>
        <w:pStyle w:val="Body"/>
        <w:rPr>
          <w:rFonts w:asciiTheme="minorHAnsi" w:hAnsiTheme="minorHAnsi"/>
          <w:sz w:val="20"/>
        </w:rPr>
      </w:pPr>
      <w:r w:rsidRPr="00701E1F">
        <w:rPr>
          <w:rFonts w:asciiTheme="minorHAnsi" w:hAnsiTheme="minorHAnsi"/>
          <w:sz w:val="20"/>
        </w:rPr>
        <w:t xml:space="preserve">Your research report is a free-form report. You can decide on your own sectioning. </w:t>
      </w:r>
      <w:r w:rsidR="00AD7FFE" w:rsidRPr="00701E1F">
        <w:rPr>
          <w:rFonts w:asciiTheme="minorHAnsi" w:hAnsiTheme="minorHAnsi"/>
          <w:sz w:val="20"/>
        </w:rPr>
        <w:t xml:space="preserve">The one below is just an example. It may not suit your needs. Please feel free to customize it. </w:t>
      </w:r>
      <w:r w:rsidRPr="00701E1F">
        <w:rPr>
          <w:rFonts w:asciiTheme="minorHAnsi" w:hAnsiTheme="minorHAnsi"/>
          <w:sz w:val="20"/>
        </w:rPr>
        <w:t>However, you must present your research results in a co</w:t>
      </w:r>
      <w:r w:rsidRPr="00701E1F">
        <w:rPr>
          <w:rFonts w:asciiTheme="minorHAnsi" w:hAnsiTheme="minorHAnsi"/>
          <w:sz w:val="20"/>
        </w:rPr>
        <w:t>n</w:t>
      </w:r>
      <w:r w:rsidRPr="00701E1F">
        <w:rPr>
          <w:rFonts w:asciiTheme="minorHAnsi" w:hAnsiTheme="minorHAnsi"/>
          <w:sz w:val="20"/>
        </w:rPr>
        <w:t>cise and precise manner that the interview panel could understand.</w:t>
      </w:r>
    </w:p>
    <w:p w14:paraId="6517D3BF" w14:textId="77777777" w:rsidR="005419E9" w:rsidRDefault="005419E9">
      <w:pPr>
        <w:spacing w:after="0" w:line="240" w:lineRule="auto"/>
        <w:rPr>
          <w:sz w:val="20"/>
          <w:szCs w:val="20"/>
        </w:rPr>
      </w:pPr>
    </w:p>
    <w:p w14:paraId="5E233FEB" w14:textId="09C9FE38" w:rsidR="005419E9" w:rsidRDefault="005419E9">
      <w:pPr>
        <w:spacing w:after="0" w:line="240" w:lineRule="auto"/>
        <w:rPr>
          <w:sz w:val="20"/>
          <w:szCs w:val="20"/>
        </w:rPr>
      </w:pPr>
      <w:proofErr w:type="gramStart"/>
      <w:r>
        <w:rPr>
          <w:sz w:val="20"/>
          <w:szCs w:val="20"/>
        </w:rPr>
        <w:t>Formatting guidelines: 10</w:t>
      </w:r>
      <w:r w:rsidRPr="005419E9">
        <w:rPr>
          <w:sz w:val="20"/>
          <w:szCs w:val="20"/>
        </w:rPr>
        <w:t>pt f</w:t>
      </w:r>
      <w:r>
        <w:rPr>
          <w:sz w:val="20"/>
          <w:szCs w:val="20"/>
        </w:rPr>
        <w:t xml:space="preserve">ont </w:t>
      </w:r>
      <w:r w:rsidR="004006A5">
        <w:rPr>
          <w:sz w:val="20"/>
          <w:szCs w:val="20"/>
        </w:rPr>
        <w:t>size, single line spacing, 6 – 8</w:t>
      </w:r>
      <w:r w:rsidRPr="005419E9">
        <w:rPr>
          <w:sz w:val="20"/>
          <w:szCs w:val="20"/>
        </w:rPr>
        <w:t xml:space="preserve"> pages including diagrams, tables, figures and refe</w:t>
      </w:r>
      <w:r w:rsidRPr="005419E9">
        <w:rPr>
          <w:sz w:val="20"/>
          <w:szCs w:val="20"/>
        </w:rPr>
        <w:t>r</w:t>
      </w:r>
      <w:r w:rsidRPr="005419E9">
        <w:rPr>
          <w:sz w:val="20"/>
          <w:szCs w:val="20"/>
        </w:rPr>
        <w:t>ences.</w:t>
      </w:r>
      <w:proofErr w:type="gramEnd"/>
    </w:p>
    <w:p w14:paraId="3AD635BC" w14:textId="06CC977C" w:rsidR="00AD7FFE" w:rsidRDefault="00AD7FFE">
      <w:pPr>
        <w:spacing w:after="0" w:line="240" w:lineRule="auto"/>
        <w:rPr>
          <w:sz w:val="20"/>
          <w:szCs w:val="20"/>
        </w:rPr>
      </w:pPr>
      <w:r w:rsidRPr="00701E1F">
        <w:rPr>
          <w:sz w:val="20"/>
          <w:szCs w:val="20"/>
        </w:rPr>
        <w:br w:type="page"/>
      </w:r>
    </w:p>
    <w:p w14:paraId="3FC4B0FF" w14:textId="58B8BDEA" w:rsidR="00470991" w:rsidRPr="00A156D8" w:rsidRDefault="00470991" w:rsidP="000E72AD">
      <w:pPr>
        <w:pStyle w:val="Body"/>
        <w:rPr>
          <w:rFonts w:asciiTheme="minorHAnsi" w:hAnsiTheme="minorHAnsi"/>
          <w:b/>
          <w:szCs w:val="28"/>
        </w:rPr>
      </w:pPr>
      <w:r w:rsidRPr="00A156D8">
        <w:rPr>
          <w:rFonts w:asciiTheme="minorHAnsi" w:hAnsiTheme="minorHAnsi"/>
          <w:b/>
          <w:szCs w:val="28"/>
        </w:rPr>
        <w:lastRenderedPageBreak/>
        <w:t xml:space="preserve">Research Report: </w:t>
      </w:r>
      <w:r w:rsidR="009C0C4F" w:rsidRPr="00A156D8">
        <w:rPr>
          <w:rFonts w:asciiTheme="minorHAnsi" w:hAnsiTheme="minorHAnsi"/>
          <w:szCs w:val="28"/>
        </w:rPr>
        <w:t>Comparison between JavaEE and .NET framework on data submi</w:t>
      </w:r>
      <w:r w:rsidR="009C0C4F" w:rsidRPr="00A156D8">
        <w:rPr>
          <w:rFonts w:asciiTheme="minorHAnsi" w:hAnsiTheme="minorHAnsi"/>
          <w:szCs w:val="28"/>
        </w:rPr>
        <w:t>s</w:t>
      </w:r>
      <w:r w:rsidR="009C0C4F" w:rsidRPr="00A156D8">
        <w:rPr>
          <w:rFonts w:asciiTheme="minorHAnsi" w:hAnsiTheme="minorHAnsi"/>
          <w:szCs w:val="28"/>
        </w:rPr>
        <w:t>sion via webpage</w:t>
      </w:r>
    </w:p>
    <w:p w14:paraId="77C70831" w14:textId="77777777" w:rsidR="00470991" w:rsidRPr="00701E1F" w:rsidRDefault="00470991" w:rsidP="000E72AD">
      <w:pPr>
        <w:pStyle w:val="Body"/>
        <w:rPr>
          <w:rFonts w:asciiTheme="minorHAnsi" w:hAnsiTheme="minorHAnsi"/>
          <w:b/>
          <w:sz w:val="20"/>
        </w:rPr>
      </w:pPr>
    </w:p>
    <w:p w14:paraId="0D519239" w14:textId="131A7ED2" w:rsidR="009C0C4F" w:rsidRDefault="000E72AD" w:rsidP="009C0C4F">
      <w:pPr>
        <w:pStyle w:val="Body"/>
        <w:rPr>
          <w:rFonts w:asciiTheme="minorHAnsi" w:hAnsiTheme="minorHAnsi"/>
          <w:sz w:val="24"/>
          <w:szCs w:val="28"/>
        </w:rPr>
      </w:pPr>
      <w:r w:rsidRPr="00A156D8">
        <w:rPr>
          <w:rFonts w:asciiTheme="minorHAnsi" w:hAnsiTheme="minorHAnsi"/>
          <w:b/>
          <w:sz w:val="24"/>
          <w:szCs w:val="28"/>
        </w:rPr>
        <w:t>Research Topic:</w:t>
      </w:r>
      <w:r w:rsidRPr="00A156D8">
        <w:rPr>
          <w:rFonts w:asciiTheme="minorHAnsi" w:hAnsiTheme="minorHAnsi"/>
          <w:sz w:val="24"/>
          <w:szCs w:val="28"/>
        </w:rPr>
        <w:t xml:space="preserve"> </w:t>
      </w:r>
      <w:r w:rsidR="009C0C4F" w:rsidRPr="00A156D8">
        <w:rPr>
          <w:rFonts w:asciiTheme="minorHAnsi" w:hAnsiTheme="minorHAnsi"/>
          <w:sz w:val="24"/>
          <w:szCs w:val="28"/>
        </w:rPr>
        <w:t>Comparison between JavaEE and .NET framework on data submi</w:t>
      </w:r>
      <w:r w:rsidR="009C0C4F" w:rsidRPr="00A156D8">
        <w:rPr>
          <w:rFonts w:asciiTheme="minorHAnsi" w:hAnsiTheme="minorHAnsi"/>
          <w:sz w:val="24"/>
          <w:szCs w:val="28"/>
        </w:rPr>
        <w:t>s</w:t>
      </w:r>
      <w:r w:rsidR="009C0C4F" w:rsidRPr="00A156D8">
        <w:rPr>
          <w:rFonts w:asciiTheme="minorHAnsi" w:hAnsiTheme="minorHAnsi"/>
          <w:sz w:val="24"/>
          <w:szCs w:val="28"/>
        </w:rPr>
        <w:t>sion in terms of webpage forms</w:t>
      </w:r>
    </w:p>
    <w:p w14:paraId="010B5E84" w14:textId="77777777" w:rsidR="00A156D8" w:rsidRPr="00A156D8" w:rsidRDefault="00A156D8" w:rsidP="009C0C4F">
      <w:pPr>
        <w:pStyle w:val="Body"/>
        <w:rPr>
          <w:rFonts w:asciiTheme="minorHAnsi" w:hAnsiTheme="minorHAnsi"/>
          <w:sz w:val="24"/>
          <w:szCs w:val="28"/>
        </w:rPr>
      </w:pPr>
    </w:p>
    <w:p w14:paraId="59CBB7FF" w14:textId="07E13C9B" w:rsidR="009C0C4F" w:rsidRPr="00701E1F" w:rsidRDefault="009C0C4F" w:rsidP="000E72AD">
      <w:pPr>
        <w:rPr>
          <w:sz w:val="20"/>
          <w:szCs w:val="20"/>
        </w:rPr>
      </w:pPr>
      <w:r>
        <w:rPr>
          <w:sz w:val="20"/>
          <w:szCs w:val="20"/>
        </w:rPr>
        <w:t xml:space="preserve">I wish to test the functionality of “a form on a webpage inserting data into a database” for webpages created using the two different frameworks. In order to accomplish this, I am going to set up </w:t>
      </w:r>
      <w:r w:rsidR="00985809">
        <w:rPr>
          <w:sz w:val="20"/>
          <w:szCs w:val="20"/>
        </w:rPr>
        <w:t>the same webpage (from backend to frontend)</w:t>
      </w:r>
      <w:r>
        <w:rPr>
          <w:sz w:val="20"/>
          <w:szCs w:val="20"/>
        </w:rPr>
        <w:t xml:space="preserve"> using </w:t>
      </w:r>
      <w:r w:rsidR="00985809">
        <w:rPr>
          <w:sz w:val="20"/>
          <w:szCs w:val="20"/>
        </w:rPr>
        <w:t>b</w:t>
      </w:r>
      <w:r>
        <w:rPr>
          <w:sz w:val="20"/>
          <w:szCs w:val="20"/>
        </w:rPr>
        <w:t>o</w:t>
      </w:r>
      <w:r w:rsidR="00985809">
        <w:rPr>
          <w:sz w:val="20"/>
          <w:szCs w:val="20"/>
        </w:rPr>
        <w:t>t</w:t>
      </w:r>
      <w:r>
        <w:rPr>
          <w:sz w:val="20"/>
          <w:szCs w:val="20"/>
        </w:rPr>
        <w:t>h JavaEE and also .Net F</w:t>
      </w:r>
      <w:r w:rsidR="00985809">
        <w:rPr>
          <w:sz w:val="20"/>
          <w:szCs w:val="20"/>
        </w:rPr>
        <w:t>ramework, before comparing them using the following matrixes: number of files and lines of code</w:t>
      </w:r>
      <w:r w:rsidR="0096400B">
        <w:rPr>
          <w:sz w:val="20"/>
          <w:szCs w:val="20"/>
        </w:rPr>
        <w:t xml:space="preserve"> (and languages)</w:t>
      </w:r>
      <w:r w:rsidR="00985809">
        <w:rPr>
          <w:sz w:val="20"/>
          <w:szCs w:val="20"/>
        </w:rPr>
        <w:t xml:space="preserve"> needed to set up the functionality, development time and performance of the webpage.</w:t>
      </w:r>
    </w:p>
    <w:p w14:paraId="15D8E9DF" w14:textId="77777777" w:rsidR="000E72AD" w:rsidRPr="00701E1F" w:rsidRDefault="000E72AD" w:rsidP="00F722A9">
      <w:pPr>
        <w:pStyle w:val="Body"/>
        <w:rPr>
          <w:rFonts w:asciiTheme="minorHAnsi" w:hAnsiTheme="minorHAnsi"/>
          <w:b/>
          <w:sz w:val="20"/>
        </w:rPr>
      </w:pPr>
    </w:p>
    <w:p w14:paraId="00FC25DB" w14:textId="32B6A882" w:rsidR="000E72AD" w:rsidRPr="00A156D8" w:rsidRDefault="00F539FB" w:rsidP="00F722A9">
      <w:pPr>
        <w:pStyle w:val="Body"/>
        <w:rPr>
          <w:rFonts w:asciiTheme="minorHAnsi" w:hAnsiTheme="minorHAnsi"/>
          <w:sz w:val="24"/>
          <w:szCs w:val="24"/>
        </w:rPr>
      </w:pPr>
      <w:r w:rsidRPr="00A156D8">
        <w:rPr>
          <w:rFonts w:asciiTheme="minorHAnsi" w:hAnsiTheme="minorHAnsi"/>
          <w:b/>
          <w:sz w:val="24"/>
          <w:szCs w:val="24"/>
        </w:rPr>
        <w:t>Research Option</w:t>
      </w:r>
      <w:r w:rsidR="00F722A9" w:rsidRPr="00A156D8">
        <w:rPr>
          <w:rFonts w:asciiTheme="minorHAnsi" w:hAnsiTheme="minorHAnsi"/>
          <w:b/>
          <w:sz w:val="24"/>
          <w:szCs w:val="24"/>
        </w:rPr>
        <w:t>:</w:t>
      </w:r>
      <w:r w:rsidR="00F04D5E" w:rsidRPr="00A156D8">
        <w:rPr>
          <w:rFonts w:asciiTheme="minorHAnsi" w:hAnsiTheme="minorHAnsi"/>
          <w:b/>
          <w:sz w:val="24"/>
          <w:szCs w:val="24"/>
        </w:rPr>
        <w:t xml:space="preserve"> </w:t>
      </w:r>
      <w:r w:rsidR="009C0C4F" w:rsidRPr="00A156D8">
        <w:rPr>
          <w:rFonts w:asciiTheme="minorHAnsi" w:hAnsiTheme="minorHAnsi"/>
          <w:sz w:val="24"/>
          <w:szCs w:val="24"/>
        </w:rPr>
        <w:t>“R2</w:t>
      </w:r>
      <w:proofErr w:type="gramStart"/>
      <w:r w:rsidR="009C0C4F" w:rsidRPr="00A156D8">
        <w:rPr>
          <w:rFonts w:asciiTheme="minorHAnsi" w:hAnsiTheme="minorHAnsi"/>
          <w:sz w:val="24"/>
          <w:szCs w:val="24"/>
        </w:rPr>
        <w:t>”</w:t>
      </w:r>
      <w:r w:rsidR="00F04D5E" w:rsidRPr="00A156D8">
        <w:rPr>
          <w:rFonts w:asciiTheme="minorHAnsi" w:hAnsiTheme="minorHAnsi"/>
          <w:sz w:val="24"/>
          <w:szCs w:val="24"/>
        </w:rPr>
        <w:t xml:space="preserve">  [</w:t>
      </w:r>
      <w:proofErr w:type="gramEnd"/>
      <w:r w:rsidR="00985809" w:rsidRPr="00A156D8">
        <w:rPr>
          <w:rFonts w:asciiTheme="minorHAnsi" w:hAnsiTheme="minorHAnsi"/>
          <w:sz w:val="24"/>
          <w:szCs w:val="24"/>
        </w:rPr>
        <w:t>Implimenting the same functionality using different technologies (J</w:t>
      </w:r>
      <w:r w:rsidR="00985809" w:rsidRPr="00A156D8">
        <w:rPr>
          <w:rFonts w:asciiTheme="minorHAnsi" w:hAnsiTheme="minorHAnsi"/>
          <w:sz w:val="24"/>
          <w:szCs w:val="24"/>
        </w:rPr>
        <w:t>a</w:t>
      </w:r>
      <w:r w:rsidR="00985809" w:rsidRPr="00A156D8">
        <w:rPr>
          <w:rFonts w:asciiTheme="minorHAnsi" w:hAnsiTheme="minorHAnsi"/>
          <w:sz w:val="24"/>
          <w:szCs w:val="24"/>
        </w:rPr>
        <w:t xml:space="preserve">vaEE vs .NET) </w:t>
      </w:r>
      <w:r w:rsidR="00F04D5E" w:rsidRPr="00A156D8">
        <w:rPr>
          <w:rFonts w:asciiTheme="minorHAnsi" w:hAnsiTheme="minorHAnsi"/>
          <w:sz w:val="24"/>
          <w:szCs w:val="24"/>
        </w:rPr>
        <w:t>]</w:t>
      </w:r>
    </w:p>
    <w:p w14:paraId="1F46536B" w14:textId="77777777" w:rsidR="00985809" w:rsidRPr="00A156D8" w:rsidRDefault="00985809" w:rsidP="00F722A9">
      <w:pPr>
        <w:pStyle w:val="Body"/>
        <w:rPr>
          <w:rFonts w:asciiTheme="minorHAnsi" w:hAnsiTheme="minorHAnsi"/>
          <w:sz w:val="24"/>
          <w:szCs w:val="24"/>
        </w:rPr>
      </w:pPr>
    </w:p>
    <w:p w14:paraId="46E5091D" w14:textId="5B9B8130" w:rsidR="00856BBC" w:rsidRPr="00A156D8" w:rsidRDefault="00856BBC" w:rsidP="00F722A9">
      <w:pPr>
        <w:pStyle w:val="Body"/>
        <w:rPr>
          <w:rFonts w:asciiTheme="minorHAnsi" w:hAnsiTheme="minorHAnsi"/>
          <w:b/>
          <w:sz w:val="24"/>
        </w:rPr>
      </w:pPr>
      <w:r w:rsidRPr="00A156D8">
        <w:rPr>
          <w:rFonts w:asciiTheme="minorHAnsi" w:hAnsiTheme="minorHAnsi"/>
          <w:b/>
          <w:sz w:val="24"/>
        </w:rPr>
        <w:t>Introduction</w:t>
      </w:r>
    </w:p>
    <w:p w14:paraId="72B573DE" w14:textId="77777777" w:rsidR="00A156D8" w:rsidRDefault="00985809" w:rsidP="00856BBC">
      <w:pPr>
        <w:rPr>
          <w:sz w:val="20"/>
          <w:szCs w:val="20"/>
        </w:rPr>
      </w:pPr>
      <w:r>
        <w:rPr>
          <w:sz w:val="20"/>
          <w:szCs w:val="20"/>
        </w:rPr>
        <w:t>In this report</w:t>
      </w:r>
      <w:r w:rsidR="00A156D8">
        <w:rPr>
          <w:sz w:val="20"/>
          <w:szCs w:val="20"/>
        </w:rPr>
        <w:t>,</w:t>
      </w:r>
      <w:r>
        <w:rPr>
          <w:sz w:val="20"/>
          <w:szCs w:val="20"/>
        </w:rPr>
        <w:t xml:space="preserve"> I am going to compare the two frameworks JavaEE and .Net on basis of development of a website for Create operation (ie inserting records into a database) from the CRUD (create, read, update and delete) operations. </w:t>
      </w:r>
    </w:p>
    <w:p w14:paraId="104E1050" w14:textId="362B0B41" w:rsidR="00E74B85" w:rsidRDefault="00985809" w:rsidP="00856BBC">
      <w:pPr>
        <w:rPr>
          <w:sz w:val="20"/>
          <w:szCs w:val="20"/>
        </w:rPr>
      </w:pPr>
      <w:r>
        <w:rPr>
          <w:sz w:val="20"/>
          <w:szCs w:val="20"/>
        </w:rPr>
        <w:t xml:space="preserve">I had gotten this idea while doing my D level project where I needed to setup the JavaEE framework in order to allow customers to only add records and to allow authorised admins to only view them. In </w:t>
      </w:r>
      <w:r w:rsidR="00E74B85">
        <w:rPr>
          <w:sz w:val="20"/>
          <w:szCs w:val="20"/>
        </w:rPr>
        <w:t xml:space="preserve">the weeks I spent </w:t>
      </w:r>
      <w:r>
        <w:rPr>
          <w:sz w:val="20"/>
          <w:szCs w:val="20"/>
        </w:rPr>
        <w:t>setting</w:t>
      </w:r>
      <w:r w:rsidR="00E74B85">
        <w:rPr>
          <w:sz w:val="20"/>
          <w:szCs w:val="20"/>
        </w:rPr>
        <w:t xml:space="preserve"> </w:t>
      </w:r>
      <w:r>
        <w:rPr>
          <w:sz w:val="20"/>
          <w:szCs w:val="20"/>
        </w:rPr>
        <w:t>up the framework completely for these functionalities</w:t>
      </w:r>
      <w:r w:rsidR="00E74B85">
        <w:rPr>
          <w:sz w:val="20"/>
          <w:szCs w:val="20"/>
        </w:rPr>
        <w:t xml:space="preserve"> there</w:t>
      </w:r>
      <w:r>
        <w:rPr>
          <w:sz w:val="20"/>
          <w:szCs w:val="20"/>
        </w:rPr>
        <w:t xml:space="preserve">, I </w:t>
      </w:r>
      <w:r w:rsidR="00E74B85">
        <w:rPr>
          <w:sz w:val="20"/>
          <w:szCs w:val="20"/>
        </w:rPr>
        <w:t>experienced and faced though lots of strange and unusual e</w:t>
      </w:r>
      <w:r w:rsidR="00E74B85">
        <w:rPr>
          <w:sz w:val="20"/>
          <w:szCs w:val="20"/>
        </w:rPr>
        <w:t>r</w:t>
      </w:r>
      <w:r w:rsidR="00E74B85">
        <w:rPr>
          <w:sz w:val="20"/>
          <w:szCs w:val="20"/>
        </w:rPr>
        <w:t xml:space="preserve">rors (like </w:t>
      </w:r>
      <w:r w:rsidR="00F04D5E">
        <w:rPr>
          <w:sz w:val="20"/>
          <w:szCs w:val="20"/>
        </w:rPr>
        <w:t>missing</w:t>
      </w:r>
      <w:r w:rsidR="00E74B85">
        <w:rPr>
          <w:sz w:val="20"/>
          <w:szCs w:val="20"/>
        </w:rPr>
        <w:t xml:space="preserve"> certain jar files, sun security hello error, etc) whenever I tried to set up something differently from the way that had been taught in class.</w:t>
      </w:r>
      <w:r>
        <w:rPr>
          <w:sz w:val="20"/>
          <w:szCs w:val="20"/>
        </w:rPr>
        <w:t xml:space="preserve"> </w:t>
      </w:r>
      <w:r w:rsidR="00E74B85">
        <w:rPr>
          <w:sz w:val="20"/>
          <w:szCs w:val="20"/>
        </w:rPr>
        <w:t>Thus, in the end, I had been forced to follow the patterns taught in class in o</w:t>
      </w:r>
      <w:r w:rsidR="00E74B85">
        <w:rPr>
          <w:sz w:val="20"/>
          <w:szCs w:val="20"/>
        </w:rPr>
        <w:t>r</w:t>
      </w:r>
      <w:r w:rsidR="00E74B85">
        <w:rPr>
          <w:sz w:val="20"/>
          <w:szCs w:val="20"/>
        </w:rPr>
        <w:t>der to e</w:t>
      </w:r>
      <w:r w:rsidR="00E74B85">
        <w:rPr>
          <w:sz w:val="20"/>
          <w:szCs w:val="20"/>
        </w:rPr>
        <w:t>n</w:t>
      </w:r>
      <w:r w:rsidR="00E74B85">
        <w:rPr>
          <w:sz w:val="20"/>
          <w:szCs w:val="20"/>
        </w:rPr>
        <w:t xml:space="preserve">sure everything worked as intended in the website. </w:t>
      </w:r>
    </w:p>
    <w:p w14:paraId="1DCE9109" w14:textId="3A3C19AD" w:rsidR="00856BBC" w:rsidRDefault="00E74B85" w:rsidP="00856BBC">
      <w:pPr>
        <w:rPr>
          <w:sz w:val="20"/>
          <w:szCs w:val="20"/>
        </w:rPr>
      </w:pPr>
      <w:r>
        <w:rPr>
          <w:sz w:val="20"/>
          <w:szCs w:val="20"/>
        </w:rPr>
        <w:t>This made me feel irritated as although the frontend was different, the backend had to follow a certain restrictive and lengthy pattern. So, I started to research on alternative ways to develop web application</w:t>
      </w:r>
      <w:r w:rsidR="00BA1332">
        <w:rPr>
          <w:sz w:val="20"/>
          <w:szCs w:val="20"/>
        </w:rPr>
        <w:t>,</w:t>
      </w:r>
      <w:r>
        <w:rPr>
          <w:sz w:val="20"/>
          <w:szCs w:val="20"/>
        </w:rPr>
        <w:t xml:space="preserve"> leading me to .NET fram</w:t>
      </w:r>
      <w:r>
        <w:rPr>
          <w:sz w:val="20"/>
          <w:szCs w:val="20"/>
        </w:rPr>
        <w:t>e</w:t>
      </w:r>
      <w:r>
        <w:rPr>
          <w:sz w:val="20"/>
          <w:szCs w:val="20"/>
        </w:rPr>
        <w:t>work. It wa</w:t>
      </w:r>
      <w:r w:rsidR="001176E2">
        <w:rPr>
          <w:sz w:val="20"/>
          <w:szCs w:val="20"/>
        </w:rPr>
        <w:t>s then that I realised that .NET</w:t>
      </w:r>
      <w:r>
        <w:rPr>
          <w:sz w:val="20"/>
          <w:szCs w:val="20"/>
        </w:rPr>
        <w:t xml:space="preserve"> framework could be run on visual </w:t>
      </w:r>
      <w:r w:rsidR="00BA1332">
        <w:rPr>
          <w:sz w:val="20"/>
          <w:szCs w:val="20"/>
        </w:rPr>
        <w:t xml:space="preserve">studio </w:t>
      </w:r>
      <w:r>
        <w:rPr>
          <w:sz w:val="20"/>
          <w:szCs w:val="20"/>
        </w:rPr>
        <w:t xml:space="preserve">community (an editor I used </w:t>
      </w:r>
      <w:r w:rsidR="00BA1332">
        <w:rPr>
          <w:sz w:val="20"/>
          <w:szCs w:val="20"/>
        </w:rPr>
        <w:t>to use in my previous course for C# coding</w:t>
      </w:r>
      <w:r>
        <w:rPr>
          <w:sz w:val="20"/>
          <w:szCs w:val="20"/>
        </w:rPr>
        <w:t>)</w:t>
      </w:r>
      <w:r w:rsidR="00BA1332">
        <w:rPr>
          <w:sz w:val="20"/>
          <w:szCs w:val="20"/>
        </w:rPr>
        <w:t xml:space="preserve"> and by installing different modules</w:t>
      </w:r>
      <w:r w:rsidR="00A156D8">
        <w:rPr>
          <w:sz w:val="20"/>
          <w:szCs w:val="20"/>
        </w:rPr>
        <w:t xml:space="preserve"> (</w:t>
      </w:r>
      <w:r w:rsidR="00A156D8" w:rsidRPr="00A156D8">
        <w:rPr>
          <w:b/>
          <w:sz w:val="20"/>
          <w:szCs w:val="20"/>
        </w:rPr>
        <w:t>[1]</w:t>
      </w:r>
      <w:proofErr w:type="gramStart"/>
      <w:r w:rsidR="00A156D8" w:rsidRPr="00A156D8">
        <w:rPr>
          <w:b/>
          <w:sz w:val="20"/>
          <w:szCs w:val="20"/>
        </w:rPr>
        <w:t>,[</w:t>
      </w:r>
      <w:proofErr w:type="gramEnd"/>
      <w:r w:rsidR="00A156D8" w:rsidRPr="00A156D8">
        <w:rPr>
          <w:b/>
          <w:sz w:val="20"/>
          <w:szCs w:val="20"/>
        </w:rPr>
        <w:t>2]</w:t>
      </w:r>
      <w:r w:rsidR="00A156D8">
        <w:rPr>
          <w:b/>
          <w:sz w:val="20"/>
          <w:szCs w:val="20"/>
        </w:rPr>
        <w:t>, [3]</w:t>
      </w:r>
      <w:r w:rsidR="00A156D8">
        <w:rPr>
          <w:sz w:val="20"/>
          <w:szCs w:val="20"/>
        </w:rPr>
        <w:t>)</w:t>
      </w:r>
      <w:r w:rsidR="00BA1332">
        <w:rPr>
          <w:sz w:val="20"/>
          <w:szCs w:val="20"/>
        </w:rPr>
        <w:t>, I could develop and run SQL d</w:t>
      </w:r>
      <w:r w:rsidR="00BA1332">
        <w:rPr>
          <w:sz w:val="20"/>
          <w:szCs w:val="20"/>
        </w:rPr>
        <w:t>a</w:t>
      </w:r>
      <w:r w:rsidR="00BA1332">
        <w:rPr>
          <w:sz w:val="20"/>
          <w:szCs w:val="20"/>
        </w:rPr>
        <w:t>tabases and websites on it!</w:t>
      </w:r>
    </w:p>
    <w:p w14:paraId="4CFF02E0" w14:textId="19C489E1" w:rsidR="00BA1332" w:rsidRDefault="00BA1332" w:rsidP="00856BBC">
      <w:pPr>
        <w:rPr>
          <w:sz w:val="20"/>
          <w:szCs w:val="20"/>
        </w:rPr>
      </w:pPr>
      <w:r>
        <w:rPr>
          <w:sz w:val="20"/>
          <w:szCs w:val="20"/>
        </w:rPr>
        <w:t>Thus, a question rose in my mind, “since .NET can also be used to develop websites, is it better than JavaEE (ie the framework we had used in this course)”? So, I began my research in order to answer it.</w:t>
      </w:r>
    </w:p>
    <w:p w14:paraId="5B7007E9" w14:textId="77777777" w:rsidR="001176E2" w:rsidRPr="00320411" w:rsidRDefault="001176E2" w:rsidP="00856BBC">
      <w:pPr>
        <w:rPr>
          <w:szCs w:val="20"/>
        </w:rPr>
      </w:pPr>
    </w:p>
    <w:p w14:paraId="530A4E00" w14:textId="5AD758F4" w:rsidR="00C35C5F" w:rsidRPr="00320411" w:rsidRDefault="00C35C5F" w:rsidP="00F722A9">
      <w:pPr>
        <w:pStyle w:val="Body"/>
        <w:rPr>
          <w:rFonts w:asciiTheme="minorHAnsi" w:hAnsiTheme="minorHAnsi"/>
          <w:b/>
          <w:sz w:val="24"/>
        </w:rPr>
      </w:pPr>
      <w:r w:rsidRPr="00320411">
        <w:rPr>
          <w:rFonts w:asciiTheme="minorHAnsi" w:hAnsiTheme="minorHAnsi"/>
          <w:b/>
          <w:sz w:val="24"/>
        </w:rPr>
        <w:t>Research Methodology</w:t>
      </w:r>
    </w:p>
    <w:p w14:paraId="0B373F79" w14:textId="2F5F3516" w:rsidR="006B337E" w:rsidRDefault="00BA1332" w:rsidP="00C35C5F">
      <w:pPr>
        <w:rPr>
          <w:sz w:val="20"/>
          <w:szCs w:val="20"/>
        </w:rPr>
      </w:pPr>
      <w:r>
        <w:rPr>
          <w:sz w:val="20"/>
          <w:szCs w:val="20"/>
        </w:rPr>
        <w:t>In order to compare the two technologies, I needed to develop the same webpage using those JavaEE and .NET. But while looking up different ways to develop the website</w:t>
      </w:r>
      <w:r w:rsidR="006B337E">
        <w:rPr>
          <w:sz w:val="20"/>
          <w:szCs w:val="20"/>
        </w:rPr>
        <w:t>s</w:t>
      </w:r>
      <w:r>
        <w:rPr>
          <w:sz w:val="20"/>
          <w:szCs w:val="20"/>
        </w:rPr>
        <w:t xml:space="preserve">, I found out that there were actually multiple ways in .NET to develop websites, each with their own uniqueness (which you can guess when you look at the version number shown for the .Net files). But unfortunately, there hadn’t been enough time </w:t>
      </w:r>
      <w:r w:rsidR="006B337E">
        <w:rPr>
          <w:sz w:val="20"/>
          <w:szCs w:val="20"/>
        </w:rPr>
        <w:t>to go through and analyse each and every vari</w:t>
      </w:r>
      <w:r w:rsidR="006B337E">
        <w:rPr>
          <w:sz w:val="20"/>
          <w:szCs w:val="20"/>
        </w:rPr>
        <w:t>a</w:t>
      </w:r>
      <w:r w:rsidR="006B337E">
        <w:rPr>
          <w:sz w:val="20"/>
          <w:szCs w:val="20"/>
        </w:rPr>
        <w:t xml:space="preserve">tion of website development in .NET (like Blazor, RAZOR, </w:t>
      </w:r>
      <w:r w:rsidR="008D4E53">
        <w:rPr>
          <w:sz w:val="20"/>
          <w:szCs w:val="20"/>
        </w:rPr>
        <w:t>Web API</w:t>
      </w:r>
      <w:r w:rsidR="00870889">
        <w:rPr>
          <w:sz w:val="20"/>
          <w:szCs w:val="20"/>
        </w:rPr>
        <w:t>, MVC, etc.)</w:t>
      </w:r>
      <w:r w:rsidR="006B337E">
        <w:rPr>
          <w:sz w:val="20"/>
          <w:szCs w:val="20"/>
        </w:rPr>
        <w:t>. So, instead, I chose to set up the webpage in the simplest way, so as to ensure the data collected is only for the functionality developed and nothing else (ensuring valid comparison)</w:t>
      </w:r>
    </w:p>
    <w:p w14:paraId="26313C33" w14:textId="3EFE45F6" w:rsidR="00870889" w:rsidRDefault="00870889" w:rsidP="00C35C5F">
      <w:pPr>
        <w:rPr>
          <w:sz w:val="20"/>
          <w:szCs w:val="20"/>
        </w:rPr>
      </w:pPr>
      <w:r>
        <w:rPr>
          <w:sz w:val="20"/>
          <w:szCs w:val="20"/>
        </w:rPr>
        <w:t>[</w:t>
      </w:r>
      <w:r w:rsidRPr="00870889">
        <w:rPr>
          <w:b/>
          <w:sz w:val="20"/>
          <w:szCs w:val="20"/>
        </w:rPr>
        <w:t>N</w:t>
      </w:r>
      <w:r w:rsidR="0096400B" w:rsidRPr="00870889">
        <w:rPr>
          <w:b/>
          <w:sz w:val="20"/>
          <w:szCs w:val="20"/>
        </w:rPr>
        <w:t>ote:</w:t>
      </w:r>
      <w:r>
        <w:rPr>
          <w:sz w:val="20"/>
          <w:szCs w:val="20"/>
        </w:rPr>
        <w:t xml:space="preserve"> </w:t>
      </w:r>
      <w:r w:rsidRPr="00870889">
        <w:rPr>
          <w:i/>
          <w:sz w:val="20"/>
          <w:szCs w:val="20"/>
        </w:rPr>
        <w:t>N</w:t>
      </w:r>
      <w:r w:rsidR="0096400B" w:rsidRPr="00870889">
        <w:rPr>
          <w:i/>
          <w:sz w:val="20"/>
          <w:szCs w:val="20"/>
        </w:rPr>
        <w:t>o security feature or validation has been implemented in any of the websites here as I wanted to check the bare</w:t>
      </w:r>
      <w:r w:rsidRPr="00870889">
        <w:rPr>
          <w:i/>
          <w:sz w:val="20"/>
          <w:szCs w:val="20"/>
        </w:rPr>
        <w:t>-</w:t>
      </w:r>
      <w:r w:rsidR="0096400B" w:rsidRPr="00870889">
        <w:rPr>
          <w:i/>
          <w:sz w:val="20"/>
          <w:szCs w:val="20"/>
        </w:rPr>
        <w:t>bones version of the websites’ create op</w:t>
      </w:r>
      <w:r w:rsidRPr="00870889">
        <w:rPr>
          <w:i/>
          <w:sz w:val="20"/>
          <w:szCs w:val="20"/>
        </w:rPr>
        <w:t>tion, to ensure valid comparison</w:t>
      </w:r>
      <w:r>
        <w:rPr>
          <w:sz w:val="20"/>
          <w:szCs w:val="20"/>
        </w:rPr>
        <w:t>]</w:t>
      </w:r>
      <w:bookmarkStart w:id="0" w:name="_GoBack"/>
      <w:bookmarkEnd w:id="0"/>
    </w:p>
    <w:p w14:paraId="49DF377C" w14:textId="77777777" w:rsidR="00870889" w:rsidRDefault="00870889" w:rsidP="00C35C5F">
      <w:pPr>
        <w:rPr>
          <w:sz w:val="20"/>
          <w:szCs w:val="20"/>
        </w:rPr>
      </w:pPr>
    </w:p>
    <w:p w14:paraId="3854CF83" w14:textId="77777777" w:rsidR="00C35C5F" w:rsidRPr="00320411" w:rsidRDefault="00C35C5F" w:rsidP="00870889">
      <w:pPr>
        <w:pStyle w:val="Body"/>
        <w:rPr>
          <w:rFonts w:asciiTheme="minorHAnsi" w:hAnsiTheme="minorHAnsi"/>
          <w:b/>
          <w:sz w:val="24"/>
        </w:rPr>
      </w:pPr>
      <w:r w:rsidRPr="00320411">
        <w:rPr>
          <w:rFonts w:asciiTheme="minorHAnsi" w:hAnsiTheme="minorHAnsi"/>
          <w:b/>
          <w:sz w:val="24"/>
        </w:rPr>
        <w:t>Research Plan</w:t>
      </w:r>
    </w:p>
    <w:p w14:paraId="0C96C1C0" w14:textId="0AF7D675" w:rsidR="008D4E53" w:rsidRDefault="006B337E" w:rsidP="006B337E">
      <w:pPr>
        <w:pStyle w:val="Body"/>
        <w:rPr>
          <w:rFonts w:asciiTheme="minorHAnsi" w:hAnsiTheme="minorHAnsi"/>
          <w:sz w:val="20"/>
        </w:rPr>
      </w:pPr>
      <w:r w:rsidRPr="00853F5E">
        <w:rPr>
          <w:rFonts w:asciiTheme="minorHAnsi" w:hAnsiTheme="minorHAnsi"/>
          <w:sz w:val="20"/>
        </w:rPr>
        <w:t xml:space="preserve">At first I </w:t>
      </w:r>
      <w:r w:rsidR="0028263A">
        <w:rPr>
          <w:rFonts w:asciiTheme="minorHAnsi" w:hAnsiTheme="minorHAnsi"/>
          <w:sz w:val="20"/>
        </w:rPr>
        <w:t>developed</w:t>
      </w:r>
      <w:r>
        <w:rPr>
          <w:rFonts w:asciiTheme="minorHAnsi" w:hAnsiTheme="minorHAnsi"/>
          <w:sz w:val="20"/>
        </w:rPr>
        <w:t xml:space="preserve"> a website using JavaEE where only a single webpage with a form </w:t>
      </w:r>
      <w:r w:rsidR="008D4E53">
        <w:rPr>
          <w:rFonts w:asciiTheme="minorHAnsi" w:hAnsiTheme="minorHAnsi"/>
          <w:sz w:val="20"/>
        </w:rPr>
        <w:t xml:space="preserve">to capture the data </w:t>
      </w:r>
      <w:r>
        <w:rPr>
          <w:rFonts w:asciiTheme="minorHAnsi" w:hAnsiTheme="minorHAnsi"/>
          <w:sz w:val="20"/>
        </w:rPr>
        <w:t>in the front end, relevant methods, managedBeans, façade classes</w:t>
      </w:r>
      <w:r w:rsidR="008D4E53">
        <w:rPr>
          <w:rFonts w:asciiTheme="minorHAnsi" w:hAnsiTheme="minorHAnsi"/>
          <w:sz w:val="20"/>
        </w:rPr>
        <w:t xml:space="preserve"> and data transfer objects to carry and process data, and sql database to store the data in the backend. This can be seen in</w:t>
      </w:r>
      <w:r w:rsidR="00870889">
        <w:rPr>
          <w:rFonts w:asciiTheme="minorHAnsi" w:hAnsiTheme="minorHAnsi"/>
          <w:sz w:val="20"/>
        </w:rPr>
        <w:t xml:space="preserve"> the architecture diagram below:</w:t>
      </w:r>
      <w:r w:rsidR="00021F60">
        <w:rPr>
          <w:rFonts w:asciiTheme="minorHAnsi" w:hAnsiTheme="minorHAnsi"/>
          <w:noProof/>
          <w:sz w:val="20"/>
          <w:lang w:val="en-US" w:eastAsia="en-US"/>
        </w:rPr>
        <w:drawing>
          <wp:inline distT="0" distB="0" distL="0" distR="0" wp14:anchorId="421AAF9B" wp14:editId="2AC6107F">
            <wp:extent cx="2616437" cy="6705600"/>
            <wp:effectExtent l="0" t="0" r="0" b="0"/>
            <wp:docPr id="3" name="Picture 3" descr="D:\download\HD_project_JavaEE_setu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HD_project_JavaEE_setup.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778" cy="6711600"/>
                    </a:xfrm>
                    <a:prstGeom prst="rect">
                      <a:avLst/>
                    </a:prstGeom>
                    <a:noFill/>
                    <a:ln>
                      <a:noFill/>
                    </a:ln>
                  </pic:spPr>
                </pic:pic>
              </a:graphicData>
            </a:graphic>
          </wp:inline>
        </w:drawing>
      </w:r>
    </w:p>
    <w:p w14:paraId="480AD2C8" w14:textId="77777777" w:rsidR="007F7E51" w:rsidRDefault="007F7E51" w:rsidP="006B337E">
      <w:pPr>
        <w:pStyle w:val="Body"/>
        <w:rPr>
          <w:rFonts w:asciiTheme="minorHAnsi" w:hAnsiTheme="minorHAnsi"/>
          <w:sz w:val="20"/>
        </w:rPr>
      </w:pPr>
    </w:p>
    <w:p w14:paraId="67711F16" w14:textId="6676B02E" w:rsidR="006B337E" w:rsidRDefault="008D4E53" w:rsidP="006B337E">
      <w:pPr>
        <w:pStyle w:val="Body"/>
        <w:rPr>
          <w:rFonts w:asciiTheme="minorHAnsi" w:hAnsiTheme="minorHAnsi"/>
          <w:sz w:val="20"/>
        </w:rPr>
      </w:pPr>
      <w:r>
        <w:rPr>
          <w:rFonts w:asciiTheme="minorHAnsi" w:hAnsiTheme="minorHAnsi"/>
          <w:sz w:val="20"/>
        </w:rPr>
        <w:t xml:space="preserve">After that, I </w:t>
      </w:r>
      <w:r w:rsidR="0028263A">
        <w:rPr>
          <w:rFonts w:asciiTheme="minorHAnsi" w:hAnsiTheme="minorHAnsi"/>
          <w:sz w:val="20"/>
        </w:rPr>
        <w:t>developed</w:t>
      </w:r>
      <w:r>
        <w:rPr>
          <w:rFonts w:asciiTheme="minorHAnsi" w:hAnsiTheme="minorHAnsi"/>
          <w:sz w:val="20"/>
        </w:rPr>
        <w:t xml:space="preserve"> the same webpage using .NET technology where I used ASP.NET Web application to </w:t>
      </w:r>
      <w:r w:rsidR="0028263A">
        <w:rPr>
          <w:rFonts w:asciiTheme="minorHAnsi" w:hAnsiTheme="minorHAnsi"/>
          <w:sz w:val="20"/>
        </w:rPr>
        <w:t>create</w:t>
      </w:r>
      <w:r>
        <w:rPr>
          <w:rFonts w:asciiTheme="minorHAnsi" w:hAnsiTheme="minorHAnsi"/>
          <w:sz w:val="20"/>
        </w:rPr>
        <w:t xml:space="preserve"> a web form with a single webpage with a from to capture data at front end, executeCommands and SqlParts to process data before connecting to sql database </w:t>
      </w:r>
      <w:r w:rsidR="0028263A">
        <w:rPr>
          <w:rFonts w:asciiTheme="minorHAnsi" w:hAnsiTheme="minorHAnsi"/>
          <w:sz w:val="20"/>
        </w:rPr>
        <w:t xml:space="preserve">to storing the data in the backend. This can be seen in the </w:t>
      </w:r>
      <w:r w:rsidR="00870889">
        <w:rPr>
          <w:rFonts w:asciiTheme="minorHAnsi" w:hAnsiTheme="minorHAnsi"/>
          <w:sz w:val="20"/>
        </w:rPr>
        <w:t>architecture di</w:t>
      </w:r>
      <w:r w:rsidR="00870889">
        <w:rPr>
          <w:rFonts w:asciiTheme="minorHAnsi" w:hAnsiTheme="minorHAnsi"/>
          <w:sz w:val="20"/>
        </w:rPr>
        <w:t>a</w:t>
      </w:r>
      <w:r w:rsidR="00870889">
        <w:rPr>
          <w:rFonts w:asciiTheme="minorHAnsi" w:hAnsiTheme="minorHAnsi"/>
          <w:sz w:val="20"/>
        </w:rPr>
        <w:t>gram below:</w:t>
      </w:r>
    </w:p>
    <w:p w14:paraId="67681327" w14:textId="0A263D88" w:rsidR="0028263A" w:rsidRDefault="00021F60" w:rsidP="006B337E">
      <w:pPr>
        <w:pStyle w:val="Body"/>
        <w:rPr>
          <w:rFonts w:asciiTheme="minorHAnsi" w:hAnsiTheme="minorHAnsi"/>
          <w:sz w:val="20"/>
        </w:rPr>
      </w:pPr>
      <w:r>
        <w:rPr>
          <w:rFonts w:asciiTheme="minorHAnsi" w:hAnsiTheme="minorHAnsi"/>
          <w:noProof/>
          <w:sz w:val="20"/>
          <w:lang w:val="en-US" w:eastAsia="en-US"/>
        </w:rPr>
        <w:lastRenderedPageBreak/>
        <w:drawing>
          <wp:inline distT="0" distB="0" distL="0" distR="0" wp14:anchorId="153DBC08" wp14:editId="78005620">
            <wp:extent cx="2931912" cy="4858247"/>
            <wp:effectExtent l="0" t="0" r="1905" b="0"/>
            <wp:docPr id="4" name="Picture 4" descr="C:\Users\User\Desktop\year2_semester_1_stuff\cos30041\9.3HD\9.3HD-resources\HD_project_NET_setup.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ear2_semester_1_stuff\cos30041\9.3HD\9.3HD-resources\HD_project_NET_setup.drawi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982" cy="4858363"/>
                    </a:xfrm>
                    <a:prstGeom prst="rect">
                      <a:avLst/>
                    </a:prstGeom>
                    <a:noFill/>
                    <a:ln>
                      <a:noFill/>
                    </a:ln>
                  </pic:spPr>
                </pic:pic>
              </a:graphicData>
            </a:graphic>
          </wp:inline>
        </w:drawing>
      </w:r>
    </w:p>
    <w:p w14:paraId="268307E2" w14:textId="77777777" w:rsidR="0028263A" w:rsidRDefault="0028263A" w:rsidP="006B337E">
      <w:pPr>
        <w:pStyle w:val="Body"/>
        <w:rPr>
          <w:rFonts w:asciiTheme="minorHAnsi" w:hAnsiTheme="minorHAnsi"/>
          <w:sz w:val="20"/>
        </w:rPr>
      </w:pPr>
    </w:p>
    <w:p w14:paraId="0BD22B44" w14:textId="26CB534E" w:rsidR="0028263A" w:rsidRPr="00663E66" w:rsidRDefault="0028263A" w:rsidP="006B337E">
      <w:pPr>
        <w:pStyle w:val="Body"/>
        <w:rPr>
          <w:rFonts w:asciiTheme="minorHAnsi" w:hAnsiTheme="minorHAnsi"/>
          <w:i/>
          <w:sz w:val="20"/>
        </w:rPr>
      </w:pPr>
      <w:r w:rsidRPr="00663E66">
        <w:rPr>
          <w:rFonts w:asciiTheme="minorHAnsi" w:hAnsiTheme="minorHAnsi"/>
          <w:i/>
          <w:sz w:val="20"/>
        </w:rPr>
        <w:t>[</w:t>
      </w:r>
      <w:r w:rsidRPr="00663E66">
        <w:rPr>
          <w:rFonts w:asciiTheme="minorHAnsi" w:hAnsiTheme="minorHAnsi"/>
          <w:b/>
          <w:i/>
          <w:sz w:val="20"/>
        </w:rPr>
        <w:t>Note</w:t>
      </w:r>
      <w:r w:rsidRPr="00663E66">
        <w:rPr>
          <w:rFonts w:asciiTheme="minorHAnsi" w:hAnsiTheme="minorHAnsi"/>
          <w:i/>
          <w:sz w:val="20"/>
        </w:rPr>
        <w:t xml:space="preserve">: All the codes for all the files needed to develop the respective website has been added in the “Setup” before the </w:t>
      </w:r>
      <w:r w:rsidR="00BA6E23" w:rsidRPr="00663E66">
        <w:rPr>
          <w:rFonts w:asciiTheme="minorHAnsi" w:hAnsiTheme="minorHAnsi"/>
          <w:i/>
          <w:sz w:val="20"/>
        </w:rPr>
        <w:t>reference</w:t>
      </w:r>
      <w:r w:rsidRPr="00663E66">
        <w:rPr>
          <w:rFonts w:asciiTheme="minorHAnsi" w:hAnsiTheme="minorHAnsi"/>
          <w:i/>
          <w:sz w:val="20"/>
        </w:rPr>
        <w:t xml:space="preserve"> paragraph]</w:t>
      </w:r>
    </w:p>
    <w:p w14:paraId="433067AB" w14:textId="77777777" w:rsidR="008D4E53" w:rsidRDefault="008D4E53" w:rsidP="006B337E">
      <w:pPr>
        <w:pStyle w:val="Body"/>
        <w:rPr>
          <w:rFonts w:asciiTheme="minorHAnsi" w:hAnsiTheme="minorHAnsi"/>
          <w:sz w:val="20"/>
        </w:rPr>
      </w:pPr>
    </w:p>
    <w:p w14:paraId="650281AA" w14:textId="694A1609" w:rsidR="0028263A" w:rsidRDefault="0028263A" w:rsidP="006B337E">
      <w:pPr>
        <w:pStyle w:val="Body"/>
        <w:rPr>
          <w:rFonts w:asciiTheme="minorHAnsi" w:hAnsiTheme="minorHAnsi"/>
          <w:sz w:val="20"/>
        </w:rPr>
      </w:pPr>
      <w:r>
        <w:rPr>
          <w:rFonts w:asciiTheme="minorHAnsi" w:hAnsiTheme="minorHAnsi"/>
          <w:sz w:val="20"/>
        </w:rPr>
        <w:t>After setting them up, I ran the two websites to ensure they were both working as intended before starting my anal</w:t>
      </w:r>
      <w:r>
        <w:rPr>
          <w:rFonts w:asciiTheme="minorHAnsi" w:hAnsiTheme="minorHAnsi"/>
          <w:sz w:val="20"/>
        </w:rPr>
        <w:t>y</w:t>
      </w:r>
      <w:r>
        <w:rPr>
          <w:rFonts w:asciiTheme="minorHAnsi" w:hAnsiTheme="minorHAnsi"/>
          <w:sz w:val="20"/>
        </w:rPr>
        <w:t>sis on the following matrixes:</w:t>
      </w:r>
    </w:p>
    <w:p w14:paraId="7251BE0F" w14:textId="77777777" w:rsidR="00870889" w:rsidRDefault="00870889" w:rsidP="006B337E">
      <w:pPr>
        <w:pStyle w:val="Body"/>
        <w:rPr>
          <w:rFonts w:asciiTheme="minorHAnsi" w:hAnsiTheme="minorHAnsi"/>
          <w:sz w:val="20"/>
        </w:rPr>
      </w:pPr>
    </w:p>
    <w:p w14:paraId="397C35FF" w14:textId="2B3261EE" w:rsidR="0028263A" w:rsidRDefault="0028263A" w:rsidP="0028263A">
      <w:pPr>
        <w:pStyle w:val="ListParagraph"/>
        <w:numPr>
          <w:ilvl w:val="0"/>
          <w:numId w:val="33"/>
        </w:numPr>
        <w:rPr>
          <w:sz w:val="20"/>
          <w:szCs w:val="20"/>
        </w:rPr>
      </w:pPr>
      <w:r>
        <w:rPr>
          <w:sz w:val="20"/>
          <w:szCs w:val="20"/>
        </w:rPr>
        <w:t>Number</w:t>
      </w:r>
      <w:r w:rsidRPr="00853F5E">
        <w:rPr>
          <w:sz w:val="20"/>
          <w:szCs w:val="20"/>
        </w:rPr>
        <w:t xml:space="preserve"> of files needed in order to set up same functionality (alongside no of lines in code</w:t>
      </w:r>
      <w:r w:rsidR="0096400B">
        <w:rPr>
          <w:sz w:val="20"/>
          <w:szCs w:val="20"/>
        </w:rPr>
        <w:t xml:space="preserve"> and languages it used</w:t>
      </w:r>
      <w:r w:rsidRPr="00853F5E">
        <w:rPr>
          <w:sz w:val="20"/>
          <w:szCs w:val="20"/>
        </w:rPr>
        <w:t>)</w:t>
      </w:r>
    </w:p>
    <w:p w14:paraId="55AE74CF" w14:textId="77777777" w:rsidR="0028263A" w:rsidRDefault="0028263A" w:rsidP="0028263A">
      <w:pPr>
        <w:pStyle w:val="ListParagraph"/>
        <w:ind w:left="1080"/>
        <w:rPr>
          <w:sz w:val="20"/>
          <w:szCs w:val="20"/>
        </w:rPr>
      </w:pPr>
    </w:p>
    <w:p w14:paraId="20C4146D" w14:textId="4660214B" w:rsidR="0028263A" w:rsidRDefault="0028263A" w:rsidP="0028263A">
      <w:pPr>
        <w:pStyle w:val="ListParagraph"/>
        <w:numPr>
          <w:ilvl w:val="0"/>
          <w:numId w:val="33"/>
        </w:numPr>
        <w:rPr>
          <w:sz w:val="20"/>
          <w:szCs w:val="20"/>
        </w:rPr>
      </w:pPr>
      <w:r>
        <w:rPr>
          <w:sz w:val="20"/>
          <w:szCs w:val="20"/>
        </w:rPr>
        <w:t>Time taken</w:t>
      </w:r>
      <w:r w:rsidRPr="00853F5E">
        <w:rPr>
          <w:sz w:val="20"/>
          <w:szCs w:val="20"/>
        </w:rPr>
        <w:t xml:space="preserve"> to develop both features from back to front</w:t>
      </w:r>
    </w:p>
    <w:p w14:paraId="12C7C9D7" w14:textId="77777777" w:rsidR="0028263A" w:rsidRPr="0028263A" w:rsidRDefault="0028263A" w:rsidP="0028263A">
      <w:pPr>
        <w:pStyle w:val="ListParagraph"/>
        <w:rPr>
          <w:sz w:val="20"/>
          <w:szCs w:val="20"/>
        </w:rPr>
      </w:pPr>
    </w:p>
    <w:p w14:paraId="52CB3A77" w14:textId="4B48DB82" w:rsidR="0028263A" w:rsidRPr="00870889" w:rsidRDefault="0028263A" w:rsidP="00870889">
      <w:pPr>
        <w:pStyle w:val="ListParagraph"/>
        <w:numPr>
          <w:ilvl w:val="0"/>
          <w:numId w:val="33"/>
        </w:numPr>
        <w:rPr>
          <w:sz w:val="20"/>
        </w:rPr>
      </w:pPr>
      <w:r w:rsidRPr="0028263A">
        <w:rPr>
          <w:sz w:val="20"/>
          <w:szCs w:val="20"/>
        </w:rPr>
        <w:t>Performance of the two websites</w:t>
      </w:r>
    </w:p>
    <w:p w14:paraId="0B74E731" w14:textId="77777777" w:rsidR="00870889" w:rsidRPr="00870889" w:rsidRDefault="00870889" w:rsidP="00870889">
      <w:pPr>
        <w:pStyle w:val="ListParagraph"/>
        <w:rPr>
          <w:b/>
        </w:rPr>
      </w:pPr>
    </w:p>
    <w:p w14:paraId="4519D7B4" w14:textId="77B6CC11" w:rsidR="00870889" w:rsidRPr="00870889" w:rsidRDefault="00870889" w:rsidP="00870889">
      <w:pPr>
        <w:rPr>
          <w:b/>
          <w:sz w:val="24"/>
        </w:rPr>
      </w:pPr>
      <w:r w:rsidRPr="00870889">
        <w:rPr>
          <w:b/>
          <w:sz w:val="24"/>
        </w:rPr>
        <w:t>Observations noted in terms of the mentioned matrixes:</w:t>
      </w:r>
    </w:p>
    <w:p w14:paraId="598ED620" w14:textId="125527D3" w:rsidR="0028263A" w:rsidRPr="00870889" w:rsidRDefault="0028263A" w:rsidP="00426698">
      <w:pPr>
        <w:pStyle w:val="ListParagraph"/>
        <w:numPr>
          <w:ilvl w:val="0"/>
          <w:numId w:val="34"/>
        </w:numPr>
        <w:rPr>
          <w:sz w:val="20"/>
          <w:szCs w:val="20"/>
          <w:u w:val="single"/>
        </w:rPr>
      </w:pPr>
      <w:r w:rsidRPr="00870889">
        <w:rPr>
          <w:sz w:val="20"/>
          <w:szCs w:val="20"/>
          <w:u w:val="single"/>
        </w:rPr>
        <w:t>Number of files needed in order to set up same functionality (alongside no of lines in code</w:t>
      </w:r>
      <w:r w:rsidR="0096400B" w:rsidRPr="00870889">
        <w:rPr>
          <w:sz w:val="20"/>
          <w:szCs w:val="20"/>
          <w:u w:val="single"/>
        </w:rPr>
        <w:t xml:space="preserve"> and la</w:t>
      </w:r>
      <w:r w:rsidR="0096400B" w:rsidRPr="00870889">
        <w:rPr>
          <w:sz w:val="20"/>
          <w:szCs w:val="20"/>
          <w:u w:val="single"/>
        </w:rPr>
        <w:t>n</w:t>
      </w:r>
      <w:r w:rsidR="0096400B" w:rsidRPr="00870889">
        <w:rPr>
          <w:sz w:val="20"/>
          <w:szCs w:val="20"/>
          <w:u w:val="single"/>
        </w:rPr>
        <w:t>guages used</w:t>
      </w:r>
      <w:r w:rsidRPr="00870889">
        <w:rPr>
          <w:sz w:val="20"/>
          <w:szCs w:val="20"/>
          <w:u w:val="single"/>
        </w:rPr>
        <w:t>)</w:t>
      </w:r>
      <w:r w:rsidR="00426698" w:rsidRPr="00870889">
        <w:rPr>
          <w:sz w:val="20"/>
          <w:szCs w:val="20"/>
          <w:u w:val="single"/>
        </w:rPr>
        <w:t>:</w:t>
      </w:r>
    </w:p>
    <w:p w14:paraId="0F22F630" w14:textId="77777777" w:rsidR="006C5B9B" w:rsidRDefault="006C5B9B" w:rsidP="006C5B9B">
      <w:pPr>
        <w:pStyle w:val="ListParagraph"/>
        <w:ind w:left="1440"/>
        <w:rPr>
          <w:sz w:val="20"/>
          <w:szCs w:val="20"/>
        </w:rPr>
      </w:pPr>
    </w:p>
    <w:p w14:paraId="481A9BE9" w14:textId="6D8D3799" w:rsidR="006C5B9B" w:rsidRDefault="006C5B9B" w:rsidP="006C5B9B">
      <w:pPr>
        <w:pStyle w:val="ListParagraph"/>
        <w:ind w:left="1440"/>
        <w:rPr>
          <w:sz w:val="20"/>
          <w:szCs w:val="20"/>
        </w:rPr>
      </w:pPr>
      <w:r>
        <w:rPr>
          <w:sz w:val="20"/>
          <w:szCs w:val="20"/>
        </w:rPr>
        <w:lastRenderedPageBreak/>
        <w:t>In order to get a good idea on the effort spent by developer in developing the system in both JavaEE and .NET, I have noted down the number of files required by the respective systems, number of lines of codes needed to be written and also the languages in the respective systems.</w:t>
      </w:r>
    </w:p>
    <w:p w14:paraId="7893D156" w14:textId="77777777" w:rsidR="006C5B9B" w:rsidRDefault="006C5B9B" w:rsidP="006C5B9B">
      <w:pPr>
        <w:pStyle w:val="ListParagraph"/>
        <w:ind w:left="1440"/>
        <w:rPr>
          <w:sz w:val="20"/>
          <w:szCs w:val="20"/>
        </w:rPr>
      </w:pPr>
    </w:p>
    <w:p w14:paraId="4B4B4DED" w14:textId="3A8141EC" w:rsidR="006C5B9B" w:rsidRDefault="006C5B9B" w:rsidP="006C5B9B">
      <w:pPr>
        <w:pStyle w:val="ListParagraph"/>
        <w:ind w:left="1440"/>
        <w:rPr>
          <w:sz w:val="20"/>
          <w:szCs w:val="20"/>
        </w:rPr>
      </w:pPr>
      <w:r>
        <w:rPr>
          <w:sz w:val="20"/>
          <w:szCs w:val="20"/>
        </w:rPr>
        <w:t>Here, I have counted the number of files by hand as it is unchanging and also of small number for both cases. Furthermore, I have only counted the files which had either been created from scratch or modified by me and have not included the files automatically generated by the respective sy</w:t>
      </w:r>
      <w:r>
        <w:rPr>
          <w:sz w:val="20"/>
          <w:szCs w:val="20"/>
        </w:rPr>
        <w:t>s</w:t>
      </w:r>
      <w:r>
        <w:rPr>
          <w:sz w:val="20"/>
          <w:szCs w:val="20"/>
        </w:rPr>
        <w:t>tems as they will auto created by the systems whenever any develop</w:t>
      </w:r>
      <w:r w:rsidR="00870889">
        <w:rPr>
          <w:sz w:val="20"/>
          <w:szCs w:val="20"/>
        </w:rPr>
        <w:t>er</w:t>
      </w:r>
      <w:r>
        <w:rPr>
          <w:sz w:val="20"/>
          <w:szCs w:val="20"/>
        </w:rPr>
        <w:t xml:space="preserve"> uses them to build a web application. I have noted the results in the table below:</w:t>
      </w:r>
    </w:p>
    <w:p w14:paraId="2D31E013" w14:textId="77777777" w:rsidR="006C5B9B" w:rsidRDefault="006C5B9B" w:rsidP="006C5B9B">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09D3FDC0" w14:textId="77777777" w:rsidTr="006C5B9B">
        <w:tc>
          <w:tcPr>
            <w:tcW w:w="4924" w:type="dxa"/>
          </w:tcPr>
          <w:p w14:paraId="0A7E0109" w14:textId="02793F30" w:rsidR="006C5B9B" w:rsidRDefault="006C5B9B" w:rsidP="006C5B9B">
            <w:pPr>
              <w:pStyle w:val="ListParagraph"/>
              <w:ind w:left="0"/>
              <w:rPr>
                <w:sz w:val="20"/>
                <w:szCs w:val="20"/>
              </w:rPr>
            </w:pPr>
            <w:r>
              <w:rPr>
                <w:sz w:val="20"/>
                <w:szCs w:val="20"/>
              </w:rPr>
              <w:t>No. of files needed by JavaEE</w:t>
            </w:r>
          </w:p>
        </w:tc>
        <w:tc>
          <w:tcPr>
            <w:tcW w:w="4924" w:type="dxa"/>
          </w:tcPr>
          <w:p w14:paraId="1EFA77D6" w14:textId="7CFFF57A" w:rsidR="006C5B9B" w:rsidRDefault="006C5B9B" w:rsidP="006C5B9B">
            <w:pPr>
              <w:pStyle w:val="ListParagraph"/>
              <w:ind w:left="0"/>
              <w:rPr>
                <w:sz w:val="20"/>
                <w:szCs w:val="20"/>
              </w:rPr>
            </w:pPr>
            <w:r>
              <w:rPr>
                <w:sz w:val="20"/>
                <w:szCs w:val="20"/>
              </w:rPr>
              <w:t>No. of files needed by .NET</w:t>
            </w:r>
          </w:p>
        </w:tc>
      </w:tr>
      <w:tr w:rsidR="006C5B9B" w14:paraId="08CEA602" w14:textId="77777777" w:rsidTr="006C5B9B">
        <w:tc>
          <w:tcPr>
            <w:tcW w:w="4924" w:type="dxa"/>
          </w:tcPr>
          <w:p w14:paraId="24BA5A49" w14:textId="0575F0D7" w:rsidR="006C5B9B" w:rsidRDefault="00BC7041" w:rsidP="006C5B9B">
            <w:pPr>
              <w:pStyle w:val="ListParagraph"/>
              <w:ind w:left="0"/>
              <w:rPr>
                <w:sz w:val="20"/>
                <w:szCs w:val="20"/>
              </w:rPr>
            </w:pPr>
            <w:r>
              <w:rPr>
                <w:sz w:val="20"/>
                <w:szCs w:val="20"/>
              </w:rPr>
              <w:t>13</w:t>
            </w:r>
          </w:p>
        </w:tc>
        <w:tc>
          <w:tcPr>
            <w:tcW w:w="4924" w:type="dxa"/>
          </w:tcPr>
          <w:p w14:paraId="1C266A74" w14:textId="595F000C" w:rsidR="006C5B9B" w:rsidRDefault="006C5B9B" w:rsidP="006C5B9B">
            <w:pPr>
              <w:pStyle w:val="ListParagraph"/>
              <w:ind w:left="0"/>
              <w:rPr>
                <w:sz w:val="20"/>
                <w:szCs w:val="20"/>
              </w:rPr>
            </w:pPr>
            <w:r>
              <w:rPr>
                <w:sz w:val="20"/>
                <w:szCs w:val="20"/>
              </w:rPr>
              <w:t>5</w:t>
            </w:r>
          </w:p>
        </w:tc>
      </w:tr>
    </w:tbl>
    <w:p w14:paraId="6D6DF179" w14:textId="77777777" w:rsidR="006C5B9B" w:rsidRDefault="006C5B9B" w:rsidP="006C5B9B">
      <w:pPr>
        <w:pStyle w:val="ListParagraph"/>
        <w:ind w:left="1440"/>
        <w:rPr>
          <w:sz w:val="20"/>
          <w:szCs w:val="20"/>
        </w:rPr>
      </w:pPr>
    </w:p>
    <w:p w14:paraId="5D9AC7AA" w14:textId="143CDDD3" w:rsidR="006C5B9B" w:rsidRDefault="006C5B9B" w:rsidP="006C5B9B">
      <w:pPr>
        <w:pStyle w:val="ListParagraph"/>
        <w:ind w:left="1440"/>
        <w:rPr>
          <w:sz w:val="20"/>
          <w:szCs w:val="20"/>
        </w:rPr>
      </w:pPr>
      <w:r>
        <w:rPr>
          <w:sz w:val="20"/>
          <w:szCs w:val="20"/>
        </w:rPr>
        <w:t xml:space="preserve">Furthermore, the numbers of lines of codes were also static. Thus I </w:t>
      </w:r>
      <w:r w:rsidR="00A94F30">
        <w:rPr>
          <w:sz w:val="20"/>
          <w:szCs w:val="20"/>
        </w:rPr>
        <w:t>counted those using the line numbers written on each file</w:t>
      </w:r>
      <w:r>
        <w:rPr>
          <w:sz w:val="20"/>
          <w:szCs w:val="20"/>
        </w:rPr>
        <w:t xml:space="preserve"> and added them together to get the total.</w:t>
      </w:r>
    </w:p>
    <w:p w14:paraId="1217D3C7" w14:textId="77777777" w:rsidR="00663E66" w:rsidRDefault="00663E66" w:rsidP="006C5B9B">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79C3CD35" w14:textId="77777777" w:rsidTr="004537BC">
        <w:tc>
          <w:tcPr>
            <w:tcW w:w="4924" w:type="dxa"/>
          </w:tcPr>
          <w:p w14:paraId="3D2EFB06" w14:textId="4CFADBBD" w:rsidR="006C5B9B" w:rsidRDefault="006C5B9B" w:rsidP="006C5B9B">
            <w:pPr>
              <w:pStyle w:val="ListParagraph"/>
              <w:ind w:left="0"/>
              <w:rPr>
                <w:sz w:val="20"/>
                <w:szCs w:val="20"/>
              </w:rPr>
            </w:pPr>
            <w:r>
              <w:rPr>
                <w:sz w:val="20"/>
                <w:szCs w:val="20"/>
              </w:rPr>
              <w:t>No. of line of code needed by JavaEE</w:t>
            </w:r>
          </w:p>
        </w:tc>
        <w:tc>
          <w:tcPr>
            <w:tcW w:w="4924" w:type="dxa"/>
          </w:tcPr>
          <w:p w14:paraId="4E60FC81" w14:textId="20222516" w:rsidR="006C5B9B" w:rsidRDefault="006C5B9B" w:rsidP="006C5B9B">
            <w:pPr>
              <w:pStyle w:val="ListParagraph"/>
              <w:ind w:left="0"/>
              <w:rPr>
                <w:sz w:val="20"/>
                <w:szCs w:val="20"/>
              </w:rPr>
            </w:pPr>
            <w:r>
              <w:rPr>
                <w:sz w:val="20"/>
                <w:szCs w:val="20"/>
              </w:rPr>
              <w:t>No. of line of code needed by .NET</w:t>
            </w:r>
          </w:p>
        </w:tc>
      </w:tr>
      <w:tr w:rsidR="006C5B9B" w14:paraId="21DCC312" w14:textId="77777777" w:rsidTr="004537BC">
        <w:tc>
          <w:tcPr>
            <w:tcW w:w="4924" w:type="dxa"/>
          </w:tcPr>
          <w:p w14:paraId="67A45D1E" w14:textId="0E99ED18" w:rsidR="006C5B9B" w:rsidRDefault="00BC7041" w:rsidP="004537BC">
            <w:pPr>
              <w:pStyle w:val="ListParagraph"/>
              <w:ind w:left="0"/>
              <w:rPr>
                <w:sz w:val="20"/>
                <w:szCs w:val="20"/>
              </w:rPr>
            </w:pPr>
            <w:r>
              <w:rPr>
                <w:sz w:val="20"/>
                <w:szCs w:val="20"/>
              </w:rPr>
              <w:t>1569</w:t>
            </w:r>
          </w:p>
        </w:tc>
        <w:tc>
          <w:tcPr>
            <w:tcW w:w="4924" w:type="dxa"/>
          </w:tcPr>
          <w:p w14:paraId="27953346" w14:textId="0F4D60E7" w:rsidR="006C5B9B" w:rsidRDefault="00663E66" w:rsidP="004537BC">
            <w:pPr>
              <w:pStyle w:val="ListParagraph"/>
              <w:ind w:left="0"/>
              <w:rPr>
                <w:sz w:val="20"/>
                <w:szCs w:val="20"/>
              </w:rPr>
            </w:pPr>
            <w:r>
              <w:rPr>
                <w:sz w:val="20"/>
                <w:szCs w:val="20"/>
              </w:rPr>
              <w:t>358</w:t>
            </w:r>
          </w:p>
        </w:tc>
      </w:tr>
    </w:tbl>
    <w:p w14:paraId="00E750A6" w14:textId="77777777" w:rsidR="006C5B9B" w:rsidRDefault="006C5B9B" w:rsidP="006C5B9B">
      <w:pPr>
        <w:pStyle w:val="ListParagraph"/>
        <w:ind w:left="1440"/>
        <w:rPr>
          <w:sz w:val="20"/>
          <w:szCs w:val="20"/>
        </w:rPr>
      </w:pPr>
    </w:p>
    <w:p w14:paraId="643A327C" w14:textId="4C9E4764" w:rsidR="006C5B9B" w:rsidRPr="00663E66" w:rsidRDefault="00663E66" w:rsidP="00663E66">
      <w:pPr>
        <w:rPr>
          <w:i/>
          <w:sz w:val="20"/>
          <w:szCs w:val="20"/>
        </w:rPr>
      </w:pPr>
      <w:r w:rsidRPr="00663E66">
        <w:rPr>
          <w:i/>
          <w:sz w:val="20"/>
          <w:szCs w:val="20"/>
        </w:rPr>
        <w:t>[</w:t>
      </w:r>
      <w:r w:rsidRPr="00663E66">
        <w:rPr>
          <w:b/>
          <w:i/>
          <w:sz w:val="20"/>
          <w:szCs w:val="20"/>
        </w:rPr>
        <w:t>Note</w:t>
      </w:r>
      <w:r w:rsidRPr="00663E66">
        <w:rPr>
          <w:i/>
          <w:sz w:val="20"/>
          <w:szCs w:val="20"/>
        </w:rPr>
        <w:t>: values of lines of codes for JavaEE: 255,76,25,127,120,236,48,104,20,296,</w:t>
      </w:r>
      <w:r w:rsidR="00BC7041">
        <w:rPr>
          <w:i/>
          <w:sz w:val="20"/>
          <w:szCs w:val="20"/>
        </w:rPr>
        <w:t>221,</w:t>
      </w:r>
      <w:r w:rsidRPr="00663E66">
        <w:rPr>
          <w:i/>
          <w:sz w:val="20"/>
          <w:szCs w:val="20"/>
        </w:rPr>
        <w:t>19,22 which gave the cumulative 1</w:t>
      </w:r>
      <w:r w:rsidR="00BC7041">
        <w:rPr>
          <w:i/>
          <w:sz w:val="20"/>
          <w:szCs w:val="20"/>
        </w:rPr>
        <w:t>569</w:t>
      </w:r>
      <w:r w:rsidRPr="00663E66">
        <w:rPr>
          <w:i/>
          <w:sz w:val="20"/>
          <w:szCs w:val="20"/>
        </w:rPr>
        <w:t xml:space="preserve"> and values of lines of codes for .Net: 115,29,162,23,29 which gave the cumulative 358]</w:t>
      </w:r>
    </w:p>
    <w:p w14:paraId="2C91A020" w14:textId="77777777" w:rsidR="006C5B9B" w:rsidRDefault="006C5B9B" w:rsidP="00426698">
      <w:pPr>
        <w:pStyle w:val="ListParagraph"/>
        <w:ind w:left="1440"/>
        <w:rPr>
          <w:sz w:val="20"/>
          <w:szCs w:val="20"/>
        </w:rPr>
      </w:pPr>
    </w:p>
    <w:p w14:paraId="6E0C73F7" w14:textId="65D4ABA2" w:rsidR="006C5B9B" w:rsidRDefault="006C5B9B" w:rsidP="00426698">
      <w:pPr>
        <w:pStyle w:val="ListParagraph"/>
        <w:ind w:left="1440"/>
        <w:rPr>
          <w:sz w:val="20"/>
          <w:szCs w:val="20"/>
        </w:rPr>
      </w:pPr>
      <w:r>
        <w:rPr>
          <w:sz w:val="20"/>
          <w:szCs w:val="20"/>
        </w:rPr>
        <w:t>Moreover, the languages used in the respective system</w:t>
      </w:r>
      <w:r w:rsidR="00870889">
        <w:rPr>
          <w:sz w:val="20"/>
          <w:szCs w:val="20"/>
        </w:rPr>
        <w:t>s</w:t>
      </w:r>
      <w:r>
        <w:rPr>
          <w:sz w:val="20"/>
          <w:szCs w:val="20"/>
        </w:rPr>
        <w:t xml:space="preserve"> were the following:</w:t>
      </w:r>
    </w:p>
    <w:p w14:paraId="7DA45158" w14:textId="77777777" w:rsidR="006C5B9B" w:rsidRDefault="006C5B9B" w:rsidP="00426698">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4450A3CC" w14:textId="77777777" w:rsidTr="004537BC">
        <w:tc>
          <w:tcPr>
            <w:tcW w:w="4924" w:type="dxa"/>
          </w:tcPr>
          <w:p w14:paraId="17B1BB5E" w14:textId="06E3E49D" w:rsidR="006C5B9B" w:rsidRDefault="006C5B9B" w:rsidP="004537BC">
            <w:pPr>
              <w:pStyle w:val="ListParagraph"/>
              <w:ind w:left="0"/>
              <w:rPr>
                <w:sz w:val="20"/>
                <w:szCs w:val="20"/>
              </w:rPr>
            </w:pPr>
            <w:r>
              <w:rPr>
                <w:sz w:val="20"/>
                <w:szCs w:val="20"/>
              </w:rPr>
              <w:t>Languages used to develop the system in JavaEE</w:t>
            </w:r>
          </w:p>
        </w:tc>
        <w:tc>
          <w:tcPr>
            <w:tcW w:w="4924" w:type="dxa"/>
          </w:tcPr>
          <w:p w14:paraId="186DB8A0" w14:textId="71A4F729" w:rsidR="006C5B9B" w:rsidRDefault="006C5B9B" w:rsidP="004537BC">
            <w:pPr>
              <w:pStyle w:val="ListParagraph"/>
              <w:ind w:left="0"/>
              <w:rPr>
                <w:sz w:val="20"/>
                <w:szCs w:val="20"/>
              </w:rPr>
            </w:pPr>
            <w:r>
              <w:rPr>
                <w:sz w:val="20"/>
                <w:szCs w:val="20"/>
              </w:rPr>
              <w:t>Languages used to develop the system in .NET</w:t>
            </w:r>
          </w:p>
        </w:tc>
      </w:tr>
      <w:tr w:rsidR="006C5B9B" w14:paraId="1B306953" w14:textId="77777777" w:rsidTr="004537BC">
        <w:tc>
          <w:tcPr>
            <w:tcW w:w="4924" w:type="dxa"/>
          </w:tcPr>
          <w:p w14:paraId="64A8A27F" w14:textId="3F3FD736" w:rsidR="006C5B9B" w:rsidRDefault="006C5B9B" w:rsidP="004537BC">
            <w:pPr>
              <w:pStyle w:val="ListParagraph"/>
              <w:ind w:left="0"/>
              <w:rPr>
                <w:sz w:val="20"/>
                <w:szCs w:val="20"/>
              </w:rPr>
            </w:pPr>
            <w:r>
              <w:rPr>
                <w:sz w:val="20"/>
                <w:szCs w:val="20"/>
              </w:rPr>
              <w:t>Java, xhtml, SQL,xml</w:t>
            </w:r>
          </w:p>
        </w:tc>
        <w:tc>
          <w:tcPr>
            <w:tcW w:w="4924" w:type="dxa"/>
          </w:tcPr>
          <w:p w14:paraId="346ED6BA" w14:textId="03D461BC" w:rsidR="006C5B9B" w:rsidRDefault="006C5B9B" w:rsidP="004537BC">
            <w:pPr>
              <w:pStyle w:val="ListParagraph"/>
              <w:ind w:left="0"/>
              <w:rPr>
                <w:sz w:val="20"/>
                <w:szCs w:val="20"/>
              </w:rPr>
            </w:pPr>
            <w:r>
              <w:rPr>
                <w:sz w:val="20"/>
                <w:szCs w:val="20"/>
              </w:rPr>
              <w:t>C#,html, SQL,</w:t>
            </w:r>
          </w:p>
        </w:tc>
      </w:tr>
    </w:tbl>
    <w:p w14:paraId="69B8B534" w14:textId="77777777" w:rsidR="006C5B9B" w:rsidRDefault="006C5B9B" w:rsidP="00426698">
      <w:pPr>
        <w:pStyle w:val="ListParagraph"/>
        <w:ind w:left="1440"/>
        <w:rPr>
          <w:sz w:val="20"/>
          <w:szCs w:val="20"/>
        </w:rPr>
      </w:pPr>
    </w:p>
    <w:p w14:paraId="102D3B12" w14:textId="77777777" w:rsidR="00870889" w:rsidRDefault="00870889" w:rsidP="00426698">
      <w:pPr>
        <w:pStyle w:val="ListParagraph"/>
        <w:ind w:left="1440"/>
        <w:rPr>
          <w:sz w:val="20"/>
          <w:szCs w:val="20"/>
        </w:rPr>
      </w:pPr>
    </w:p>
    <w:p w14:paraId="32611C04" w14:textId="3C1EF764" w:rsidR="0028263A" w:rsidRPr="00870889" w:rsidRDefault="0028263A" w:rsidP="00663E66">
      <w:pPr>
        <w:pStyle w:val="ListParagraph"/>
        <w:numPr>
          <w:ilvl w:val="0"/>
          <w:numId w:val="34"/>
        </w:numPr>
        <w:rPr>
          <w:sz w:val="20"/>
          <w:szCs w:val="20"/>
          <w:u w:val="single"/>
        </w:rPr>
      </w:pPr>
      <w:r w:rsidRPr="00870889">
        <w:rPr>
          <w:sz w:val="20"/>
          <w:szCs w:val="20"/>
          <w:u w:val="single"/>
        </w:rPr>
        <w:t>Time taken to develop both features from back to front</w:t>
      </w:r>
      <w:r w:rsidR="00663E66" w:rsidRPr="00870889">
        <w:rPr>
          <w:sz w:val="20"/>
          <w:szCs w:val="20"/>
          <w:u w:val="single"/>
        </w:rPr>
        <w:t>:</w:t>
      </w:r>
    </w:p>
    <w:p w14:paraId="3C1E8062" w14:textId="77777777" w:rsidR="00663E66" w:rsidRDefault="00663E66" w:rsidP="00663E66">
      <w:pPr>
        <w:pStyle w:val="ListParagraph"/>
        <w:ind w:left="1440"/>
        <w:rPr>
          <w:sz w:val="20"/>
          <w:szCs w:val="20"/>
        </w:rPr>
      </w:pPr>
    </w:p>
    <w:p w14:paraId="5C2615C8" w14:textId="2AC94EE7" w:rsidR="00663E66" w:rsidRDefault="00663E66" w:rsidP="00663E66">
      <w:pPr>
        <w:pStyle w:val="ListParagraph"/>
        <w:ind w:left="1440"/>
        <w:rPr>
          <w:sz w:val="20"/>
          <w:szCs w:val="20"/>
        </w:rPr>
      </w:pPr>
      <w:r>
        <w:rPr>
          <w:sz w:val="20"/>
          <w:szCs w:val="20"/>
        </w:rPr>
        <w:t xml:space="preserve">In order </w:t>
      </w:r>
      <w:r w:rsidR="00870889">
        <w:rPr>
          <w:sz w:val="20"/>
          <w:szCs w:val="20"/>
        </w:rPr>
        <w:t xml:space="preserve">to </w:t>
      </w:r>
      <w:r w:rsidR="0062323E">
        <w:rPr>
          <w:sz w:val="20"/>
          <w:szCs w:val="20"/>
        </w:rPr>
        <w:t>further ensure</w:t>
      </w:r>
      <w:r>
        <w:rPr>
          <w:sz w:val="20"/>
          <w:szCs w:val="20"/>
        </w:rPr>
        <w:t xml:space="preserve"> the effort spent by developer in developing the system in both JavaEE and .NET, I have </w:t>
      </w:r>
      <w:r w:rsidR="0062323E">
        <w:rPr>
          <w:sz w:val="20"/>
          <w:szCs w:val="20"/>
        </w:rPr>
        <w:t xml:space="preserve">also </w:t>
      </w:r>
      <w:r>
        <w:rPr>
          <w:sz w:val="20"/>
          <w:szCs w:val="20"/>
        </w:rPr>
        <w:t xml:space="preserve">noted down the </w:t>
      </w:r>
      <w:r w:rsidR="0062323E">
        <w:rPr>
          <w:sz w:val="20"/>
          <w:szCs w:val="20"/>
        </w:rPr>
        <w:t>time it had taken to develop the two systems</w:t>
      </w:r>
      <w:r>
        <w:rPr>
          <w:sz w:val="20"/>
          <w:szCs w:val="20"/>
        </w:rPr>
        <w:t>.</w:t>
      </w:r>
      <w:r w:rsidR="0062323E">
        <w:rPr>
          <w:sz w:val="20"/>
          <w:szCs w:val="20"/>
        </w:rPr>
        <w:t xml:space="preserve"> In this case, I had used the stopwatch on my android device to measure the time it had taken to develop the two sy</w:t>
      </w:r>
      <w:r w:rsidR="0062323E">
        <w:rPr>
          <w:sz w:val="20"/>
          <w:szCs w:val="20"/>
        </w:rPr>
        <w:t>s</w:t>
      </w:r>
      <w:r w:rsidR="0062323E">
        <w:rPr>
          <w:sz w:val="20"/>
          <w:szCs w:val="20"/>
        </w:rPr>
        <w:t>tems in their respective technologies from scratch. This had resulted in the following values:</w:t>
      </w:r>
    </w:p>
    <w:p w14:paraId="3B278D77" w14:textId="77777777" w:rsidR="0062323E" w:rsidRDefault="0062323E" w:rsidP="00663E66">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186"/>
        <w:gridCol w:w="4222"/>
      </w:tblGrid>
      <w:tr w:rsidR="0062323E" w14:paraId="01D7303B" w14:textId="77777777" w:rsidTr="0062323E">
        <w:tc>
          <w:tcPr>
            <w:tcW w:w="4186" w:type="dxa"/>
          </w:tcPr>
          <w:p w14:paraId="5795B768" w14:textId="4859B673" w:rsidR="0062323E" w:rsidRDefault="0062323E" w:rsidP="0062323E">
            <w:pPr>
              <w:pStyle w:val="ListParagraph"/>
              <w:ind w:left="0"/>
              <w:rPr>
                <w:sz w:val="20"/>
                <w:szCs w:val="20"/>
              </w:rPr>
            </w:pPr>
            <w:r>
              <w:rPr>
                <w:sz w:val="20"/>
                <w:szCs w:val="20"/>
              </w:rPr>
              <w:t>Time taken to develop the system in JavaEE</w:t>
            </w:r>
          </w:p>
        </w:tc>
        <w:tc>
          <w:tcPr>
            <w:tcW w:w="4222" w:type="dxa"/>
          </w:tcPr>
          <w:p w14:paraId="25A9E587" w14:textId="2809E63E" w:rsidR="0062323E" w:rsidRDefault="0062323E" w:rsidP="004537BC">
            <w:pPr>
              <w:pStyle w:val="ListParagraph"/>
              <w:ind w:left="0"/>
              <w:rPr>
                <w:sz w:val="20"/>
                <w:szCs w:val="20"/>
              </w:rPr>
            </w:pPr>
            <w:r>
              <w:rPr>
                <w:sz w:val="20"/>
                <w:szCs w:val="20"/>
              </w:rPr>
              <w:t>Time taken to develop the system in .NET</w:t>
            </w:r>
          </w:p>
        </w:tc>
      </w:tr>
      <w:tr w:rsidR="0062323E" w14:paraId="0619B56C" w14:textId="77777777" w:rsidTr="0062323E">
        <w:tc>
          <w:tcPr>
            <w:tcW w:w="4186" w:type="dxa"/>
          </w:tcPr>
          <w:p w14:paraId="37620626" w14:textId="45621E4B" w:rsidR="0062323E" w:rsidRDefault="00BC7041" w:rsidP="004537BC">
            <w:pPr>
              <w:pStyle w:val="ListParagraph"/>
              <w:ind w:left="0"/>
              <w:rPr>
                <w:sz w:val="20"/>
                <w:szCs w:val="20"/>
              </w:rPr>
            </w:pPr>
            <w:r>
              <w:rPr>
                <w:sz w:val="20"/>
                <w:szCs w:val="20"/>
              </w:rPr>
              <w:t>55</w:t>
            </w:r>
            <w:r w:rsidR="0062323E">
              <w:rPr>
                <w:sz w:val="20"/>
                <w:szCs w:val="20"/>
              </w:rPr>
              <w:t xml:space="preserve"> min 35 sec 66 ms</w:t>
            </w:r>
          </w:p>
        </w:tc>
        <w:tc>
          <w:tcPr>
            <w:tcW w:w="4222" w:type="dxa"/>
          </w:tcPr>
          <w:p w14:paraId="4692BAEB" w14:textId="6B9B18D3" w:rsidR="0062323E" w:rsidRDefault="0062323E" w:rsidP="0062323E">
            <w:pPr>
              <w:pStyle w:val="ListParagraph"/>
              <w:ind w:left="0"/>
              <w:rPr>
                <w:sz w:val="20"/>
                <w:szCs w:val="20"/>
              </w:rPr>
            </w:pPr>
            <w:r>
              <w:rPr>
                <w:sz w:val="20"/>
                <w:szCs w:val="20"/>
              </w:rPr>
              <w:t>27 min 19 sec 41 ms</w:t>
            </w:r>
          </w:p>
        </w:tc>
      </w:tr>
    </w:tbl>
    <w:p w14:paraId="776ACF0A" w14:textId="77777777" w:rsidR="0062323E" w:rsidRDefault="0062323E" w:rsidP="00663E66">
      <w:pPr>
        <w:pStyle w:val="ListParagraph"/>
        <w:ind w:left="1440"/>
        <w:rPr>
          <w:sz w:val="20"/>
          <w:szCs w:val="20"/>
        </w:rPr>
      </w:pPr>
    </w:p>
    <w:p w14:paraId="323FED84" w14:textId="77777777" w:rsidR="00870889" w:rsidRDefault="00870889" w:rsidP="00663E66">
      <w:pPr>
        <w:pStyle w:val="ListParagraph"/>
        <w:ind w:left="1440"/>
        <w:rPr>
          <w:sz w:val="20"/>
          <w:szCs w:val="20"/>
        </w:rPr>
      </w:pPr>
    </w:p>
    <w:p w14:paraId="3A736A98" w14:textId="3F694EBE" w:rsidR="0028263A" w:rsidRPr="00DA6497" w:rsidRDefault="0028263A" w:rsidP="00D03C0A">
      <w:pPr>
        <w:pStyle w:val="ListParagraph"/>
        <w:numPr>
          <w:ilvl w:val="0"/>
          <w:numId w:val="34"/>
        </w:numPr>
        <w:rPr>
          <w:sz w:val="20"/>
          <w:szCs w:val="20"/>
          <w:u w:val="single"/>
        </w:rPr>
      </w:pPr>
      <w:r w:rsidRPr="00DA6497">
        <w:rPr>
          <w:sz w:val="20"/>
          <w:szCs w:val="20"/>
          <w:u w:val="single"/>
        </w:rPr>
        <w:t>Performance of the two websites</w:t>
      </w:r>
      <w:r w:rsidR="00DA6497" w:rsidRPr="00DA6497">
        <w:rPr>
          <w:sz w:val="20"/>
          <w:szCs w:val="20"/>
          <w:u w:val="single"/>
        </w:rPr>
        <w:t>:</w:t>
      </w:r>
    </w:p>
    <w:p w14:paraId="116A97EA" w14:textId="77777777" w:rsidR="00A90CCD" w:rsidRDefault="00A90CCD" w:rsidP="00A90CCD">
      <w:pPr>
        <w:pStyle w:val="ListParagraph"/>
        <w:ind w:left="1440"/>
        <w:rPr>
          <w:sz w:val="20"/>
          <w:szCs w:val="20"/>
        </w:rPr>
      </w:pPr>
    </w:p>
    <w:p w14:paraId="426E4885" w14:textId="4E6B803F" w:rsidR="00F01010" w:rsidRDefault="00F01010" w:rsidP="00D03C0A">
      <w:pPr>
        <w:pStyle w:val="ListParagraph"/>
        <w:ind w:left="1440"/>
        <w:rPr>
          <w:sz w:val="20"/>
          <w:szCs w:val="20"/>
        </w:rPr>
      </w:pPr>
      <w:r>
        <w:rPr>
          <w:sz w:val="20"/>
          <w:szCs w:val="20"/>
        </w:rPr>
        <w:t>In order to measure the performance of the two systems</w:t>
      </w:r>
      <w:r w:rsidR="00A90CCD">
        <w:rPr>
          <w:sz w:val="20"/>
          <w:szCs w:val="20"/>
        </w:rPr>
        <w:t xml:space="preserve"> in performing create or post operations from webpage to database</w:t>
      </w:r>
      <w:r>
        <w:rPr>
          <w:sz w:val="20"/>
          <w:szCs w:val="20"/>
        </w:rPr>
        <w:t xml:space="preserve">, I decided to use </w:t>
      </w:r>
      <w:r w:rsidR="00A90CCD">
        <w:rPr>
          <w:sz w:val="20"/>
          <w:szCs w:val="20"/>
        </w:rPr>
        <w:t>“</w:t>
      </w:r>
      <w:r>
        <w:rPr>
          <w:sz w:val="20"/>
          <w:szCs w:val="20"/>
        </w:rPr>
        <w:t>Network monitor</w:t>
      </w:r>
      <w:r w:rsidR="00A90CCD">
        <w:rPr>
          <w:sz w:val="20"/>
          <w:szCs w:val="20"/>
        </w:rPr>
        <w:t>”</w:t>
      </w:r>
      <w:r>
        <w:rPr>
          <w:sz w:val="20"/>
          <w:szCs w:val="20"/>
        </w:rPr>
        <w:t xml:space="preserve"> tool provided by </w:t>
      </w:r>
      <w:r w:rsidR="00B179DC">
        <w:rPr>
          <w:sz w:val="20"/>
          <w:szCs w:val="20"/>
        </w:rPr>
        <w:t>Firefox</w:t>
      </w:r>
      <w:r>
        <w:rPr>
          <w:sz w:val="20"/>
          <w:szCs w:val="20"/>
        </w:rPr>
        <w:t xml:space="preserve"> </w:t>
      </w:r>
      <w:r w:rsidR="00B179DC">
        <w:rPr>
          <w:sz w:val="20"/>
          <w:szCs w:val="20"/>
        </w:rPr>
        <w:t>browser (</w:t>
      </w:r>
      <w:r w:rsidR="00B179DC" w:rsidRPr="00B179DC">
        <w:rPr>
          <w:b/>
          <w:sz w:val="20"/>
          <w:szCs w:val="20"/>
        </w:rPr>
        <w:t>[4]</w:t>
      </w:r>
      <w:r w:rsidR="00B179DC">
        <w:rPr>
          <w:sz w:val="20"/>
          <w:szCs w:val="20"/>
        </w:rPr>
        <w:t>)</w:t>
      </w:r>
      <w:r w:rsidR="00A90CCD">
        <w:rPr>
          <w:sz w:val="20"/>
          <w:szCs w:val="20"/>
        </w:rPr>
        <w:t xml:space="preserve">. This </w:t>
      </w:r>
      <w:r w:rsidR="00DA6497">
        <w:rPr>
          <w:sz w:val="20"/>
          <w:szCs w:val="20"/>
        </w:rPr>
        <w:t>tool showed</w:t>
      </w:r>
      <w:r>
        <w:rPr>
          <w:sz w:val="20"/>
          <w:szCs w:val="20"/>
        </w:rPr>
        <w:t xml:space="preserve"> all the http requests made on the page opened on </w:t>
      </w:r>
      <w:r w:rsidR="00DA6497">
        <w:rPr>
          <w:sz w:val="20"/>
          <w:szCs w:val="20"/>
        </w:rPr>
        <w:t>Firefox</w:t>
      </w:r>
      <w:r>
        <w:rPr>
          <w:sz w:val="20"/>
          <w:szCs w:val="20"/>
        </w:rPr>
        <w:t xml:space="preserve"> browser, with the </w:t>
      </w:r>
      <w:r>
        <w:rPr>
          <w:sz w:val="20"/>
          <w:szCs w:val="20"/>
        </w:rPr>
        <w:lastRenderedPageBreak/>
        <w:t>time noted in milliseconds</w:t>
      </w:r>
      <w:r w:rsidR="00B179DC">
        <w:rPr>
          <w:sz w:val="20"/>
          <w:szCs w:val="20"/>
        </w:rPr>
        <w:t xml:space="preserve"> (ms)</w:t>
      </w:r>
      <w:r>
        <w:rPr>
          <w:sz w:val="20"/>
          <w:szCs w:val="20"/>
        </w:rPr>
        <w:t>.</w:t>
      </w:r>
      <w:r w:rsidR="00A90CCD">
        <w:rPr>
          <w:sz w:val="20"/>
          <w:szCs w:val="20"/>
        </w:rPr>
        <w:t xml:space="preserve"> Then I ran </w:t>
      </w:r>
      <w:proofErr w:type="gramStart"/>
      <w:r w:rsidR="00A90CCD">
        <w:rPr>
          <w:sz w:val="20"/>
          <w:szCs w:val="20"/>
        </w:rPr>
        <w:t xml:space="preserve">the two </w:t>
      </w:r>
      <w:r w:rsidR="00DA6497">
        <w:rPr>
          <w:sz w:val="20"/>
          <w:szCs w:val="20"/>
        </w:rPr>
        <w:t>software</w:t>
      </w:r>
      <w:r w:rsidR="00A90CCD">
        <w:rPr>
          <w:sz w:val="20"/>
          <w:szCs w:val="20"/>
        </w:rPr>
        <w:t xml:space="preserve"> to open the website in </w:t>
      </w:r>
      <w:r w:rsidR="00DA6497">
        <w:rPr>
          <w:sz w:val="20"/>
          <w:szCs w:val="20"/>
        </w:rPr>
        <w:t>Firefox</w:t>
      </w:r>
      <w:r w:rsidR="00A90CCD">
        <w:rPr>
          <w:sz w:val="20"/>
          <w:szCs w:val="20"/>
        </w:rPr>
        <w:t xml:space="preserve"> browser for the following scenar</w:t>
      </w:r>
      <w:r w:rsidR="00A90CCD">
        <w:rPr>
          <w:sz w:val="20"/>
          <w:szCs w:val="20"/>
        </w:rPr>
        <w:t>i</w:t>
      </w:r>
      <w:r w:rsidR="00A90CCD">
        <w:rPr>
          <w:sz w:val="20"/>
          <w:szCs w:val="20"/>
        </w:rPr>
        <w:t>os</w:t>
      </w:r>
      <w:proofErr w:type="gramEnd"/>
      <w:r w:rsidR="00A90CCD">
        <w:rPr>
          <w:sz w:val="20"/>
          <w:szCs w:val="20"/>
        </w:rPr>
        <w:t>:</w:t>
      </w:r>
    </w:p>
    <w:p w14:paraId="5EBC1F23" w14:textId="77777777" w:rsidR="00A90CCD" w:rsidRDefault="00A90CCD" w:rsidP="00D03C0A">
      <w:pPr>
        <w:pStyle w:val="ListParagraph"/>
        <w:ind w:left="1440"/>
        <w:rPr>
          <w:sz w:val="20"/>
          <w:szCs w:val="20"/>
        </w:rPr>
      </w:pPr>
    </w:p>
    <w:p w14:paraId="409040D7" w14:textId="316F6639" w:rsidR="00A90CCD" w:rsidRPr="00A90CCD" w:rsidRDefault="00A90CCD" w:rsidP="00D03C0A">
      <w:pPr>
        <w:pStyle w:val="ListParagraph"/>
        <w:numPr>
          <w:ilvl w:val="0"/>
          <w:numId w:val="35"/>
        </w:numPr>
        <w:ind w:left="1440"/>
        <w:rPr>
          <w:sz w:val="20"/>
          <w:szCs w:val="20"/>
        </w:rPr>
      </w:pPr>
      <w:r w:rsidRPr="00A90CCD">
        <w:rPr>
          <w:sz w:val="20"/>
          <w:szCs w:val="20"/>
        </w:rPr>
        <w:t>For H</w:t>
      </w:r>
      <w:r>
        <w:rPr>
          <w:sz w:val="20"/>
          <w:szCs w:val="20"/>
        </w:rPr>
        <w:t>o</w:t>
      </w:r>
      <w:r w:rsidRPr="00A90CCD">
        <w:rPr>
          <w:sz w:val="20"/>
          <w:szCs w:val="20"/>
        </w:rPr>
        <w:t>t bootup, where the device had been restart</w:t>
      </w:r>
      <w:r>
        <w:rPr>
          <w:sz w:val="20"/>
          <w:szCs w:val="20"/>
        </w:rPr>
        <w:t>ed between each respective reading to ensure no other software had impacted the readings</w:t>
      </w:r>
      <w:r w:rsidR="00405C1F">
        <w:rPr>
          <w:sz w:val="20"/>
          <w:szCs w:val="20"/>
        </w:rPr>
        <w:t>:</w:t>
      </w:r>
    </w:p>
    <w:p w14:paraId="1BE05F5B" w14:textId="77777777" w:rsidR="00A90CCD" w:rsidRPr="00D03C0A" w:rsidRDefault="00A90CCD" w:rsidP="00D03C0A">
      <w:pPr>
        <w:pStyle w:val="ListParagraph"/>
        <w:ind w:left="1440"/>
        <w:rPr>
          <w:sz w:val="20"/>
          <w:szCs w:val="20"/>
        </w:rPr>
      </w:pPr>
    </w:p>
    <w:p w14:paraId="3045DBFE" w14:textId="77777777" w:rsidR="002272E5" w:rsidRDefault="002272E5" w:rsidP="00D03C0A">
      <w:pPr>
        <w:pStyle w:val="ListParagraph"/>
        <w:ind w:left="1440"/>
        <w:rPr>
          <w:sz w:val="20"/>
          <w:szCs w:val="20"/>
        </w:rPr>
      </w:pPr>
    </w:p>
    <w:p w14:paraId="031579B7" w14:textId="2ED7E566" w:rsidR="002272E5" w:rsidRDefault="002272E5" w:rsidP="00D03C0A">
      <w:pPr>
        <w:pStyle w:val="ListParagraph"/>
        <w:ind w:left="1440"/>
        <w:rPr>
          <w:sz w:val="20"/>
          <w:szCs w:val="20"/>
        </w:rPr>
      </w:pPr>
      <w:r>
        <w:rPr>
          <w:noProof/>
          <w:lang w:val="en-US"/>
        </w:rPr>
        <w:drawing>
          <wp:inline distT="0" distB="0" distL="0" distR="0" wp14:anchorId="2B88576B" wp14:editId="288E63C9">
            <wp:extent cx="466090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0900" cy="2698750"/>
                    </a:xfrm>
                    <a:prstGeom prst="rect">
                      <a:avLst/>
                    </a:prstGeom>
                  </pic:spPr>
                </pic:pic>
              </a:graphicData>
            </a:graphic>
          </wp:inline>
        </w:drawing>
      </w:r>
    </w:p>
    <w:p w14:paraId="7996ED88" w14:textId="77777777" w:rsidR="002272E5" w:rsidRDefault="002272E5" w:rsidP="00D03C0A">
      <w:pPr>
        <w:pStyle w:val="ListParagraph"/>
        <w:ind w:left="1440"/>
        <w:rPr>
          <w:sz w:val="20"/>
          <w:szCs w:val="20"/>
        </w:rPr>
      </w:pPr>
    </w:p>
    <w:p w14:paraId="19B17313" w14:textId="0B6BF44D" w:rsidR="00405C1F" w:rsidRDefault="00405C1F" w:rsidP="00D03C0A">
      <w:pPr>
        <w:pStyle w:val="ListParagraph"/>
        <w:ind w:left="1440"/>
        <w:rPr>
          <w:sz w:val="20"/>
          <w:szCs w:val="20"/>
        </w:rPr>
      </w:pPr>
      <w:r>
        <w:rPr>
          <w:sz w:val="20"/>
          <w:szCs w:val="20"/>
        </w:rPr>
        <w:t xml:space="preserve">Here we can see that overall, .Net had taken an average time of </w:t>
      </w:r>
      <w:r>
        <w:rPr>
          <w:b/>
          <w:sz w:val="20"/>
          <w:szCs w:val="20"/>
        </w:rPr>
        <w:t>171.4 ms</w:t>
      </w:r>
      <w:r>
        <w:rPr>
          <w:sz w:val="20"/>
          <w:szCs w:val="20"/>
        </w:rPr>
        <w:t xml:space="preserve"> which is </w:t>
      </w:r>
      <w:r>
        <w:rPr>
          <w:b/>
          <w:i/>
          <w:sz w:val="20"/>
          <w:szCs w:val="20"/>
        </w:rPr>
        <w:t>69.72</w:t>
      </w:r>
      <w:r w:rsidRPr="00405C1F">
        <w:rPr>
          <w:b/>
          <w:i/>
          <w:sz w:val="20"/>
          <w:szCs w:val="20"/>
        </w:rPr>
        <w:t>%</w:t>
      </w:r>
      <w:r>
        <w:rPr>
          <w:sz w:val="20"/>
          <w:szCs w:val="20"/>
        </w:rPr>
        <w:t xml:space="preserve"> more time than JavaEE which took an average of </w:t>
      </w:r>
      <w:r>
        <w:rPr>
          <w:b/>
          <w:sz w:val="20"/>
          <w:szCs w:val="20"/>
        </w:rPr>
        <w:t>51.9 ms</w:t>
      </w:r>
      <w:r>
        <w:rPr>
          <w:sz w:val="20"/>
          <w:szCs w:val="20"/>
        </w:rPr>
        <w:t xml:space="preserve"> for the hot bootups</w:t>
      </w:r>
      <w:r w:rsidR="00DA6497">
        <w:rPr>
          <w:sz w:val="20"/>
          <w:szCs w:val="20"/>
        </w:rPr>
        <w:t>.</w:t>
      </w:r>
    </w:p>
    <w:p w14:paraId="63749B05" w14:textId="77777777" w:rsidR="00DA6497" w:rsidRDefault="00DA6497" w:rsidP="00D03C0A">
      <w:pPr>
        <w:pStyle w:val="ListParagraph"/>
        <w:ind w:left="1440"/>
        <w:rPr>
          <w:sz w:val="20"/>
          <w:szCs w:val="20"/>
        </w:rPr>
      </w:pPr>
    </w:p>
    <w:p w14:paraId="2410B999" w14:textId="77777777" w:rsidR="00405C1F" w:rsidRDefault="00405C1F" w:rsidP="00D03C0A">
      <w:pPr>
        <w:pStyle w:val="ListParagraph"/>
        <w:ind w:left="1440"/>
        <w:rPr>
          <w:sz w:val="20"/>
          <w:szCs w:val="20"/>
        </w:rPr>
      </w:pPr>
    </w:p>
    <w:p w14:paraId="16EFA55E" w14:textId="4C058953" w:rsidR="00A90CCD" w:rsidRPr="00A90CCD" w:rsidRDefault="00A90CCD" w:rsidP="00A90CCD">
      <w:pPr>
        <w:pStyle w:val="ListParagraph"/>
        <w:numPr>
          <w:ilvl w:val="0"/>
          <w:numId w:val="35"/>
        </w:numPr>
        <w:ind w:left="1440"/>
        <w:rPr>
          <w:sz w:val="20"/>
          <w:szCs w:val="20"/>
        </w:rPr>
      </w:pPr>
      <w:r w:rsidRPr="00A90CCD">
        <w:rPr>
          <w:sz w:val="20"/>
          <w:szCs w:val="20"/>
        </w:rPr>
        <w:t xml:space="preserve">For </w:t>
      </w:r>
      <w:r>
        <w:rPr>
          <w:sz w:val="20"/>
          <w:szCs w:val="20"/>
        </w:rPr>
        <w:t>Cold</w:t>
      </w:r>
      <w:r w:rsidRPr="00A90CCD">
        <w:rPr>
          <w:sz w:val="20"/>
          <w:szCs w:val="20"/>
        </w:rPr>
        <w:t xml:space="preserve"> bootup, where the device had been </w:t>
      </w:r>
      <w:r>
        <w:rPr>
          <w:sz w:val="20"/>
          <w:szCs w:val="20"/>
        </w:rPr>
        <w:t>shutdown between each respective reading, waited for 10 minutes, before restarting and taking the readings. This had been done  to further ensure no ot</w:t>
      </w:r>
      <w:r>
        <w:rPr>
          <w:sz w:val="20"/>
          <w:szCs w:val="20"/>
        </w:rPr>
        <w:t>h</w:t>
      </w:r>
      <w:r>
        <w:rPr>
          <w:sz w:val="20"/>
          <w:szCs w:val="20"/>
        </w:rPr>
        <w:t>er software had impacted the readings and also to ensure cache memory had been completely cleared:</w:t>
      </w:r>
    </w:p>
    <w:p w14:paraId="2C28090B" w14:textId="77777777" w:rsidR="00A90CCD" w:rsidRDefault="00A90CCD" w:rsidP="00D03C0A">
      <w:pPr>
        <w:pStyle w:val="ListParagraph"/>
        <w:ind w:left="1440"/>
        <w:rPr>
          <w:sz w:val="20"/>
          <w:szCs w:val="20"/>
        </w:rPr>
      </w:pPr>
    </w:p>
    <w:p w14:paraId="6DEC9350" w14:textId="29F42249" w:rsidR="00D03C0A" w:rsidRDefault="002272E5" w:rsidP="00D03C0A">
      <w:pPr>
        <w:pStyle w:val="ListParagraph"/>
        <w:ind w:left="1440"/>
        <w:rPr>
          <w:sz w:val="20"/>
          <w:szCs w:val="20"/>
        </w:rPr>
      </w:pPr>
      <w:r>
        <w:rPr>
          <w:noProof/>
          <w:lang w:val="en-US"/>
        </w:rPr>
        <w:drawing>
          <wp:inline distT="0" distB="0" distL="0" distR="0" wp14:anchorId="15D42470" wp14:editId="06868EF8">
            <wp:extent cx="4673600" cy="2851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3600" cy="2851150"/>
                    </a:xfrm>
                    <a:prstGeom prst="rect">
                      <a:avLst/>
                    </a:prstGeom>
                  </pic:spPr>
                </pic:pic>
              </a:graphicData>
            </a:graphic>
          </wp:inline>
        </w:drawing>
      </w:r>
    </w:p>
    <w:p w14:paraId="72AB02F6" w14:textId="77777777" w:rsidR="00405C1F" w:rsidRDefault="00405C1F" w:rsidP="00D03C0A">
      <w:pPr>
        <w:pStyle w:val="ListParagraph"/>
        <w:ind w:left="1440"/>
        <w:rPr>
          <w:sz w:val="20"/>
          <w:szCs w:val="20"/>
        </w:rPr>
      </w:pPr>
    </w:p>
    <w:p w14:paraId="292B9508" w14:textId="32141239" w:rsidR="00405C1F" w:rsidRDefault="00405C1F" w:rsidP="00405C1F">
      <w:pPr>
        <w:pStyle w:val="ListParagraph"/>
        <w:ind w:left="1440"/>
        <w:rPr>
          <w:sz w:val="20"/>
          <w:szCs w:val="20"/>
        </w:rPr>
      </w:pPr>
      <w:r>
        <w:rPr>
          <w:sz w:val="20"/>
          <w:szCs w:val="20"/>
        </w:rPr>
        <w:t xml:space="preserve">Here we can see that overall, .Net had taken an average time of </w:t>
      </w:r>
      <w:r>
        <w:rPr>
          <w:b/>
          <w:sz w:val="20"/>
          <w:szCs w:val="20"/>
        </w:rPr>
        <w:t>1507 ms</w:t>
      </w:r>
      <w:r>
        <w:rPr>
          <w:sz w:val="20"/>
          <w:szCs w:val="20"/>
        </w:rPr>
        <w:t xml:space="preserve"> which is </w:t>
      </w:r>
      <w:r>
        <w:rPr>
          <w:b/>
          <w:i/>
          <w:sz w:val="20"/>
          <w:szCs w:val="20"/>
        </w:rPr>
        <w:t>71.99</w:t>
      </w:r>
      <w:r w:rsidRPr="00405C1F">
        <w:rPr>
          <w:b/>
          <w:i/>
          <w:sz w:val="20"/>
          <w:szCs w:val="20"/>
        </w:rPr>
        <w:t>%</w:t>
      </w:r>
      <w:r>
        <w:rPr>
          <w:sz w:val="20"/>
          <w:szCs w:val="20"/>
        </w:rPr>
        <w:t xml:space="preserve"> more time than JavaEE which took an average of </w:t>
      </w:r>
      <w:r>
        <w:rPr>
          <w:b/>
          <w:sz w:val="20"/>
          <w:szCs w:val="20"/>
        </w:rPr>
        <w:t>422.1 ms</w:t>
      </w:r>
      <w:r>
        <w:rPr>
          <w:sz w:val="20"/>
          <w:szCs w:val="20"/>
        </w:rPr>
        <w:t xml:space="preserve"> for the hot bootups.</w:t>
      </w:r>
    </w:p>
    <w:p w14:paraId="259D9360" w14:textId="77777777" w:rsidR="00405C1F" w:rsidRDefault="00405C1F" w:rsidP="00D03C0A">
      <w:pPr>
        <w:pStyle w:val="ListParagraph"/>
        <w:ind w:left="1440"/>
        <w:rPr>
          <w:sz w:val="20"/>
          <w:szCs w:val="20"/>
        </w:rPr>
      </w:pPr>
    </w:p>
    <w:p w14:paraId="48992FA7" w14:textId="77777777" w:rsidR="00A90CCD" w:rsidRDefault="00A90CCD" w:rsidP="00D03C0A">
      <w:pPr>
        <w:pStyle w:val="ListParagraph"/>
        <w:ind w:left="1440"/>
        <w:rPr>
          <w:sz w:val="20"/>
          <w:szCs w:val="20"/>
        </w:rPr>
      </w:pPr>
    </w:p>
    <w:p w14:paraId="41E49F56" w14:textId="3D984BE3" w:rsidR="00A90CCD" w:rsidRPr="00A90CCD" w:rsidRDefault="00A90CCD" w:rsidP="00A90CCD">
      <w:pPr>
        <w:pStyle w:val="ListParagraph"/>
        <w:numPr>
          <w:ilvl w:val="0"/>
          <w:numId w:val="35"/>
        </w:numPr>
        <w:ind w:left="1440"/>
        <w:rPr>
          <w:sz w:val="20"/>
          <w:szCs w:val="20"/>
        </w:rPr>
      </w:pPr>
      <w:r w:rsidRPr="00A90CCD">
        <w:rPr>
          <w:sz w:val="20"/>
          <w:szCs w:val="20"/>
        </w:rPr>
        <w:t xml:space="preserve">For </w:t>
      </w:r>
      <w:r>
        <w:rPr>
          <w:sz w:val="20"/>
          <w:szCs w:val="20"/>
        </w:rPr>
        <w:t>Consecutive Inputs</w:t>
      </w:r>
      <w:r w:rsidRPr="00A90CCD">
        <w:rPr>
          <w:sz w:val="20"/>
          <w:szCs w:val="20"/>
        </w:rPr>
        <w:t xml:space="preserve">, where the </w:t>
      </w:r>
      <w:r>
        <w:rPr>
          <w:sz w:val="20"/>
          <w:szCs w:val="20"/>
        </w:rPr>
        <w:t>same website had been used to perform multiple, back to back create operations from their respective webpages to the database. This had been done to take note in the reduction in time taken to perform the operation after the webpage</w:t>
      </w:r>
      <w:r w:rsidR="00405C1F">
        <w:rPr>
          <w:sz w:val="20"/>
          <w:szCs w:val="20"/>
        </w:rPr>
        <w:t xml:space="preserve"> had already been used once (see difference in time for 1</w:t>
      </w:r>
      <w:r w:rsidR="00405C1F" w:rsidRPr="00405C1F">
        <w:rPr>
          <w:sz w:val="20"/>
          <w:szCs w:val="20"/>
          <w:vertAlign w:val="superscript"/>
        </w:rPr>
        <w:t>st</w:t>
      </w:r>
      <w:r w:rsidR="00405C1F">
        <w:rPr>
          <w:sz w:val="20"/>
          <w:szCs w:val="20"/>
        </w:rPr>
        <w:t xml:space="preserve"> reading and the remaining readings)</w:t>
      </w:r>
    </w:p>
    <w:p w14:paraId="37C5FF6C" w14:textId="77777777" w:rsidR="00A90CCD" w:rsidRDefault="00A90CCD" w:rsidP="00D03C0A">
      <w:pPr>
        <w:pStyle w:val="ListParagraph"/>
        <w:ind w:left="1440"/>
        <w:rPr>
          <w:sz w:val="20"/>
          <w:szCs w:val="20"/>
        </w:rPr>
      </w:pPr>
    </w:p>
    <w:p w14:paraId="65B4ADAC" w14:textId="2B8DD128" w:rsidR="00F01010" w:rsidRDefault="00F01010" w:rsidP="00D03C0A">
      <w:pPr>
        <w:pStyle w:val="ListParagraph"/>
        <w:ind w:left="1440"/>
        <w:rPr>
          <w:sz w:val="20"/>
          <w:szCs w:val="20"/>
        </w:rPr>
      </w:pPr>
      <w:r>
        <w:rPr>
          <w:noProof/>
          <w:lang w:val="en-US"/>
        </w:rPr>
        <w:drawing>
          <wp:inline distT="0" distB="0" distL="0" distR="0" wp14:anchorId="7A9DC345" wp14:editId="691AEA3E">
            <wp:extent cx="4675367" cy="28674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6313" cy="2868039"/>
                    </a:xfrm>
                    <a:prstGeom prst="rect">
                      <a:avLst/>
                    </a:prstGeom>
                  </pic:spPr>
                </pic:pic>
              </a:graphicData>
            </a:graphic>
          </wp:inline>
        </w:drawing>
      </w:r>
    </w:p>
    <w:p w14:paraId="239912AD" w14:textId="77777777" w:rsidR="00F01010" w:rsidRDefault="00F01010" w:rsidP="00D03C0A">
      <w:pPr>
        <w:pStyle w:val="ListParagraph"/>
        <w:ind w:left="1440"/>
        <w:rPr>
          <w:sz w:val="20"/>
          <w:szCs w:val="20"/>
        </w:rPr>
      </w:pPr>
    </w:p>
    <w:p w14:paraId="73276EFF" w14:textId="77777777" w:rsidR="002272E5" w:rsidRDefault="002272E5" w:rsidP="00D03C0A">
      <w:pPr>
        <w:pStyle w:val="ListParagraph"/>
        <w:ind w:left="1440"/>
        <w:rPr>
          <w:sz w:val="20"/>
          <w:szCs w:val="20"/>
        </w:rPr>
      </w:pPr>
    </w:p>
    <w:p w14:paraId="0E4776B2" w14:textId="0189CEFB" w:rsidR="00405C1F" w:rsidRDefault="00405C1F" w:rsidP="00405C1F">
      <w:pPr>
        <w:pStyle w:val="ListParagraph"/>
        <w:ind w:left="1440"/>
        <w:rPr>
          <w:sz w:val="20"/>
          <w:szCs w:val="20"/>
        </w:rPr>
      </w:pPr>
      <w:r>
        <w:rPr>
          <w:sz w:val="20"/>
          <w:szCs w:val="20"/>
        </w:rPr>
        <w:t>H</w:t>
      </w:r>
      <w:r w:rsidR="0032321B">
        <w:rPr>
          <w:sz w:val="20"/>
          <w:szCs w:val="20"/>
        </w:rPr>
        <w:t>ere we can see the following:</w:t>
      </w:r>
    </w:p>
    <w:tbl>
      <w:tblPr>
        <w:tblStyle w:val="TableGrid"/>
        <w:tblW w:w="0" w:type="auto"/>
        <w:tblInd w:w="1440" w:type="dxa"/>
        <w:tblLook w:val="04A0" w:firstRow="1" w:lastRow="0" w:firstColumn="1" w:lastColumn="0" w:noHBand="0" w:noVBand="1"/>
      </w:tblPr>
      <w:tblGrid>
        <w:gridCol w:w="2068"/>
        <w:gridCol w:w="2084"/>
        <w:gridCol w:w="2102"/>
        <w:gridCol w:w="2154"/>
      </w:tblGrid>
      <w:tr w:rsidR="0032321B" w14:paraId="73148399" w14:textId="77777777" w:rsidTr="0032321B">
        <w:tc>
          <w:tcPr>
            <w:tcW w:w="2462" w:type="dxa"/>
          </w:tcPr>
          <w:p w14:paraId="57AA7D2A" w14:textId="77777777" w:rsidR="0032321B" w:rsidRDefault="0032321B" w:rsidP="00405C1F">
            <w:pPr>
              <w:pStyle w:val="ListParagraph"/>
              <w:ind w:left="0"/>
              <w:rPr>
                <w:sz w:val="20"/>
                <w:szCs w:val="20"/>
              </w:rPr>
            </w:pPr>
          </w:p>
        </w:tc>
        <w:tc>
          <w:tcPr>
            <w:tcW w:w="2462" w:type="dxa"/>
          </w:tcPr>
          <w:p w14:paraId="42908BB3" w14:textId="02F6BCAD" w:rsidR="0032321B" w:rsidRDefault="0032321B" w:rsidP="00405C1F">
            <w:pPr>
              <w:pStyle w:val="ListParagraph"/>
              <w:ind w:left="0"/>
              <w:rPr>
                <w:sz w:val="20"/>
                <w:szCs w:val="20"/>
              </w:rPr>
            </w:pPr>
            <w:r>
              <w:rPr>
                <w:sz w:val="20"/>
                <w:szCs w:val="20"/>
              </w:rPr>
              <w:t>1</w:t>
            </w:r>
            <w:r w:rsidRPr="0032321B">
              <w:rPr>
                <w:sz w:val="20"/>
                <w:szCs w:val="20"/>
                <w:vertAlign w:val="superscript"/>
              </w:rPr>
              <w:t>st</w:t>
            </w:r>
            <w:r>
              <w:rPr>
                <w:sz w:val="20"/>
                <w:szCs w:val="20"/>
              </w:rPr>
              <w:t xml:space="preserve"> reading</w:t>
            </w:r>
          </w:p>
        </w:tc>
        <w:tc>
          <w:tcPr>
            <w:tcW w:w="2462" w:type="dxa"/>
          </w:tcPr>
          <w:p w14:paraId="3E4C2AE5" w14:textId="60093056" w:rsidR="0032321B" w:rsidRDefault="0032321B" w:rsidP="00405C1F">
            <w:pPr>
              <w:pStyle w:val="ListParagraph"/>
              <w:ind w:left="0"/>
              <w:rPr>
                <w:sz w:val="20"/>
                <w:szCs w:val="20"/>
              </w:rPr>
            </w:pPr>
            <w:r>
              <w:rPr>
                <w:sz w:val="20"/>
                <w:szCs w:val="20"/>
              </w:rPr>
              <w:t>Average of the other 9 readings</w:t>
            </w:r>
          </w:p>
        </w:tc>
        <w:tc>
          <w:tcPr>
            <w:tcW w:w="2462" w:type="dxa"/>
          </w:tcPr>
          <w:p w14:paraId="0B165701" w14:textId="581D2B26" w:rsidR="0032321B" w:rsidRDefault="0032321B" w:rsidP="00405C1F">
            <w:pPr>
              <w:pStyle w:val="ListParagraph"/>
              <w:ind w:left="0"/>
              <w:rPr>
                <w:sz w:val="20"/>
                <w:szCs w:val="20"/>
              </w:rPr>
            </w:pPr>
            <w:r>
              <w:rPr>
                <w:sz w:val="20"/>
                <w:szCs w:val="20"/>
              </w:rPr>
              <w:t>Percentage difference in the readings</w:t>
            </w:r>
          </w:p>
        </w:tc>
      </w:tr>
      <w:tr w:rsidR="0032321B" w14:paraId="16803ADD" w14:textId="77777777" w:rsidTr="0032321B">
        <w:tc>
          <w:tcPr>
            <w:tcW w:w="2462" w:type="dxa"/>
          </w:tcPr>
          <w:p w14:paraId="7509744C" w14:textId="42A47E3D" w:rsidR="0032321B" w:rsidRDefault="0032321B" w:rsidP="00405C1F">
            <w:pPr>
              <w:pStyle w:val="ListParagraph"/>
              <w:ind w:left="0"/>
              <w:rPr>
                <w:sz w:val="20"/>
                <w:szCs w:val="20"/>
              </w:rPr>
            </w:pPr>
            <w:r>
              <w:rPr>
                <w:sz w:val="20"/>
                <w:szCs w:val="20"/>
              </w:rPr>
              <w:t>Time taken by .NET</w:t>
            </w:r>
          </w:p>
        </w:tc>
        <w:tc>
          <w:tcPr>
            <w:tcW w:w="2462" w:type="dxa"/>
          </w:tcPr>
          <w:p w14:paraId="06BF8139" w14:textId="25A1E4B0" w:rsidR="0032321B" w:rsidRDefault="0032321B" w:rsidP="00405C1F">
            <w:pPr>
              <w:pStyle w:val="ListParagraph"/>
              <w:ind w:left="0"/>
              <w:rPr>
                <w:sz w:val="20"/>
                <w:szCs w:val="20"/>
              </w:rPr>
            </w:pPr>
            <w:r>
              <w:rPr>
                <w:sz w:val="20"/>
                <w:szCs w:val="20"/>
              </w:rPr>
              <w:t>77</w:t>
            </w:r>
          </w:p>
        </w:tc>
        <w:tc>
          <w:tcPr>
            <w:tcW w:w="2462" w:type="dxa"/>
          </w:tcPr>
          <w:p w14:paraId="7BCD13B0" w14:textId="72CCFC76" w:rsidR="0032321B" w:rsidRDefault="0032321B" w:rsidP="00405C1F">
            <w:pPr>
              <w:pStyle w:val="ListParagraph"/>
              <w:ind w:left="0"/>
              <w:rPr>
                <w:sz w:val="20"/>
                <w:szCs w:val="20"/>
              </w:rPr>
            </w:pPr>
            <w:r>
              <w:rPr>
                <w:sz w:val="20"/>
                <w:szCs w:val="20"/>
              </w:rPr>
              <w:t>57.3333</w:t>
            </w:r>
          </w:p>
        </w:tc>
        <w:tc>
          <w:tcPr>
            <w:tcW w:w="2462" w:type="dxa"/>
          </w:tcPr>
          <w:p w14:paraId="057938AF" w14:textId="7EA32513" w:rsidR="0032321B" w:rsidRDefault="0032321B" w:rsidP="00405C1F">
            <w:pPr>
              <w:pStyle w:val="ListParagraph"/>
              <w:ind w:left="0"/>
              <w:rPr>
                <w:sz w:val="20"/>
                <w:szCs w:val="20"/>
              </w:rPr>
            </w:pPr>
            <w:r>
              <w:rPr>
                <w:sz w:val="20"/>
                <w:szCs w:val="20"/>
              </w:rPr>
              <w:t>25.54</w:t>
            </w:r>
          </w:p>
        </w:tc>
      </w:tr>
      <w:tr w:rsidR="0032321B" w14:paraId="2A53E2C4" w14:textId="77777777" w:rsidTr="0032321B">
        <w:tc>
          <w:tcPr>
            <w:tcW w:w="2462" w:type="dxa"/>
          </w:tcPr>
          <w:p w14:paraId="505EE6FB" w14:textId="36243213" w:rsidR="0032321B" w:rsidRDefault="0032321B" w:rsidP="00405C1F">
            <w:pPr>
              <w:pStyle w:val="ListParagraph"/>
              <w:ind w:left="0"/>
              <w:rPr>
                <w:sz w:val="20"/>
                <w:szCs w:val="20"/>
              </w:rPr>
            </w:pPr>
            <w:r>
              <w:rPr>
                <w:sz w:val="20"/>
                <w:szCs w:val="20"/>
              </w:rPr>
              <w:t>Time taken by JavaEE</w:t>
            </w:r>
          </w:p>
        </w:tc>
        <w:tc>
          <w:tcPr>
            <w:tcW w:w="2462" w:type="dxa"/>
          </w:tcPr>
          <w:p w14:paraId="63D01BF3" w14:textId="4ECEE8FC" w:rsidR="0032321B" w:rsidRDefault="0032321B" w:rsidP="00405C1F">
            <w:pPr>
              <w:pStyle w:val="ListParagraph"/>
              <w:ind w:left="0"/>
              <w:rPr>
                <w:sz w:val="20"/>
                <w:szCs w:val="20"/>
              </w:rPr>
            </w:pPr>
            <w:r>
              <w:rPr>
                <w:sz w:val="20"/>
                <w:szCs w:val="20"/>
              </w:rPr>
              <w:t>63</w:t>
            </w:r>
          </w:p>
        </w:tc>
        <w:tc>
          <w:tcPr>
            <w:tcW w:w="2462" w:type="dxa"/>
          </w:tcPr>
          <w:p w14:paraId="41CD2147" w14:textId="3CFE30CE" w:rsidR="0032321B" w:rsidRDefault="0032321B" w:rsidP="00405C1F">
            <w:pPr>
              <w:pStyle w:val="ListParagraph"/>
              <w:ind w:left="0"/>
              <w:rPr>
                <w:sz w:val="20"/>
                <w:szCs w:val="20"/>
              </w:rPr>
            </w:pPr>
            <w:r>
              <w:rPr>
                <w:sz w:val="20"/>
                <w:szCs w:val="20"/>
              </w:rPr>
              <w:t>32.8889</w:t>
            </w:r>
          </w:p>
        </w:tc>
        <w:tc>
          <w:tcPr>
            <w:tcW w:w="2462" w:type="dxa"/>
          </w:tcPr>
          <w:p w14:paraId="75827F20" w14:textId="53D24CBA" w:rsidR="0032321B" w:rsidRDefault="0032321B" w:rsidP="00405C1F">
            <w:pPr>
              <w:pStyle w:val="ListParagraph"/>
              <w:ind w:left="0"/>
              <w:rPr>
                <w:sz w:val="20"/>
                <w:szCs w:val="20"/>
              </w:rPr>
            </w:pPr>
            <w:r>
              <w:rPr>
                <w:sz w:val="20"/>
                <w:szCs w:val="20"/>
              </w:rPr>
              <w:t>47.80</w:t>
            </w:r>
          </w:p>
        </w:tc>
      </w:tr>
    </w:tbl>
    <w:p w14:paraId="1ED61EDF" w14:textId="77777777" w:rsidR="0032321B" w:rsidRDefault="0032321B" w:rsidP="00405C1F">
      <w:pPr>
        <w:pStyle w:val="ListParagraph"/>
        <w:ind w:left="1440"/>
        <w:rPr>
          <w:sz w:val="20"/>
          <w:szCs w:val="20"/>
        </w:rPr>
      </w:pPr>
    </w:p>
    <w:p w14:paraId="1F36B4EC" w14:textId="75ED07DB" w:rsidR="000E72AD" w:rsidRDefault="0032321B" w:rsidP="00DA6497">
      <w:pPr>
        <w:pStyle w:val="ListParagraph"/>
        <w:ind w:left="1440"/>
        <w:rPr>
          <w:sz w:val="20"/>
          <w:szCs w:val="20"/>
        </w:rPr>
      </w:pPr>
      <w:r>
        <w:rPr>
          <w:sz w:val="20"/>
          <w:szCs w:val="20"/>
        </w:rPr>
        <w:t xml:space="preserve">Overall, there was also a difference of </w:t>
      </w:r>
      <w:r w:rsidRPr="0032321B">
        <w:rPr>
          <w:b/>
          <w:sz w:val="20"/>
          <w:szCs w:val="20"/>
        </w:rPr>
        <w:t>42.64%</w:t>
      </w:r>
      <w:r>
        <w:rPr>
          <w:sz w:val="20"/>
          <w:szCs w:val="20"/>
        </w:rPr>
        <w:t xml:space="preserve"> between the average consecutive reading time of .NET and JavaEE.</w:t>
      </w:r>
    </w:p>
    <w:p w14:paraId="21536681" w14:textId="77777777" w:rsidR="00DA6497" w:rsidRPr="00701E1F" w:rsidRDefault="00DA6497" w:rsidP="00DA6497">
      <w:pPr>
        <w:pStyle w:val="ListParagraph"/>
        <w:ind w:left="1440"/>
        <w:rPr>
          <w:sz w:val="20"/>
          <w:szCs w:val="20"/>
        </w:rPr>
      </w:pPr>
    </w:p>
    <w:p w14:paraId="2C889164" w14:textId="1312277A" w:rsidR="00C35C5F" w:rsidRPr="00870889" w:rsidRDefault="00870889" w:rsidP="00C35C5F">
      <w:pPr>
        <w:pStyle w:val="Body"/>
        <w:rPr>
          <w:rFonts w:asciiTheme="minorHAnsi" w:hAnsiTheme="minorHAnsi"/>
          <w:b/>
          <w:sz w:val="24"/>
        </w:rPr>
      </w:pPr>
      <w:r w:rsidRPr="00870889">
        <w:rPr>
          <w:rFonts w:asciiTheme="minorHAnsi" w:hAnsiTheme="minorHAnsi"/>
          <w:b/>
          <w:sz w:val="24"/>
        </w:rPr>
        <w:t>Results, Observation summary and Analysis:</w:t>
      </w:r>
    </w:p>
    <w:p w14:paraId="562CB146" w14:textId="77777777" w:rsidR="006527E4" w:rsidRPr="00DF0808" w:rsidRDefault="006527E4" w:rsidP="006527E4">
      <w:pPr>
        <w:pStyle w:val="ListParagraph"/>
        <w:numPr>
          <w:ilvl w:val="0"/>
          <w:numId w:val="36"/>
        </w:numPr>
        <w:rPr>
          <w:sz w:val="20"/>
          <w:szCs w:val="20"/>
          <w:u w:val="single"/>
        </w:rPr>
      </w:pPr>
      <w:r w:rsidRPr="00DF0808">
        <w:rPr>
          <w:sz w:val="20"/>
          <w:szCs w:val="20"/>
          <w:u w:val="single"/>
        </w:rPr>
        <w:t>Number of files needed in order to set up same functionality (alongside no of lines in code and languages it used)</w:t>
      </w:r>
    </w:p>
    <w:p w14:paraId="0B99C0E5" w14:textId="77777777" w:rsidR="006527E4" w:rsidRDefault="006527E4" w:rsidP="006527E4">
      <w:pPr>
        <w:pStyle w:val="ListParagraph"/>
        <w:ind w:left="1080"/>
        <w:rPr>
          <w:sz w:val="20"/>
          <w:szCs w:val="20"/>
        </w:rPr>
      </w:pPr>
    </w:p>
    <w:p w14:paraId="2489CB56" w14:textId="77777777" w:rsidR="006527E4" w:rsidRDefault="006527E4" w:rsidP="006527E4">
      <w:pPr>
        <w:pStyle w:val="ListParagraph"/>
        <w:ind w:left="1080"/>
        <w:rPr>
          <w:sz w:val="20"/>
          <w:szCs w:val="20"/>
        </w:rPr>
      </w:pPr>
      <w:r>
        <w:rPr>
          <w:sz w:val="20"/>
          <w:szCs w:val="20"/>
        </w:rPr>
        <w:t xml:space="preserve">In this case, I had noticed that the no of files required to set up the website in JavaEE had been </w:t>
      </w:r>
      <w:r w:rsidRPr="002E18AB">
        <w:rPr>
          <w:b/>
          <w:sz w:val="20"/>
          <w:szCs w:val="20"/>
        </w:rPr>
        <w:t xml:space="preserve">8 </w:t>
      </w:r>
      <w:r>
        <w:rPr>
          <w:sz w:val="20"/>
          <w:szCs w:val="20"/>
        </w:rPr>
        <w:t xml:space="preserve">more than that required by .NET. Furthermore, it also JavaEE </w:t>
      </w:r>
      <w:r w:rsidRPr="002E18AB">
        <w:rPr>
          <w:b/>
          <w:sz w:val="20"/>
          <w:szCs w:val="20"/>
        </w:rPr>
        <w:t>1211</w:t>
      </w:r>
      <w:r>
        <w:rPr>
          <w:sz w:val="20"/>
          <w:szCs w:val="20"/>
        </w:rPr>
        <w:t xml:space="preserve"> extra lines of codes to implement the fe</w:t>
      </w:r>
      <w:r>
        <w:rPr>
          <w:sz w:val="20"/>
          <w:szCs w:val="20"/>
        </w:rPr>
        <w:t>a</w:t>
      </w:r>
      <w:r>
        <w:rPr>
          <w:sz w:val="20"/>
          <w:szCs w:val="20"/>
        </w:rPr>
        <w:t xml:space="preserve">ture when compared with .NET. Last but not the least, JavaEE needed the developer to be have knowledge regarding </w:t>
      </w:r>
      <w:r w:rsidRPr="002E18AB">
        <w:rPr>
          <w:b/>
          <w:sz w:val="20"/>
          <w:szCs w:val="20"/>
        </w:rPr>
        <w:t>Java, Xhtml, Sql</w:t>
      </w:r>
      <w:r>
        <w:rPr>
          <w:sz w:val="20"/>
          <w:szCs w:val="20"/>
        </w:rPr>
        <w:t xml:space="preserve"> and </w:t>
      </w:r>
      <w:r w:rsidRPr="002E18AB">
        <w:rPr>
          <w:b/>
          <w:sz w:val="20"/>
          <w:szCs w:val="20"/>
        </w:rPr>
        <w:t>Xml languages</w:t>
      </w:r>
      <w:r>
        <w:rPr>
          <w:sz w:val="20"/>
          <w:szCs w:val="20"/>
        </w:rPr>
        <w:t xml:space="preserve"> in order to use the framework to develop the website whilst .Net only needed </w:t>
      </w:r>
      <w:r>
        <w:rPr>
          <w:b/>
          <w:sz w:val="20"/>
          <w:szCs w:val="20"/>
        </w:rPr>
        <w:t>C#, H</w:t>
      </w:r>
      <w:r w:rsidRPr="002E18AB">
        <w:rPr>
          <w:b/>
          <w:sz w:val="20"/>
          <w:szCs w:val="20"/>
        </w:rPr>
        <w:t>tml</w:t>
      </w:r>
      <w:r>
        <w:rPr>
          <w:sz w:val="20"/>
          <w:szCs w:val="20"/>
        </w:rPr>
        <w:t xml:space="preserve"> and </w:t>
      </w:r>
      <w:r w:rsidRPr="002E18AB">
        <w:rPr>
          <w:b/>
          <w:sz w:val="20"/>
          <w:szCs w:val="20"/>
        </w:rPr>
        <w:t>Sql</w:t>
      </w:r>
      <w:r>
        <w:rPr>
          <w:sz w:val="20"/>
          <w:szCs w:val="20"/>
        </w:rPr>
        <w:t xml:space="preserve"> </w:t>
      </w:r>
      <w:r w:rsidRPr="002E18AB">
        <w:rPr>
          <w:b/>
          <w:sz w:val="20"/>
          <w:szCs w:val="20"/>
        </w:rPr>
        <w:t>languages</w:t>
      </w:r>
      <w:r>
        <w:rPr>
          <w:sz w:val="20"/>
          <w:szCs w:val="20"/>
        </w:rPr>
        <w:t xml:space="preserve"> knowledge.</w:t>
      </w:r>
    </w:p>
    <w:p w14:paraId="554A7A48" w14:textId="77777777" w:rsidR="006527E4" w:rsidRDefault="006527E4" w:rsidP="006527E4">
      <w:pPr>
        <w:pStyle w:val="ListParagraph"/>
        <w:ind w:left="1080"/>
        <w:rPr>
          <w:sz w:val="20"/>
          <w:szCs w:val="20"/>
        </w:rPr>
      </w:pPr>
    </w:p>
    <w:p w14:paraId="70FC8CFC" w14:textId="562A832C" w:rsidR="006527E4" w:rsidRDefault="006527E4" w:rsidP="006527E4">
      <w:pPr>
        <w:pStyle w:val="ListParagraph"/>
        <w:ind w:left="1080"/>
        <w:rPr>
          <w:sz w:val="20"/>
          <w:szCs w:val="20"/>
        </w:rPr>
      </w:pPr>
      <w:r>
        <w:rPr>
          <w:sz w:val="20"/>
          <w:szCs w:val="20"/>
        </w:rPr>
        <w:t xml:space="preserve">Thus, in this case, .Net is better than JavaEE in terms of effort required for development as it required less number of files to be edited, required less number of lines of codes to be </w:t>
      </w:r>
      <w:r w:rsidR="00DF0808">
        <w:rPr>
          <w:sz w:val="20"/>
          <w:szCs w:val="20"/>
        </w:rPr>
        <w:t>written</w:t>
      </w:r>
      <w:r>
        <w:rPr>
          <w:sz w:val="20"/>
          <w:szCs w:val="20"/>
        </w:rPr>
        <w:t xml:space="preserve"> and required prof</w:t>
      </w:r>
      <w:r>
        <w:rPr>
          <w:sz w:val="20"/>
          <w:szCs w:val="20"/>
        </w:rPr>
        <w:t>i</w:t>
      </w:r>
      <w:r>
        <w:rPr>
          <w:sz w:val="20"/>
          <w:szCs w:val="20"/>
        </w:rPr>
        <w:t xml:space="preserve">ciency in </w:t>
      </w:r>
      <w:r w:rsidR="00DF0808">
        <w:rPr>
          <w:sz w:val="20"/>
          <w:szCs w:val="20"/>
        </w:rPr>
        <w:t>fewer languages</w:t>
      </w:r>
      <w:r>
        <w:rPr>
          <w:sz w:val="20"/>
          <w:szCs w:val="20"/>
        </w:rPr>
        <w:t xml:space="preserve"> for the developer to create the functionality.</w:t>
      </w:r>
    </w:p>
    <w:p w14:paraId="1005FEA4" w14:textId="77777777" w:rsidR="00DA6497" w:rsidRDefault="00DA6497" w:rsidP="006527E4">
      <w:pPr>
        <w:pStyle w:val="ListParagraph"/>
        <w:ind w:left="1080"/>
        <w:rPr>
          <w:sz w:val="20"/>
          <w:szCs w:val="20"/>
        </w:rPr>
      </w:pPr>
    </w:p>
    <w:p w14:paraId="510687A9" w14:textId="77777777" w:rsidR="00DA6497" w:rsidRDefault="00DA6497" w:rsidP="006527E4">
      <w:pPr>
        <w:pStyle w:val="ListParagraph"/>
        <w:ind w:left="1080"/>
        <w:rPr>
          <w:sz w:val="20"/>
          <w:szCs w:val="20"/>
        </w:rPr>
      </w:pPr>
    </w:p>
    <w:p w14:paraId="028F2D13" w14:textId="77777777" w:rsidR="00DA6497" w:rsidRDefault="00DA6497" w:rsidP="006527E4">
      <w:pPr>
        <w:pStyle w:val="ListParagraph"/>
        <w:ind w:left="1080"/>
        <w:rPr>
          <w:sz w:val="20"/>
          <w:szCs w:val="20"/>
        </w:rPr>
      </w:pPr>
    </w:p>
    <w:p w14:paraId="23B98B25" w14:textId="77777777" w:rsidR="006527E4" w:rsidRPr="00DF0808" w:rsidRDefault="006527E4" w:rsidP="006527E4">
      <w:pPr>
        <w:pStyle w:val="ListParagraph"/>
        <w:numPr>
          <w:ilvl w:val="0"/>
          <w:numId w:val="36"/>
        </w:numPr>
        <w:rPr>
          <w:sz w:val="20"/>
          <w:szCs w:val="20"/>
          <w:u w:val="single"/>
        </w:rPr>
      </w:pPr>
      <w:r w:rsidRPr="00DF0808">
        <w:rPr>
          <w:sz w:val="20"/>
          <w:szCs w:val="20"/>
          <w:u w:val="single"/>
        </w:rPr>
        <w:t>Time taken to develop both features from back to front</w:t>
      </w:r>
    </w:p>
    <w:p w14:paraId="201BDDFD" w14:textId="77777777" w:rsidR="006527E4" w:rsidRDefault="006527E4" w:rsidP="006527E4">
      <w:pPr>
        <w:pStyle w:val="ListParagraph"/>
        <w:ind w:left="1080"/>
        <w:rPr>
          <w:sz w:val="20"/>
          <w:szCs w:val="20"/>
        </w:rPr>
      </w:pPr>
    </w:p>
    <w:p w14:paraId="681FFAB0" w14:textId="77777777" w:rsidR="006527E4" w:rsidRDefault="006527E4" w:rsidP="006527E4">
      <w:pPr>
        <w:pStyle w:val="ListParagraph"/>
        <w:ind w:left="1080"/>
        <w:rPr>
          <w:sz w:val="20"/>
          <w:szCs w:val="20"/>
        </w:rPr>
      </w:pPr>
      <w:r>
        <w:rPr>
          <w:sz w:val="20"/>
          <w:szCs w:val="20"/>
        </w:rPr>
        <w:t xml:space="preserve">In this case, JavaEE had taken 50.87% more time in setup when compared with .NET. </w:t>
      </w:r>
    </w:p>
    <w:p w14:paraId="2DE13297" w14:textId="77777777" w:rsidR="006527E4" w:rsidRDefault="006527E4" w:rsidP="006527E4">
      <w:pPr>
        <w:pStyle w:val="ListParagraph"/>
        <w:ind w:left="1080"/>
        <w:rPr>
          <w:sz w:val="20"/>
          <w:szCs w:val="20"/>
        </w:rPr>
      </w:pPr>
    </w:p>
    <w:p w14:paraId="37F71350" w14:textId="0AF07381" w:rsidR="00DF0808" w:rsidRDefault="006527E4" w:rsidP="006527E4">
      <w:pPr>
        <w:pStyle w:val="ListParagraph"/>
        <w:ind w:left="1080"/>
        <w:rPr>
          <w:sz w:val="20"/>
          <w:szCs w:val="20"/>
        </w:rPr>
      </w:pPr>
      <w:r>
        <w:rPr>
          <w:sz w:val="20"/>
          <w:szCs w:val="20"/>
        </w:rPr>
        <w:t xml:space="preserve">Since, I had taken the readings on the stopwatch on my android phone, the average human reactions time of </w:t>
      </w:r>
      <w:r w:rsidRPr="00622444">
        <w:rPr>
          <w:b/>
          <w:sz w:val="20"/>
          <w:szCs w:val="20"/>
        </w:rPr>
        <w:t>273 ms</w:t>
      </w:r>
      <w:r w:rsidR="00B179DC">
        <w:rPr>
          <w:b/>
          <w:sz w:val="20"/>
          <w:szCs w:val="20"/>
        </w:rPr>
        <w:t xml:space="preserve"> </w:t>
      </w:r>
      <w:r w:rsidR="00B179DC" w:rsidRPr="00B179DC">
        <w:rPr>
          <w:sz w:val="20"/>
          <w:szCs w:val="20"/>
        </w:rPr>
        <w:t>(</w:t>
      </w:r>
      <w:r w:rsidR="00B179DC">
        <w:rPr>
          <w:b/>
          <w:sz w:val="20"/>
          <w:szCs w:val="20"/>
        </w:rPr>
        <w:t>[5]</w:t>
      </w:r>
      <w:r w:rsidR="00B179DC" w:rsidRPr="00B179DC">
        <w:rPr>
          <w:sz w:val="20"/>
          <w:szCs w:val="20"/>
        </w:rPr>
        <w:t>)</w:t>
      </w:r>
      <w:r>
        <w:rPr>
          <w:sz w:val="20"/>
          <w:szCs w:val="20"/>
        </w:rPr>
        <w:t xml:space="preserve"> could have come into effect in the readings. But I hadn’t reduced that time from the readings taken as: </w:t>
      </w:r>
    </w:p>
    <w:p w14:paraId="24A55E50" w14:textId="42C01620" w:rsidR="00DF0808" w:rsidRDefault="006527E4" w:rsidP="00DF0808">
      <w:pPr>
        <w:pStyle w:val="ListParagraph"/>
        <w:numPr>
          <w:ilvl w:val="0"/>
          <w:numId w:val="38"/>
        </w:numPr>
        <w:rPr>
          <w:sz w:val="20"/>
          <w:szCs w:val="20"/>
        </w:rPr>
      </w:pPr>
      <w:r>
        <w:rPr>
          <w:sz w:val="20"/>
          <w:szCs w:val="20"/>
        </w:rPr>
        <w:t>it affected both readings equally,</w:t>
      </w:r>
    </w:p>
    <w:p w14:paraId="335E9FFA" w14:textId="5E1DA32A" w:rsidR="006527E4" w:rsidRDefault="00DF0808" w:rsidP="00DF0808">
      <w:pPr>
        <w:pStyle w:val="ListParagraph"/>
        <w:numPr>
          <w:ilvl w:val="0"/>
          <w:numId w:val="38"/>
        </w:numPr>
        <w:rPr>
          <w:sz w:val="20"/>
          <w:szCs w:val="20"/>
        </w:rPr>
      </w:pPr>
      <w:r>
        <w:rPr>
          <w:sz w:val="20"/>
          <w:szCs w:val="20"/>
        </w:rPr>
        <w:t xml:space="preserve">it </w:t>
      </w:r>
      <w:r w:rsidR="006527E4">
        <w:rPr>
          <w:sz w:val="20"/>
          <w:szCs w:val="20"/>
        </w:rPr>
        <w:t xml:space="preserve">was insignificant compared to the difference of </w:t>
      </w:r>
      <w:r w:rsidR="006527E4" w:rsidRPr="00622444">
        <w:rPr>
          <w:b/>
          <w:sz w:val="20"/>
          <w:szCs w:val="20"/>
        </w:rPr>
        <w:t>28.2708 mins</w:t>
      </w:r>
      <w:r w:rsidR="006527E4">
        <w:rPr>
          <w:sz w:val="20"/>
          <w:szCs w:val="20"/>
        </w:rPr>
        <w:t xml:space="preserve"> between the readings (</w:t>
      </w:r>
      <w:r w:rsidR="006527E4" w:rsidRPr="00622444">
        <w:rPr>
          <w:i/>
          <w:sz w:val="20"/>
          <w:szCs w:val="20"/>
        </w:rPr>
        <w:t>where 1 min =</w:t>
      </w:r>
      <w:r w:rsidR="006527E4">
        <w:rPr>
          <w:i/>
          <w:sz w:val="20"/>
          <w:szCs w:val="20"/>
        </w:rPr>
        <w:t xml:space="preserve"> </w:t>
      </w:r>
      <w:r w:rsidR="006527E4" w:rsidRPr="00622444">
        <w:rPr>
          <w:i/>
          <w:sz w:val="20"/>
          <w:szCs w:val="20"/>
        </w:rPr>
        <w:t>60,000 ms</w:t>
      </w:r>
      <w:r w:rsidR="006527E4">
        <w:rPr>
          <w:sz w:val="20"/>
          <w:szCs w:val="20"/>
        </w:rPr>
        <w:t>)</w:t>
      </w:r>
    </w:p>
    <w:p w14:paraId="0E9FC64E" w14:textId="77777777" w:rsidR="006527E4" w:rsidRDefault="006527E4" w:rsidP="006527E4">
      <w:pPr>
        <w:pStyle w:val="ListParagraph"/>
        <w:ind w:left="1080"/>
        <w:rPr>
          <w:sz w:val="20"/>
          <w:szCs w:val="20"/>
        </w:rPr>
      </w:pPr>
    </w:p>
    <w:p w14:paraId="228761C6" w14:textId="77777777" w:rsidR="006527E4" w:rsidRDefault="006527E4" w:rsidP="006527E4">
      <w:pPr>
        <w:pStyle w:val="ListParagraph"/>
        <w:ind w:left="1080"/>
        <w:rPr>
          <w:sz w:val="20"/>
          <w:szCs w:val="20"/>
        </w:rPr>
      </w:pPr>
      <w:r>
        <w:rPr>
          <w:sz w:val="20"/>
          <w:szCs w:val="20"/>
        </w:rPr>
        <w:t>Furthermore, it should also be noted that these times had been achieved as I had been using JavaEE for the last 3 months and had a clear idea about the pattern to follow (and files to create) while I hadn’t used .NET before to develop web application or database and thus had to research online to troubl</w:t>
      </w:r>
      <w:r>
        <w:rPr>
          <w:sz w:val="20"/>
          <w:szCs w:val="20"/>
        </w:rPr>
        <w:t>e</w:t>
      </w:r>
      <w:r>
        <w:rPr>
          <w:sz w:val="20"/>
          <w:szCs w:val="20"/>
        </w:rPr>
        <w:t>shoot issues whilst coding. So, if I had the same proficiency in .NET as I have had for JavaEE, it would have been possible to further reduce the time taken for .NET and hence further increase the time diffe</w:t>
      </w:r>
      <w:r>
        <w:rPr>
          <w:sz w:val="20"/>
          <w:szCs w:val="20"/>
        </w:rPr>
        <w:t>r</w:t>
      </w:r>
      <w:r>
        <w:rPr>
          <w:sz w:val="20"/>
          <w:szCs w:val="20"/>
        </w:rPr>
        <w:t>ence between them.</w:t>
      </w:r>
    </w:p>
    <w:p w14:paraId="3EBEAEB0" w14:textId="77777777" w:rsidR="006527E4" w:rsidRDefault="006527E4" w:rsidP="006527E4">
      <w:pPr>
        <w:pStyle w:val="ListParagraph"/>
        <w:ind w:left="1080"/>
        <w:rPr>
          <w:sz w:val="20"/>
          <w:szCs w:val="20"/>
        </w:rPr>
      </w:pPr>
    </w:p>
    <w:p w14:paraId="344073E6" w14:textId="77777777" w:rsidR="006527E4" w:rsidRDefault="006527E4" w:rsidP="006527E4">
      <w:pPr>
        <w:pStyle w:val="ListParagraph"/>
        <w:ind w:left="1080"/>
        <w:rPr>
          <w:sz w:val="20"/>
          <w:szCs w:val="20"/>
        </w:rPr>
      </w:pPr>
      <w:r>
        <w:rPr>
          <w:sz w:val="20"/>
          <w:szCs w:val="20"/>
        </w:rPr>
        <w:t xml:space="preserve">Thus, in this case, .Net is better than JavaEE in terms of effort required for development as it required less time to develop the same functionality there when compared to that in JavaEE. </w:t>
      </w:r>
    </w:p>
    <w:p w14:paraId="27AB0FDB" w14:textId="77777777" w:rsidR="006527E4" w:rsidRPr="0028263A" w:rsidRDefault="006527E4" w:rsidP="006527E4">
      <w:pPr>
        <w:pStyle w:val="ListParagraph"/>
        <w:rPr>
          <w:sz w:val="20"/>
          <w:szCs w:val="20"/>
        </w:rPr>
      </w:pPr>
    </w:p>
    <w:p w14:paraId="688BFB1B" w14:textId="77777777" w:rsidR="006527E4" w:rsidRPr="00DF0808" w:rsidRDefault="006527E4" w:rsidP="006527E4">
      <w:pPr>
        <w:pStyle w:val="ListParagraph"/>
        <w:numPr>
          <w:ilvl w:val="0"/>
          <w:numId w:val="36"/>
        </w:numPr>
        <w:rPr>
          <w:sz w:val="20"/>
          <w:u w:val="single"/>
        </w:rPr>
      </w:pPr>
      <w:r w:rsidRPr="00DF0808">
        <w:rPr>
          <w:sz w:val="20"/>
          <w:szCs w:val="20"/>
          <w:u w:val="single"/>
        </w:rPr>
        <w:t>Performance of the two websites</w:t>
      </w:r>
    </w:p>
    <w:p w14:paraId="5D2D1DA3" w14:textId="77777777" w:rsidR="006527E4" w:rsidRDefault="006527E4" w:rsidP="006527E4">
      <w:pPr>
        <w:pStyle w:val="ListParagraph"/>
        <w:ind w:left="1080"/>
        <w:rPr>
          <w:sz w:val="20"/>
          <w:szCs w:val="20"/>
        </w:rPr>
      </w:pPr>
    </w:p>
    <w:p w14:paraId="26D6E676" w14:textId="1EFF9FB8" w:rsidR="006527E4" w:rsidRDefault="006527E4" w:rsidP="006527E4">
      <w:pPr>
        <w:pStyle w:val="ListParagraph"/>
        <w:ind w:left="1080"/>
        <w:rPr>
          <w:sz w:val="20"/>
          <w:szCs w:val="20"/>
        </w:rPr>
      </w:pPr>
      <w:r>
        <w:rPr>
          <w:sz w:val="20"/>
          <w:szCs w:val="20"/>
        </w:rPr>
        <w:t>Here, we can see that for all cases, .Net took significantly more time than JavaEE in performing the Post/Create operation from website UI to the database for hot bootup, cold bootup and even in conse</w:t>
      </w:r>
      <w:r>
        <w:rPr>
          <w:sz w:val="20"/>
          <w:szCs w:val="20"/>
        </w:rPr>
        <w:t>c</w:t>
      </w:r>
      <w:r>
        <w:rPr>
          <w:sz w:val="20"/>
          <w:szCs w:val="20"/>
        </w:rPr>
        <w:t>utive inputs. This showed that .NET was performing slower than JavaEE for the functionality chosen. Fu</w:t>
      </w:r>
      <w:r>
        <w:rPr>
          <w:sz w:val="20"/>
          <w:szCs w:val="20"/>
        </w:rPr>
        <w:t>r</w:t>
      </w:r>
      <w:r>
        <w:rPr>
          <w:sz w:val="20"/>
          <w:szCs w:val="20"/>
        </w:rPr>
        <w:t xml:space="preserve">thermore, it showed that other factors (like other </w:t>
      </w:r>
      <w:r w:rsidR="00B179DC">
        <w:rPr>
          <w:sz w:val="20"/>
          <w:szCs w:val="20"/>
        </w:rPr>
        <w:t>software</w:t>
      </w:r>
      <w:r>
        <w:rPr>
          <w:sz w:val="20"/>
          <w:szCs w:val="20"/>
        </w:rPr>
        <w:t xml:space="preserve"> running in background and using memory and cache) did not affect it as the similar difference was also present during hot and cold bootup where only </w:t>
      </w:r>
      <w:r w:rsidR="0076721B">
        <w:rPr>
          <w:sz w:val="20"/>
          <w:szCs w:val="20"/>
        </w:rPr>
        <w:t>that</w:t>
      </w:r>
      <w:r>
        <w:rPr>
          <w:sz w:val="20"/>
          <w:szCs w:val="20"/>
        </w:rPr>
        <w:t xml:space="preserve"> </w:t>
      </w:r>
      <w:r w:rsidR="00B179DC">
        <w:rPr>
          <w:sz w:val="20"/>
          <w:szCs w:val="20"/>
        </w:rPr>
        <w:t>software</w:t>
      </w:r>
      <w:r>
        <w:rPr>
          <w:sz w:val="20"/>
          <w:szCs w:val="20"/>
        </w:rPr>
        <w:t xml:space="preserve"> were running (in order to maintain proper test condition).</w:t>
      </w:r>
    </w:p>
    <w:p w14:paraId="1D53F417" w14:textId="77777777" w:rsidR="006527E4" w:rsidRDefault="006527E4" w:rsidP="006527E4">
      <w:pPr>
        <w:pStyle w:val="ListParagraph"/>
        <w:ind w:left="1080"/>
        <w:rPr>
          <w:sz w:val="20"/>
          <w:szCs w:val="20"/>
        </w:rPr>
      </w:pPr>
    </w:p>
    <w:p w14:paraId="38C7EB2D" w14:textId="77777777" w:rsidR="006527E4" w:rsidRDefault="006527E4" w:rsidP="006527E4">
      <w:pPr>
        <w:pStyle w:val="ListParagraph"/>
        <w:ind w:left="1080"/>
        <w:rPr>
          <w:sz w:val="20"/>
          <w:szCs w:val="20"/>
        </w:rPr>
      </w:pPr>
      <w:r>
        <w:rPr>
          <w:sz w:val="20"/>
          <w:szCs w:val="20"/>
        </w:rPr>
        <w:t>This had been quite surprizing to me, as when I looked up information online, each and every websites had claimed that .Net in fact had better performance than JavaEE, which was exactly opposite of what I had detected in my data!</w:t>
      </w:r>
    </w:p>
    <w:p w14:paraId="39A6A8DD" w14:textId="77777777" w:rsidR="00BF0549" w:rsidRDefault="00BF0549" w:rsidP="006527E4">
      <w:pPr>
        <w:pStyle w:val="ListParagraph"/>
        <w:ind w:left="1080"/>
        <w:rPr>
          <w:sz w:val="20"/>
          <w:szCs w:val="20"/>
        </w:rPr>
      </w:pPr>
    </w:p>
    <w:p w14:paraId="6895E880" w14:textId="228BAD3C" w:rsidR="006527E4" w:rsidRDefault="006527E4" w:rsidP="006527E4">
      <w:pPr>
        <w:pStyle w:val="ListParagraph"/>
        <w:ind w:left="1080"/>
        <w:rPr>
          <w:sz w:val="20"/>
          <w:szCs w:val="20"/>
        </w:rPr>
      </w:pPr>
      <w:r>
        <w:rPr>
          <w:sz w:val="20"/>
          <w:szCs w:val="20"/>
        </w:rPr>
        <w:t xml:space="preserve">So, I decided to read those articles in details and find out what criteria they had used to measure the performance. There I noticed that most websites says that both have similar performance </w:t>
      </w:r>
      <w:r w:rsidR="00DA6F92">
        <w:rPr>
          <w:sz w:val="20"/>
          <w:szCs w:val="20"/>
        </w:rPr>
        <w:t>(</w:t>
      </w:r>
      <w:r w:rsidR="00DA6F92" w:rsidRPr="00DA6F92">
        <w:rPr>
          <w:b/>
          <w:sz w:val="20"/>
          <w:szCs w:val="20"/>
        </w:rPr>
        <w:t>[6]</w:t>
      </w:r>
      <w:r w:rsidR="00DA6F92">
        <w:rPr>
          <w:sz w:val="20"/>
          <w:szCs w:val="20"/>
        </w:rPr>
        <w:t xml:space="preserve">) </w:t>
      </w:r>
      <w:r>
        <w:rPr>
          <w:sz w:val="20"/>
          <w:szCs w:val="20"/>
        </w:rPr>
        <w:t>while websites that claim that .Net have better performance are ones which also include compiling and d</w:t>
      </w:r>
      <w:r>
        <w:rPr>
          <w:sz w:val="20"/>
          <w:szCs w:val="20"/>
        </w:rPr>
        <w:t>e</w:t>
      </w:r>
      <w:r>
        <w:rPr>
          <w:sz w:val="20"/>
          <w:szCs w:val="20"/>
        </w:rPr>
        <w:t xml:space="preserve">ploying time </w:t>
      </w:r>
      <w:r w:rsidR="00DA6F92">
        <w:rPr>
          <w:sz w:val="20"/>
          <w:szCs w:val="20"/>
        </w:rPr>
        <w:t>(</w:t>
      </w:r>
      <w:r w:rsidR="00DA6F92" w:rsidRPr="00DA6F92">
        <w:rPr>
          <w:b/>
          <w:sz w:val="20"/>
          <w:szCs w:val="20"/>
        </w:rPr>
        <w:t>[7]</w:t>
      </w:r>
      <w:r w:rsidR="00DA6F92">
        <w:rPr>
          <w:sz w:val="20"/>
          <w:szCs w:val="20"/>
        </w:rPr>
        <w:t>,</w:t>
      </w:r>
      <w:r w:rsidR="00DA6F92" w:rsidRPr="00DA6F92">
        <w:rPr>
          <w:b/>
          <w:sz w:val="20"/>
          <w:szCs w:val="20"/>
        </w:rPr>
        <w:t>[8]</w:t>
      </w:r>
      <w:r w:rsidR="00DA6F92">
        <w:rPr>
          <w:sz w:val="20"/>
          <w:szCs w:val="20"/>
        </w:rPr>
        <w:t xml:space="preserve">) </w:t>
      </w:r>
      <w:r>
        <w:rPr>
          <w:sz w:val="20"/>
          <w:szCs w:val="20"/>
        </w:rPr>
        <w:t>alongside the fact that code is further optimized and consumes less memory. So, although it can be noticed that NetBeans (JavaEE) usually takes more time in deploying and loading up webpage when compared with time taken by .NET (proving the claim made by the websites), this time difference has not been recorded during the investigation of performance and thus cannot be confirmed. Thus it would be better to repeat this investigation, noting down those values as well for better perfo</w:t>
      </w:r>
      <w:r>
        <w:rPr>
          <w:sz w:val="20"/>
          <w:szCs w:val="20"/>
        </w:rPr>
        <w:t>r</w:t>
      </w:r>
      <w:r>
        <w:rPr>
          <w:sz w:val="20"/>
          <w:szCs w:val="20"/>
        </w:rPr>
        <w:t>mance comparison.</w:t>
      </w:r>
    </w:p>
    <w:p w14:paraId="488D1669" w14:textId="77777777" w:rsidR="006527E4" w:rsidRDefault="006527E4" w:rsidP="006527E4">
      <w:pPr>
        <w:pStyle w:val="ListParagraph"/>
        <w:ind w:left="1080"/>
        <w:rPr>
          <w:sz w:val="20"/>
          <w:szCs w:val="20"/>
        </w:rPr>
      </w:pPr>
    </w:p>
    <w:p w14:paraId="3B04EFBF" w14:textId="1B284660" w:rsidR="006527E4" w:rsidRDefault="006527E4" w:rsidP="006527E4">
      <w:pPr>
        <w:pStyle w:val="ListParagraph"/>
        <w:ind w:left="1080"/>
        <w:rPr>
          <w:sz w:val="20"/>
          <w:szCs w:val="20"/>
        </w:rPr>
      </w:pPr>
      <w:r>
        <w:rPr>
          <w:sz w:val="20"/>
          <w:szCs w:val="20"/>
        </w:rPr>
        <w:t>[</w:t>
      </w:r>
      <w:r w:rsidRPr="006527E4">
        <w:rPr>
          <w:b/>
          <w:sz w:val="20"/>
          <w:szCs w:val="20"/>
        </w:rPr>
        <w:t>Note:</w:t>
      </w:r>
      <w:r>
        <w:rPr>
          <w:sz w:val="20"/>
          <w:szCs w:val="20"/>
        </w:rPr>
        <w:t xml:space="preserve"> </w:t>
      </w:r>
      <w:r w:rsidRPr="006527E4">
        <w:rPr>
          <w:i/>
          <w:sz w:val="20"/>
          <w:szCs w:val="20"/>
        </w:rPr>
        <w:t xml:space="preserve">Here time had been measured for “transfer of data from webpage to database” only as I believed it was adequate to measure performance of data transfer for both </w:t>
      </w:r>
      <w:r w:rsidR="00DF0808" w:rsidRPr="006527E4">
        <w:rPr>
          <w:i/>
          <w:sz w:val="20"/>
          <w:szCs w:val="20"/>
        </w:rPr>
        <w:t>systems</w:t>
      </w:r>
      <w:r w:rsidRPr="006527E4">
        <w:rPr>
          <w:i/>
          <w:sz w:val="20"/>
          <w:szCs w:val="20"/>
        </w:rPr>
        <w:t>. Thus I had not measured d</w:t>
      </w:r>
      <w:r w:rsidRPr="006527E4">
        <w:rPr>
          <w:i/>
          <w:sz w:val="20"/>
          <w:szCs w:val="20"/>
        </w:rPr>
        <w:t>e</w:t>
      </w:r>
      <w:r w:rsidRPr="006527E4">
        <w:rPr>
          <w:i/>
          <w:sz w:val="20"/>
          <w:szCs w:val="20"/>
        </w:rPr>
        <w:t>ployment and webpage load</w:t>
      </w:r>
      <w:r w:rsidR="00DF0808">
        <w:rPr>
          <w:i/>
          <w:sz w:val="20"/>
          <w:szCs w:val="20"/>
        </w:rPr>
        <w:t xml:space="preserve"> </w:t>
      </w:r>
      <w:r w:rsidRPr="006527E4">
        <w:rPr>
          <w:i/>
          <w:sz w:val="20"/>
          <w:szCs w:val="20"/>
        </w:rPr>
        <w:t>up timings, as I believed these were “out of scope” as they measured pe</w:t>
      </w:r>
      <w:r w:rsidRPr="006527E4">
        <w:rPr>
          <w:i/>
          <w:sz w:val="20"/>
          <w:szCs w:val="20"/>
        </w:rPr>
        <w:t>r</w:t>
      </w:r>
      <w:r w:rsidRPr="006527E4">
        <w:rPr>
          <w:i/>
          <w:sz w:val="20"/>
          <w:szCs w:val="20"/>
        </w:rPr>
        <w:t>formance of the system as a while and not just performance of the specific functionality I had focused on</w:t>
      </w:r>
      <w:r>
        <w:rPr>
          <w:sz w:val="20"/>
          <w:szCs w:val="20"/>
        </w:rPr>
        <w:t>]</w:t>
      </w:r>
    </w:p>
    <w:p w14:paraId="5A055775" w14:textId="77777777" w:rsidR="006527E4" w:rsidRDefault="006527E4" w:rsidP="006527E4">
      <w:pPr>
        <w:pStyle w:val="ListParagraph"/>
        <w:ind w:left="1080"/>
        <w:rPr>
          <w:sz w:val="20"/>
          <w:szCs w:val="20"/>
        </w:rPr>
      </w:pPr>
    </w:p>
    <w:p w14:paraId="19F8FEFE" w14:textId="77777777" w:rsidR="006527E4" w:rsidRDefault="006527E4" w:rsidP="006527E4">
      <w:pPr>
        <w:pStyle w:val="ListParagraph"/>
        <w:ind w:left="1080"/>
        <w:rPr>
          <w:sz w:val="20"/>
          <w:szCs w:val="20"/>
        </w:rPr>
      </w:pPr>
    </w:p>
    <w:p w14:paraId="23A3B60F" w14:textId="6B8C2783" w:rsidR="00BA6E23" w:rsidRDefault="006527E4" w:rsidP="0076721B">
      <w:pPr>
        <w:pStyle w:val="ListParagraph"/>
        <w:ind w:left="1080"/>
        <w:rPr>
          <w:sz w:val="20"/>
          <w:szCs w:val="20"/>
        </w:rPr>
      </w:pPr>
      <w:r>
        <w:rPr>
          <w:sz w:val="20"/>
          <w:szCs w:val="20"/>
        </w:rPr>
        <w:t xml:space="preserve">Moreover, they also note the fact that .NET has more upgrades and enhancements </w:t>
      </w:r>
      <w:r w:rsidR="0076721B">
        <w:rPr>
          <w:sz w:val="20"/>
          <w:szCs w:val="20"/>
        </w:rPr>
        <w:t>(</w:t>
      </w:r>
      <w:r w:rsidR="0076721B" w:rsidRPr="0076721B">
        <w:rPr>
          <w:b/>
          <w:sz w:val="20"/>
          <w:szCs w:val="20"/>
        </w:rPr>
        <w:t>[8]</w:t>
      </w:r>
      <w:r w:rsidR="0076721B">
        <w:rPr>
          <w:sz w:val="20"/>
          <w:szCs w:val="20"/>
        </w:rPr>
        <w:t xml:space="preserve">) </w:t>
      </w:r>
      <w:r>
        <w:rPr>
          <w:sz w:val="20"/>
          <w:szCs w:val="20"/>
        </w:rPr>
        <w:t xml:space="preserve">which give it a further edge over JavaEE. But here in the setup, I had used the </w:t>
      </w:r>
      <w:r w:rsidR="00DF0808">
        <w:rPr>
          <w:sz w:val="20"/>
          <w:szCs w:val="20"/>
        </w:rPr>
        <w:t>simplest</w:t>
      </w:r>
      <w:r>
        <w:rPr>
          <w:sz w:val="20"/>
          <w:szCs w:val="20"/>
        </w:rPr>
        <w:t xml:space="preserve"> .NET setup to implement the functionality on the webpage, without using any of the enhancements (like ones present Razor, MVC, etc</w:t>
      </w:r>
      <w:r w:rsidR="00DF0808">
        <w:rPr>
          <w:sz w:val="20"/>
          <w:szCs w:val="20"/>
        </w:rPr>
        <w:t>.</w:t>
      </w:r>
      <w:r>
        <w:rPr>
          <w:sz w:val="20"/>
          <w:szCs w:val="20"/>
        </w:rPr>
        <w:t>) which may have further reduced the time it t</w:t>
      </w:r>
      <w:r w:rsidR="00DF0808">
        <w:rPr>
          <w:sz w:val="20"/>
          <w:szCs w:val="20"/>
        </w:rPr>
        <w:t>ook to send the data from web UI</w:t>
      </w:r>
      <w:r>
        <w:rPr>
          <w:sz w:val="20"/>
          <w:szCs w:val="20"/>
        </w:rPr>
        <w:t xml:space="preserve"> to the dat</w:t>
      </w:r>
      <w:r>
        <w:rPr>
          <w:sz w:val="20"/>
          <w:szCs w:val="20"/>
        </w:rPr>
        <w:t>a</w:t>
      </w:r>
      <w:r>
        <w:rPr>
          <w:sz w:val="20"/>
          <w:szCs w:val="20"/>
        </w:rPr>
        <w:t>base.</w:t>
      </w:r>
    </w:p>
    <w:p w14:paraId="7AD4BC61" w14:textId="77777777" w:rsidR="0076721B" w:rsidRPr="00701E1F" w:rsidRDefault="0076721B" w:rsidP="0076721B">
      <w:pPr>
        <w:pStyle w:val="ListParagraph"/>
        <w:ind w:left="1080"/>
        <w:rPr>
          <w:sz w:val="20"/>
          <w:szCs w:val="20"/>
        </w:rPr>
      </w:pPr>
    </w:p>
    <w:p w14:paraId="0B3D2F7F" w14:textId="703C6781" w:rsidR="00C35C5F" w:rsidRPr="00C81CAD" w:rsidRDefault="00CA6AEC" w:rsidP="00C35C5F">
      <w:pPr>
        <w:pStyle w:val="Body"/>
        <w:rPr>
          <w:rFonts w:asciiTheme="minorHAnsi" w:hAnsiTheme="minorHAnsi"/>
          <w:b/>
          <w:sz w:val="22"/>
        </w:rPr>
      </w:pPr>
      <w:r w:rsidRPr="00320411">
        <w:rPr>
          <w:rFonts w:asciiTheme="minorHAnsi" w:hAnsiTheme="minorHAnsi"/>
          <w:b/>
          <w:sz w:val="24"/>
        </w:rPr>
        <w:t>Conclusion</w:t>
      </w:r>
    </w:p>
    <w:p w14:paraId="59E657F9" w14:textId="370B5200" w:rsidR="001E3E6F" w:rsidRDefault="001E3E6F" w:rsidP="00246ACC">
      <w:pPr>
        <w:rPr>
          <w:sz w:val="20"/>
          <w:szCs w:val="20"/>
        </w:rPr>
      </w:pPr>
      <w:r>
        <w:rPr>
          <w:sz w:val="20"/>
          <w:szCs w:val="20"/>
        </w:rPr>
        <w:t xml:space="preserve">Overall, two </w:t>
      </w:r>
      <w:r w:rsidR="00DF0808">
        <w:rPr>
          <w:sz w:val="20"/>
          <w:szCs w:val="20"/>
        </w:rPr>
        <w:t xml:space="preserve">different </w:t>
      </w:r>
      <w:r>
        <w:rPr>
          <w:sz w:val="20"/>
          <w:szCs w:val="20"/>
        </w:rPr>
        <w:t>conclusions can be drawn from investigation in terms of which technology is better. In terms of d</w:t>
      </w:r>
      <w:r>
        <w:rPr>
          <w:sz w:val="20"/>
          <w:szCs w:val="20"/>
        </w:rPr>
        <w:t>e</w:t>
      </w:r>
      <w:r>
        <w:rPr>
          <w:sz w:val="20"/>
          <w:szCs w:val="20"/>
        </w:rPr>
        <w:t>velopment effort in implementing the functionality, .NET is better than JavaEE as it takes less time to develop it, with less codes to write and less files to modify. But in terms of performance, JavaEE is better</w:t>
      </w:r>
      <w:r w:rsidR="00DF0808">
        <w:rPr>
          <w:sz w:val="20"/>
          <w:szCs w:val="20"/>
        </w:rPr>
        <w:t>,</w:t>
      </w:r>
      <w:r>
        <w:rPr>
          <w:sz w:val="20"/>
          <w:szCs w:val="20"/>
        </w:rPr>
        <w:t xml:space="preserve"> as it takes less time for the fun</w:t>
      </w:r>
      <w:r>
        <w:rPr>
          <w:sz w:val="20"/>
          <w:szCs w:val="20"/>
        </w:rPr>
        <w:t>c</w:t>
      </w:r>
      <w:r>
        <w:rPr>
          <w:sz w:val="20"/>
          <w:szCs w:val="20"/>
        </w:rPr>
        <w:t>tionality to perform its task (ie transfer data from webpage UI to the database)</w:t>
      </w:r>
      <w:r w:rsidR="00DF0808">
        <w:rPr>
          <w:sz w:val="20"/>
          <w:szCs w:val="20"/>
        </w:rPr>
        <w:t xml:space="preserve"> compared to .NET</w:t>
      </w:r>
      <w:r>
        <w:rPr>
          <w:sz w:val="20"/>
          <w:szCs w:val="20"/>
        </w:rPr>
        <w:t>.</w:t>
      </w:r>
    </w:p>
    <w:p w14:paraId="4ED4EB14" w14:textId="3A2C4F93" w:rsidR="001E3E6F" w:rsidRDefault="001E3E6F" w:rsidP="00246ACC">
      <w:pPr>
        <w:rPr>
          <w:sz w:val="20"/>
          <w:szCs w:val="20"/>
        </w:rPr>
      </w:pPr>
      <w:r>
        <w:rPr>
          <w:sz w:val="20"/>
          <w:szCs w:val="20"/>
        </w:rPr>
        <w:t>But can this be used for a general purpose comparison between all JavaEE and .NET frameworks regarding the fun</w:t>
      </w:r>
      <w:r>
        <w:rPr>
          <w:sz w:val="20"/>
          <w:szCs w:val="20"/>
        </w:rPr>
        <w:t>c</w:t>
      </w:r>
      <w:r>
        <w:rPr>
          <w:sz w:val="20"/>
          <w:szCs w:val="20"/>
        </w:rPr>
        <w:t>tionalities developed? Not really.</w:t>
      </w:r>
    </w:p>
    <w:p w14:paraId="198FBC02" w14:textId="37271C67" w:rsidR="001E3E6F" w:rsidRDefault="001E3E6F" w:rsidP="00246ACC">
      <w:pPr>
        <w:rPr>
          <w:sz w:val="20"/>
          <w:szCs w:val="20"/>
        </w:rPr>
      </w:pPr>
      <w:r>
        <w:rPr>
          <w:sz w:val="20"/>
          <w:szCs w:val="20"/>
        </w:rPr>
        <w:t>That’s because:</w:t>
      </w:r>
    </w:p>
    <w:p w14:paraId="72795A22" w14:textId="5F7560A0" w:rsidR="001E3E6F" w:rsidRDefault="001E3E6F" w:rsidP="001E3E6F">
      <w:pPr>
        <w:pStyle w:val="ListParagraph"/>
        <w:numPr>
          <w:ilvl w:val="0"/>
          <w:numId w:val="37"/>
        </w:numPr>
        <w:rPr>
          <w:sz w:val="20"/>
          <w:szCs w:val="20"/>
        </w:rPr>
      </w:pPr>
      <w:r>
        <w:rPr>
          <w:sz w:val="20"/>
          <w:szCs w:val="20"/>
        </w:rPr>
        <w:t xml:space="preserve">.NET has multiple ways to develop webapplications and here only the simpliest one had been used in comparison with the JavaEE framework. Thus it would be better to repeat the experiment with other variations of .NET framework (Like MVC, Razor, </w:t>
      </w:r>
      <w:r w:rsidR="00F04D5E">
        <w:rPr>
          <w:sz w:val="20"/>
          <w:szCs w:val="20"/>
        </w:rPr>
        <w:t>etc.</w:t>
      </w:r>
      <w:r>
        <w:rPr>
          <w:sz w:val="20"/>
          <w:szCs w:val="20"/>
        </w:rPr>
        <w:t>)</w:t>
      </w:r>
    </w:p>
    <w:p w14:paraId="3508BDC8" w14:textId="6FCD1149" w:rsidR="00F04D5E" w:rsidRDefault="00F04D5E" w:rsidP="00F04D5E">
      <w:pPr>
        <w:pStyle w:val="ListParagraph"/>
        <w:ind w:left="1080"/>
        <w:rPr>
          <w:sz w:val="20"/>
          <w:szCs w:val="20"/>
        </w:rPr>
      </w:pPr>
    </w:p>
    <w:p w14:paraId="205843FB" w14:textId="77777777" w:rsidR="00F04D5E" w:rsidRDefault="00F04D5E" w:rsidP="001E3E6F">
      <w:pPr>
        <w:pStyle w:val="ListParagraph"/>
        <w:numPr>
          <w:ilvl w:val="0"/>
          <w:numId w:val="37"/>
        </w:numPr>
        <w:rPr>
          <w:sz w:val="20"/>
          <w:szCs w:val="20"/>
        </w:rPr>
      </w:pPr>
      <w:r>
        <w:rPr>
          <w:sz w:val="20"/>
          <w:szCs w:val="20"/>
        </w:rPr>
        <w:t>Here only Create functionality had been discussed and not all the CRUD functionalities that most webpages tend to do in practical situations. Thus it would be better to test those functionalities as well in order to properly compare between the two technologies</w:t>
      </w:r>
    </w:p>
    <w:p w14:paraId="01895F21" w14:textId="77777777" w:rsidR="00F04D5E" w:rsidRPr="00F04D5E" w:rsidRDefault="00F04D5E" w:rsidP="00F04D5E">
      <w:pPr>
        <w:pStyle w:val="ListParagraph"/>
        <w:rPr>
          <w:sz w:val="20"/>
          <w:szCs w:val="20"/>
        </w:rPr>
      </w:pPr>
    </w:p>
    <w:p w14:paraId="2B656B76" w14:textId="44402C4B" w:rsidR="00F04D5E" w:rsidRPr="001E3E6F" w:rsidRDefault="00F04D5E" w:rsidP="001E3E6F">
      <w:pPr>
        <w:pStyle w:val="ListParagraph"/>
        <w:numPr>
          <w:ilvl w:val="0"/>
          <w:numId w:val="37"/>
        </w:numPr>
        <w:rPr>
          <w:sz w:val="20"/>
          <w:szCs w:val="20"/>
        </w:rPr>
      </w:pPr>
      <w:r>
        <w:rPr>
          <w:sz w:val="20"/>
          <w:szCs w:val="20"/>
        </w:rPr>
        <w:t>In this investigation, performance had been tested using “the time it took for webpage to transfer data to database”, and so did not include deployment or page load up time. Thus although it is accurate in terms of performance regarding functionality itself, it cannot be used to say about the overall perfo</w:t>
      </w:r>
      <w:r>
        <w:rPr>
          <w:sz w:val="20"/>
          <w:szCs w:val="20"/>
        </w:rPr>
        <w:t>r</w:t>
      </w:r>
      <w:r>
        <w:rPr>
          <w:sz w:val="20"/>
          <w:szCs w:val="20"/>
        </w:rPr>
        <w:t xml:space="preserve">mance of the two technologies </w:t>
      </w:r>
      <w:r w:rsidRPr="00F04D5E">
        <w:rPr>
          <w:i/>
          <w:sz w:val="20"/>
          <w:szCs w:val="20"/>
        </w:rPr>
        <w:t>(</w:t>
      </w:r>
      <w:r>
        <w:rPr>
          <w:i/>
          <w:sz w:val="20"/>
          <w:szCs w:val="20"/>
        </w:rPr>
        <w:t>noted</w:t>
      </w:r>
      <w:r w:rsidRPr="00F04D5E">
        <w:rPr>
          <w:i/>
          <w:sz w:val="20"/>
          <w:szCs w:val="20"/>
        </w:rPr>
        <w:t xml:space="preserve"> in the observation paragraph)</w:t>
      </w:r>
      <w:r>
        <w:rPr>
          <w:sz w:val="20"/>
          <w:szCs w:val="20"/>
        </w:rPr>
        <w:t xml:space="preserve">  </w:t>
      </w:r>
    </w:p>
    <w:p w14:paraId="40BBE675" w14:textId="21E9422A" w:rsidR="001E3E6F" w:rsidRDefault="00F04D5E" w:rsidP="00246ACC">
      <w:pPr>
        <w:rPr>
          <w:sz w:val="20"/>
          <w:szCs w:val="20"/>
        </w:rPr>
      </w:pPr>
      <w:r>
        <w:rPr>
          <w:sz w:val="20"/>
          <w:szCs w:val="20"/>
        </w:rPr>
        <w:t>Thus, it would be better to repeat the experiment using other variations of the .NET framework’s web development pattern b</w:t>
      </w:r>
      <w:r>
        <w:rPr>
          <w:sz w:val="20"/>
          <w:szCs w:val="20"/>
        </w:rPr>
        <w:t>e</w:t>
      </w:r>
      <w:r>
        <w:rPr>
          <w:sz w:val="20"/>
          <w:szCs w:val="20"/>
        </w:rPr>
        <w:t>fore coming to the conclusion on which technology is better to develop websites with, both in terms of the functionality chosen and also for a general overall web development.</w:t>
      </w:r>
    </w:p>
    <w:p w14:paraId="0C9C06AC" w14:textId="77777777" w:rsidR="00F04D5E" w:rsidRDefault="00F04D5E" w:rsidP="00BA6E23">
      <w:pPr>
        <w:rPr>
          <w:b/>
          <w:sz w:val="20"/>
          <w:szCs w:val="20"/>
        </w:rPr>
      </w:pPr>
    </w:p>
    <w:p w14:paraId="435CFD82" w14:textId="77777777" w:rsidR="00BA6E23" w:rsidRPr="00D64970" w:rsidRDefault="00BA6E23" w:rsidP="00BA6E23">
      <w:pPr>
        <w:rPr>
          <w:b/>
          <w:szCs w:val="20"/>
        </w:rPr>
      </w:pPr>
      <w:r w:rsidRPr="00D64970">
        <w:rPr>
          <w:b/>
          <w:szCs w:val="20"/>
        </w:rPr>
        <w:t>SETUP for the two websites:</w:t>
      </w:r>
    </w:p>
    <w:p w14:paraId="5EC16A0A" w14:textId="1AFCA97C" w:rsidR="00DA458C" w:rsidRDefault="00DA458C" w:rsidP="00BA6E23">
      <w:pPr>
        <w:rPr>
          <w:b/>
          <w:sz w:val="20"/>
          <w:szCs w:val="20"/>
        </w:rPr>
      </w:pPr>
      <w:r>
        <w:rPr>
          <w:b/>
          <w:sz w:val="20"/>
          <w:szCs w:val="20"/>
        </w:rPr>
        <w:t xml:space="preserve">[Note: </w:t>
      </w:r>
      <w:r w:rsidRPr="00D64970">
        <w:rPr>
          <w:i/>
          <w:sz w:val="20"/>
          <w:szCs w:val="20"/>
        </w:rPr>
        <w:t xml:space="preserve">Here I have only added for pages where I had to edit/ modify data and have not included the files that were automatically generated by either </w:t>
      </w:r>
      <w:proofErr w:type="gramStart"/>
      <w:r w:rsidRPr="00D64970">
        <w:rPr>
          <w:i/>
          <w:sz w:val="20"/>
          <w:szCs w:val="20"/>
        </w:rPr>
        <w:t>systems</w:t>
      </w:r>
      <w:proofErr w:type="gramEnd"/>
      <w:r>
        <w:rPr>
          <w:b/>
          <w:sz w:val="20"/>
          <w:szCs w:val="20"/>
        </w:rPr>
        <w:t>.]</w:t>
      </w:r>
    </w:p>
    <w:p w14:paraId="61762BB5" w14:textId="77777777" w:rsidR="00BA6E23" w:rsidRDefault="00BA6E23" w:rsidP="00BA6E23">
      <w:pPr>
        <w:rPr>
          <w:b/>
          <w:sz w:val="20"/>
          <w:szCs w:val="20"/>
        </w:rPr>
      </w:pPr>
      <w:proofErr w:type="gramStart"/>
      <w:r>
        <w:rPr>
          <w:b/>
          <w:sz w:val="20"/>
          <w:szCs w:val="20"/>
        </w:rPr>
        <w:t>a)Using</w:t>
      </w:r>
      <w:proofErr w:type="gramEnd"/>
      <w:r>
        <w:rPr>
          <w:b/>
          <w:sz w:val="20"/>
          <w:szCs w:val="20"/>
        </w:rPr>
        <w:t xml:space="preserve"> JavaEE:</w:t>
      </w:r>
    </w:p>
    <w:p w14:paraId="69FEC3C6" w14:textId="0089DC84" w:rsidR="00DA458C" w:rsidRDefault="00DA458C" w:rsidP="00BA6E23">
      <w:pPr>
        <w:rPr>
          <w:b/>
          <w:sz w:val="20"/>
          <w:szCs w:val="20"/>
        </w:rPr>
      </w:pPr>
      <w:r>
        <w:rPr>
          <w:b/>
          <w:sz w:val="20"/>
          <w:szCs w:val="20"/>
        </w:rPr>
        <w:t>For making the database tables:</w:t>
      </w:r>
    </w:p>
    <w:p w14:paraId="43DD5EBD" w14:textId="142C3528" w:rsidR="00DA458C" w:rsidRDefault="00DA458C" w:rsidP="00BA6E23">
      <w:pPr>
        <w:rPr>
          <w:b/>
          <w:sz w:val="20"/>
          <w:szCs w:val="20"/>
        </w:rPr>
      </w:pPr>
      <w:r>
        <w:rPr>
          <w:b/>
          <w:sz w:val="20"/>
          <w:szCs w:val="20"/>
        </w:rPr>
        <w:t>Customer.java:</w:t>
      </w:r>
    </w:p>
    <w:p w14:paraId="326F9DAC" w14:textId="77777777" w:rsidR="00DA458C" w:rsidRPr="00DA458C" w:rsidRDefault="00DA458C" w:rsidP="00DA458C">
      <w:pPr>
        <w:rPr>
          <w:sz w:val="20"/>
          <w:szCs w:val="20"/>
        </w:rPr>
      </w:pPr>
      <w:r w:rsidRPr="00DA458C">
        <w:rPr>
          <w:sz w:val="20"/>
          <w:szCs w:val="20"/>
        </w:rPr>
        <w:t>/*</w:t>
      </w:r>
    </w:p>
    <w:p w14:paraId="7F00ADAA" w14:textId="77777777" w:rsidR="00DA458C" w:rsidRPr="00DA458C" w:rsidRDefault="00DA458C" w:rsidP="00DA458C">
      <w:pPr>
        <w:rPr>
          <w:sz w:val="20"/>
          <w:szCs w:val="20"/>
        </w:rPr>
      </w:pPr>
      <w:r w:rsidRPr="00DA458C">
        <w:rPr>
          <w:sz w:val="20"/>
          <w:szCs w:val="20"/>
        </w:rPr>
        <w:t xml:space="preserve"> * To change this license header, choose License Headers in Project Properties.</w:t>
      </w:r>
    </w:p>
    <w:p w14:paraId="58135F52" w14:textId="77777777" w:rsidR="00DA458C" w:rsidRPr="00DA458C" w:rsidRDefault="00DA458C" w:rsidP="00DA458C">
      <w:pPr>
        <w:rPr>
          <w:sz w:val="20"/>
          <w:szCs w:val="20"/>
        </w:rPr>
      </w:pPr>
      <w:r w:rsidRPr="00DA458C">
        <w:rPr>
          <w:sz w:val="20"/>
          <w:szCs w:val="20"/>
        </w:rPr>
        <w:t xml:space="preserve"> * To change this template file, choose Tools | Templates</w:t>
      </w:r>
    </w:p>
    <w:p w14:paraId="7A3CC3B2" w14:textId="77777777" w:rsidR="00DA458C" w:rsidRPr="00DA458C" w:rsidRDefault="00DA458C" w:rsidP="00DA458C">
      <w:pPr>
        <w:rPr>
          <w:sz w:val="20"/>
          <w:szCs w:val="20"/>
        </w:rPr>
      </w:pPr>
      <w:r w:rsidRPr="00DA458C">
        <w:rPr>
          <w:sz w:val="20"/>
          <w:szCs w:val="20"/>
        </w:rPr>
        <w:t xml:space="preserve"> * </w:t>
      </w:r>
      <w:proofErr w:type="gramStart"/>
      <w:r w:rsidRPr="00DA458C">
        <w:rPr>
          <w:sz w:val="20"/>
          <w:szCs w:val="20"/>
        </w:rPr>
        <w:t>and</w:t>
      </w:r>
      <w:proofErr w:type="gramEnd"/>
      <w:r w:rsidRPr="00DA458C">
        <w:rPr>
          <w:sz w:val="20"/>
          <w:szCs w:val="20"/>
        </w:rPr>
        <w:t xml:space="preserve"> open the template in the editor.</w:t>
      </w:r>
    </w:p>
    <w:p w14:paraId="082C8DFC" w14:textId="77777777" w:rsidR="00DA458C" w:rsidRPr="00DA458C" w:rsidRDefault="00DA458C" w:rsidP="00DA458C">
      <w:pPr>
        <w:rPr>
          <w:sz w:val="20"/>
          <w:szCs w:val="20"/>
        </w:rPr>
      </w:pPr>
      <w:r w:rsidRPr="00DA458C">
        <w:rPr>
          <w:sz w:val="20"/>
          <w:szCs w:val="20"/>
        </w:rPr>
        <w:lastRenderedPageBreak/>
        <w:t xml:space="preserve"> */</w:t>
      </w:r>
    </w:p>
    <w:p w14:paraId="304FBC03" w14:textId="77777777" w:rsidR="00DA458C" w:rsidRPr="00DA458C" w:rsidRDefault="00DA458C" w:rsidP="00DA458C">
      <w:pPr>
        <w:rPr>
          <w:sz w:val="20"/>
          <w:szCs w:val="20"/>
        </w:rPr>
      </w:pPr>
      <w:proofErr w:type="gramStart"/>
      <w:r w:rsidRPr="00DA458C">
        <w:rPr>
          <w:sz w:val="20"/>
          <w:szCs w:val="20"/>
        </w:rPr>
        <w:t>package</w:t>
      </w:r>
      <w:proofErr w:type="gramEnd"/>
      <w:r w:rsidRPr="00DA458C">
        <w:rPr>
          <w:sz w:val="20"/>
          <w:szCs w:val="20"/>
        </w:rPr>
        <w:t xml:space="preserve"> ragib.jdbc;</w:t>
      </w:r>
    </w:p>
    <w:p w14:paraId="7DEC9328" w14:textId="77777777" w:rsidR="00DA458C" w:rsidRPr="00DA458C" w:rsidRDefault="00DA458C" w:rsidP="00DA458C">
      <w:pPr>
        <w:rPr>
          <w:sz w:val="20"/>
          <w:szCs w:val="20"/>
        </w:rPr>
      </w:pPr>
    </w:p>
    <w:p w14:paraId="77D65E16" w14:textId="77777777" w:rsidR="00DA458C" w:rsidRPr="00DA458C" w:rsidRDefault="00DA458C" w:rsidP="00DA458C">
      <w:pPr>
        <w:rPr>
          <w:sz w:val="20"/>
          <w:szCs w:val="20"/>
        </w:rPr>
      </w:pPr>
      <w:proofErr w:type="gramStart"/>
      <w:r w:rsidRPr="00DA458C">
        <w:rPr>
          <w:sz w:val="20"/>
          <w:szCs w:val="20"/>
        </w:rPr>
        <w:t>import</w:t>
      </w:r>
      <w:proofErr w:type="gramEnd"/>
      <w:r w:rsidRPr="00DA458C">
        <w:rPr>
          <w:sz w:val="20"/>
          <w:szCs w:val="20"/>
        </w:rPr>
        <w:t xml:space="preserve"> java.io.Serializable;</w:t>
      </w:r>
    </w:p>
    <w:p w14:paraId="75E47C3B" w14:textId="77777777" w:rsidR="00DA458C" w:rsidRPr="00DA458C" w:rsidRDefault="00DA458C" w:rsidP="00DA458C">
      <w:pPr>
        <w:rPr>
          <w:sz w:val="20"/>
          <w:szCs w:val="20"/>
        </w:rPr>
      </w:pPr>
    </w:p>
    <w:p w14:paraId="597EE894" w14:textId="77777777" w:rsidR="00DA458C" w:rsidRPr="00DA458C" w:rsidRDefault="00DA458C" w:rsidP="00DA458C">
      <w:pPr>
        <w:rPr>
          <w:sz w:val="20"/>
          <w:szCs w:val="20"/>
        </w:rPr>
      </w:pPr>
      <w:r w:rsidRPr="00DA458C">
        <w:rPr>
          <w:sz w:val="20"/>
          <w:szCs w:val="20"/>
        </w:rPr>
        <w:t>/**</w:t>
      </w:r>
    </w:p>
    <w:p w14:paraId="74AD6D6C" w14:textId="77777777" w:rsidR="00DA458C" w:rsidRPr="00DA458C" w:rsidRDefault="00DA458C" w:rsidP="00DA458C">
      <w:pPr>
        <w:rPr>
          <w:sz w:val="20"/>
          <w:szCs w:val="20"/>
        </w:rPr>
      </w:pPr>
      <w:r w:rsidRPr="00DA458C">
        <w:rPr>
          <w:sz w:val="20"/>
          <w:szCs w:val="20"/>
        </w:rPr>
        <w:t xml:space="preserve"> *</w:t>
      </w:r>
    </w:p>
    <w:p w14:paraId="3C4BCB82" w14:textId="77777777" w:rsidR="00DA458C" w:rsidRPr="00DA458C" w:rsidRDefault="00DA458C" w:rsidP="00DA458C">
      <w:pPr>
        <w:rPr>
          <w:sz w:val="20"/>
          <w:szCs w:val="20"/>
        </w:rPr>
      </w:pPr>
      <w:r w:rsidRPr="00DA458C">
        <w:rPr>
          <w:sz w:val="20"/>
          <w:szCs w:val="20"/>
        </w:rPr>
        <w:t xml:space="preserve"> * @author Ragib</w:t>
      </w:r>
    </w:p>
    <w:p w14:paraId="42CB1D0F" w14:textId="77777777" w:rsidR="00DA458C" w:rsidRPr="00DA458C" w:rsidRDefault="00DA458C" w:rsidP="00DA458C">
      <w:pPr>
        <w:rPr>
          <w:sz w:val="20"/>
          <w:szCs w:val="20"/>
        </w:rPr>
      </w:pPr>
      <w:r w:rsidRPr="00DA458C">
        <w:rPr>
          <w:sz w:val="20"/>
          <w:szCs w:val="20"/>
        </w:rPr>
        <w:t xml:space="preserve"> */</w:t>
      </w:r>
    </w:p>
    <w:p w14:paraId="05269255" w14:textId="77777777" w:rsidR="00DA458C" w:rsidRPr="00DA458C" w:rsidRDefault="00DA458C" w:rsidP="00DA458C">
      <w:pPr>
        <w:rPr>
          <w:sz w:val="20"/>
          <w:szCs w:val="20"/>
        </w:rPr>
      </w:pPr>
      <w:proofErr w:type="gramStart"/>
      <w:r w:rsidRPr="00DA458C">
        <w:rPr>
          <w:sz w:val="20"/>
          <w:szCs w:val="20"/>
        </w:rPr>
        <w:t>public</w:t>
      </w:r>
      <w:proofErr w:type="gramEnd"/>
      <w:r w:rsidRPr="00DA458C">
        <w:rPr>
          <w:sz w:val="20"/>
          <w:szCs w:val="20"/>
        </w:rPr>
        <w:t xml:space="preserve"> class Customer implements Serializable {</w:t>
      </w:r>
    </w:p>
    <w:p w14:paraId="33C87E1A" w14:textId="77777777" w:rsidR="00DA458C" w:rsidRPr="00DA458C" w:rsidRDefault="00DA458C" w:rsidP="00DA458C">
      <w:pPr>
        <w:rPr>
          <w:sz w:val="20"/>
          <w:szCs w:val="20"/>
        </w:rPr>
      </w:pPr>
    </w:p>
    <w:p w14:paraId="2D9A804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transaction_id;</w:t>
      </w:r>
    </w:p>
    <w:p w14:paraId="1B377BD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firstname;</w:t>
      </w:r>
    </w:p>
    <w:p w14:paraId="3A97618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lastname;</w:t>
      </w:r>
    </w:p>
    <w:p w14:paraId="5C84E070"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email;</w:t>
      </w:r>
    </w:p>
    <w:p w14:paraId="70A3209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address;</w:t>
      </w:r>
    </w:p>
    <w:p w14:paraId="3D2572DB"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suburb;</w:t>
      </w:r>
    </w:p>
    <w:p w14:paraId="60B4121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postcode;</w:t>
      </w:r>
    </w:p>
    <w:p w14:paraId="7727416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phone;</w:t>
      </w:r>
    </w:p>
    <w:p w14:paraId="380574C5" w14:textId="77777777" w:rsidR="00DA458C" w:rsidRPr="00DA458C" w:rsidRDefault="00DA458C" w:rsidP="00DA458C">
      <w:pPr>
        <w:rPr>
          <w:sz w:val="20"/>
          <w:szCs w:val="20"/>
        </w:rPr>
      </w:pPr>
    </w:p>
    <w:p w14:paraId="445D8DBF"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product_name;</w:t>
      </w:r>
    </w:p>
    <w:p w14:paraId="5413AC9B"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quantity;</w:t>
      </w:r>
    </w:p>
    <w:p w14:paraId="11D1967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comment;</w:t>
      </w:r>
    </w:p>
    <w:p w14:paraId="3085489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credit_card_name;</w:t>
      </w:r>
    </w:p>
    <w:p w14:paraId="043F8788"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credit_card_number;</w:t>
      </w:r>
    </w:p>
    <w:p w14:paraId="143F0D6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credit_card_expiry_date;</w:t>
      </w:r>
    </w:p>
    <w:p w14:paraId="51F0F2B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credit_card_CVV;</w:t>
      </w:r>
    </w:p>
    <w:p w14:paraId="239C4454" w14:textId="77777777" w:rsidR="00DA458C" w:rsidRPr="00DA458C" w:rsidRDefault="00DA458C" w:rsidP="00DA458C">
      <w:pPr>
        <w:rPr>
          <w:sz w:val="20"/>
          <w:szCs w:val="20"/>
        </w:rPr>
      </w:pPr>
    </w:p>
    <w:p w14:paraId="3CF608EE" w14:textId="77777777" w:rsidR="00DA458C" w:rsidRPr="00DA458C" w:rsidRDefault="00DA458C" w:rsidP="00DA458C">
      <w:pPr>
        <w:rPr>
          <w:sz w:val="20"/>
          <w:szCs w:val="20"/>
        </w:rPr>
      </w:pPr>
      <w:r w:rsidRPr="00DA458C">
        <w:rPr>
          <w:sz w:val="20"/>
          <w:szCs w:val="20"/>
        </w:rPr>
        <w:t xml:space="preserve">    //keep it all as string as the frame work keeps messing up for int's case</w:t>
      </w:r>
    </w:p>
    <w:p w14:paraId="45C17810" w14:textId="77777777" w:rsidR="00DA458C" w:rsidRPr="00DA458C" w:rsidRDefault="00DA458C" w:rsidP="00DA458C">
      <w:pPr>
        <w:rPr>
          <w:sz w:val="20"/>
          <w:szCs w:val="20"/>
        </w:rPr>
      </w:pPr>
      <w:r w:rsidRPr="00DA458C">
        <w:rPr>
          <w:sz w:val="20"/>
          <w:szCs w:val="20"/>
        </w:rPr>
        <w:t xml:space="preserve">    //specially when it tried to make the table later on</w:t>
      </w:r>
    </w:p>
    <w:p w14:paraId="2A27E358" w14:textId="77777777" w:rsidR="00DA458C" w:rsidRPr="00DA458C" w:rsidRDefault="00DA458C" w:rsidP="00DA458C">
      <w:pPr>
        <w:rPr>
          <w:sz w:val="20"/>
          <w:szCs w:val="20"/>
        </w:rPr>
      </w:pPr>
      <w:r w:rsidRPr="00DA458C">
        <w:rPr>
          <w:sz w:val="20"/>
          <w:szCs w:val="20"/>
        </w:rPr>
        <w:lastRenderedPageBreak/>
        <w:t xml:space="preserve">    </w:t>
      </w:r>
    </w:p>
    <w:p w14:paraId="57495F2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Customer(String transaction_id, String firstname, String lastname, String email, String address, String suburb,</w:t>
      </w:r>
    </w:p>
    <w:p w14:paraId="34D4B0F0" w14:textId="77777777" w:rsidR="00DA458C" w:rsidRPr="00DA458C" w:rsidRDefault="00DA458C" w:rsidP="00DA458C">
      <w:pPr>
        <w:rPr>
          <w:sz w:val="20"/>
          <w:szCs w:val="20"/>
        </w:rPr>
      </w:pPr>
      <w:r w:rsidRPr="00DA458C">
        <w:rPr>
          <w:sz w:val="20"/>
          <w:szCs w:val="20"/>
        </w:rPr>
        <w:t xml:space="preserve">            String postcode,</w:t>
      </w:r>
    </w:p>
    <w:p w14:paraId="5E94C97E" w14:textId="77777777" w:rsidR="00DA458C" w:rsidRPr="00DA458C" w:rsidRDefault="00DA458C" w:rsidP="00DA458C">
      <w:pPr>
        <w:rPr>
          <w:sz w:val="20"/>
          <w:szCs w:val="20"/>
        </w:rPr>
      </w:pPr>
      <w:r w:rsidRPr="00DA458C">
        <w:rPr>
          <w:sz w:val="20"/>
          <w:szCs w:val="20"/>
        </w:rPr>
        <w:t xml:space="preserve">            String phone,</w:t>
      </w:r>
    </w:p>
    <w:p w14:paraId="0D02CC9B" w14:textId="77777777" w:rsidR="00DA458C" w:rsidRPr="00DA458C" w:rsidRDefault="00DA458C" w:rsidP="00DA458C">
      <w:pPr>
        <w:rPr>
          <w:sz w:val="20"/>
          <w:szCs w:val="20"/>
        </w:rPr>
      </w:pPr>
      <w:r w:rsidRPr="00DA458C">
        <w:rPr>
          <w:sz w:val="20"/>
          <w:szCs w:val="20"/>
        </w:rPr>
        <w:t xml:space="preserve">            String product_name, String quantity,</w:t>
      </w:r>
    </w:p>
    <w:p w14:paraId="3F700404" w14:textId="77777777" w:rsidR="00DA458C" w:rsidRPr="00DA458C" w:rsidRDefault="00DA458C" w:rsidP="00DA458C">
      <w:pPr>
        <w:rPr>
          <w:sz w:val="20"/>
          <w:szCs w:val="20"/>
        </w:rPr>
      </w:pPr>
      <w:r w:rsidRPr="00DA458C">
        <w:rPr>
          <w:sz w:val="20"/>
          <w:szCs w:val="20"/>
        </w:rPr>
        <w:t xml:space="preserve">            String comment, String credit_card_name, String credit_card_number, String credit_card_expiry_date, String credit_card_CVV) {</w:t>
      </w:r>
    </w:p>
    <w:p w14:paraId="4756DFA6" w14:textId="77777777" w:rsidR="00DA458C" w:rsidRPr="00DA458C" w:rsidRDefault="00DA458C" w:rsidP="00DA458C">
      <w:pPr>
        <w:rPr>
          <w:sz w:val="20"/>
          <w:szCs w:val="20"/>
        </w:rPr>
      </w:pPr>
      <w:r w:rsidRPr="00DA458C">
        <w:rPr>
          <w:sz w:val="20"/>
          <w:szCs w:val="20"/>
        </w:rPr>
        <w:t xml:space="preserve">        this.transaction_id = transaction_id;</w:t>
      </w:r>
    </w:p>
    <w:p w14:paraId="6ACEC71B" w14:textId="77777777" w:rsidR="00DA458C" w:rsidRPr="00DA458C" w:rsidRDefault="00DA458C" w:rsidP="00DA458C">
      <w:pPr>
        <w:rPr>
          <w:sz w:val="20"/>
          <w:szCs w:val="20"/>
        </w:rPr>
      </w:pPr>
      <w:r w:rsidRPr="00DA458C">
        <w:rPr>
          <w:sz w:val="20"/>
          <w:szCs w:val="20"/>
        </w:rPr>
        <w:t xml:space="preserve">        this.firstname = firstname;</w:t>
      </w:r>
    </w:p>
    <w:p w14:paraId="19B954EA" w14:textId="77777777" w:rsidR="00DA458C" w:rsidRPr="00DA458C" w:rsidRDefault="00DA458C" w:rsidP="00DA458C">
      <w:pPr>
        <w:rPr>
          <w:sz w:val="20"/>
          <w:szCs w:val="20"/>
        </w:rPr>
      </w:pPr>
      <w:r w:rsidRPr="00DA458C">
        <w:rPr>
          <w:sz w:val="20"/>
          <w:szCs w:val="20"/>
        </w:rPr>
        <w:t xml:space="preserve">        this.lastname = lastname;</w:t>
      </w:r>
    </w:p>
    <w:p w14:paraId="75FB6374" w14:textId="77777777" w:rsidR="00DA458C" w:rsidRPr="00DA458C" w:rsidRDefault="00DA458C" w:rsidP="00DA458C">
      <w:pPr>
        <w:rPr>
          <w:sz w:val="20"/>
          <w:szCs w:val="20"/>
        </w:rPr>
      </w:pPr>
      <w:r w:rsidRPr="00DA458C">
        <w:rPr>
          <w:sz w:val="20"/>
          <w:szCs w:val="20"/>
        </w:rPr>
        <w:t xml:space="preserve">        this.email = email;</w:t>
      </w:r>
    </w:p>
    <w:p w14:paraId="48236029" w14:textId="77777777" w:rsidR="00DA458C" w:rsidRPr="00DA458C" w:rsidRDefault="00DA458C" w:rsidP="00DA458C">
      <w:pPr>
        <w:rPr>
          <w:sz w:val="20"/>
          <w:szCs w:val="20"/>
        </w:rPr>
      </w:pPr>
      <w:r w:rsidRPr="00DA458C">
        <w:rPr>
          <w:sz w:val="20"/>
          <w:szCs w:val="20"/>
        </w:rPr>
        <w:t xml:space="preserve">        this.address = address;</w:t>
      </w:r>
    </w:p>
    <w:p w14:paraId="102CEB06" w14:textId="77777777" w:rsidR="00DA458C" w:rsidRPr="00DA458C" w:rsidRDefault="00DA458C" w:rsidP="00DA458C">
      <w:pPr>
        <w:rPr>
          <w:sz w:val="20"/>
          <w:szCs w:val="20"/>
        </w:rPr>
      </w:pPr>
      <w:r w:rsidRPr="00DA458C">
        <w:rPr>
          <w:sz w:val="20"/>
          <w:szCs w:val="20"/>
        </w:rPr>
        <w:t xml:space="preserve">        this.suburb = suburb;</w:t>
      </w:r>
    </w:p>
    <w:p w14:paraId="26410EC3" w14:textId="77777777" w:rsidR="00DA458C" w:rsidRPr="00DA458C" w:rsidRDefault="00DA458C" w:rsidP="00DA458C">
      <w:pPr>
        <w:rPr>
          <w:sz w:val="20"/>
          <w:szCs w:val="20"/>
        </w:rPr>
      </w:pPr>
    </w:p>
    <w:p w14:paraId="28E0108E" w14:textId="77777777" w:rsidR="00DA458C" w:rsidRPr="00DA458C" w:rsidRDefault="00DA458C" w:rsidP="00DA458C">
      <w:pPr>
        <w:rPr>
          <w:sz w:val="20"/>
          <w:szCs w:val="20"/>
        </w:rPr>
      </w:pPr>
      <w:r w:rsidRPr="00DA458C">
        <w:rPr>
          <w:sz w:val="20"/>
          <w:szCs w:val="20"/>
        </w:rPr>
        <w:t xml:space="preserve">        this.postcode = postcode;</w:t>
      </w:r>
    </w:p>
    <w:p w14:paraId="36E7D687" w14:textId="77777777" w:rsidR="00DA458C" w:rsidRPr="00DA458C" w:rsidRDefault="00DA458C" w:rsidP="00DA458C">
      <w:pPr>
        <w:rPr>
          <w:sz w:val="20"/>
          <w:szCs w:val="20"/>
        </w:rPr>
      </w:pPr>
      <w:r w:rsidRPr="00DA458C">
        <w:rPr>
          <w:sz w:val="20"/>
          <w:szCs w:val="20"/>
        </w:rPr>
        <w:t xml:space="preserve">        this.phone = phone;</w:t>
      </w:r>
    </w:p>
    <w:p w14:paraId="771DC2B2" w14:textId="77777777" w:rsidR="00DA458C" w:rsidRPr="00DA458C" w:rsidRDefault="00DA458C" w:rsidP="00DA458C">
      <w:pPr>
        <w:rPr>
          <w:sz w:val="20"/>
          <w:szCs w:val="20"/>
        </w:rPr>
      </w:pPr>
    </w:p>
    <w:p w14:paraId="4BC315B5" w14:textId="77777777" w:rsidR="00DA458C" w:rsidRPr="00DA458C" w:rsidRDefault="00DA458C" w:rsidP="00DA458C">
      <w:pPr>
        <w:rPr>
          <w:sz w:val="20"/>
          <w:szCs w:val="20"/>
        </w:rPr>
      </w:pPr>
      <w:r w:rsidRPr="00DA458C">
        <w:rPr>
          <w:sz w:val="20"/>
          <w:szCs w:val="20"/>
        </w:rPr>
        <w:t xml:space="preserve">        this.product_name = product_name;</w:t>
      </w:r>
    </w:p>
    <w:p w14:paraId="1624A217" w14:textId="77777777" w:rsidR="00DA458C" w:rsidRPr="00DA458C" w:rsidRDefault="00DA458C" w:rsidP="00DA458C">
      <w:pPr>
        <w:rPr>
          <w:sz w:val="20"/>
          <w:szCs w:val="20"/>
        </w:rPr>
      </w:pPr>
      <w:r w:rsidRPr="00DA458C">
        <w:rPr>
          <w:sz w:val="20"/>
          <w:szCs w:val="20"/>
        </w:rPr>
        <w:t xml:space="preserve">        this.quantity = quantity;</w:t>
      </w:r>
    </w:p>
    <w:p w14:paraId="166AFDF6" w14:textId="77777777" w:rsidR="00DA458C" w:rsidRPr="00DA458C" w:rsidRDefault="00DA458C" w:rsidP="00DA458C">
      <w:pPr>
        <w:rPr>
          <w:sz w:val="20"/>
          <w:szCs w:val="20"/>
        </w:rPr>
      </w:pPr>
      <w:r w:rsidRPr="00DA458C">
        <w:rPr>
          <w:sz w:val="20"/>
          <w:szCs w:val="20"/>
        </w:rPr>
        <w:t xml:space="preserve">        this.comment = comment;</w:t>
      </w:r>
    </w:p>
    <w:p w14:paraId="219D8349" w14:textId="77777777" w:rsidR="00DA458C" w:rsidRPr="00DA458C" w:rsidRDefault="00DA458C" w:rsidP="00DA458C">
      <w:pPr>
        <w:rPr>
          <w:sz w:val="20"/>
          <w:szCs w:val="20"/>
        </w:rPr>
      </w:pPr>
      <w:r w:rsidRPr="00DA458C">
        <w:rPr>
          <w:sz w:val="20"/>
          <w:szCs w:val="20"/>
        </w:rPr>
        <w:t xml:space="preserve">        this.credit_card_name = credit_card_name;</w:t>
      </w:r>
    </w:p>
    <w:p w14:paraId="32C254D9" w14:textId="77777777" w:rsidR="00DA458C" w:rsidRPr="00DA458C" w:rsidRDefault="00DA458C" w:rsidP="00DA458C">
      <w:pPr>
        <w:rPr>
          <w:sz w:val="20"/>
          <w:szCs w:val="20"/>
        </w:rPr>
      </w:pPr>
      <w:r w:rsidRPr="00DA458C">
        <w:rPr>
          <w:sz w:val="20"/>
          <w:szCs w:val="20"/>
        </w:rPr>
        <w:t xml:space="preserve">        this.credit_card_number = credit_card_number;</w:t>
      </w:r>
    </w:p>
    <w:p w14:paraId="643DCDB0" w14:textId="77777777" w:rsidR="00DA458C" w:rsidRPr="00DA458C" w:rsidRDefault="00DA458C" w:rsidP="00DA458C">
      <w:pPr>
        <w:rPr>
          <w:sz w:val="20"/>
          <w:szCs w:val="20"/>
        </w:rPr>
      </w:pPr>
      <w:r w:rsidRPr="00DA458C">
        <w:rPr>
          <w:sz w:val="20"/>
          <w:szCs w:val="20"/>
        </w:rPr>
        <w:t xml:space="preserve">        this.credit_card_expiry_date = credit_card_expiry_date;</w:t>
      </w:r>
    </w:p>
    <w:p w14:paraId="3208D65E" w14:textId="77777777" w:rsidR="00DA458C" w:rsidRPr="00DA458C" w:rsidRDefault="00DA458C" w:rsidP="00DA458C">
      <w:pPr>
        <w:rPr>
          <w:sz w:val="20"/>
          <w:szCs w:val="20"/>
        </w:rPr>
      </w:pPr>
      <w:r w:rsidRPr="00DA458C">
        <w:rPr>
          <w:sz w:val="20"/>
          <w:szCs w:val="20"/>
        </w:rPr>
        <w:t xml:space="preserve">        this.credit_card_CVV = credit_card_CVV;</w:t>
      </w:r>
    </w:p>
    <w:p w14:paraId="1814B08A" w14:textId="77777777" w:rsidR="00DA458C" w:rsidRPr="00DA458C" w:rsidRDefault="00DA458C" w:rsidP="00DA458C">
      <w:pPr>
        <w:rPr>
          <w:sz w:val="20"/>
          <w:szCs w:val="20"/>
        </w:rPr>
      </w:pPr>
      <w:r w:rsidRPr="00DA458C">
        <w:rPr>
          <w:sz w:val="20"/>
          <w:szCs w:val="20"/>
        </w:rPr>
        <w:t xml:space="preserve">    }</w:t>
      </w:r>
    </w:p>
    <w:p w14:paraId="6CC5502F" w14:textId="77777777" w:rsidR="00DA458C" w:rsidRPr="00DA458C" w:rsidRDefault="00DA458C" w:rsidP="00DA458C">
      <w:pPr>
        <w:rPr>
          <w:sz w:val="20"/>
          <w:szCs w:val="20"/>
        </w:rPr>
      </w:pPr>
    </w:p>
    <w:p w14:paraId="68A201C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getTransaction_id() {</w:t>
      </w:r>
    </w:p>
    <w:p w14:paraId="2A2BF083"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transaction_id;</w:t>
      </w:r>
    </w:p>
    <w:p w14:paraId="72B69FAA" w14:textId="77777777" w:rsidR="00DA458C" w:rsidRPr="00DA458C" w:rsidRDefault="00DA458C" w:rsidP="00DA458C">
      <w:pPr>
        <w:rPr>
          <w:sz w:val="20"/>
          <w:szCs w:val="20"/>
        </w:rPr>
      </w:pPr>
      <w:r w:rsidRPr="00DA458C">
        <w:rPr>
          <w:sz w:val="20"/>
          <w:szCs w:val="20"/>
        </w:rPr>
        <w:t xml:space="preserve">    }</w:t>
      </w:r>
    </w:p>
    <w:p w14:paraId="631820EF" w14:textId="77777777" w:rsidR="00DA458C" w:rsidRPr="00DA458C" w:rsidRDefault="00DA458C" w:rsidP="00DA458C">
      <w:pPr>
        <w:rPr>
          <w:sz w:val="20"/>
          <w:szCs w:val="20"/>
        </w:rPr>
      </w:pPr>
      <w:r w:rsidRPr="00DA458C">
        <w:rPr>
          <w:sz w:val="20"/>
          <w:szCs w:val="20"/>
        </w:rPr>
        <w:t xml:space="preserve">    </w:t>
      </w:r>
    </w:p>
    <w:p w14:paraId="2FB46B7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getFirstname() {</w:t>
      </w:r>
    </w:p>
    <w:p w14:paraId="378C34C9" w14:textId="77777777" w:rsidR="00DA458C" w:rsidRPr="00DA458C" w:rsidRDefault="00DA458C" w:rsidP="00DA458C">
      <w:pPr>
        <w:rPr>
          <w:sz w:val="20"/>
          <w:szCs w:val="20"/>
        </w:rPr>
      </w:pPr>
      <w:r w:rsidRPr="00DA458C">
        <w:rPr>
          <w:sz w:val="20"/>
          <w:szCs w:val="20"/>
        </w:rPr>
        <w:lastRenderedPageBreak/>
        <w:t xml:space="preserve">        </w:t>
      </w:r>
      <w:proofErr w:type="gramStart"/>
      <w:r w:rsidRPr="00DA458C">
        <w:rPr>
          <w:sz w:val="20"/>
          <w:szCs w:val="20"/>
        </w:rPr>
        <w:t>return</w:t>
      </w:r>
      <w:proofErr w:type="gramEnd"/>
      <w:r w:rsidRPr="00DA458C">
        <w:rPr>
          <w:sz w:val="20"/>
          <w:szCs w:val="20"/>
        </w:rPr>
        <w:t xml:space="preserve"> firstname;</w:t>
      </w:r>
    </w:p>
    <w:p w14:paraId="18D1DA77" w14:textId="77777777" w:rsidR="00DA458C" w:rsidRPr="00DA458C" w:rsidRDefault="00DA458C" w:rsidP="00DA458C">
      <w:pPr>
        <w:rPr>
          <w:sz w:val="20"/>
          <w:szCs w:val="20"/>
        </w:rPr>
      </w:pPr>
      <w:r w:rsidRPr="00DA458C">
        <w:rPr>
          <w:sz w:val="20"/>
          <w:szCs w:val="20"/>
        </w:rPr>
        <w:t xml:space="preserve">    }</w:t>
      </w:r>
    </w:p>
    <w:p w14:paraId="45B6B9BB" w14:textId="77777777" w:rsidR="00DA458C" w:rsidRPr="00DA458C" w:rsidRDefault="00DA458C" w:rsidP="00DA458C">
      <w:pPr>
        <w:rPr>
          <w:sz w:val="20"/>
          <w:szCs w:val="20"/>
        </w:rPr>
      </w:pPr>
    </w:p>
    <w:p w14:paraId="0E00251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getLastname() {</w:t>
      </w:r>
    </w:p>
    <w:p w14:paraId="369C656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lastname;</w:t>
      </w:r>
    </w:p>
    <w:p w14:paraId="28EB3680" w14:textId="77777777" w:rsidR="00DA458C" w:rsidRPr="00DA458C" w:rsidRDefault="00DA458C" w:rsidP="00DA458C">
      <w:pPr>
        <w:rPr>
          <w:sz w:val="20"/>
          <w:szCs w:val="20"/>
        </w:rPr>
      </w:pPr>
      <w:r w:rsidRPr="00DA458C">
        <w:rPr>
          <w:sz w:val="20"/>
          <w:szCs w:val="20"/>
        </w:rPr>
        <w:t xml:space="preserve">    }</w:t>
      </w:r>
    </w:p>
    <w:p w14:paraId="62969FAB" w14:textId="77777777" w:rsidR="00DA458C" w:rsidRPr="00DA458C" w:rsidRDefault="00DA458C" w:rsidP="00DA458C">
      <w:pPr>
        <w:rPr>
          <w:sz w:val="20"/>
          <w:szCs w:val="20"/>
        </w:rPr>
      </w:pPr>
    </w:p>
    <w:p w14:paraId="477854C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getEmail() {</w:t>
      </w:r>
    </w:p>
    <w:p w14:paraId="6E5991E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email;</w:t>
      </w:r>
    </w:p>
    <w:p w14:paraId="7D3F9140" w14:textId="77777777" w:rsidR="00DA458C" w:rsidRPr="00DA458C" w:rsidRDefault="00DA458C" w:rsidP="00DA458C">
      <w:pPr>
        <w:rPr>
          <w:sz w:val="20"/>
          <w:szCs w:val="20"/>
        </w:rPr>
      </w:pPr>
      <w:r w:rsidRPr="00DA458C">
        <w:rPr>
          <w:sz w:val="20"/>
          <w:szCs w:val="20"/>
        </w:rPr>
        <w:t xml:space="preserve">    }</w:t>
      </w:r>
    </w:p>
    <w:p w14:paraId="0AB43CF7" w14:textId="77777777" w:rsidR="00DA458C" w:rsidRPr="00DA458C" w:rsidRDefault="00DA458C" w:rsidP="00DA458C">
      <w:pPr>
        <w:rPr>
          <w:sz w:val="20"/>
          <w:szCs w:val="20"/>
        </w:rPr>
      </w:pPr>
    </w:p>
    <w:p w14:paraId="3F9374D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getAddress() {</w:t>
      </w:r>
    </w:p>
    <w:p w14:paraId="16F572C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address;</w:t>
      </w:r>
    </w:p>
    <w:p w14:paraId="6140477A" w14:textId="77777777" w:rsidR="00DA458C" w:rsidRPr="00DA458C" w:rsidRDefault="00DA458C" w:rsidP="00DA458C">
      <w:pPr>
        <w:rPr>
          <w:sz w:val="20"/>
          <w:szCs w:val="20"/>
        </w:rPr>
      </w:pPr>
      <w:r w:rsidRPr="00DA458C">
        <w:rPr>
          <w:sz w:val="20"/>
          <w:szCs w:val="20"/>
        </w:rPr>
        <w:t xml:space="preserve">    }</w:t>
      </w:r>
    </w:p>
    <w:p w14:paraId="7A030CB3" w14:textId="77777777" w:rsidR="00DA458C" w:rsidRPr="00DA458C" w:rsidRDefault="00DA458C" w:rsidP="00DA458C">
      <w:pPr>
        <w:rPr>
          <w:sz w:val="20"/>
          <w:szCs w:val="20"/>
        </w:rPr>
      </w:pPr>
    </w:p>
    <w:p w14:paraId="620B391E"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getSuburb() {</w:t>
      </w:r>
    </w:p>
    <w:p w14:paraId="639B2B1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suburb;</w:t>
      </w:r>
    </w:p>
    <w:p w14:paraId="52D1AAA3" w14:textId="77777777" w:rsidR="00DA458C" w:rsidRPr="00DA458C" w:rsidRDefault="00DA458C" w:rsidP="00DA458C">
      <w:pPr>
        <w:rPr>
          <w:sz w:val="20"/>
          <w:szCs w:val="20"/>
        </w:rPr>
      </w:pPr>
      <w:r w:rsidRPr="00DA458C">
        <w:rPr>
          <w:sz w:val="20"/>
          <w:szCs w:val="20"/>
        </w:rPr>
        <w:t xml:space="preserve">    }</w:t>
      </w:r>
    </w:p>
    <w:p w14:paraId="508C0468" w14:textId="77777777" w:rsidR="00DA458C" w:rsidRPr="00DA458C" w:rsidRDefault="00DA458C" w:rsidP="00DA458C">
      <w:pPr>
        <w:rPr>
          <w:sz w:val="20"/>
          <w:szCs w:val="20"/>
        </w:rPr>
      </w:pPr>
    </w:p>
    <w:p w14:paraId="2691F7C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getPostcode() {</w:t>
      </w:r>
    </w:p>
    <w:p w14:paraId="48DB59A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postcode;</w:t>
      </w:r>
    </w:p>
    <w:p w14:paraId="220AEC4E" w14:textId="77777777" w:rsidR="00DA458C" w:rsidRPr="00DA458C" w:rsidRDefault="00DA458C" w:rsidP="00DA458C">
      <w:pPr>
        <w:rPr>
          <w:sz w:val="20"/>
          <w:szCs w:val="20"/>
        </w:rPr>
      </w:pPr>
      <w:r w:rsidRPr="00DA458C">
        <w:rPr>
          <w:sz w:val="20"/>
          <w:szCs w:val="20"/>
        </w:rPr>
        <w:t xml:space="preserve">    }</w:t>
      </w:r>
    </w:p>
    <w:p w14:paraId="18182C41" w14:textId="77777777" w:rsidR="00DA458C" w:rsidRPr="00DA458C" w:rsidRDefault="00DA458C" w:rsidP="00DA458C">
      <w:pPr>
        <w:rPr>
          <w:sz w:val="20"/>
          <w:szCs w:val="20"/>
        </w:rPr>
      </w:pPr>
    </w:p>
    <w:p w14:paraId="72666AC3"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getPhone() {</w:t>
      </w:r>
    </w:p>
    <w:p w14:paraId="5E1AC10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phone;</w:t>
      </w:r>
    </w:p>
    <w:p w14:paraId="436C5C66" w14:textId="77777777" w:rsidR="00DA458C" w:rsidRPr="00DA458C" w:rsidRDefault="00DA458C" w:rsidP="00DA458C">
      <w:pPr>
        <w:rPr>
          <w:sz w:val="20"/>
          <w:szCs w:val="20"/>
        </w:rPr>
      </w:pPr>
      <w:r w:rsidRPr="00DA458C">
        <w:rPr>
          <w:sz w:val="20"/>
          <w:szCs w:val="20"/>
        </w:rPr>
        <w:t xml:space="preserve">    }</w:t>
      </w:r>
    </w:p>
    <w:p w14:paraId="2F217EA3" w14:textId="77777777" w:rsidR="00DA458C" w:rsidRPr="00DA458C" w:rsidRDefault="00DA458C" w:rsidP="00DA458C">
      <w:pPr>
        <w:rPr>
          <w:sz w:val="20"/>
          <w:szCs w:val="20"/>
        </w:rPr>
      </w:pPr>
    </w:p>
    <w:p w14:paraId="3303F4EE"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getProduct_name() {</w:t>
      </w:r>
    </w:p>
    <w:p w14:paraId="39D80D6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product_name;</w:t>
      </w:r>
    </w:p>
    <w:p w14:paraId="3086F213" w14:textId="77777777" w:rsidR="00DA458C" w:rsidRPr="00DA458C" w:rsidRDefault="00DA458C" w:rsidP="00DA458C">
      <w:pPr>
        <w:rPr>
          <w:sz w:val="20"/>
          <w:szCs w:val="20"/>
        </w:rPr>
      </w:pPr>
      <w:r w:rsidRPr="00DA458C">
        <w:rPr>
          <w:sz w:val="20"/>
          <w:szCs w:val="20"/>
        </w:rPr>
        <w:t xml:space="preserve">    }</w:t>
      </w:r>
    </w:p>
    <w:p w14:paraId="44018B95" w14:textId="77777777" w:rsidR="00DA458C" w:rsidRPr="00DA458C" w:rsidRDefault="00DA458C" w:rsidP="00DA458C">
      <w:pPr>
        <w:rPr>
          <w:sz w:val="20"/>
          <w:szCs w:val="20"/>
        </w:rPr>
      </w:pPr>
    </w:p>
    <w:p w14:paraId="0A54B45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getQuantity() {</w:t>
      </w:r>
    </w:p>
    <w:p w14:paraId="6E962B1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quantity;</w:t>
      </w:r>
    </w:p>
    <w:p w14:paraId="11FFFCE1" w14:textId="77777777" w:rsidR="00DA458C" w:rsidRPr="00DA458C" w:rsidRDefault="00DA458C" w:rsidP="00DA458C">
      <w:pPr>
        <w:rPr>
          <w:sz w:val="20"/>
          <w:szCs w:val="20"/>
        </w:rPr>
      </w:pPr>
      <w:r w:rsidRPr="00DA458C">
        <w:rPr>
          <w:sz w:val="20"/>
          <w:szCs w:val="20"/>
        </w:rPr>
        <w:t xml:space="preserve">    }</w:t>
      </w:r>
    </w:p>
    <w:p w14:paraId="24951064" w14:textId="77777777" w:rsidR="00DA458C" w:rsidRPr="00DA458C" w:rsidRDefault="00DA458C" w:rsidP="00DA458C">
      <w:pPr>
        <w:rPr>
          <w:sz w:val="20"/>
          <w:szCs w:val="20"/>
        </w:rPr>
      </w:pPr>
    </w:p>
    <w:p w14:paraId="05A29F3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getComment() {</w:t>
      </w:r>
    </w:p>
    <w:p w14:paraId="4AC23D5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comment;</w:t>
      </w:r>
    </w:p>
    <w:p w14:paraId="18B74BCE" w14:textId="77777777" w:rsidR="00DA458C" w:rsidRPr="00DA458C" w:rsidRDefault="00DA458C" w:rsidP="00DA458C">
      <w:pPr>
        <w:rPr>
          <w:sz w:val="20"/>
          <w:szCs w:val="20"/>
        </w:rPr>
      </w:pPr>
      <w:r w:rsidRPr="00DA458C">
        <w:rPr>
          <w:sz w:val="20"/>
          <w:szCs w:val="20"/>
        </w:rPr>
        <w:t xml:space="preserve">    }</w:t>
      </w:r>
    </w:p>
    <w:p w14:paraId="4AE3EF95" w14:textId="77777777" w:rsidR="00DA458C" w:rsidRPr="00DA458C" w:rsidRDefault="00DA458C" w:rsidP="00DA458C">
      <w:pPr>
        <w:rPr>
          <w:sz w:val="20"/>
          <w:szCs w:val="20"/>
        </w:rPr>
      </w:pPr>
    </w:p>
    <w:p w14:paraId="256B077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getCredit_card_name() {</w:t>
      </w:r>
    </w:p>
    <w:p w14:paraId="160B108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credit_card_name;</w:t>
      </w:r>
    </w:p>
    <w:p w14:paraId="41856415" w14:textId="77777777" w:rsidR="00DA458C" w:rsidRPr="00DA458C" w:rsidRDefault="00DA458C" w:rsidP="00DA458C">
      <w:pPr>
        <w:rPr>
          <w:sz w:val="20"/>
          <w:szCs w:val="20"/>
        </w:rPr>
      </w:pPr>
      <w:r w:rsidRPr="00DA458C">
        <w:rPr>
          <w:sz w:val="20"/>
          <w:szCs w:val="20"/>
        </w:rPr>
        <w:t xml:space="preserve">    }</w:t>
      </w:r>
    </w:p>
    <w:p w14:paraId="355D4216" w14:textId="77777777" w:rsidR="00DA458C" w:rsidRPr="00DA458C" w:rsidRDefault="00DA458C" w:rsidP="00DA458C">
      <w:pPr>
        <w:rPr>
          <w:sz w:val="20"/>
          <w:szCs w:val="20"/>
        </w:rPr>
      </w:pPr>
    </w:p>
    <w:p w14:paraId="55BD124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getCredit_card_number() {</w:t>
      </w:r>
    </w:p>
    <w:p w14:paraId="5172B77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credit_card_number;</w:t>
      </w:r>
    </w:p>
    <w:p w14:paraId="38F4EDE7" w14:textId="77777777" w:rsidR="00DA458C" w:rsidRPr="00DA458C" w:rsidRDefault="00DA458C" w:rsidP="00DA458C">
      <w:pPr>
        <w:rPr>
          <w:sz w:val="20"/>
          <w:szCs w:val="20"/>
        </w:rPr>
      </w:pPr>
      <w:r w:rsidRPr="00DA458C">
        <w:rPr>
          <w:sz w:val="20"/>
          <w:szCs w:val="20"/>
        </w:rPr>
        <w:t xml:space="preserve">    }</w:t>
      </w:r>
    </w:p>
    <w:p w14:paraId="27578E10" w14:textId="77777777" w:rsidR="00DA458C" w:rsidRPr="00DA458C" w:rsidRDefault="00DA458C" w:rsidP="00DA458C">
      <w:pPr>
        <w:rPr>
          <w:sz w:val="20"/>
          <w:szCs w:val="20"/>
        </w:rPr>
      </w:pPr>
    </w:p>
    <w:p w14:paraId="64F1B8C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getCredit_card_expiry_date() {</w:t>
      </w:r>
    </w:p>
    <w:p w14:paraId="284B8B2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credit_card_expiry_date;</w:t>
      </w:r>
    </w:p>
    <w:p w14:paraId="75255816" w14:textId="77777777" w:rsidR="00DA458C" w:rsidRPr="00DA458C" w:rsidRDefault="00DA458C" w:rsidP="00DA458C">
      <w:pPr>
        <w:rPr>
          <w:sz w:val="20"/>
          <w:szCs w:val="20"/>
        </w:rPr>
      </w:pPr>
      <w:r w:rsidRPr="00DA458C">
        <w:rPr>
          <w:sz w:val="20"/>
          <w:szCs w:val="20"/>
        </w:rPr>
        <w:t xml:space="preserve">    }</w:t>
      </w:r>
    </w:p>
    <w:p w14:paraId="34B141CC" w14:textId="77777777" w:rsidR="00DA458C" w:rsidRPr="00DA458C" w:rsidRDefault="00DA458C" w:rsidP="00DA458C">
      <w:pPr>
        <w:rPr>
          <w:sz w:val="20"/>
          <w:szCs w:val="20"/>
        </w:rPr>
      </w:pPr>
    </w:p>
    <w:p w14:paraId="0F36080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getCredit_card_CVV() {</w:t>
      </w:r>
    </w:p>
    <w:p w14:paraId="26DFA58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credit_card_CVV;</w:t>
      </w:r>
    </w:p>
    <w:p w14:paraId="6CDD03FA" w14:textId="77777777" w:rsidR="00DA458C" w:rsidRPr="00DA458C" w:rsidRDefault="00DA458C" w:rsidP="00DA458C">
      <w:pPr>
        <w:rPr>
          <w:sz w:val="20"/>
          <w:szCs w:val="20"/>
        </w:rPr>
      </w:pPr>
      <w:r w:rsidRPr="00DA458C">
        <w:rPr>
          <w:sz w:val="20"/>
          <w:szCs w:val="20"/>
        </w:rPr>
        <w:t xml:space="preserve">    }</w:t>
      </w:r>
    </w:p>
    <w:p w14:paraId="75EE7DE9" w14:textId="77777777" w:rsidR="00DA458C" w:rsidRPr="00DA458C" w:rsidRDefault="00DA458C" w:rsidP="00DA458C">
      <w:pPr>
        <w:rPr>
          <w:sz w:val="20"/>
          <w:szCs w:val="20"/>
        </w:rPr>
      </w:pPr>
    </w:p>
    <w:p w14:paraId="2E55FB97" w14:textId="596149A8" w:rsidR="00DA458C" w:rsidRPr="00DA458C" w:rsidRDefault="00DA458C" w:rsidP="00DA458C">
      <w:pPr>
        <w:rPr>
          <w:sz w:val="20"/>
          <w:szCs w:val="20"/>
        </w:rPr>
      </w:pPr>
      <w:r w:rsidRPr="00DA458C">
        <w:rPr>
          <w:sz w:val="20"/>
          <w:szCs w:val="20"/>
        </w:rPr>
        <w:t>}</w:t>
      </w:r>
    </w:p>
    <w:p w14:paraId="55707F6E" w14:textId="77777777" w:rsidR="00DA458C" w:rsidRDefault="00DA458C" w:rsidP="00BA6E23">
      <w:pPr>
        <w:rPr>
          <w:b/>
          <w:sz w:val="20"/>
          <w:szCs w:val="20"/>
        </w:rPr>
      </w:pPr>
    </w:p>
    <w:p w14:paraId="7EFFF7E0" w14:textId="7964B2FA" w:rsidR="005314A8" w:rsidRDefault="005314A8" w:rsidP="00BA6E23">
      <w:pPr>
        <w:rPr>
          <w:b/>
          <w:sz w:val="20"/>
          <w:szCs w:val="20"/>
        </w:rPr>
      </w:pPr>
      <w:r>
        <w:rPr>
          <w:b/>
          <w:sz w:val="20"/>
          <w:szCs w:val="20"/>
        </w:rPr>
        <w:t>CustomerDB.java:</w:t>
      </w:r>
    </w:p>
    <w:p w14:paraId="1737AC6D"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ragib.jdbc;</w:t>
      </w:r>
    </w:p>
    <w:p w14:paraId="4DDE7DBB" w14:textId="77777777" w:rsidR="005314A8" w:rsidRPr="005314A8" w:rsidRDefault="005314A8" w:rsidP="005314A8">
      <w:pPr>
        <w:rPr>
          <w:sz w:val="20"/>
          <w:szCs w:val="20"/>
        </w:rPr>
      </w:pPr>
    </w:p>
    <w:p w14:paraId="6B8A483F" w14:textId="77777777" w:rsidR="005314A8" w:rsidRPr="005314A8" w:rsidRDefault="005314A8" w:rsidP="005314A8">
      <w:pPr>
        <w:rPr>
          <w:sz w:val="20"/>
          <w:szCs w:val="20"/>
        </w:rPr>
      </w:pPr>
      <w:proofErr w:type="gramStart"/>
      <w:r w:rsidRPr="005314A8">
        <w:rPr>
          <w:sz w:val="20"/>
          <w:szCs w:val="20"/>
        </w:rPr>
        <w:lastRenderedPageBreak/>
        <w:t>import</w:t>
      </w:r>
      <w:proofErr w:type="gramEnd"/>
      <w:r w:rsidRPr="005314A8">
        <w:rPr>
          <w:sz w:val="20"/>
          <w:szCs w:val="20"/>
        </w:rPr>
        <w:t xml:space="preserve"> java.io.IOException;</w:t>
      </w:r>
    </w:p>
    <w:p w14:paraId="3302868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java.util.ArrayList;</w:t>
      </w:r>
    </w:p>
    <w:p w14:paraId="02EEF92E"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java.sql.Connection;</w:t>
      </w:r>
    </w:p>
    <w:p w14:paraId="24DA05E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java.sql.DriverManager;</w:t>
      </w:r>
    </w:p>
    <w:p w14:paraId="5B21E8A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java.sql.PreparedStatement;</w:t>
      </w:r>
    </w:p>
    <w:p w14:paraId="3EE74F2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java.sql.SQLException;</w:t>
      </w:r>
    </w:p>
    <w:p w14:paraId="4AD5122A"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java.sql.Statement;</w:t>
      </w:r>
    </w:p>
    <w:p w14:paraId="6B26C486" w14:textId="77777777" w:rsidR="005314A8" w:rsidRPr="005314A8" w:rsidRDefault="005314A8" w:rsidP="005314A8">
      <w:pPr>
        <w:rPr>
          <w:sz w:val="20"/>
          <w:szCs w:val="20"/>
        </w:rPr>
      </w:pPr>
    </w:p>
    <w:p w14:paraId="494E3EC4" w14:textId="77777777" w:rsidR="005314A8" w:rsidRPr="005314A8" w:rsidRDefault="005314A8" w:rsidP="005314A8">
      <w:pPr>
        <w:rPr>
          <w:sz w:val="20"/>
          <w:szCs w:val="20"/>
        </w:rPr>
      </w:pPr>
      <w:r w:rsidRPr="005314A8">
        <w:rPr>
          <w:sz w:val="20"/>
          <w:szCs w:val="20"/>
        </w:rPr>
        <w:t>/**</w:t>
      </w:r>
    </w:p>
    <w:p w14:paraId="59CAC93B" w14:textId="77777777" w:rsidR="005314A8" w:rsidRPr="005314A8" w:rsidRDefault="005314A8" w:rsidP="005314A8">
      <w:pPr>
        <w:rPr>
          <w:sz w:val="20"/>
          <w:szCs w:val="20"/>
        </w:rPr>
      </w:pPr>
      <w:r w:rsidRPr="005314A8">
        <w:rPr>
          <w:sz w:val="20"/>
          <w:szCs w:val="20"/>
        </w:rPr>
        <w:t xml:space="preserve"> *</w:t>
      </w:r>
    </w:p>
    <w:p w14:paraId="5396C914" w14:textId="77777777" w:rsidR="005314A8" w:rsidRPr="005314A8" w:rsidRDefault="005314A8" w:rsidP="005314A8">
      <w:pPr>
        <w:rPr>
          <w:sz w:val="20"/>
          <w:szCs w:val="20"/>
        </w:rPr>
      </w:pPr>
      <w:r w:rsidRPr="005314A8">
        <w:rPr>
          <w:sz w:val="20"/>
          <w:szCs w:val="20"/>
        </w:rPr>
        <w:t xml:space="preserve"> * @author Ragib</w:t>
      </w:r>
    </w:p>
    <w:p w14:paraId="5AACECA4" w14:textId="77777777" w:rsidR="005314A8" w:rsidRPr="005314A8" w:rsidRDefault="005314A8" w:rsidP="005314A8">
      <w:pPr>
        <w:rPr>
          <w:sz w:val="20"/>
          <w:szCs w:val="20"/>
        </w:rPr>
      </w:pPr>
      <w:r w:rsidRPr="005314A8">
        <w:rPr>
          <w:sz w:val="20"/>
          <w:szCs w:val="20"/>
        </w:rPr>
        <w:t xml:space="preserve"> */</w:t>
      </w:r>
    </w:p>
    <w:p w14:paraId="36FF2A64"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CustomerDB {</w:t>
      </w:r>
    </w:p>
    <w:p w14:paraId="760A1DDC" w14:textId="77777777" w:rsidR="005314A8" w:rsidRPr="005314A8" w:rsidRDefault="005314A8" w:rsidP="005314A8">
      <w:pPr>
        <w:rPr>
          <w:sz w:val="20"/>
          <w:szCs w:val="20"/>
        </w:rPr>
      </w:pPr>
    </w:p>
    <w:p w14:paraId="7D287176" w14:textId="77777777" w:rsidR="005314A8" w:rsidRPr="005314A8" w:rsidRDefault="005314A8" w:rsidP="005314A8">
      <w:pPr>
        <w:rPr>
          <w:sz w:val="20"/>
          <w:szCs w:val="20"/>
        </w:rPr>
      </w:pPr>
      <w:r w:rsidRPr="005314A8">
        <w:rPr>
          <w:sz w:val="20"/>
          <w:szCs w:val="20"/>
        </w:rPr>
        <w:t xml:space="preserve">    // Database parameters for connection - </w:t>
      </w:r>
      <w:proofErr w:type="gramStart"/>
      <w:r w:rsidRPr="005314A8">
        <w:rPr>
          <w:sz w:val="20"/>
          <w:szCs w:val="20"/>
        </w:rPr>
        <w:t>url</w:t>
      </w:r>
      <w:proofErr w:type="gramEnd"/>
      <w:r w:rsidRPr="005314A8">
        <w:rPr>
          <w:sz w:val="20"/>
          <w:szCs w:val="20"/>
        </w:rPr>
        <w:t>, username, password</w:t>
      </w:r>
    </w:p>
    <w:p w14:paraId="1395B5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url;</w:t>
      </w:r>
    </w:p>
    <w:p w14:paraId="715FDBA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username;</w:t>
      </w:r>
    </w:p>
    <w:p w14:paraId="057AFA8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password;</w:t>
      </w:r>
    </w:p>
    <w:p w14:paraId="59E8D026" w14:textId="77777777" w:rsidR="005314A8" w:rsidRPr="005314A8" w:rsidRDefault="005314A8" w:rsidP="005314A8">
      <w:pPr>
        <w:rPr>
          <w:sz w:val="20"/>
          <w:szCs w:val="20"/>
        </w:rPr>
      </w:pPr>
    </w:p>
    <w:p w14:paraId="53861ED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final String DB_TABLE = "Ragib_Customers";</w:t>
      </w:r>
    </w:p>
    <w:p w14:paraId="5B5AF5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final String DB_PK_CONSTRAINT = "PK_" + DB_TABLE;</w:t>
      </w:r>
    </w:p>
    <w:p w14:paraId="4B77DBB9" w14:textId="77777777" w:rsidR="005314A8" w:rsidRPr="005314A8" w:rsidRDefault="005314A8" w:rsidP="005314A8">
      <w:pPr>
        <w:rPr>
          <w:sz w:val="20"/>
          <w:szCs w:val="20"/>
        </w:rPr>
      </w:pPr>
    </w:p>
    <w:p w14:paraId="5035268B" w14:textId="77777777" w:rsidR="005314A8" w:rsidRPr="005314A8" w:rsidRDefault="005314A8" w:rsidP="005314A8">
      <w:pPr>
        <w:rPr>
          <w:sz w:val="20"/>
          <w:szCs w:val="20"/>
        </w:rPr>
      </w:pPr>
      <w:r w:rsidRPr="005314A8">
        <w:rPr>
          <w:sz w:val="20"/>
          <w:szCs w:val="20"/>
        </w:rPr>
        <w:t xml:space="preserve">    /**</w:t>
      </w:r>
    </w:p>
    <w:p w14:paraId="2214704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constructor</w:t>
      </w:r>
      <w:proofErr w:type="gramEnd"/>
      <w:r w:rsidRPr="005314A8">
        <w:rPr>
          <w:sz w:val="20"/>
          <w:szCs w:val="20"/>
        </w:rPr>
        <w:t xml:space="preserve"> using default url, username and password</w:t>
      </w:r>
    </w:p>
    <w:p w14:paraId="0523F5BD" w14:textId="77777777" w:rsidR="005314A8" w:rsidRPr="005314A8" w:rsidRDefault="005314A8" w:rsidP="005314A8">
      <w:pPr>
        <w:rPr>
          <w:sz w:val="20"/>
          <w:szCs w:val="20"/>
        </w:rPr>
      </w:pPr>
      <w:r w:rsidRPr="005314A8">
        <w:rPr>
          <w:sz w:val="20"/>
          <w:szCs w:val="20"/>
        </w:rPr>
        <w:t xml:space="preserve">     */</w:t>
      </w:r>
    </w:p>
    <w:p w14:paraId="4F9712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CustomerDB() {</w:t>
      </w:r>
    </w:p>
    <w:p w14:paraId="719A68A2" w14:textId="77777777" w:rsidR="005314A8" w:rsidRPr="005314A8" w:rsidRDefault="005314A8" w:rsidP="005314A8">
      <w:pPr>
        <w:rPr>
          <w:sz w:val="20"/>
          <w:szCs w:val="20"/>
        </w:rPr>
      </w:pPr>
      <w:r w:rsidRPr="005314A8">
        <w:rPr>
          <w:sz w:val="20"/>
          <w:szCs w:val="20"/>
        </w:rPr>
        <w:t xml:space="preserve">        // set default parameters for Derby and JavaDB</w:t>
      </w:r>
    </w:p>
    <w:p w14:paraId="4BACF88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url</w:t>
      </w:r>
      <w:proofErr w:type="gramEnd"/>
      <w:r w:rsidRPr="005314A8">
        <w:rPr>
          <w:sz w:val="20"/>
          <w:szCs w:val="20"/>
        </w:rPr>
        <w:t xml:space="preserve"> = "jdbc:derby://localhost/sun-appserv-samples;create=true";</w:t>
      </w:r>
    </w:p>
    <w:p w14:paraId="45C624D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username</w:t>
      </w:r>
      <w:proofErr w:type="gramEnd"/>
      <w:r w:rsidRPr="005314A8">
        <w:rPr>
          <w:sz w:val="20"/>
          <w:szCs w:val="20"/>
        </w:rPr>
        <w:t xml:space="preserve"> = "APP";</w:t>
      </w:r>
    </w:p>
    <w:p w14:paraId="5D7FF38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password</w:t>
      </w:r>
      <w:proofErr w:type="gramEnd"/>
      <w:r w:rsidRPr="005314A8">
        <w:rPr>
          <w:sz w:val="20"/>
          <w:szCs w:val="20"/>
        </w:rPr>
        <w:t xml:space="preserve"> = "APP";</w:t>
      </w:r>
    </w:p>
    <w:p w14:paraId="10ADFDA0" w14:textId="77777777" w:rsidR="005314A8" w:rsidRPr="005314A8" w:rsidRDefault="005314A8" w:rsidP="005314A8">
      <w:pPr>
        <w:rPr>
          <w:sz w:val="20"/>
          <w:szCs w:val="20"/>
        </w:rPr>
      </w:pPr>
      <w:r w:rsidRPr="005314A8">
        <w:rPr>
          <w:sz w:val="20"/>
          <w:szCs w:val="20"/>
        </w:rPr>
        <w:lastRenderedPageBreak/>
        <w:t xml:space="preserve">    }</w:t>
      </w:r>
    </w:p>
    <w:p w14:paraId="7DE7A176" w14:textId="77777777" w:rsidR="005314A8" w:rsidRPr="005314A8" w:rsidRDefault="005314A8" w:rsidP="005314A8">
      <w:pPr>
        <w:rPr>
          <w:sz w:val="20"/>
          <w:szCs w:val="20"/>
        </w:rPr>
      </w:pPr>
    </w:p>
    <w:p w14:paraId="3A2A30DE" w14:textId="77777777" w:rsidR="005314A8" w:rsidRPr="005314A8" w:rsidRDefault="005314A8" w:rsidP="005314A8">
      <w:pPr>
        <w:rPr>
          <w:sz w:val="20"/>
          <w:szCs w:val="20"/>
        </w:rPr>
      </w:pPr>
      <w:r w:rsidRPr="005314A8">
        <w:rPr>
          <w:sz w:val="20"/>
          <w:szCs w:val="20"/>
        </w:rPr>
        <w:t xml:space="preserve">    /**</w:t>
      </w:r>
    </w:p>
    <w:p w14:paraId="7FA1780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getConnecion()</w:t>
      </w:r>
      <w:proofErr w:type="gramEnd"/>
    </w:p>
    <w:p w14:paraId="7085C9E1" w14:textId="77777777" w:rsidR="005314A8" w:rsidRPr="005314A8" w:rsidRDefault="005314A8" w:rsidP="005314A8">
      <w:pPr>
        <w:rPr>
          <w:sz w:val="20"/>
          <w:szCs w:val="20"/>
        </w:rPr>
      </w:pPr>
      <w:r w:rsidRPr="005314A8">
        <w:rPr>
          <w:sz w:val="20"/>
          <w:szCs w:val="20"/>
        </w:rPr>
        <w:t xml:space="preserve">     *</w:t>
      </w:r>
    </w:p>
    <w:p w14:paraId="579E9EF8"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Get</w:t>
      </w:r>
      <w:proofErr w:type="gramEnd"/>
      <w:r w:rsidRPr="005314A8">
        <w:rPr>
          <w:sz w:val="20"/>
          <w:szCs w:val="20"/>
        </w:rPr>
        <w:t xml:space="preserve"> a connection to the database using the specified info</w:t>
      </w:r>
    </w:p>
    <w:p w14:paraId="7B456F06" w14:textId="77777777" w:rsidR="005314A8" w:rsidRPr="005314A8" w:rsidRDefault="005314A8" w:rsidP="005314A8">
      <w:pPr>
        <w:rPr>
          <w:sz w:val="20"/>
          <w:szCs w:val="20"/>
        </w:rPr>
      </w:pPr>
      <w:r w:rsidRPr="005314A8">
        <w:rPr>
          <w:sz w:val="20"/>
          <w:szCs w:val="20"/>
        </w:rPr>
        <w:t xml:space="preserve">     */</w:t>
      </w:r>
    </w:p>
    <w:p w14:paraId="31C13EB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static Connection getConnection()</w:t>
      </w:r>
    </w:p>
    <w:p w14:paraId="5D8F4D3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throws</w:t>
      </w:r>
      <w:proofErr w:type="gramEnd"/>
      <w:r w:rsidRPr="005314A8">
        <w:rPr>
          <w:sz w:val="20"/>
          <w:szCs w:val="20"/>
        </w:rPr>
        <w:t xml:space="preserve"> SQLException, IOException {</w:t>
      </w:r>
    </w:p>
    <w:p w14:paraId="5D9312CC" w14:textId="77777777" w:rsidR="005314A8" w:rsidRPr="005314A8" w:rsidRDefault="005314A8" w:rsidP="005314A8">
      <w:pPr>
        <w:rPr>
          <w:sz w:val="20"/>
          <w:szCs w:val="20"/>
        </w:rPr>
      </w:pPr>
      <w:r w:rsidRPr="005314A8">
        <w:rPr>
          <w:sz w:val="20"/>
          <w:szCs w:val="20"/>
        </w:rPr>
        <w:t xml:space="preserve">        // first, need to set the driver for connection</w:t>
      </w:r>
    </w:p>
    <w:p w14:paraId="6E44FCB0" w14:textId="77777777" w:rsidR="005314A8" w:rsidRPr="005314A8" w:rsidRDefault="005314A8" w:rsidP="005314A8">
      <w:pPr>
        <w:rPr>
          <w:sz w:val="20"/>
          <w:szCs w:val="20"/>
        </w:rPr>
      </w:pPr>
      <w:r w:rsidRPr="005314A8">
        <w:rPr>
          <w:sz w:val="20"/>
          <w:szCs w:val="20"/>
        </w:rPr>
        <w:t xml:space="preserve">        // for Derby</w:t>
      </w:r>
    </w:p>
    <w:p w14:paraId="679EF1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System.setProperty(</w:t>
      </w:r>
      <w:proofErr w:type="gramEnd"/>
      <w:r w:rsidRPr="005314A8">
        <w:rPr>
          <w:sz w:val="20"/>
          <w:szCs w:val="20"/>
        </w:rPr>
        <w:t>"jdbc.drivers",</w:t>
      </w:r>
    </w:p>
    <w:p w14:paraId="579C49D3" w14:textId="77777777" w:rsidR="005314A8" w:rsidRPr="005314A8" w:rsidRDefault="005314A8" w:rsidP="005314A8">
      <w:pPr>
        <w:rPr>
          <w:sz w:val="20"/>
          <w:szCs w:val="20"/>
        </w:rPr>
      </w:pPr>
      <w:r w:rsidRPr="005314A8">
        <w:rPr>
          <w:sz w:val="20"/>
          <w:szCs w:val="20"/>
        </w:rPr>
        <w:t xml:space="preserve">                "org.apache.derby.jdbc.ClientDriver");</w:t>
      </w:r>
    </w:p>
    <w:p w14:paraId="21C91399" w14:textId="77777777" w:rsidR="005314A8" w:rsidRPr="005314A8" w:rsidRDefault="005314A8" w:rsidP="005314A8">
      <w:pPr>
        <w:rPr>
          <w:sz w:val="20"/>
          <w:szCs w:val="20"/>
        </w:rPr>
      </w:pPr>
    </w:p>
    <w:p w14:paraId="3A01964B" w14:textId="77777777" w:rsidR="005314A8" w:rsidRPr="005314A8" w:rsidRDefault="005314A8" w:rsidP="005314A8">
      <w:pPr>
        <w:rPr>
          <w:sz w:val="20"/>
          <w:szCs w:val="20"/>
        </w:rPr>
      </w:pPr>
      <w:r w:rsidRPr="005314A8">
        <w:rPr>
          <w:sz w:val="20"/>
          <w:szCs w:val="20"/>
        </w:rPr>
        <w:t xml:space="preserve">        // next is to get the connection</w:t>
      </w:r>
    </w:p>
    <w:p w14:paraId="69EFA08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DriverManager.getConnection(url, username, password);</w:t>
      </w:r>
    </w:p>
    <w:p w14:paraId="28EF0AE1" w14:textId="77777777" w:rsidR="005314A8" w:rsidRPr="005314A8" w:rsidRDefault="005314A8" w:rsidP="005314A8">
      <w:pPr>
        <w:rPr>
          <w:sz w:val="20"/>
          <w:szCs w:val="20"/>
        </w:rPr>
      </w:pPr>
      <w:r w:rsidRPr="005314A8">
        <w:rPr>
          <w:sz w:val="20"/>
          <w:szCs w:val="20"/>
        </w:rPr>
        <w:t xml:space="preserve">    }</w:t>
      </w:r>
    </w:p>
    <w:p w14:paraId="7581226A" w14:textId="77777777" w:rsidR="005314A8" w:rsidRPr="005314A8" w:rsidRDefault="005314A8" w:rsidP="005314A8">
      <w:pPr>
        <w:rPr>
          <w:sz w:val="20"/>
          <w:szCs w:val="20"/>
        </w:rPr>
      </w:pPr>
    </w:p>
    <w:p w14:paraId="7612440D" w14:textId="77777777" w:rsidR="005314A8" w:rsidRPr="005314A8" w:rsidRDefault="005314A8" w:rsidP="005314A8">
      <w:pPr>
        <w:rPr>
          <w:sz w:val="20"/>
          <w:szCs w:val="20"/>
        </w:rPr>
      </w:pPr>
      <w:r w:rsidRPr="005314A8">
        <w:rPr>
          <w:sz w:val="20"/>
          <w:szCs w:val="20"/>
        </w:rPr>
        <w:t xml:space="preserve">    /*</w:t>
      </w:r>
    </w:p>
    <w:p w14:paraId="35C9973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createDBTable</w:t>
      </w:r>
      <w:proofErr w:type="gramEnd"/>
    </w:p>
    <w:p w14:paraId="11B9FF02" w14:textId="77777777" w:rsidR="005314A8" w:rsidRPr="005314A8" w:rsidRDefault="005314A8" w:rsidP="005314A8">
      <w:pPr>
        <w:rPr>
          <w:sz w:val="20"/>
          <w:szCs w:val="20"/>
        </w:rPr>
      </w:pPr>
      <w:r w:rsidRPr="005314A8">
        <w:rPr>
          <w:sz w:val="20"/>
          <w:szCs w:val="20"/>
        </w:rPr>
        <w:t xml:space="preserve">     *</w:t>
      </w:r>
    </w:p>
    <w:p w14:paraId="277898CA" w14:textId="77777777" w:rsidR="005314A8" w:rsidRPr="005314A8" w:rsidRDefault="005314A8" w:rsidP="005314A8">
      <w:pPr>
        <w:rPr>
          <w:sz w:val="20"/>
          <w:szCs w:val="20"/>
        </w:rPr>
      </w:pPr>
      <w:r w:rsidRPr="005314A8">
        <w:rPr>
          <w:sz w:val="20"/>
          <w:szCs w:val="20"/>
        </w:rPr>
        <w:t xml:space="preserve">     * @aim Use SQL commands to create the database table</w:t>
      </w:r>
    </w:p>
    <w:p w14:paraId="588A458A" w14:textId="77777777" w:rsidR="005314A8" w:rsidRPr="005314A8" w:rsidRDefault="005314A8" w:rsidP="005314A8">
      <w:pPr>
        <w:rPr>
          <w:sz w:val="20"/>
          <w:szCs w:val="20"/>
        </w:rPr>
      </w:pPr>
      <w:r w:rsidRPr="005314A8">
        <w:rPr>
          <w:sz w:val="20"/>
          <w:szCs w:val="20"/>
        </w:rPr>
        <w:t xml:space="preserve">     */</w:t>
      </w:r>
    </w:p>
    <w:p w14:paraId="4B9A95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createDBTable() {</w:t>
      </w:r>
    </w:p>
    <w:p w14:paraId="04757F6F" w14:textId="77777777" w:rsidR="005314A8" w:rsidRPr="005314A8" w:rsidRDefault="005314A8" w:rsidP="005314A8">
      <w:pPr>
        <w:rPr>
          <w:sz w:val="20"/>
          <w:szCs w:val="20"/>
        </w:rPr>
      </w:pPr>
      <w:r w:rsidRPr="005314A8">
        <w:rPr>
          <w:sz w:val="20"/>
          <w:szCs w:val="20"/>
        </w:rPr>
        <w:t xml:space="preserve">        Connection cnnct = null;    // declare a connection object</w:t>
      </w:r>
    </w:p>
    <w:p w14:paraId="2AA687DD" w14:textId="77777777" w:rsidR="005314A8" w:rsidRPr="005314A8" w:rsidRDefault="005314A8" w:rsidP="005314A8">
      <w:pPr>
        <w:rPr>
          <w:sz w:val="20"/>
          <w:szCs w:val="20"/>
        </w:rPr>
      </w:pPr>
      <w:r w:rsidRPr="005314A8">
        <w:rPr>
          <w:sz w:val="20"/>
          <w:szCs w:val="20"/>
        </w:rPr>
        <w:t xml:space="preserve">        Statement stmnt = null;     // declare a statement object</w:t>
      </w:r>
    </w:p>
    <w:p w14:paraId="51B6E826" w14:textId="77777777" w:rsidR="005314A8" w:rsidRPr="005314A8" w:rsidRDefault="005314A8" w:rsidP="005314A8">
      <w:pPr>
        <w:rPr>
          <w:sz w:val="20"/>
          <w:szCs w:val="20"/>
        </w:rPr>
      </w:pPr>
    </w:p>
    <w:p w14:paraId="70F4E2D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7DAFB85B" w14:textId="77777777" w:rsidR="005314A8" w:rsidRPr="005314A8" w:rsidRDefault="005314A8" w:rsidP="005314A8">
      <w:pPr>
        <w:rPr>
          <w:sz w:val="20"/>
          <w:szCs w:val="20"/>
        </w:rPr>
      </w:pPr>
      <w:r w:rsidRPr="005314A8">
        <w:rPr>
          <w:sz w:val="20"/>
          <w:szCs w:val="20"/>
        </w:rPr>
        <w:t xml:space="preserve">            // get connection</w:t>
      </w:r>
    </w:p>
    <w:p w14:paraId="594082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1AD3BEEF" w14:textId="77777777" w:rsidR="005314A8" w:rsidRPr="005314A8" w:rsidRDefault="005314A8" w:rsidP="005314A8">
      <w:pPr>
        <w:rPr>
          <w:sz w:val="20"/>
          <w:szCs w:val="20"/>
        </w:rPr>
      </w:pPr>
      <w:r w:rsidRPr="005314A8">
        <w:rPr>
          <w:sz w:val="20"/>
          <w:szCs w:val="20"/>
        </w:rPr>
        <w:lastRenderedPageBreak/>
        <w:t xml:space="preserve">            // get statement</w:t>
      </w:r>
    </w:p>
    <w:p w14:paraId="48508D1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w:t>
      </w:r>
      <w:proofErr w:type="gramEnd"/>
      <w:r w:rsidRPr="005314A8">
        <w:rPr>
          <w:sz w:val="20"/>
          <w:szCs w:val="20"/>
        </w:rPr>
        <w:t xml:space="preserve"> = cnnct.createStatement();</w:t>
      </w:r>
    </w:p>
    <w:p w14:paraId="5540D8DC" w14:textId="77777777" w:rsidR="005314A8" w:rsidRPr="005314A8" w:rsidRDefault="005314A8" w:rsidP="005314A8">
      <w:pPr>
        <w:rPr>
          <w:sz w:val="20"/>
          <w:szCs w:val="20"/>
        </w:rPr>
      </w:pPr>
    </w:p>
    <w:p w14:paraId="33CC4A49" w14:textId="77777777" w:rsidR="005314A8" w:rsidRPr="005314A8" w:rsidRDefault="005314A8" w:rsidP="005314A8">
      <w:pPr>
        <w:rPr>
          <w:sz w:val="20"/>
          <w:szCs w:val="20"/>
        </w:rPr>
      </w:pPr>
      <w:r w:rsidRPr="005314A8">
        <w:rPr>
          <w:sz w:val="20"/>
          <w:szCs w:val="20"/>
        </w:rPr>
        <w:t xml:space="preserve">            /**</w:t>
      </w:r>
    </w:p>
    <w:p w14:paraId="3F4AAE9B" w14:textId="77777777" w:rsidR="005314A8" w:rsidRPr="005314A8" w:rsidRDefault="005314A8" w:rsidP="005314A8">
      <w:pPr>
        <w:rPr>
          <w:sz w:val="20"/>
          <w:szCs w:val="20"/>
        </w:rPr>
      </w:pPr>
      <w:r w:rsidRPr="005314A8">
        <w:rPr>
          <w:sz w:val="20"/>
          <w:szCs w:val="20"/>
        </w:rPr>
        <w:t xml:space="preserve">             * execute query to create a data table with the required fields</w:t>
      </w:r>
    </w:p>
    <w:p w14:paraId="2F195337" w14:textId="77777777" w:rsidR="005314A8" w:rsidRPr="005314A8" w:rsidRDefault="005314A8" w:rsidP="005314A8">
      <w:pPr>
        <w:rPr>
          <w:sz w:val="20"/>
          <w:szCs w:val="20"/>
        </w:rPr>
      </w:pPr>
      <w:r w:rsidRPr="005314A8">
        <w:rPr>
          <w:sz w:val="20"/>
          <w:szCs w:val="20"/>
        </w:rPr>
        <w:t xml:space="preserve">             * keeping all of them as strings as the these will only be stored and retrieved from database in form of logs and will not be used in calculation purposes</w:t>
      </w:r>
    </w:p>
    <w:p w14:paraId="799A35D3" w14:textId="77777777" w:rsidR="005314A8" w:rsidRPr="005314A8" w:rsidRDefault="005314A8" w:rsidP="005314A8">
      <w:pPr>
        <w:rPr>
          <w:sz w:val="20"/>
          <w:szCs w:val="20"/>
        </w:rPr>
      </w:pPr>
      <w:r w:rsidRPr="005314A8">
        <w:rPr>
          <w:sz w:val="20"/>
          <w:szCs w:val="20"/>
        </w:rPr>
        <w:t xml:space="preserve">             */</w:t>
      </w:r>
    </w:p>
    <w:p w14:paraId="2C0FDF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stmnt.execute(</w:t>
      </w:r>
      <w:proofErr w:type="gramEnd"/>
      <w:r w:rsidRPr="005314A8">
        <w:rPr>
          <w:sz w:val="20"/>
          <w:szCs w:val="20"/>
        </w:rPr>
        <w:t>"CREATE TABLE " + DB_TABLE</w:t>
      </w:r>
    </w:p>
    <w:p w14:paraId="77FD4706" w14:textId="77777777" w:rsidR="005314A8" w:rsidRPr="005314A8" w:rsidRDefault="005314A8" w:rsidP="005314A8">
      <w:pPr>
        <w:rPr>
          <w:sz w:val="20"/>
          <w:szCs w:val="20"/>
        </w:rPr>
      </w:pPr>
      <w:r w:rsidRPr="005314A8">
        <w:rPr>
          <w:sz w:val="20"/>
          <w:szCs w:val="20"/>
        </w:rPr>
        <w:t xml:space="preserve">                    + " (Transaction_id </w:t>
      </w:r>
      <w:proofErr w:type="gramStart"/>
      <w:r w:rsidRPr="005314A8">
        <w:rPr>
          <w:sz w:val="20"/>
          <w:szCs w:val="20"/>
        </w:rPr>
        <w:t>VARCHAR(</w:t>
      </w:r>
      <w:proofErr w:type="gramEnd"/>
      <w:r w:rsidRPr="005314A8">
        <w:rPr>
          <w:sz w:val="20"/>
          <w:szCs w:val="20"/>
        </w:rPr>
        <w:t>20) CONSTRAINT " + DB_PK_CONSTRAINT + " PRIMARY KEY,"</w:t>
      </w:r>
    </w:p>
    <w:p w14:paraId="4A9AAD1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Firstname</w:t>
      </w:r>
      <w:proofErr w:type="gramEnd"/>
      <w:r w:rsidRPr="005314A8">
        <w:rPr>
          <w:sz w:val="20"/>
          <w:szCs w:val="20"/>
        </w:rPr>
        <w:t xml:space="preserve"> VARCHAR(20)," </w:t>
      </w:r>
    </w:p>
    <w:p w14:paraId="2AEFF5C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Lastname</w:t>
      </w:r>
      <w:proofErr w:type="gramEnd"/>
      <w:r w:rsidRPr="005314A8">
        <w:rPr>
          <w:sz w:val="20"/>
          <w:szCs w:val="20"/>
        </w:rPr>
        <w:t xml:space="preserve"> VARCHAR(20), "</w:t>
      </w:r>
    </w:p>
    <w:p w14:paraId="52B558C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Email</w:t>
      </w:r>
      <w:proofErr w:type="gramEnd"/>
      <w:r w:rsidRPr="005314A8">
        <w:rPr>
          <w:sz w:val="20"/>
          <w:szCs w:val="20"/>
        </w:rPr>
        <w:t xml:space="preserve"> VARCHAR(30), "</w:t>
      </w:r>
    </w:p>
    <w:p w14:paraId="121C3ABE"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Address</w:t>
      </w:r>
      <w:proofErr w:type="gramEnd"/>
      <w:r w:rsidRPr="005314A8">
        <w:rPr>
          <w:sz w:val="20"/>
          <w:szCs w:val="20"/>
        </w:rPr>
        <w:t xml:space="preserve"> VARCHAR(30), "</w:t>
      </w:r>
    </w:p>
    <w:p w14:paraId="60063A14"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Suburb</w:t>
      </w:r>
      <w:proofErr w:type="gramEnd"/>
      <w:r w:rsidRPr="005314A8">
        <w:rPr>
          <w:sz w:val="20"/>
          <w:szCs w:val="20"/>
        </w:rPr>
        <w:t xml:space="preserve"> VARCHAR(30), "</w:t>
      </w:r>
    </w:p>
    <w:p w14:paraId="69EEEDCD"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Postcode</w:t>
      </w:r>
      <w:proofErr w:type="gramEnd"/>
      <w:r w:rsidRPr="005314A8">
        <w:rPr>
          <w:sz w:val="20"/>
          <w:szCs w:val="20"/>
        </w:rPr>
        <w:t xml:space="preserve"> VARCHAR(4), "</w:t>
      </w:r>
    </w:p>
    <w:p w14:paraId="0E25B7D4"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Phone</w:t>
      </w:r>
      <w:proofErr w:type="gramEnd"/>
      <w:r w:rsidRPr="005314A8">
        <w:rPr>
          <w:sz w:val="20"/>
          <w:szCs w:val="20"/>
        </w:rPr>
        <w:t xml:space="preserve"> VARCHAR(10), "</w:t>
      </w:r>
    </w:p>
    <w:p w14:paraId="5809F823"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Product</w:t>
      </w:r>
      <w:proofErr w:type="gramEnd"/>
      <w:r w:rsidRPr="005314A8">
        <w:rPr>
          <w:sz w:val="20"/>
          <w:szCs w:val="20"/>
        </w:rPr>
        <w:t xml:space="preserve">_name VARCHAR(40), "        </w:t>
      </w:r>
    </w:p>
    <w:p w14:paraId="1181326E"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Quantity</w:t>
      </w:r>
      <w:proofErr w:type="gramEnd"/>
      <w:r w:rsidRPr="005314A8">
        <w:rPr>
          <w:sz w:val="20"/>
          <w:szCs w:val="20"/>
        </w:rPr>
        <w:t xml:space="preserve"> VARCHAR(10), "        </w:t>
      </w:r>
    </w:p>
    <w:p w14:paraId="24786607"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Comment</w:t>
      </w:r>
      <w:proofErr w:type="gramEnd"/>
      <w:r w:rsidRPr="005314A8">
        <w:rPr>
          <w:sz w:val="20"/>
          <w:szCs w:val="20"/>
        </w:rPr>
        <w:t xml:space="preserve"> VARCHAR(100), "        </w:t>
      </w:r>
    </w:p>
    <w:p w14:paraId="39EED9A2"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_card_name VARCHAR(40), "</w:t>
      </w:r>
    </w:p>
    <w:p w14:paraId="1B1FF372"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_card_number VARCHAR(16), "</w:t>
      </w:r>
    </w:p>
    <w:p w14:paraId="33CB1CDA"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_card_expiry_date VARCHAR(4), "</w:t>
      </w:r>
    </w:p>
    <w:p w14:paraId="121EB92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_card_CVV VARCHAR(3))");</w:t>
      </w:r>
    </w:p>
    <w:p w14:paraId="3FB0E9F9" w14:textId="77777777" w:rsidR="005314A8" w:rsidRPr="005314A8" w:rsidRDefault="005314A8" w:rsidP="005314A8">
      <w:pPr>
        <w:rPr>
          <w:sz w:val="20"/>
          <w:szCs w:val="20"/>
        </w:rPr>
      </w:pPr>
      <w:r w:rsidRPr="005314A8">
        <w:rPr>
          <w:sz w:val="20"/>
          <w:szCs w:val="20"/>
        </w:rPr>
        <w:t xml:space="preserve">        } catch (SQLException ex) {</w:t>
      </w:r>
    </w:p>
    <w:p w14:paraId="010CDE23" w14:textId="77777777" w:rsidR="005314A8" w:rsidRPr="005314A8" w:rsidRDefault="005314A8" w:rsidP="005314A8">
      <w:pPr>
        <w:rPr>
          <w:sz w:val="20"/>
          <w:szCs w:val="20"/>
        </w:rPr>
      </w:pPr>
      <w:r w:rsidRPr="005314A8">
        <w:rPr>
          <w:sz w:val="20"/>
          <w:szCs w:val="20"/>
        </w:rPr>
        <w:t xml:space="preserve">            // do nothing</w:t>
      </w:r>
    </w:p>
    <w:p w14:paraId="65B28EAC" w14:textId="77777777" w:rsidR="005314A8" w:rsidRPr="005314A8" w:rsidRDefault="005314A8" w:rsidP="005314A8">
      <w:pPr>
        <w:rPr>
          <w:sz w:val="20"/>
          <w:szCs w:val="20"/>
        </w:rPr>
      </w:pPr>
      <w:r w:rsidRPr="005314A8">
        <w:rPr>
          <w:sz w:val="20"/>
          <w:szCs w:val="20"/>
        </w:rPr>
        <w:t xml:space="preserve">        } catch (IOException ex) {</w:t>
      </w:r>
    </w:p>
    <w:p w14:paraId="0E1851E7" w14:textId="77777777" w:rsidR="005314A8" w:rsidRPr="005314A8" w:rsidRDefault="005314A8" w:rsidP="005314A8">
      <w:pPr>
        <w:rPr>
          <w:sz w:val="20"/>
          <w:szCs w:val="20"/>
        </w:rPr>
      </w:pPr>
      <w:r w:rsidRPr="005314A8">
        <w:rPr>
          <w:sz w:val="20"/>
          <w:szCs w:val="20"/>
        </w:rPr>
        <w:t xml:space="preserve">            // do nothing</w:t>
      </w:r>
    </w:p>
    <w:p w14:paraId="560ABBB2" w14:textId="77777777" w:rsidR="005314A8" w:rsidRPr="005314A8" w:rsidRDefault="005314A8" w:rsidP="005314A8">
      <w:pPr>
        <w:rPr>
          <w:sz w:val="20"/>
          <w:szCs w:val="20"/>
        </w:rPr>
      </w:pPr>
      <w:r w:rsidRPr="005314A8">
        <w:rPr>
          <w:sz w:val="20"/>
          <w:szCs w:val="20"/>
        </w:rPr>
        <w:t xml:space="preserve">        } finally {</w:t>
      </w:r>
    </w:p>
    <w:p w14:paraId="74CF7F04" w14:textId="77777777" w:rsidR="005314A8" w:rsidRPr="005314A8" w:rsidRDefault="005314A8" w:rsidP="005314A8">
      <w:pPr>
        <w:rPr>
          <w:sz w:val="20"/>
          <w:szCs w:val="20"/>
        </w:rPr>
      </w:pPr>
      <w:r w:rsidRPr="005314A8">
        <w:rPr>
          <w:sz w:val="20"/>
          <w:szCs w:val="20"/>
        </w:rPr>
        <w:t xml:space="preserve">            // close Statement object</w:t>
      </w:r>
    </w:p>
    <w:p w14:paraId="5748B7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(stmnt != null) {</w:t>
      </w:r>
    </w:p>
    <w:p w14:paraId="1BA5945A"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try</w:t>
      </w:r>
      <w:proofErr w:type="gramEnd"/>
      <w:r w:rsidRPr="005314A8">
        <w:rPr>
          <w:sz w:val="20"/>
          <w:szCs w:val="20"/>
        </w:rPr>
        <w:t xml:space="preserve"> {</w:t>
      </w:r>
    </w:p>
    <w:p w14:paraId="3A38F8B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stmnt.close(</w:t>
      </w:r>
      <w:proofErr w:type="gramEnd"/>
      <w:r w:rsidRPr="005314A8">
        <w:rPr>
          <w:sz w:val="20"/>
          <w:szCs w:val="20"/>
        </w:rPr>
        <w:t>);</w:t>
      </w:r>
    </w:p>
    <w:p w14:paraId="36AB65C5" w14:textId="77777777" w:rsidR="005314A8" w:rsidRPr="005314A8" w:rsidRDefault="005314A8" w:rsidP="005314A8">
      <w:pPr>
        <w:rPr>
          <w:sz w:val="20"/>
          <w:szCs w:val="20"/>
        </w:rPr>
      </w:pPr>
      <w:r w:rsidRPr="005314A8">
        <w:rPr>
          <w:sz w:val="20"/>
          <w:szCs w:val="20"/>
        </w:rPr>
        <w:t xml:space="preserve">                } catch (SQLException e) {</w:t>
      </w:r>
    </w:p>
    <w:p w14:paraId="686BFAC0" w14:textId="77777777" w:rsidR="005314A8" w:rsidRPr="005314A8" w:rsidRDefault="005314A8" w:rsidP="005314A8">
      <w:pPr>
        <w:rPr>
          <w:sz w:val="20"/>
          <w:szCs w:val="20"/>
        </w:rPr>
      </w:pPr>
      <w:r w:rsidRPr="005314A8">
        <w:rPr>
          <w:sz w:val="20"/>
          <w:szCs w:val="20"/>
        </w:rPr>
        <w:t xml:space="preserve">                    // do nothing</w:t>
      </w:r>
    </w:p>
    <w:p w14:paraId="117F7CD5" w14:textId="77777777" w:rsidR="005314A8" w:rsidRPr="005314A8" w:rsidRDefault="005314A8" w:rsidP="005314A8">
      <w:pPr>
        <w:rPr>
          <w:sz w:val="20"/>
          <w:szCs w:val="20"/>
        </w:rPr>
      </w:pPr>
      <w:r w:rsidRPr="005314A8">
        <w:rPr>
          <w:sz w:val="20"/>
          <w:szCs w:val="20"/>
        </w:rPr>
        <w:t xml:space="preserve">                }</w:t>
      </w:r>
    </w:p>
    <w:p w14:paraId="62E4AC20" w14:textId="77777777" w:rsidR="005314A8" w:rsidRPr="005314A8" w:rsidRDefault="005314A8" w:rsidP="005314A8">
      <w:pPr>
        <w:rPr>
          <w:sz w:val="20"/>
          <w:szCs w:val="20"/>
        </w:rPr>
      </w:pPr>
      <w:r w:rsidRPr="005314A8">
        <w:rPr>
          <w:sz w:val="20"/>
          <w:szCs w:val="20"/>
        </w:rPr>
        <w:t xml:space="preserve">            }</w:t>
      </w:r>
    </w:p>
    <w:p w14:paraId="79AC4307" w14:textId="77777777" w:rsidR="005314A8" w:rsidRPr="005314A8" w:rsidRDefault="005314A8" w:rsidP="005314A8">
      <w:pPr>
        <w:rPr>
          <w:sz w:val="20"/>
          <w:szCs w:val="20"/>
        </w:rPr>
      </w:pPr>
    </w:p>
    <w:p w14:paraId="609469F6" w14:textId="77777777" w:rsidR="005314A8" w:rsidRPr="005314A8" w:rsidRDefault="005314A8" w:rsidP="005314A8">
      <w:pPr>
        <w:rPr>
          <w:sz w:val="20"/>
          <w:szCs w:val="20"/>
        </w:rPr>
      </w:pPr>
      <w:r w:rsidRPr="005314A8">
        <w:rPr>
          <w:sz w:val="20"/>
          <w:szCs w:val="20"/>
        </w:rPr>
        <w:t xml:space="preserve">            // close Connection object</w:t>
      </w:r>
    </w:p>
    <w:p w14:paraId="38B1FD7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1F55F5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3FB83AF1" w14:textId="77777777" w:rsidR="005314A8" w:rsidRPr="005314A8" w:rsidRDefault="005314A8" w:rsidP="005314A8">
      <w:pPr>
        <w:rPr>
          <w:sz w:val="20"/>
          <w:szCs w:val="20"/>
        </w:rPr>
      </w:pPr>
      <w:r w:rsidRPr="005314A8">
        <w:rPr>
          <w:sz w:val="20"/>
          <w:szCs w:val="20"/>
        </w:rPr>
        <w:t xml:space="preserve">                    /**</w:t>
      </w:r>
    </w:p>
    <w:p w14:paraId="19BA0AA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cnnct.close(</w:t>
      </w:r>
      <w:proofErr w:type="gramEnd"/>
      <w:r w:rsidRPr="005314A8">
        <w:rPr>
          <w:sz w:val="20"/>
          <w:szCs w:val="20"/>
        </w:rPr>
        <w:t>) throws a SQLException, but we cannot</w:t>
      </w:r>
    </w:p>
    <w:p w14:paraId="1137F0CE" w14:textId="77777777" w:rsidR="005314A8" w:rsidRPr="005314A8" w:rsidRDefault="005314A8" w:rsidP="005314A8">
      <w:pPr>
        <w:rPr>
          <w:sz w:val="20"/>
          <w:szCs w:val="20"/>
        </w:rPr>
      </w:pPr>
      <w:r w:rsidRPr="005314A8">
        <w:rPr>
          <w:sz w:val="20"/>
          <w:szCs w:val="20"/>
        </w:rPr>
        <w:t xml:space="preserve">                     * recover at this point</w:t>
      </w:r>
    </w:p>
    <w:p w14:paraId="2A1DC888" w14:textId="77777777" w:rsidR="005314A8" w:rsidRPr="005314A8" w:rsidRDefault="005314A8" w:rsidP="005314A8">
      <w:pPr>
        <w:rPr>
          <w:sz w:val="20"/>
          <w:szCs w:val="20"/>
        </w:rPr>
      </w:pPr>
      <w:r w:rsidRPr="005314A8">
        <w:rPr>
          <w:sz w:val="20"/>
          <w:szCs w:val="20"/>
        </w:rPr>
        <w:t xml:space="preserve">                     */</w:t>
      </w:r>
    </w:p>
    <w:p w14:paraId="53A2DE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2A2B829D" w14:textId="77777777" w:rsidR="005314A8" w:rsidRPr="005314A8" w:rsidRDefault="005314A8" w:rsidP="005314A8">
      <w:pPr>
        <w:rPr>
          <w:sz w:val="20"/>
          <w:szCs w:val="20"/>
        </w:rPr>
      </w:pPr>
      <w:r w:rsidRPr="005314A8">
        <w:rPr>
          <w:sz w:val="20"/>
          <w:szCs w:val="20"/>
        </w:rPr>
        <w:t xml:space="preserve">                } catch (SQLException sqlEx) {</w:t>
      </w:r>
    </w:p>
    <w:p w14:paraId="623E87FE" w14:textId="77777777" w:rsidR="005314A8" w:rsidRPr="005314A8" w:rsidRDefault="005314A8" w:rsidP="005314A8">
      <w:pPr>
        <w:rPr>
          <w:sz w:val="20"/>
          <w:szCs w:val="20"/>
        </w:rPr>
      </w:pPr>
      <w:r w:rsidRPr="005314A8">
        <w:rPr>
          <w:sz w:val="20"/>
          <w:szCs w:val="20"/>
        </w:rPr>
        <w:t xml:space="preserve">                    // do nothing</w:t>
      </w:r>
    </w:p>
    <w:p w14:paraId="13F3F5A4" w14:textId="77777777" w:rsidR="005314A8" w:rsidRPr="005314A8" w:rsidRDefault="005314A8" w:rsidP="005314A8">
      <w:pPr>
        <w:rPr>
          <w:sz w:val="20"/>
          <w:szCs w:val="20"/>
        </w:rPr>
      </w:pPr>
      <w:r w:rsidRPr="005314A8">
        <w:rPr>
          <w:sz w:val="20"/>
          <w:szCs w:val="20"/>
        </w:rPr>
        <w:t xml:space="preserve">                }</w:t>
      </w:r>
    </w:p>
    <w:p w14:paraId="11234A4E" w14:textId="77777777" w:rsidR="005314A8" w:rsidRPr="005314A8" w:rsidRDefault="005314A8" w:rsidP="005314A8">
      <w:pPr>
        <w:rPr>
          <w:sz w:val="20"/>
          <w:szCs w:val="20"/>
        </w:rPr>
      </w:pPr>
      <w:r w:rsidRPr="005314A8">
        <w:rPr>
          <w:sz w:val="20"/>
          <w:szCs w:val="20"/>
        </w:rPr>
        <w:t xml:space="preserve">            }</w:t>
      </w:r>
    </w:p>
    <w:p w14:paraId="11E64EE2" w14:textId="77777777" w:rsidR="005314A8" w:rsidRPr="005314A8" w:rsidRDefault="005314A8" w:rsidP="005314A8">
      <w:pPr>
        <w:rPr>
          <w:sz w:val="20"/>
          <w:szCs w:val="20"/>
        </w:rPr>
      </w:pPr>
      <w:r w:rsidRPr="005314A8">
        <w:rPr>
          <w:sz w:val="20"/>
          <w:szCs w:val="20"/>
        </w:rPr>
        <w:t xml:space="preserve">        }</w:t>
      </w:r>
    </w:p>
    <w:p w14:paraId="4B6CDE96" w14:textId="77777777" w:rsidR="005314A8" w:rsidRPr="005314A8" w:rsidRDefault="005314A8" w:rsidP="005314A8">
      <w:pPr>
        <w:rPr>
          <w:sz w:val="20"/>
          <w:szCs w:val="20"/>
        </w:rPr>
      </w:pPr>
      <w:r w:rsidRPr="005314A8">
        <w:rPr>
          <w:sz w:val="20"/>
          <w:szCs w:val="20"/>
        </w:rPr>
        <w:t xml:space="preserve">    }</w:t>
      </w:r>
    </w:p>
    <w:p w14:paraId="2AA3F9F5" w14:textId="77777777" w:rsidR="005314A8" w:rsidRPr="005314A8" w:rsidRDefault="005314A8" w:rsidP="005314A8">
      <w:pPr>
        <w:rPr>
          <w:sz w:val="20"/>
          <w:szCs w:val="20"/>
        </w:rPr>
      </w:pPr>
    </w:p>
    <w:p w14:paraId="6FB90132" w14:textId="77777777" w:rsidR="005314A8" w:rsidRPr="005314A8" w:rsidRDefault="005314A8" w:rsidP="005314A8">
      <w:pPr>
        <w:rPr>
          <w:sz w:val="20"/>
          <w:szCs w:val="20"/>
        </w:rPr>
      </w:pPr>
      <w:r w:rsidRPr="005314A8">
        <w:rPr>
          <w:sz w:val="20"/>
          <w:szCs w:val="20"/>
        </w:rPr>
        <w:t xml:space="preserve">    /**</w:t>
      </w:r>
    </w:p>
    <w:p w14:paraId="276FC929"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destroyDBTable()</w:t>
      </w:r>
      <w:proofErr w:type="gramEnd"/>
    </w:p>
    <w:p w14:paraId="0684F640" w14:textId="77777777" w:rsidR="005314A8" w:rsidRPr="005314A8" w:rsidRDefault="005314A8" w:rsidP="005314A8">
      <w:pPr>
        <w:rPr>
          <w:sz w:val="20"/>
          <w:szCs w:val="20"/>
        </w:rPr>
      </w:pPr>
      <w:r w:rsidRPr="005314A8">
        <w:rPr>
          <w:sz w:val="20"/>
          <w:szCs w:val="20"/>
        </w:rPr>
        <w:t xml:space="preserve">     *</w:t>
      </w:r>
    </w:p>
    <w:p w14:paraId="35E7AC40"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Remove</w:t>
      </w:r>
      <w:proofErr w:type="gramEnd"/>
      <w:r w:rsidRPr="005314A8">
        <w:rPr>
          <w:sz w:val="20"/>
          <w:szCs w:val="20"/>
        </w:rPr>
        <w:t xml:space="preserve"> the database table</w:t>
      </w:r>
    </w:p>
    <w:p w14:paraId="13C7D32B" w14:textId="77777777" w:rsidR="005314A8" w:rsidRPr="005314A8" w:rsidRDefault="005314A8" w:rsidP="005314A8">
      <w:pPr>
        <w:rPr>
          <w:sz w:val="20"/>
          <w:szCs w:val="20"/>
        </w:rPr>
      </w:pPr>
      <w:r w:rsidRPr="005314A8">
        <w:rPr>
          <w:sz w:val="20"/>
          <w:szCs w:val="20"/>
        </w:rPr>
        <w:t xml:space="preserve">     */</w:t>
      </w:r>
    </w:p>
    <w:p w14:paraId="73FCC9C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destroyDBTable() {</w:t>
      </w:r>
    </w:p>
    <w:p w14:paraId="43D590C3" w14:textId="77777777" w:rsidR="005314A8" w:rsidRPr="005314A8" w:rsidRDefault="005314A8" w:rsidP="005314A8">
      <w:pPr>
        <w:rPr>
          <w:sz w:val="20"/>
          <w:szCs w:val="20"/>
        </w:rPr>
      </w:pPr>
      <w:r w:rsidRPr="005314A8">
        <w:rPr>
          <w:sz w:val="20"/>
          <w:szCs w:val="20"/>
        </w:rPr>
        <w:t xml:space="preserve">        Connection cnnct = null;</w:t>
      </w:r>
    </w:p>
    <w:p w14:paraId="731F6EF7" w14:textId="77777777" w:rsidR="005314A8" w:rsidRPr="005314A8" w:rsidRDefault="005314A8" w:rsidP="005314A8">
      <w:pPr>
        <w:rPr>
          <w:sz w:val="20"/>
          <w:szCs w:val="20"/>
        </w:rPr>
      </w:pPr>
      <w:r w:rsidRPr="005314A8">
        <w:rPr>
          <w:sz w:val="20"/>
          <w:szCs w:val="20"/>
        </w:rPr>
        <w:t xml:space="preserve">        Statement stmnt = null;</w:t>
      </w:r>
    </w:p>
    <w:p w14:paraId="17F0E9AD" w14:textId="77777777" w:rsidR="005314A8" w:rsidRPr="005314A8" w:rsidRDefault="005314A8" w:rsidP="005314A8">
      <w:pPr>
        <w:rPr>
          <w:sz w:val="20"/>
          <w:szCs w:val="20"/>
        </w:rPr>
      </w:pPr>
    </w:p>
    <w:p w14:paraId="104153B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353539FF" w14:textId="77777777" w:rsidR="005314A8" w:rsidRPr="005314A8" w:rsidRDefault="005314A8" w:rsidP="005314A8">
      <w:pPr>
        <w:rPr>
          <w:sz w:val="20"/>
          <w:szCs w:val="20"/>
        </w:rPr>
      </w:pPr>
      <w:r w:rsidRPr="005314A8">
        <w:rPr>
          <w:sz w:val="20"/>
          <w:szCs w:val="20"/>
        </w:rPr>
        <w:t xml:space="preserve">            // get connection</w:t>
      </w:r>
    </w:p>
    <w:p w14:paraId="55FEAD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26419527" w14:textId="77777777" w:rsidR="005314A8" w:rsidRPr="005314A8" w:rsidRDefault="005314A8" w:rsidP="005314A8">
      <w:pPr>
        <w:rPr>
          <w:sz w:val="20"/>
          <w:szCs w:val="20"/>
        </w:rPr>
      </w:pPr>
      <w:r w:rsidRPr="005314A8">
        <w:rPr>
          <w:sz w:val="20"/>
          <w:szCs w:val="20"/>
        </w:rPr>
        <w:t xml:space="preserve">            // get statement</w:t>
      </w:r>
    </w:p>
    <w:p w14:paraId="3D03D3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w:t>
      </w:r>
      <w:proofErr w:type="gramEnd"/>
      <w:r w:rsidRPr="005314A8">
        <w:rPr>
          <w:sz w:val="20"/>
          <w:szCs w:val="20"/>
        </w:rPr>
        <w:t xml:space="preserve"> = cnnct.createStatement();</w:t>
      </w:r>
    </w:p>
    <w:p w14:paraId="56CE44E1" w14:textId="77777777" w:rsidR="005314A8" w:rsidRPr="005314A8" w:rsidRDefault="005314A8" w:rsidP="005314A8">
      <w:pPr>
        <w:rPr>
          <w:sz w:val="20"/>
          <w:szCs w:val="20"/>
        </w:rPr>
      </w:pPr>
    </w:p>
    <w:p w14:paraId="42355B02" w14:textId="77777777" w:rsidR="005314A8" w:rsidRPr="005314A8" w:rsidRDefault="005314A8" w:rsidP="005314A8">
      <w:pPr>
        <w:rPr>
          <w:sz w:val="20"/>
          <w:szCs w:val="20"/>
        </w:rPr>
      </w:pPr>
      <w:r w:rsidRPr="005314A8">
        <w:rPr>
          <w:sz w:val="20"/>
          <w:szCs w:val="20"/>
        </w:rPr>
        <w:t xml:space="preserve">            // execute action query to destroy a data table</w:t>
      </w:r>
    </w:p>
    <w:p w14:paraId="13F12B7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stmnt.execute(</w:t>
      </w:r>
      <w:proofErr w:type="gramEnd"/>
      <w:r w:rsidRPr="005314A8">
        <w:rPr>
          <w:sz w:val="20"/>
          <w:szCs w:val="20"/>
        </w:rPr>
        <w:t>"DROP TABLE " + DB_TABLE);</w:t>
      </w:r>
    </w:p>
    <w:p w14:paraId="261CBECF" w14:textId="77777777" w:rsidR="005314A8" w:rsidRPr="005314A8" w:rsidRDefault="005314A8" w:rsidP="005314A8">
      <w:pPr>
        <w:rPr>
          <w:sz w:val="20"/>
          <w:szCs w:val="20"/>
        </w:rPr>
      </w:pPr>
      <w:r w:rsidRPr="005314A8">
        <w:rPr>
          <w:sz w:val="20"/>
          <w:szCs w:val="20"/>
        </w:rPr>
        <w:t xml:space="preserve">        } catch (SQLException ex) {</w:t>
      </w:r>
    </w:p>
    <w:p w14:paraId="37D0D17C" w14:textId="77777777" w:rsidR="005314A8" w:rsidRPr="005314A8" w:rsidRDefault="005314A8" w:rsidP="005314A8">
      <w:pPr>
        <w:rPr>
          <w:sz w:val="20"/>
          <w:szCs w:val="20"/>
        </w:rPr>
      </w:pPr>
      <w:r w:rsidRPr="005314A8">
        <w:rPr>
          <w:sz w:val="20"/>
          <w:szCs w:val="20"/>
        </w:rPr>
        <w:t xml:space="preserve">            // do nothing</w:t>
      </w:r>
    </w:p>
    <w:p w14:paraId="6101440F" w14:textId="77777777" w:rsidR="005314A8" w:rsidRPr="005314A8" w:rsidRDefault="005314A8" w:rsidP="005314A8">
      <w:pPr>
        <w:rPr>
          <w:sz w:val="20"/>
          <w:szCs w:val="20"/>
        </w:rPr>
      </w:pPr>
      <w:r w:rsidRPr="005314A8">
        <w:rPr>
          <w:sz w:val="20"/>
          <w:szCs w:val="20"/>
        </w:rPr>
        <w:t xml:space="preserve">        } catch (IOException ex) {</w:t>
      </w:r>
    </w:p>
    <w:p w14:paraId="089CCE44" w14:textId="77777777" w:rsidR="005314A8" w:rsidRPr="005314A8" w:rsidRDefault="005314A8" w:rsidP="005314A8">
      <w:pPr>
        <w:rPr>
          <w:sz w:val="20"/>
          <w:szCs w:val="20"/>
        </w:rPr>
      </w:pPr>
      <w:r w:rsidRPr="005314A8">
        <w:rPr>
          <w:sz w:val="20"/>
          <w:szCs w:val="20"/>
        </w:rPr>
        <w:t xml:space="preserve">            // do nothing</w:t>
      </w:r>
    </w:p>
    <w:p w14:paraId="02A1BFE1" w14:textId="77777777" w:rsidR="005314A8" w:rsidRPr="005314A8" w:rsidRDefault="005314A8" w:rsidP="005314A8">
      <w:pPr>
        <w:rPr>
          <w:sz w:val="20"/>
          <w:szCs w:val="20"/>
        </w:rPr>
      </w:pPr>
      <w:r w:rsidRPr="005314A8">
        <w:rPr>
          <w:sz w:val="20"/>
          <w:szCs w:val="20"/>
        </w:rPr>
        <w:t xml:space="preserve">        } finally {</w:t>
      </w:r>
    </w:p>
    <w:p w14:paraId="124ABE8F" w14:textId="77777777" w:rsidR="005314A8" w:rsidRPr="005314A8" w:rsidRDefault="005314A8" w:rsidP="005314A8">
      <w:pPr>
        <w:rPr>
          <w:sz w:val="20"/>
          <w:szCs w:val="20"/>
        </w:rPr>
      </w:pPr>
      <w:r w:rsidRPr="005314A8">
        <w:rPr>
          <w:sz w:val="20"/>
          <w:szCs w:val="20"/>
        </w:rPr>
        <w:t xml:space="preserve">            // close Statement object</w:t>
      </w:r>
    </w:p>
    <w:p w14:paraId="587D20A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(stmnt != null) {</w:t>
      </w:r>
    </w:p>
    <w:p w14:paraId="535BB4E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03838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stmnt.close(</w:t>
      </w:r>
      <w:proofErr w:type="gramEnd"/>
      <w:r w:rsidRPr="005314A8">
        <w:rPr>
          <w:sz w:val="20"/>
          <w:szCs w:val="20"/>
        </w:rPr>
        <w:t>);</w:t>
      </w:r>
    </w:p>
    <w:p w14:paraId="07DFF2EB" w14:textId="77777777" w:rsidR="005314A8" w:rsidRPr="005314A8" w:rsidRDefault="005314A8" w:rsidP="005314A8">
      <w:pPr>
        <w:rPr>
          <w:sz w:val="20"/>
          <w:szCs w:val="20"/>
        </w:rPr>
      </w:pPr>
      <w:r w:rsidRPr="005314A8">
        <w:rPr>
          <w:sz w:val="20"/>
          <w:szCs w:val="20"/>
        </w:rPr>
        <w:t xml:space="preserve">                } catch (SQLException e) {</w:t>
      </w:r>
    </w:p>
    <w:p w14:paraId="3576D0BA" w14:textId="77777777" w:rsidR="005314A8" w:rsidRPr="005314A8" w:rsidRDefault="005314A8" w:rsidP="005314A8">
      <w:pPr>
        <w:rPr>
          <w:sz w:val="20"/>
          <w:szCs w:val="20"/>
        </w:rPr>
      </w:pPr>
      <w:r w:rsidRPr="005314A8">
        <w:rPr>
          <w:sz w:val="20"/>
          <w:szCs w:val="20"/>
        </w:rPr>
        <w:t xml:space="preserve">                    // do nothing</w:t>
      </w:r>
    </w:p>
    <w:p w14:paraId="2A324FFF" w14:textId="77777777" w:rsidR="005314A8" w:rsidRPr="005314A8" w:rsidRDefault="005314A8" w:rsidP="005314A8">
      <w:pPr>
        <w:rPr>
          <w:sz w:val="20"/>
          <w:szCs w:val="20"/>
        </w:rPr>
      </w:pPr>
      <w:r w:rsidRPr="005314A8">
        <w:rPr>
          <w:sz w:val="20"/>
          <w:szCs w:val="20"/>
        </w:rPr>
        <w:t xml:space="preserve">                }</w:t>
      </w:r>
    </w:p>
    <w:p w14:paraId="6733AB6C" w14:textId="77777777" w:rsidR="005314A8" w:rsidRPr="005314A8" w:rsidRDefault="005314A8" w:rsidP="005314A8">
      <w:pPr>
        <w:rPr>
          <w:sz w:val="20"/>
          <w:szCs w:val="20"/>
        </w:rPr>
      </w:pPr>
      <w:r w:rsidRPr="005314A8">
        <w:rPr>
          <w:sz w:val="20"/>
          <w:szCs w:val="20"/>
        </w:rPr>
        <w:t xml:space="preserve">            }</w:t>
      </w:r>
    </w:p>
    <w:p w14:paraId="44443A81" w14:textId="77777777" w:rsidR="005314A8" w:rsidRPr="005314A8" w:rsidRDefault="005314A8" w:rsidP="005314A8">
      <w:pPr>
        <w:rPr>
          <w:sz w:val="20"/>
          <w:szCs w:val="20"/>
        </w:rPr>
      </w:pPr>
    </w:p>
    <w:p w14:paraId="088552C4" w14:textId="77777777" w:rsidR="005314A8" w:rsidRPr="005314A8" w:rsidRDefault="005314A8" w:rsidP="005314A8">
      <w:pPr>
        <w:rPr>
          <w:sz w:val="20"/>
          <w:szCs w:val="20"/>
        </w:rPr>
      </w:pPr>
      <w:r w:rsidRPr="005314A8">
        <w:rPr>
          <w:sz w:val="20"/>
          <w:szCs w:val="20"/>
        </w:rPr>
        <w:t xml:space="preserve">            // close Connection object</w:t>
      </w:r>
    </w:p>
    <w:p w14:paraId="7DC4CBE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01CEEDD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7A87A02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40170D53" w14:textId="77777777" w:rsidR="005314A8" w:rsidRPr="005314A8" w:rsidRDefault="005314A8" w:rsidP="005314A8">
      <w:pPr>
        <w:rPr>
          <w:sz w:val="20"/>
          <w:szCs w:val="20"/>
        </w:rPr>
      </w:pPr>
      <w:r w:rsidRPr="005314A8">
        <w:rPr>
          <w:sz w:val="20"/>
          <w:szCs w:val="20"/>
        </w:rPr>
        <w:t xml:space="preserve">                } catch (SQLException sqlEx) {</w:t>
      </w:r>
    </w:p>
    <w:p w14:paraId="4F66F2F5" w14:textId="77777777" w:rsidR="005314A8" w:rsidRPr="005314A8" w:rsidRDefault="005314A8" w:rsidP="005314A8">
      <w:pPr>
        <w:rPr>
          <w:sz w:val="20"/>
          <w:szCs w:val="20"/>
        </w:rPr>
      </w:pPr>
      <w:r w:rsidRPr="005314A8">
        <w:rPr>
          <w:sz w:val="20"/>
          <w:szCs w:val="20"/>
        </w:rPr>
        <w:t xml:space="preserve">                    // do nothing</w:t>
      </w:r>
    </w:p>
    <w:p w14:paraId="3B83779F" w14:textId="77777777" w:rsidR="005314A8" w:rsidRPr="005314A8" w:rsidRDefault="005314A8" w:rsidP="005314A8">
      <w:pPr>
        <w:rPr>
          <w:sz w:val="20"/>
          <w:szCs w:val="20"/>
        </w:rPr>
      </w:pPr>
      <w:r w:rsidRPr="005314A8">
        <w:rPr>
          <w:sz w:val="20"/>
          <w:szCs w:val="20"/>
        </w:rPr>
        <w:t xml:space="preserve">                }</w:t>
      </w:r>
    </w:p>
    <w:p w14:paraId="3D90E7B4" w14:textId="77777777" w:rsidR="005314A8" w:rsidRPr="005314A8" w:rsidRDefault="005314A8" w:rsidP="005314A8">
      <w:pPr>
        <w:rPr>
          <w:sz w:val="20"/>
          <w:szCs w:val="20"/>
        </w:rPr>
      </w:pPr>
      <w:r w:rsidRPr="005314A8">
        <w:rPr>
          <w:sz w:val="20"/>
          <w:szCs w:val="20"/>
        </w:rPr>
        <w:lastRenderedPageBreak/>
        <w:t xml:space="preserve">            }</w:t>
      </w:r>
    </w:p>
    <w:p w14:paraId="7B15AF2A" w14:textId="77777777" w:rsidR="005314A8" w:rsidRPr="005314A8" w:rsidRDefault="005314A8" w:rsidP="005314A8">
      <w:pPr>
        <w:rPr>
          <w:sz w:val="20"/>
          <w:szCs w:val="20"/>
        </w:rPr>
      </w:pPr>
      <w:r w:rsidRPr="005314A8">
        <w:rPr>
          <w:sz w:val="20"/>
          <w:szCs w:val="20"/>
        </w:rPr>
        <w:t xml:space="preserve">        }</w:t>
      </w:r>
    </w:p>
    <w:p w14:paraId="09EDE91B" w14:textId="77777777" w:rsidR="005314A8" w:rsidRPr="005314A8" w:rsidRDefault="005314A8" w:rsidP="005314A8">
      <w:pPr>
        <w:rPr>
          <w:sz w:val="20"/>
          <w:szCs w:val="20"/>
        </w:rPr>
      </w:pPr>
      <w:r w:rsidRPr="005314A8">
        <w:rPr>
          <w:sz w:val="20"/>
          <w:szCs w:val="20"/>
        </w:rPr>
        <w:t xml:space="preserve">    }</w:t>
      </w:r>
    </w:p>
    <w:p w14:paraId="07145441" w14:textId="77777777" w:rsidR="005314A8" w:rsidRPr="005314A8" w:rsidRDefault="005314A8" w:rsidP="005314A8">
      <w:pPr>
        <w:rPr>
          <w:sz w:val="20"/>
          <w:szCs w:val="20"/>
        </w:rPr>
      </w:pPr>
    </w:p>
    <w:p w14:paraId="31F0F1DE" w14:textId="77777777" w:rsidR="005314A8" w:rsidRPr="005314A8" w:rsidRDefault="005314A8" w:rsidP="005314A8">
      <w:pPr>
        <w:rPr>
          <w:sz w:val="20"/>
          <w:szCs w:val="20"/>
        </w:rPr>
      </w:pPr>
      <w:r w:rsidRPr="005314A8">
        <w:rPr>
          <w:sz w:val="20"/>
          <w:szCs w:val="20"/>
        </w:rPr>
        <w:t xml:space="preserve">    /**</w:t>
      </w:r>
    </w:p>
    <w:p w14:paraId="037BAA98"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addRecord()</w:t>
      </w:r>
      <w:proofErr w:type="gramEnd"/>
    </w:p>
    <w:p w14:paraId="3A4C2DA2" w14:textId="77777777" w:rsidR="005314A8" w:rsidRPr="005314A8" w:rsidRDefault="005314A8" w:rsidP="005314A8">
      <w:pPr>
        <w:rPr>
          <w:sz w:val="20"/>
          <w:szCs w:val="20"/>
        </w:rPr>
      </w:pPr>
      <w:r w:rsidRPr="005314A8">
        <w:rPr>
          <w:sz w:val="20"/>
          <w:szCs w:val="20"/>
        </w:rPr>
        <w:t xml:space="preserve">     *</w:t>
      </w:r>
    </w:p>
    <w:p w14:paraId="177F8455"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Add</w:t>
      </w:r>
      <w:proofErr w:type="gramEnd"/>
      <w:r w:rsidRPr="005314A8">
        <w:rPr>
          <w:sz w:val="20"/>
          <w:szCs w:val="20"/>
        </w:rPr>
        <w:t xml:space="preserve"> a record into the database table</w:t>
      </w:r>
    </w:p>
    <w:p w14:paraId="12047A9D" w14:textId="77777777" w:rsidR="005314A8" w:rsidRPr="005314A8" w:rsidRDefault="005314A8" w:rsidP="005314A8">
      <w:pPr>
        <w:rPr>
          <w:sz w:val="20"/>
          <w:szCs w:val="20"/>
        </w:rPr>
      </w:pPr>
      <w:r w:rsidRPr="005314A8">
        <w:rPr>
          <w:sz w:val="20"/>
          <w:szCs w:val="20"/>
        </w:rPr>
        <w:t xml:space="preserve">     */</w:t>
      </w:r>
    </w:p>
    <w:p w14:paraId="50E0825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addRecords(ArrayList&lt;Customer&gt; custList) {</w:t>
      </w:r>
    </w:p>
    <w:p w14:paraId="4FF460D9" w14:textId="77777777" w:rsidR="005314A8" w:rsidRPr="005314A8" w:rsidRDefault="005314A8" w:rsidP="005314A8">
      <w:pPr>
        <w:rPr>
          <w:sz w:val="20"/>
          <w:szCs w:val="20"/>
        </w:rPr>
      </w:pPr>
    </w:p>
    <w:p w14:paraId="6D345599" w14:textId="77777777" w:rsidR="005314A8" w:rsidRPr="005314A8" w:rsidRDefault="005314A8" w:rsidP="005314A8">
      <w:pPr>
        <w:rPr>
          <w:sz w:val="20"/>
          <w:szCs w:val="20"/>
        </w:rPr>
      </w:pPr>
      <w:r w:rsidRPr="005314A8">
        <w:rPr>
          <w:sz w:val="20"/>
          <w:szCs w:val="20"/>
        </w:rPr>
        <w:t xml:space="preserve">        Connection cnnct = null;</w:t>
      </w:r>
    </w:p>
    <w:p w14:paraId="0BC4B696" w14:textId="77777777" w:rsidR="005314A8" w:rsidRPr="005314A8" w:rsidRDefault="005314A8" w:rsidP="005314A8">
      <w:pPr>
        <w:rPr>
          <w:sz w:val="20"/>
          <w:szCs w:val="20"/>
        </w:rPr>
      </w:pPr>
    </w:p>
    <w:p w14:paraId="149D5077" w14:textId="77777777" w:rsidR="005314A8" w:rsidRPr="005314A8" w:rsidRDefault="005314A8" w:rsidP="005314A8">
      <w:pPr>
        <w:rPr>
          <w:sz w:val="20"/>
          <w:szCs w:val="20"/>
        </w:rPr>
      </w:pPr>
      <w:r w:rsidRPr="005314A8">
        <w:rPr>
          <w:sz w:val="20"/>
          <w:szCs w:val="20"/>
        </w:rPr>
        <w:t xml:space="preserve">        // create a PreparedStatement object</w:t>
      </w:r>
    </w:p>
    <w:p w14:paraId="7224B301" w14:textId="77777777" w:rsidR="005314A8" w:rsidRPr="005314A8" w:rsidRDefault="005314A8" w:rsidP="005314A8">
      <w:pPr>
        <w:rPr>
          <w:sz w:val="20"/>
          <w:szCs w:val="20"/>
        </w:rPr>
      </w:pPr>
      <w:r w:rsidRPr="005314A8">
        <w:rPr>
          <w:sz w:val="20"/>
          <w:szCs w:val="20"/>
        </w:rPr>
        <w:t xml:space="preserve">        PreparedStatement pStmnt = null;</w:t>
      </w:r>
    </w:p>
    <w:p w14:paraId="04F41C09" w14:textId="77777777" w:rsidR="005314A8" w:rsidRPr="005314A8" w:rsidRDefault="005314A8" w:rsidP="005314A8">
      <w:pPr>
        <w:rPr>
          <w:sz w:val="20"/>
          <w:szCs w:val="20"/>
        </w:rPr>
      </w:pPr>
    </w:p>
    <w:p w14:paraId="23E443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705762E" w14:textId="77777777" w:rsidR="005314A8" w:rsidRPr="005314A8" w:rsidRDefault="005314A8" w:rsidP="005314A8">
      <w:pPr>
        <w:rPr>
          <w:sz w:val="20"/>
          <w:szCs w:val="20"/>
        </w:rPr>
      </w:pPr>
      <w:r w:rsidRPr="005314A8">
        <w:rPr>
          <w:sz w:val="20"/>
          <w:szCs w:val="20"/>
        </w:rPr>
        <w:t xml:space="preserve">            // get connection</w:t>
      </w:r>
    </w:p>
    <w:p w14:paraId="779381D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70EA4CEF" w14:textId="77777777" w:rsidR="005314A8" w:rsidRPr="005314A8" w:rsidRDefault="005314A8" w:rsidP="005314A8">
      <w:pPr>
        <w:rPr>
          <w:sz w:val="20"/>
          <w:szCs w:val="20"/>
        </w:rPr>
      </w:pPr>
    </w:p>
    <w:p w14:paraId="67964FA7" w14:textId="77777777" w:rsidR="005314A8" w:rsidRPr="005314A8" w:rsidRDefault="005314A8" w:rsidP="005314A8">
      <w:pPr>
        <w:rPr>
          <w:sz w:val="20"/>
          <w:szCs w:val="20"/>
        </w:rPr>
      </w:pPr>
      <w:r w:rsidRPr="005314A8">
        <w:rPr>
          <w:sz w:val="20"/>
          <w:szCs w:val="20"/>
        </w:rPr>
        <w:t xml:space="preserve">            // precompiled query statement</w:t>
      </w:r>
    </w:p>
    <w:p w14:paraId="0C7AA9FD" w14:textId="77777777" w:rsidR="005314A8" w:rsidRPr="005314A8" w:rsidRDefault="005314A8" w:rsidP="005314A8">
      <w:pPr>
        <w:rPr>
          <w:sz w:val="20"/>
          <w:szCs w:val="20"/>
        </w:rPr>
      </w:pPr>
      <w:r w:rsidRPr="005314A8">
        <w:rPr>
          <w:sz w:val="20"/>
          <w:szCs w:val="20"/>
        </w:rPr>
        <w:t xml:space="preserve">            String preQueryStatement = "INSERT </w:t>
      </w:r>
      <w:proofErr w:type="gramStart"/>
      <w:r w:rsidRPr="005314A8">
        <w:rPr>
          <w:sz w:val="20"/>
          <w:szCs w:val="20"/>
        </w:rPr>
        <w:t>INTO "</w:t>
      </w:r>
      <w:proofErr w:type="gramEnd"/>
      <w:r w:rsidRPr="005314A8">
        <w:rPr>
          <w:sz w:val="20"/>
          <w:szCs w:val="20"/>
        </w:rPr>
        <w:t xml:space="preserve"> + DB_TABLE</w:t>
      </w:r>
    </w:p>
    <w:p w14:paraId="58D80D19" w14:textId="77777777" w:rsidR="005314A8" w:rsidRPr="005314A8" w:rsidRDefault="005314A8" w:rsidP="005314A8">
      <w:pPr>
        <w:rPr>
          <w:sz w:val="20"/>
          <w:szCs w:val="20"/>
        </w:rPr>
      </w:pPr>
      <w:r w:rsidRPr="005314A8">
        <w:rPr>
          <w:sz w:val="20"/>
          <w:szCs w:val="20"/>
        </w:rPr>
        <w:t xml:space="preserve">                    + " VALUES (?, ?, ?, ?, ?, ?, ?, ?, ?, ?, ?, ?, ?, ?, ?)";</w:t>
      </w:r>
    </w:p>
    <w:p w14:paraId="737B6F24" w14:textId="77777777" w:rsidR="005314A8" w:rsidRPr="005314A8" w:rsidRDefault="005314A8" w:rsidP="005314A8">
      <w:pPr>
        <w:rPr>
          <w:sz w:val="20"/>
          <w:szCs w:val="20"/>
        </w:rPr>
      </w:pPr>
    </w:p>
    <w:p w14:paraId="6163A9F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for</w:t>
      </w:r>
      <w:proofErr w:type="gramEnd"/>
      <w:r w:rsidRPr="005314A8">
        <w:rPr>
          <w:sz w:val="20"/>
          <w:szCs w:val="20"/>
        </w:rPr>
        <w:t xml:space="preserve"> (Customer cust : custList) {</w:t>
      </w:r>
    </w:p>
    <w:p w14:paraId="477C6C87" w14:textId="77777777" w:rsidR="005314A8" w:rsidRPr="005314A8" w:rsidRDefault="005314A8" w:rsidP="005314A8">
      <w:pPr>
        <w:rPr>
          <w:sz w:val="20"/>
          <w:szCs w:val="20"/>
        </w:rPr>
      </w:pPr>
    </w:p>
    <w:p w14:paraId="0B5C644B" w14:textId="77777777" w:rsidR="005314A8" w:rsidRPr="005314A8" w:rsidRDefault="005314A8" w:rsidP="005314A8">
      <w:pPr>
        <w:rPr>
          <w:sz w:val="20"/>
          <w:szCs w:val="20"/>
        </w:rPr>
      </w:pPr>
      <w:r w:rsidRPr="005314A8">
        <w:rPr>
          <w:sz w:val="20"/>
          <w:szCs w:val="20"/>
        </w:rPr>
        <w:t xml:space="preserve">                // get statement</w:t>
      </w:r>
    </w:p>
    <w:p w14:paraId="72803E4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w:t>
      </w:r>
      <w:proofErr w:type="gramEnd"/>
      <w:r w:rsidRPr="005314A8">
        <w:rPr>
          <w:sz w:val="20"/>
          <w:szCs w:val="20"/>
        </w:rPr>
        <w:t xml:space="preserve"> = cnnct.prepareStatement(preQueryStatement);</w:t>
      </w:r>
    </w:p>
    <w:p w14:paraId="3CE20A00" w14:textId="77777777" w:rsidR="005314A8" w:rsidRPr="005314A8" w:rsidRDefault="005314A8" w:rsidP="005314A8">
      <w:pPr>
        <w:rPr>
          <w:sz w:val="20"/>
          <w:szCs w:val="20"/>
        </w:rPr>
      </w:pPr>
    </w:p>
    <w:p w14:paraId="46A68488" w14:textId="77777777" w:rsidR="005314A8" w:rsidRPr="005314A8" w:rsidRDefault="005314A8" w:rsidP="005314A8">
      <w:pPr>
        <w:rPr>
          <w:sz w:val="20"/>
          <w:szCs w:val="20"/>
        </w:rPr>
      </w:pPr>
      <w:r w:rsidRPr="005314A8">
        <w:rPr>
          <w:sz w:val="20"/>
          <w:szCs w:val="20"/>
        </w:rPr>
        <w:t xml:space="preserve">                // set individual parameters at corresponding positions</w:t>
      </w:r>
    </w:p>
    <w:p w14:paraId="7D3729C6"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pStmnt.setString(</w:t>
      </w:r>
      <w:proofErr w:type="gramEnd"/>
      <w:r w:rsidRPr="005314A8">
        <w:rPr>
          <w:sz w:val="20"/>
          <w:szCs w:val="20"/>
        </w:rPr>
        <w:t>1, cust.getTransaction_id());</w:t>
      </w:r>
    </w:p>
    <w:p w14:paraId="484A7F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2, cust.getFirstname());</w:t>
      </w:r>
    </w:p>
    <w:p w14:paraId="6CF6F6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3, cust.getLastname());</w:t>
      </w:r>
    </w:p>
    <w:p w14:paraId="595760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 xml:space="preserve">4, cust.getEmail());                </w:t>
      </w:r>
    </w:p>
    <w:p w14:paraId="082D3A1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 xml:space="preserve">5, cust.getAddress());                </w:t>
      </w:r>
    </w:p>
    <w:p w14:paraId="4A1A32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6, cust.getSuburb());</w:t>
      </w:r>
    </w:p>
    <w:p w14:paraId="6A0AE17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7, cust.getPostcode());</w:t>
      </w:r>
    </w:p>
    <w:p w14:paraId="3E79721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8, cust.getPhone());</w:t>
      </w:r>
    </w:p>
    <w:p w14:paraId="541ADBF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9, cust.getProduct_name());</w:t>
      </w:r>
    </w:p>
    <w:p w14:paraId="25752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10, cust.getQuantity());</w:t>
      </w:r>
    </w:p>
    <w:p w14:paraId="1B3EFD0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11, cust.getComment());</w:t>
      </w:r>
    </w:p>
    <w:p w14:paraId="5A7DC0C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12, cust.getCredit_card_name());</w:t>
      </w:r>
    </w:p>
    <w:p w14:paraId="25592D7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13, cust.getCredit_card_number());</w:t>
      </w:r>
    </w:p>
    <w:p w14:paraId="6933122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14, cust.getCredit_card_expiry_date());</w:t>
      </w:r>
    </w:p>
    <w:p w14:paraId="674BC0F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15, cust.getCredit_card_CVV());</w:t>
      </w:r>
    </w:p>
    <w:p w14:paraId="6036FEC0" w14:textId="77777777" w:rsidR="005314A8" w:rsidRPr="005314A8" w:rsidRDefault="005314A8" w:rsidP="005314A8">
      <w:pPr>
        <w:rPr>
          <w:sz w:val="20"/>
          <w:szCs w:val="20"/>
        </w:rPr>
      </w:pPr>
      <w:r w:rsidRPr="005314A8">
        <w:rPr>
          <w:sz w:val="20"/>
          <w:szCs w:val="20"/>
        </w:rPr>
        <w:t xml:space="preserve">                </w:t>
      </w:r>
    </w:p>
    <w:p w14:paraId="38D7F3FA" w14:textId="77777777" w:rsidR="005314A8" w:rsidRPr="005314A8" w:rsidRDefault="005314A8" w:rsidP="005314A8">
      <w:pPr>
        <w:rPr>
          <w:sz w:val="20"/>
          <w:szCs w:val="20"/>
        </w:rPr>
      </w:pPr>
    </w:p>
    <w:p w14:paraId="4FB78AB2" w14:textId="77777777" w:rsidR="005314A8" w:rsidRPr="005314A8" w:rsidRDefault="005314A8" w:rsidP="005314A8">
      <w:pPr>
        <w:rPr>
          <w:sz w:val="20"/>
          <w:szCs w:val="20"/>
        </w:rPr>
      </w:pPr>
      <w:r w:rsidRPr="005314A8">
        <w:rPr>
          <w:sz w:val="20"/>
          <w:szCs w:val="20"/>
        </w:rPr>
        <w:t xml:space="preserve">                </w:t>
      </w:r>
    </w:p>
    <w:p w14:paraId="4F50B67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int</w:t>
      </w:r>
      <w:proofErr w:type="gramEnd"/>
      <w:r w:rsidRPr="005314A8">
        <w:rPr>
          <w:sz w:val="20"/>
          <w:szCs w:val="20"/>
        </w:rPr>
        <w:t xml:space="preserve"> rowCount = pStmnt.executeUpdate();</w:t>
      </w:r>
    </w:p>
    <w:p w14:paraId="6673D67A" w14:textId="77777777" w:rsidR="005314A8" w:rsidRPr="005314A8" w:rsidRDefault="005314A8" w:rsidP="005314A8">
      <w:pPr>
        <w:rPr>
          <w:sz w:val="20"/>
          <w:szCs w:val="20"/>
        </w:rPr>
      </w:pPr>
    </w:p>
    <w:p w14:paraId="04F806D4" w14:textId="77777777" w:rsidR="005314A8" w:rsidRPr="005314A8" w:rsidRDefault="005314A8" w:rsidP="005314A8">
      <w:pPr>
        <w:rPr>
          <w:sz w:val="20"/>
          <w:szCs w:val="20"/>
        </w:rPr>
      </w:pPr>
      <w:r w:rsidRPr="005314A8">
        <w:rPr>
          <w:sz w:val="20"/>
          <w:szCs w:val="20"/>
        </w:rPr>
        <w:t xml:space="preserve">                /*</w:t>
      </w:r>
    </w:p>
    <w:p w14:paraId="3A2A93D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rowCount</w:t>
      </w:r>
      <w:proofErr w:type="gramEnd"/>
      <w:r w:rsidRPr="005314A8">
        <w:rPr>
          <w:sz w:val="20"/>
          <w:szCs w:val="20"/>
        </w:rPr>
        <w:t xml:space="preserve"> should be 1 because 1 record is added</w:t>
      </w:r>
    </w:p>
    <w:p w14:paraId="0E7641A7" w14:textId="77777777" w:rsidR="005314A8" w:rsidRPr="005314A8" w:rsidRDefault="005314A8" w:rsidP="005314A8">
      <w:pPr>
        <w:rPr>
          <w:sz w:val="20"/>
          <w:szCs w:val="20"/>
        </w:rPr>
      </w:pPr>
      <w:r w:rsidRPr="005314A8">
        <w:rPr>
          <w:sz w:val="20"/>
          <w:szCs w:val="20"/>
        </w:rPr>
        <w:t xml:space="preserve">                 *</w:t>
      </w:r>
    </w:p>
    <w:p w14:paraId="69C14D07" w14:textId="77777777" w:rsidR="005314A8" w:rsidRPr="005314A8" w:rsidRDefault="005314A8" w:rsidP="005314A8">
      <w:pPr>
        <w:rPr>
          <w:sz w:val="20"/>
          <w:szCs w:val="20"/>
        </w:rPr>
      </w:pPr>
      <w:r w:rsidRPr="005314A8">
        <w:rPr>
          <w:sz w:val="20"/>
          <w:szCs w:val="20"/>
        </w:rPr>
        <w:t xml:space="preserve">                 * throws exception if not</w:t>
      </w:r>
    </w:p>
    <w:p w14:paraId="37B4E993" w14:textId="77777777" w:rsidR="005314A8" w:rsidRPr="005314A8" w:rsidRDefault="005314A8" w:rsidP="005314A8">
      <w:pPr>
        <w:rPr>
          <w:sz w:val="20"/>
          <w:szCs w:val="20"/>
        </w:rPr>
      </w:pPr>
      <w:r w:rsidRPr="005314A8">
        <w:rPr>
          <w:sz w:val="20"/>
          <w:szCs w:val="20"/>
        </w:rPr>
        <w:t xml:space="preserve">                 */</w:t>
      </w:r>
    </w:p>
    <w:p w14:paraId="327172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(rowCount == 0) {</w:t>
      </w:r>
    </w:p>
    <w:p w14:paraId="45498BF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throw</w:t>
      </w:r>
      <w:proofErr w:type="gramEnd"/>
      <w:r w:rsidRPr="005314A8">
        <w:rPr>
          <w:sz w:val="20"/>
          <w:szCs w:val="20"/>
        </w:rPr>
        <w:t xml:space="preserve"> new SQLException("Cannot insert records!");</w:t>
      </w:r>
    </w:p>
    <w:p w14:paraId="318AC417" w14:textId="77777777" w:rsidR="005314A8" w:rsidRPr="005314A8" w:rsidRDefault="005314A8" w:rsidP="005314A8">
      <w:pPr>
        <w:rPr>
          <w:sz w:val="20"/>
          <w:szCs w:val="20"/>
        </w:rPr>
      </w:pPr>
      <w:r w:rsidRPr="005314A8">
        <w:rPr>
          <w:sz w:val="20"/>
          <w:szCs w:val="20"/>
        </w:rPr>
        <w:t xml:space="preserve">                }</w:t>
      </w:r>
    </w:p>
    <w:p w14:paraId="339185E4" w14:textId="77777777" w:rsidR="005314A8" w:rsidRPr="005314A8" w:rsidRDefault="005314A8" w:rsidP="005314A8">
      <w:pPr>
        <w:rPr>
          <w:sz w:val="20"/>
          <w:szCs w:val="20"/>
        </w:rPr>
      </w:pPr>
      <w:r w:rsidRPr="005314A8">
        <w:rPr>
          <w:sz w:val="20"/>
          <w:szCs w:val="20"/>
        </w:rPr>
        <w:t xml:space="preserve">            }</w:t>
      </w:r>
    </w:p>
    <w:p w14:paraId="70CA4601" w14:textId="77777777" w:rsidR="005314A8" w:rsidRPr="005314A8" w:rsidRDefault="005314A8" w:rsidP="005314A8">
      <w:pPr>
        <w:rPr>
          <w:sz w:val="20"/>
          <w:szCs w:val="20"/>
        </w:rPr>
      </w:pPr>
      <w:r w:rsidRPr="005314A8">
        <w:rPr>
          <w:sz w:val="20"/>
          <w:szCs w:val="20"/>
        </w:rPr>
        <w:t xml:space="preserve">        } catch (SQLException ex) {</w:t>
      </w:r>
    </w:p>
    <w:p w14:paraId="1AEC8DD3" w14:textId="77777777" w:rsidR="005314A8" w:rsidRPr="005314A8" w:rsidRDefault="005314A8" w:rsidP="005314A8">
      <w:pPr>
        <w:rPr>
          <w:sz w:val="20"/>
          <w:szCs w:val="20"/>
        </w:rPr>
      </w:pPr>
      <w:r w:rsidRPr="005314A8">
        <w:rPr>
          <w:sz w:val="20"/>
          <w:szCs w:val="20"/>
        </w:rPr>
        <w:lastRenderedPageBreak/>
        <w:t xml:space="preserve">            // do nothing</w:t>
      </w:r>
    </w:p>
    <w:p w14:paraId="00099C11" w14:textId="77777777" w:rsidR="005314A8" w:rsidRPr="005314A8" w:rsidRDefault="005314A8" w:rsidP="005314A8">
      <w:pPr>
        <w:rPr>
          <w:sz w:val="20"/>
          <w:szCs w:val="20"/>
        </w:rPr>
      </w:pPr>
      <w:r w:rsidRPr="005314A8">
        <w:rPr>
          <w:sz w:val="20"/>
          <w:szCs w:val="20"/>
        </w:rPr>
        <w:t xml:space="preserve">        } catch (IOException ex) {</w:t>
      </w:r>
    </w:p>
    <w:p w14:paraId="0BB4E570" w14:textId="77777777" w:rsidR="005314A8" w:rsidRPr="005314A8" w:rsidRDefault="005314A8" w:rsidP="005314A8">
      <w:pPr>
        <w:rPr>
          <w:sz w:val="20"/>
          <w:szCs w:val="20"/>
        </w:rPr>
      </w:pPr>
      <w:r w:rsidRPr="005314A8">
        <w:rPr>
          <w:sz w:val="20"/>
          <w:szCs w:val="20"/>
        </w:rPr>
        <w:t xml:space="preserve">            // do nothing</w:t>
      </w:r>
    </w:p>
    <w:p w14:paraId="35D2A214" w14:textId="77777777" w:rsidR="005314A8" w:rsidRPr="005314A8" w:rsidRDefault="005314A8" w:rsidP="005314A8">
      <w:pPr>
        <w:rPr>
          <w:sz w:val="20"/>
          <w:szCs w:val="20"/>
        </w:rPr>
      </w:pPr>
      <w:r w:rsidRPr="005314A8">
        <w:rPr>
          <w:sz w:val="20"/>
          <w:szCs w:val="20"/>
        </w:rPr>
        <w:t xml:space="preserve">        } finally {</w:t>
      </w:r>
    </w:p>
    <w:p w14:paraId="6CA096B9" w14:textId="77777777" w:rsidR="005314A8" w:rsidRPr="005314A8" w:rsidRDefault="005314A8" w:rsidP="005314A8">
      <w:pPr>
        <w:rPr>
          <w:sz w:val="20"/>
          <w:szCs w:val="20"/>
        </w:rPr>
      </w:pPr>
      <w:r w:rsidRPr="005314A8">
        <w:rPr>
          <w:sz w:val="20"/>
          <w:szCs w:val="20"/>
        </w:rPr>
        <w:t xml:space="preserve">            // close Prepared Statement object</w:t>
      </w:r>
    </w:p>
    <w:p w14:paraId="67C32D7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(pStmnt != null) {</w:t>
      </w:r>
    </w:p>
    <w:p w14:paraId="45B33A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7CB4F9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pStmnt.close(</w:t>
      </w:r>
      <w:proofErr w:type="gramEnd"/>
      <w:r w:rsidRPr="005314A8">
        <w:rPr>
          <w:sz w:val="20"/>
          <w:szCs w:val="20"/>
        </w:rPr>
        <w:t>);</w:t>
      </w:r>
    </w:p>
    <w:p w14:paraId="1DB98177" w14:textId="77777777" w:rsidR="005314A8" w:rsidRPr="005314A8" w:rsidRDefault="005314A8" w:rsidP="005314A8">
      <w:pPr>
        <w:rPr>
          <w:sz w:val="20"/>
          <w:szCs w:val="20"/>
        </w:rPr>
      </w:pPr>
      <w:r w:rsidRPr="005314A8">
        <w:rPr>
          <w:sz w:val="20"/>
          <w:szCs w:val="20"/>
        </w:rPr>
        <w:t xml:space="preserve">                } catch (SQLException e) {</w:t>
      </w:r>
    </w:p>
    <w:p w14:paraId="70A886BF" w14:textId="77777777" w:rsidR="005314A8" w:rsidRPr="005314A8" w:rsidRDefault="005314A8" w:rsidP="005314A8">
      <w:pPr>
        <w:rPr>
          <w:sz w:val="20"/>
          <w:szCs w:val="20"/>
        </w:rPr>
      </w:pPr>
      <w:r w:rsidRPr="005314A8">
        <w:rPr>
          <w:sz w:val="20"/>
          <w:szCs w:val="20"/>
        </w:rPr>
        <w:t xml:space="preserve">                    // do nothing</w:t>
      </w:r>
    </w:p>
    <w:p w14:paraId="0C464966" w14:textId="77777777" w:rsidR="005314A8" w:rsidRPr="005314A8" w:rsidRDefault="005314A8" w:rsidP="005314A8">
      <w:pPr>
        <w:rPr>
          <w:sz w:val="20"/>
          <w:szCs w:val="20"/>
        </w:rPr>
      </w:pPr>
      <w:r w:rsidRPr="005314A8">
        <w:rPr>
          <w:sz w:val="20"/>
          <w:szCs w:val="20"/>
        </w:rPr>
        <w:t xml:space="preserve">                }</w:t>
      </w:r>
    </w:p>
    <w:p w14:paraId="7F7A72D7" w14:textId="77777777" w:rsidR="005314A8" w:rsidRPr="005314A8" w:rsidRDefault="005314A8" w:rsidP="005314A8">
      <w:pPr>
        <w:rPr>
          <w:sz w:val="20"/>
          <w:szCs w:val="20"/>
        </w:rPr>
      </w:pPr>
      <w:r w:rsidRPr="005314A8">
        <w:rPr>
          <w:sz w:val="20"/>
          <w:szCs w:val="20"/>
        </w:rPr>
        <w:t xml:space="preserve">            }</w:t>
      </w:r>
    </w:p>
    <w:p w14:paraId="1794A96E" w14:textId="77777777" w:rsidR="005314A8" w:rsidRPr="005314A8" w:rsidRDefault="005314A8" w:rsidP="005314A8">
      <w:pPr>
        <w:rPr>
          <w:sz w:val="20"/>
          <w:szCs w:val="20"/>
        </w:rPr>
      </w:pPr>
    </w:p>
    <w:p w14:paraId="3D34963C" w14:textId="77777777" w:rsidR="005314A8" w:rsidRPr="005314A8" w:rsidRDefault="005314A8" w:rsidP="005314A8">
      <w:pPr>
        <w:rPr>
          <w:sz w:val="20"/>
          <w:szCs w:val="20"/>
        </w:rPr>
      </w:pPr>
      <w:r w:rsidRPr="005314A8">
        <w:rPr>
          <w:sz w:val="20"/>
          <w:szCs w:val="20"/>
        </w:rPr>
        <w:t xml:space="preserve">            // close Connection object</w:t>
      </w:r>
    </w:p>
    <w:p w14:paraId="25745B4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7BDDB62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3A326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250EBEFE" w14:textId="77777777" w:rsidR="005314A8" w:rsidRPr="005314A8" w:rsidRDefault="005314A8" w:rsidP="005314A8">
      <w:pPr>
        <w:rPr>
          <w:sz w:val="20"/>
          <w:szCs w:val="20"/>
        </w:rPr>
      </w:pPr>
      <w:r w:rsidRPr="005314A8">
        <w:rPr>
          <w:sz w:val="20"/>
          <w:szCs w:val="20"/>
        </w:rPr>
        <w:t xml:space="preserve">                } catch (SQLException sqlEx) {</w:t>
      </w:r>
    </w:p>
    <w:p w14:paraId="41C1E672" w14:textId="77777777" w:rsidR="005314A8" w:rsidRPr="005314A8" w:rsidRDefault="005314A8" w:rsidP="005314A8">
      <w:pPr>
        <w:rPr>
          <w:sz w:val="20"/>
          <w:szCs w:val="20"/>
        </w:rPr>
      </w:pPr>
      <w:r w:rsidRPr="005314A8">
        <w:rPr>
          <w:sz w:val="20"/>
          <w:szCs w:val="20"/>
        </w:rPr>
        <w:t xml:space="preserve">                    // do nothing</w:t>
      </w:r>
    </w:p>
    <w:p w14:paraId="46B28AE4" w14:textId="77777777" w:rsidR="005314A8" w:rsidRPr="005314A8" w:rsidRDefault="005314A8" w:rsidP="005314A8">
      <w:pPr>
        <w:rPr>
          <w:sz w:val="20"/>
          <w:szCs w:val="20"/>
        </w:rPr>
      </w:pPr>
      <w:r w:rsidRPr="005314A8">
        <w:rPr>
          <w:sz w:val="20"/>
          <w:szCs w:val="20"/>
        </w:rPr>
        <w:t xml:space="preserve">                }</w:t>
      </w:r>
    </w:p>
    <w:p w14:paraId="4A8720BF" w14:textId="77777777" w:rsidR="005314A8" w:rsidRPr="005314A8" w:rsidRDefault="005314A8" w:rsidP="005314A8">
      <w:pPr>
        <w:rPr>
          <w:sz w:val="20"/>
          <w:szCs w:val="20"/>
        </w:rPr>
      </w:pPr>
      <w:r w:rsidRPr="005314A8">
        <w:rPr>
          <w:sz w:val="20"/>
          <w:szCs w:val="20"/>
        </w:rPr>
        <w:t xml:space="preserve">            }</w:t>
      </w:r>
    </w:p>
    <w:p w14:paraId="3D002A03" w14:textId="77777777" w:rsidR="005314A8" w:rsidRPr="005314A8" w:rsidRDefault="005314A8" w:rsidP="005314A8">
      <w:pPr>
        <w:rPr>
          <w:sz w:val="20"/>
          <w:szCs w:val="20"/>
        </w:rPr>
      </w:pPr>
      <w:r w:rsidRPr="005314A8">
        <w:rPr>
          <w:sz w:val="20"/>
          <w:szCs w:val="20"/>
        </w:rPr>
        <w:t xml:space="preserve">        }</w:t>
      </w:r>
    </w:p>
    <w:p w14:paraId="4A587AC6" w14:textId="77777777" w:rsidR="005314A8" w:rsidRPr="005314A8" w:rsidRDefault="005314A8" w:rsidP="005314A8">
      <w:pPr>
        <w:rPr>
          <w:sz w:val="20"/>
          <w:szCs w:val="20"/>
        </w:rPr>
      </w:pPr>
      <w:r w:rsidRPr="005314A8">
        <w:rPr>
          <w:sz w:val="20"/>
          <w:szCs w:val="20"/>
        </w:rPr>
        <w:t xml:space="preserve">    }</w:t>
      </w:r>
    </w:p>
    <w:p w14:paraId="273312A3" w14:textId="3F6AD4EC" w:rsidR="005314A8" w:rsidRPr="005314A8" w:rsidRDefault="005314A8" w:rsidP="005314A8">
      <w:pPr>
        <w:rPr>
          <w:sz w:val="20"/>
          <w:szCs w:val="20"/>
        </w:rPr>
      </w:pPr>
      <w:r w:rsidRPr="005314A8">
        <w:rPr>
          <w:sz w:val="20"/>
          <w:szCs w:val="20"/>
        </w:rPr>
        <w:t>}</w:t>
      </w:r>
    </w:p>
    <w:p w14:paraId="7771AB31" w14:textId="77777777" w:rsidR="00DA458C" w:rsidRDefault="00DA458C" w:rsidP="00BA6E23">
      <w:pPr>
        <w:rPr>
          <w:b/>
          <w:sz w:val="20"/>
          <w:szCs w:val="20"/>
        </w:rPr>
      </w:pPr>
    </w:p>
    <w:p w14:paraId="00773728" w14:textId="4D5E3FCA" w:rsidR="005314A8" w:rsidRDefault="005314A8" w:rsidP="00BA6E23">
      <w:pPr>
        <w:rPr>
          <w:b/>
          <w:sz w:val="20"/>
          <w:szCs w:val="20"/>
        </w:rPr>
      </w:pPr>
      <w:r>
        <w:rPr>
          <w:b/>
          <w:sz w:val="20"/>
          <w:szCs w:val="20"/>
        </w:rPr>
        <w:t>MakeCustomerDB:</w:t>
      </w:r>
    </w:p>
    <w:p w14:paraId="2953AFE4" w14:textId="77777777" w:rsidR="005314A8" w:rsidRPr="005314A8" w:rsidRDefault="005314A8" w:rsidP="005314A8">
      <w:pPr>
        <w:rPr>
          <w:sz w:val="20"/>
          <w:szCs w:val="20"/>
        </w:rPr>
      </w:pPr>
      <w:r w:rsidRPr="005314A8">
        <w:rPr>
          <w:sz w:val="20"/>
          <w:szCs w:val="20"/>
        </w:rPr>
        <w:t>/*</w:t>
      </w:r>
    </w:p>
    <w:p w14:paraId="0A8F7FC5" w14:textId="77777777" w:rsidR="005314A8" w:rsidRPr="005314A8" w:rsidRDefault="005314A8" w:rsidP="005314A8">
      <w:pPr>
        <w:rPr>
          <w:sz w:val="20"/>
          <w:szCs w:val="20"/>
        </w:rPr>
      </w:pPr>
      <w:r w:rsidRPr="005314A8">
        <w:rPr>
          <w:sz w:val="20"/>
          <w:szCs w:val="20"/>
        </w:rPr>
        <w:t xml:space="preserve"> * To change this template, choose Tools | Templates</w:t>
      </w:r>
    </w:p>
    <w:p w14:paraId="3E25560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3962EE04" w14:textId="77777777" w:rsidR="005314A8" w:rsidRPr="005314A8" w:rsidRDefault="005314A8" w:rsidP="005314A8">
      <w:pPr>
        <w:rPr>
          <w:sz w:val="20"/>
          <w:szCs w:val="20"/>
        </w:rPr>
      </w:pPr>
      <w:r w:rsidRPr="005314A8">
        <w:rPr>
          <w:sz w:val="20"/>
          <w:szCs w:val="20"/>
        </w:rPr>
        <w:t xml:space="preserve"> */</w:t>
      </w:r>
    </w:p>
    <w:p w14:paraId="2351D942" w14:textId="77777777" w:rsidR="005314A8" w:rsidRPr="005314A8" w:rsidRDefault="005314A8" w:rsidP="005314A8">
      <w:pPr>
        <w:rPr>
          <w:sz w:val="20"/>
          <w:szCs w:val="20"/>
        </w:rPr>
      </w:pPr>
      <w:proofErr w:type="gramStart"/>
      <w:r w:rsidRPr="005314A8">
        <w:rPr>
          <w:sz w:val="20"/>
          <w:szCs w:val="20"/>
        </w:rPr>
        <w:lastRenderedPageBreak/>
        <w:t>package</w:t>
      </w:r>
      <w:proofErr w:type="gramEnd"/>
      <w:r w:rsidRPr="005314A8">
        <w:rPr>
          <w:sz w:val="20"/>
          <w:szCs w:val="20"/>
        </w:rPr>
        <w:t xml:space="preserve"> ragib.jdbc;</w:t>
      </w:r>
    </w:p>
    <w:p w14:paraId="16088F99" w14:textId="77777777" w:rsidR="005314A8" w:rsidRPr="005314A8" w:rsidRDefault="005314A8" w:rsidP="005314A8">
      <w:pPr>
        <w:rPr>
          <w:sz w:val="20"/>
          <w:szCs w:val="20"/>
        </w:rPr>
      </w:pPr>
    </w:p>
    <w:p w14:paraId="6179932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java.security.MessageDigest;</w:t>
      </w:r>
    </w:p>
    <w:p w14:paraId="100F56AD"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java.util.ArrayList;</w:t>
      </w:r>
    </w:p>
    <w:p w14:paraId="377CE8F7" w14:textId="77777777" w:rsidR="005314A8" w:rsidRPr="005314A8" w:rsidRDefault="005314A8" w:rsidP="005314A8">
      <w:pPr>
        <w:rPr>
          <w:sz w:val="20"/>
          <w:szCs w:val="20"/>
        </w:rPr>
      </w:pPr>
    </w:p>
    <w:p w14:paraId="4E021576" w14:textId="77777777" w:rsidR="005314A8" w:rsidRPr="005314A8" w:rsidRDefault="005314A8" w:rsidP="005314A8">
      <w:pPr>
        <w:rPr>
          <w:sz w:val="20"/>
          <w:szCs w:val="20"/>
        </w:rPr>
      </w:pPr>
      <w:r w:rsidRPr="005314A8">
        <w:rPr>
          <w:sz w:val="20"/>
          <w:szCs w:val="20"/>
        </w:rPr>
        <w:t>/**</w:t>
      </w:r>
    </w:p>
    <w:p w14:paraId="40FE1F84" w14:textId="77777777" w:rsidR="005314A8" w:rsidRPr="005314A8" w:rsidRDefault="005314A8" w:rsidP="005314A8">
      <w:pPr>
        <w:rPr>
          <w:sz w:val="20"/>
          <w:szCs w:val="20"/>
        </w:rPr>
      </w:pPr>
      <w:r w:rsidRPr="005314A8">
        <w:rPr>
          <w:sz w:val="20"/>
          <w:szCs w:val="20"/>
        </w:rPr>
        <w:t xml:space="preserve"> *</w:t>
      </w:r>
    </w:p>
    <w:p w14:paraId="700BE803" w14:textId="77777777" w:rsidR="005314A8" w:rsidRPr="005314A8" w:rsidRDefault="005314A8" w:rsidP="005314A8">
      <w:pPr>
        <w:rPr>
          <w:sz w:val="20"/>
          <w:szCs w:val="20"/>
        </w:rPr>
      </w:pPr>
      <w:r w:rsidRPr="005314A8">
        <w:rPr>
          <w:sz w:val="20"/>
          <w:szCs w:val="20"/>
        </w:rPr>
        <w:t xml:space="preserve"> * @author Ragib</w:t>
      </w:r>
    </w:p>
    <w:p w14:paraId="13D0ABDC" w14:textId="77777777" w:rsidR="005314A8" w:rsidRPr="005314A8" w:rsidRDefault="005314A8" w:rsidP="005314A8">
      <w:pPr>
        <w:rPr>
          <w:sz w:val="20"/>
          <w:szCs w:val="20"/>
        </w:rPr>
      </w:pPr>
      <w:r w:rsidRPr="005314A8">
        <w:rPr>
          <w:sz w:val="20"/>
          <w:szCs w:val="20"/>
        </w:rPr>
        <w:t xml:space="preserve"> */</w:t>
      </w:r>
    </w:p>
    <w:p w14:paraId="475DD8A2"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MakeCustomerDB {</w:t>
      </w:r>
    </w:p>
    <w:p w14:paraId="764CA427" w14:textId="77777777" w:rsidR="005314A8" w:rsidRPr="005314A8" w:rsidRDefault="005314A8" w:rsidP="005314A8">
      <w:pPr>
        <w:rPr>
          <w:sz w:val="20"/>
          <w:szCs w:val="20"/>
        </w:rPr>
      </w:pPr>
    </w:p>
    <w:p w14:paraId="75425C2F" w14:textId="77777777" w:rsidR="005314A8" w:rsidRPr="005314A8" w:rsidRDefault="005314A8" w:rsidP="005314A8">
      <w:pPr>
        <w:rPr>
          <w:sz w:val="20"/>
          <w:szCs w:val="20"/>
        </w:rPr>
      </w:pPr>
      <w:r w:rsidRPr="005314A8">
        <w:rPr>
          <w:sz w:val="20"/>
          <w:szCs w:val="20"/>
        </w:rPr>
        <w:t xml:space="preserve">    /**</w:t>
      </w:r>
    </w:p>
    <w:p w14:paraId="0DD76632" w14:textId="77777777" w:rsidR="005314A8" w:rsidRPr="005314A8" w:rsidRDefault="005314A8" w:rsidP="005314A8">
      <w:pPr>
        <w:rPr>
          <w:sz w:val="20"/>
          <w:szCs w:val="20"/>
        </w:rPr>
      </w:pPr>
      <w:r w:rsidRPr="005314A8">
        <w:rPr>
          <w:sz w:val="20"/>
          <w:szCs w:val="20"/>
        </w:rPr>
        <w:t xml:space="preserve">     * @param args the command line arguments</w:t>
      </w:r>
    </w:p>
    <w:p w14:paraId="1B784E07" w14:textId="77777777" w:rsidR="005314A8" w:rsidRPr="005314A8" w:rsidRDefault="005314A8" w:rsidP="005314A8">
      <w:pPr>
        <w:rPr>
          <w:sz w:val="20"/>
          <w:szCs w:val="20"/>
        </w:rPr>
      </w:pPr>
      <w:r w:rsidRPr="005314A8">
        <w:rPr>
          <w:sz w:val="20"/>
          <w:szCs w:val="20"/>
        </w:rPr>
        <w:t xml:space="preserve">     */</w:t>
      </w:r>
    </w:p>
    <w:p w14:paraId="71562F6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static void main(String[] args) {</w:t>
      </w:r>
    </w:p>
    <w:p w14:paraId="126603A6" w14:textId="77777777" w:rsidR="005314A8" w:rsidRPr="005314A8" w:rsidRDefault="005314A8" w:rsidP="005314A8">
      <w:pPr>
        <w:rPr>
          <w:sz w:val="20"/>
          <w:szCs w:val="20"/>
        </w:rPr>
      </w:pPr>
      <w:r w:rsidRPr="005314A8">
        <w:rPr>
          <w:sz w:val="20"/>
          <w:szCs w:val="20"/>
        </w:rPr>
        <w:t xml:space="preserve">        // the database object to access the actual database</w:t>
      </w:r>
    </w:p>
    <w:p w14:paraId="6EA6C0CF" w14:textId="77777777" w:rsidR="005314A8" w:rsidRPr="005314A8" w:rsidRDefault="005314A8" w:rsidP="005314A8">
      <w:pPr>
        <w:rPr>
          <w:sz w:val="20"/>
          <w:szCs w:val="20"/>
        </w:rPr>
      </w:pPr>
      <w:r w:rsidRPr="005314A8">
        <w:rPr>
          <w:sz w:val="20"/>
          <w:szCs w:val="20"/>
        </w:rPr>
        <w:t xml:space="preserve">        CustomerDB db = new </w:t>
      </w:r>
      <w:proofErr w:type="gramStart"/>
      <w:r w:rsidRPr="005314A8">
        <w:rPr>
          <w:sz w:val="20"/>
          <w:szCs w:val="20"/>
        </w:rPr>
        <w:t>CustomerDB(</w:t>
      </w:r>
      <w:proofErr w:type="gramEnd"/>
      <w:r w:rsidRPr="005314A8">
        <w:rPr>
          <w:sz w:val="20"/>
          <w:szCs w:val="20"/>
        </w:rPr>
        <w:t>);</w:t>
      </w:r>
    </w:p>
    <w:p w14:paraId="0E3FA64F" w14:textId="77777777" w:rsidR="005314A8" w:rsidRPr="005314A8" w:rsidRDefault="005314A8" w:rsidP="005314A8">
      <w:pPr>
        <w:rPr>
          <w:sz w:val="20"/>
          <w:szCs w:val="20"/>
        </w:rPr>
      </w:pPr>
    </w:p>
    <w:p w14:paraId="3ADBE7C3" w14:textId="77777777" w:rsidR="005314A8" w:rsidRPr="005314A8" w:rsidRDefault="005314A8" w:rsidP="005314A8">
      <w:pPr>
        <w:rPr>
          <w:sz w:val="20"/>
          <w:szCs w:val="20"/>
        </w:rPr>
      </w:pPr>
      <w:r w:rsidRPr="005314A8">
        <w:rPr>
          <w:sz w:val="20"/>
          <w:szCs w:val="20"/>
        </w:rPr>
        <w:t xml:space="preserve">        // make sure no name conflicts</w:t>
      </w:r>
    </w:p>
    <w:p w14:paraId="2156ED1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1ED38A7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db.destroyDBTable(</w:t>
      </w:r>
      <w:proofErr w:type="gramEnd"/>
      <w:r w:rsidRPr="005314A8">
        <w:rPr>
          <w:sz w:val="20"/>
          <w:szCs w:val="20"/>
        </w:rPr>
        <w:t>);</w:t>
      </w:r>
    </w:p>
    <w:p w14:paraId="3473C6A8" w14:textId="77777777" w:rsidR="005314A8" w:rsidRPr="005314A8" w:rsidRDefault="005314A8" w:rsidP="005314A8">
      <w:pPr>
        <w:rPr>
          <w:sz w:val="20"/>
          <w:szCs w:val="20"/>
        </w:rPr>
      </w:pPr>
      <w:r w:rsidRPr="005314A8">
        <w:rPr>
          <w:sz w:val="20"/>
          <w:szCs w:val="20"/>
        </w:rPr>
        <w:t xml:space="preserve">        } catch (Exception ex) {</w:t>
      </w:r>
    </w:p>
    <w:p w14:paraId="5898E330" w14:textId="77777777" w:rsidR="005314A8" w:rsidRPr="005314A8" w:rsidRDefault="005314A8" w:rsidP="005314A8">
      <w:pPr>
        <w:rPr>
          <w:sz w:val="20"/>
          <w:szCs w:val="20"/>
        </w:rPr>
      </w:pPr>
      <w:r w:rsidRPr="005314A8">
        <w:rPr>
          <w:sz w:val="20"/>
          <w:szCs w:val="20"/>
        </w:rPr>
        <w:t xml:space="preserve">        }</w:t>
      </w:r>
    </w:p>
    <w:p w14:paraId="7C507F33" w14:textId="77777777" w:rsidR="005314A8" w:rsidRPr="005314A8" w:rsidRDefault="005314A8" w:rsidP="005314A8">
      <w:pPr>
        <w:rPr>
          <w:sz w:val="20"/>
          <w:szCs w:val="20"/>
        </w:rPr>
      </w:pPr>
    </w:p>
    <w:p w14:paraId="372CD4C5" w14:textId="77777777" w:rsidR="005314A8" w:rsidRPr="005314A8" w:rsidRDefault="005314A8" w:rsidP="005314A8">
      <w:pPr>
        <w:rPr>
          <w:sz w:val="20"/>
          <w:szCs w:val="20"/>
        </w:rPr>
      </w:pPr>
      <w:r w:rsidRPr="005314A8">
        <w:rPr>
          <w:sz w:val="20"/>
          <w:szCs w:val="20"/>
        </w:rPr>
        <w:t xml:space="preserve">        // create the database table</w:t>
      </w:r>
    </w:p>
    <w:p w14:paraId="4DEB4C2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System.out.println(</w:t>
      </w:r>
      <w:proofErr w:type="gramEnd"/>
      <w:r w:rsidRPr="005314A8">
        <w:rPr>
          <w:sz w:val="20"/>
          <w:szCs w:val="20"/>
        </w:rPr>
        <w:t>"Create an empty database table Customer");</w:t>
      </w:r>
    </w:p>
    <w:p w14:paraId="56D6468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db.createDBTable(</w:t>
      </w:r>
      <w:proofErr w:type="gramEnd"/>
      <w:r w:rsidRPr="005314A8">
        <w:rPr>
          <w:sz w:val="20"/>
          <w:szCs w:val="20"/>
        </w:rPr>
        <w:t>);</w:t>
      </w:r>
    </w:p>
    <w:p w14:paraId="755D276C" w14:textId="77777777" w:rsidR="005314A8" w:rsidRPr="005314A8" w:rsidRDefault="005314A8" w:rsidP="005314A8">
      <w:pPr>
        <w:rPr>
          <w:sz w:val="20"/>
          <w:szCs w:val="20"/>
        </w:rPr>
      </w:pPr>
    </w:p>
    <w:p w14:paraId="11BE4DC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System.out.println(</w:t>
      </w:r>
      <w:proofErr w:type="gramEnd"/>
      <w:r w:rsidRPr="005314A8">
        <w:rPr>
          <w:sz w:val="20"/>
          <w:szCs w:val="20"/>
        </w:rPr>
        <w:t>"Add several static records in the database table");</w:t>
      </w:r>
    </w:p>
    <w:p w14:paraId="4CBA825D" w14:textId="77777777" w:rsidR="005314A8" w:rsidRPr="005314A8" w:rsidRDefault="005314A8" w:rsidP="005314A8">
      <w:pPr>
        <w:rPr>
          <w:sz w:val="20"/>
          <w:szCs w:val="20"/>
        </w:rPr>
      </w:pPr>
    </w:p>
    <w:p w14:paraId="2A281708" w14:textId="77777777" w:rsidR="005314A8" w:rsidRPr="005314A8" w:rsidRDefault="005314A8" w:rsidP="005314A8">
      <w:pPr>
        <w:rPr>
          <w:sz w:val="20"/>
          <w:szCs w:val="20"/>
        </w:rPr>
      </w:pPr>
      <w:r w:rsidRPr="005314A8">
        <w:rPr>
          <w:sz w:val="20"/>
          <w:szCs w:val="20"/>
        </w:rPr>
        <w:lastRenderedPageBreak/>
        <w:t xml:space="preserve">        // prepare data</w:t>
      </w:r>
    </w:p>
    <w:p w14:paraId="5F08614D" w14:textId="77777777" w:rsidR="005314A8" w:rsidRPr="005314A8" w:rsidRDefault="005314A8" w:rsidP="005314A8">
      <w:pPr>
        <w:rPr>
          <w:sz w:val="20"/>
          <w:szCs w:val="20"/>
        </w:rPr>
      </w:pPr>
      <w:r w:rsidRPr="005314A8">
        <w:rPr>
          <w:sz w:val="20"/>
          <w:szCs w:val="20"/>
        </w:rPr>
        <w:t xml:space="preserve">        Customer cust001 = new Customer("1", "Ragib", "Tester", "Tester@google.com", "378 Riversdale Road", "Ha</w:t>
      </w:r>
      <w:r w:rsidRPr="005314A8">
        <w:rPr>
          <w:sz w:val="20"/>
          <w:szCs w:val="20"/>
        </w:rPr>
        <w:t>w</w:t>
      </w:r>
      <w:r w:rsidRPr="005314A8">
        <w:rPr>
          <w:sz w:val="20"/>
          <w:szCs w:val="20"/>
        </w:rPr>
        <w:t>thorn", "3123", "1234567890", "Stark", "5", "Tester Comment", "TesterCredit Card", "1234567890123456", "0320", "376");</w:t>
      </w:r>
    </w:p>
    <w:p w14:paraId="5F89A72E" w14:textId="77777777" w:rsidR="005314A8" w:rsidRPr="005314A8" w:rsidRDefault="005314A8" w:rsidP="005314A8">
      <w:pPr>
        <w:rPr>
          <w:sz w:val="20"/>
          <w:szCs w:val="20"/>
        </w:rPr>
      </w:pPr>
    </w:p>
    <w:p w14:paraId="3EDF723E" w14:textId="77777777" w:rsidR="005314A8" w:rsidRPr="005314A8" w:rsidRDefault="005314A8" w:rsidP="005314A8">
      <w:pPr>
        <w:rPr>
          <w:sz w:val="20"/>
          <w:szCs w:val="20"/>
        </w:rPr>
      </w:pPr>
      <w:r w:rsidRPr="005314A8">
        <w:rPr>
          <w:sz w:val="20"/>
          <w:szCs w:val="20"/>
        </w:rPr>
        <w:t xml:space="preserve">        // prepare list</w:t>
      </w:r>
    </w:p>
    <w:p w14:paraId="1D2E88E5" w14:textId="77777777" w:rsidR="005314A8" w:rsidRPr="005314A8" w:rsidRDefault="005314A8" w:rsidP="005314A8">
      <w:pPr>
        <w:rPr>
          <w:sz w:val="20"/>
          <w:szCs w:val="20"/>
        </w:rPr>
      </w:pPr>
      <w:r w:rsidRPr="005314A8">
        <w:rPr>
          <w:sz w:val="20"/>
          <w:szCs w:val="20"/>
        </w:rPr>
        <w:t xml:space="preserve">        ArrayList&lt;Customer&gt; custList = new ArrayList&lt;</w:t>
      </w:r>
      <w:proofErr w:type="gramStart"/>
      <w:r w:rsidRPr="005314A8">
        <w:rPr>
          <w:sz w:val="20"/>
          <w:szCs w:val="20"/>
        </w:rPr>
        <w:t>&gt;(</w:t>
      </w:r>
      <w:proofErr w:type="gramEnd"/>
      <w:r w:rsidRPr="005314A8">
        <w:rPr>
          <w:sz w:val="20"/>
          <w:szCs w:val="20"/>
        </w:rPr>
        <w:t>);</w:t>
      </w:r>
    </w:p>
    <w:p w14:paraId="1D4680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custList.add(</w:t>
      </w:r>
      <w:proofErr w:type="gramEnd"/>
      <w:r w:rsidRPr="005314A8">
        <w:rPr>
          <w:sz w:val="20"/>
          <w:szCs w:val="20"/>
        </w:rPr>
        <w:t>cust001);</w:t>
      </w:r>
    </w:p>
    <w:p w14:paraId="34CBCAE0" w14:textId="77777777" w:rsidR="005314A8" w:rsidRPr="005314A8" w:rsidRDefault="005314A8" w:rsidP="005314A8">
      <w:pPr>
        <w:rPr>
          <w:sz w:val="20"/>
          <w:szCs w:val="20"/>
        </w:rPr>
      </w:pPr>
    </w:p>
    <w:p w14:paraId="0932CC9E" w14:textId="77777777" w:rsidR="005314A8" w:rsidRPr="005314A8" w:rsidRDefault="005314A8" w:rsidP="005314A8">
      <w:pPr>
        <w:rPr>
          <w:sz w:val="20"/>
          <w:szCs w:val="20"/>
        </w:rPr>
      </w:pPr>
      <w:r w:rsidRPr="005314A8">
        <w:rPr>
          <w:sz w:val="20"/>
          <w:szCs w:val="20"/>
        </w:rPr>
        <w:t xml:space="preserve">        // add data to db</w:t>
      </w:r>
    </w:p>
    <w:p w14:paraId="7CE089A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db.addRecords(</w:t>
      </w:r>
      <w:proofErr w:type="gramEnd"/>
      <w:r w:rsidRPr="005314A8">
        <w:rPr>
          <w:sz w:val="20"/>
          <w:szCs w:val="20"/>
        </w:rPr>
        <w:t>custList);</w:t>
      </w:r>
    </w:p>
    <w:p w14:paraId="4D0EF8EF" w14:textId="77777777" w:rsidR="005314A8" w:rsidRPr="005314A8" w:rsidRDefault="005314A8" w:rsidP="005314A8">
      <w:pPr>
        <w:rPr>
          <w:sz w:val="20"/>
          <w:szCs w:val="20"/>
        </w:rPr>
      </w:pPr>
    </w:p>
    <w:p w14:paraId="5270B420" w14:textId="77777777" w:rsidR="005314A8" w:rsidRPr="005314A8" w:rsidRDefault="005314A8" w:rsidP="005314A8">
      <w:pPr>
        <w:rPr>
          <w:sz w:val="20"/>
          <w:szCs w:val="20"/>
        </w:rPr>
      </w:pPr>
      <w:r w:rsidRPr="005314A8">
        <w:rPr>
          <w:sz w:val="20"/>
          <w:szCs w:val="20"/>
        </w:rPr>
        <w:t xml:space="preserve">    }</w:t>
      </w:r>
    </w:p>
    <w:p w14:paraId="48BB1E85" w14:textId="77777777" w:rsidR="005314A8" w:rsidRPr="005314A8" w:rsidRDefault="005314A8" w:rsidP="005314A8">
      <w:pPr>
        <w:rPr>
          <w:sz w:val="20"/>
          <w:szCs w:val="20"/>
        </w:rPr>
      </w:pPr>
    </w:p>
    <w:p w14:paraId="33C201B3" w14:textId="4D8EA790" w:rsidR="005314A8" w:rsidRPr="005314A8" w:rsidRDefault="005314A8" w:rsidP="005314A8">
      <w:pPr>
        <w:rPr>
          <w:sz w:val="20"/>
          <w:szCs w:val="20"/>
        </w:rPr>
      </w:pPr>
      <w:r w:rsidRPr="005314A8">
        <w:rPr>
          <w:sz w:val="20"/>
          <w:szCs w:val="20"/>
        </w:rPr>
        <w:t>}</w:t>
      </w:r>
    </w:p>
    <w:p w14:paraId="3FF4EF3A" w14:textId="77777777" w:rsidR="00021F60" w:rsidRDefault="00021F60" w:rsidP="00BA6E23">
      <w:pPr>
        <w:rPr>
          <w:b/>
          <w:sz w:val="20"/>
          <w:szCs w:val="20"/>
        </w:rPr>
      </w:pPr>
    </w:p>
    <w:p w14:paraId="74BF1195" w14:textId="73A034D2" w:rsidR="005314A8" w:rsidRPr="005314A8" w:rsidRDefault="005314A8" w:rsidP="00BA6E23">
      <w:pPr>
        <w:rPr>
          <w:b/>
          <w:sz w:val="20"/>
          <w:szCs w:val="20"/>
        </w:rPr>
      </w:pPr>
      <w:r w:rsidRPr="005314A8">
        <w:rPr>
          <w:b/>
          <w:sz w:val="20"/>
          <w:szCs w:val="20"/>
        </w:rPr>
        <w:t>Remote interface and DTO:</w:t>
      </w:r>
    </w:p>
    <w:p w14:paraId="64175047" w14:textId="796021AB" w:rsidR="005314A8" w:rsidRPr="005314A8" w:rsidRDefault="005314A8" w:rsidP="00BA6E23">
      <w:pPr>
        <w:rPr>
          <w:b/>
          <w:sz w:val="20"/>
          <w:szCs w:val="20"/>
        </w:rPr>
      </w:pPr>
      <w:r w:rsidRPr="005314A8">
        <w:rPr>
          <w:b/>
          <w:sz w:val="20"/>
          <w:szCs w:val="20"/>
        </w:rPr>
        <w:t>CustomerDTO.java:</w:t>
      </w:r>
    </w:p>
    <w:p w14:paraId="32DD807D" w14:textId="77777777" w:rsidR="005314A8" w:rsidRPr="005314A8" w:rsidRDefault="005314A8" w:rsidP="005314A8">
      <w:pPr>
        <w:rPr>
          <w:sz w:val="20"/>
          <w:szCs w:val="20"/>
        </w:rPr>
      </w:pPr>
      <w:r w:rsidRPr="005314A8">
        <w:rPr>
          <w:sz w:val="20"/>
          <w:szCs w:val="20"/>
        </w:rPr>
        <w:t>/*</w:t>
      </w:r>
    </w:p>
    <w:p w14:paraId="7696FF11" w14:textId="77777777" w:rsidR="005314A8" w:rsidRPr="005314A8" w:rsidRDefault="005314A8" w:rsidP="005314A8">
      <w:pPr>
        <w:rPr>
          <w:sz w:val="20"/>
          <w:szCs w:val="20"/>
        </w:rPr>
      </w:pPr>
      <w:r w:rsidRPr="005314A8">
        <w:rPr>
          <w:sz w:val="20"/>
          <w:szCs w:val="20"/>
        </w:rPr>
        <w:t xml:space="preserve"> * To change this template, choose Tools | Templates</w:t>
      </w:r>
    </w:p>
    <w:p w14:paraId="19C43034"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167A0CA4" w14:textId="77777777" w:rsidR="005314A8" w:rsidRPr="005314A8" w:rsidRDefault="005314A8" w:rsidP="005314A8">
      <w:pPr>
        <w:rPr>
          <w:sz w:val="20"/>
          <w:szCs w:val="20"/>
        </w:rPr>
      </w:pPr>
      <w:r w:rsidRPr="005314A8">
        <w:rPr>
          <w:sz w:val="20"/>
          <w:szCs w:val="20"/>
        </w:rPr>
        <w:t xml:space="preserve"> */</w:t>
      </w:r>
    </w:p>
    <w:p w14:paraId="6343A992"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entity;</w:t>
      </w:r>
    </w:p>
    <w:p w14:paraId="35CD3682" w14:textId="77777777" w:rsidR="005314A8" w:rsidRPr="005314A8" w:rsidRDefault="005314A8" w:rsidP="005314A8">
      <w:pPr>
        <w:rPr>
          <w:sz w:val="20"/>
          <w:szCs w:val="20"/>
        </w:rPr>
      </w:pPr>
    </w:p>
    <w:p w14:paraId="1CB0E55B"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java.io.Serializable;</w:t>
      </w:r>
    </w:p>
    <w:p w14:paraId="495B9C84" w14:textId="77777777" w:rsidR="005314A8" w:rsidRPr="005314A8" w:rsidRDefault="005314A8" w:rsidP="005314A8">
      <w:pPr>
        <w:rPr>
          <w:sz w:val="20"/>
          <w:szCs w:val="20"/>
        </w:rPr>
      </w:pPr>
    </w:p>
    <w:p w14:paraId="5A90403B"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CustomerDTO implements Serializable {</w:t>
      </w:r>
    </w:p>
    <w:p w14:paraId="6AFCEDD3" w14:textId="77777777" w:rsidR="005314A8" w:rsidRPr="005314A8" w:rsidRDefault="005314A8" w:rsidP="005314A8">
      <w:pPr>
        <w:rPr>
          <w:sz w:val="20"/>
          <w:szCs w:val="20"/>
        </w:rPr>
      </w:pPr>
    </w:p>
    <w:p w14:paraId="043CA20E" w14:textId="77777777" w:rsidR="005314A8" w:rsidRPr="005314A8" w:rsidRDefault="005314A8" w:rsidP="005314A8">
      <w:pPr>
        <w:rPr>
          <w:sz w:val="20"/>
          <w:szCs w:val="20"/>
        </w:rPr>
      </w:pPr>
      <w:r w:rsidRPr="005314A8">
        <w:rPr>
          <w:sz w:val="20"/>
          <w:szCs w:val="20"/>
        </w:rPr>
        <w:t xml:space="preserve">    String transaction_id;</w:t>
      </w:r>
    </w:p>
    <w:p w14:paraId="2521A3DE" w14:textId="77777777" w:rsidR="005314A8" w:rsidRPr="005314A8" w:rsidRDefault="005314A8" w:rsidP="005314A8">
      <w:pPr>
        <w:rPr>
          <w:sz w:val="20"/>
          <w:szCs w:val="20"/>
        </w:rPr>
      </w:pPr>
      <w:r w:rsidRPr="005314A8">
        <w:rPr>
          <w:sz w:val="20"/>
          <w:szCs w:val="20"/>
        </w:rPr>
        <w:t xml:space="preserve">    String firstname;</w:t>
      </w:r>
    </w:p>
    <w:p w14:paraId="169838A5" w14:textId="77777777" w:rsidR="005314A8" w:rsidRPr="005314A8" w:rsidRDefault="005314A8" w:rsidP="005314A8">
      <w:pPr>
        <w:rPr>
          <w:sz w:val="20"/>
          <w:szCs w:val="20"/>
        </w:rPr>
      </w:pPr>
      <w:r w:rsidRPr="005314A8">
        <w:rPr>
          <w:sz w:val="20"/>
          <w:szCs w:val="20"/>
        </w:rPr>
        <w:t xml:space="preserve">    String lastname;</w:t>
      </w:r>
    </w:p>
    <w:p w14:paraId="68C1BFDF" w14:textId="77777777" w:rsidR="005314A8" w:rsidRPr="005314A8" w:rsidRDefault="005314A8" w:rsidP="005314A8">
      <w:pPr>
        <w:rPr>
          <w:sz w:val="20"/>
          <w:szCs w:val="20"/>
        </w:rPr>
      </w:pPr>
      <w:r w:rsidRPr="005314A8">
        <w:rPr>
          <w:sz w:val="20"/>
          <w:szCs w:val="20"/>
        </w:rPr>
        <w:lastRenderedPageBreak/>
        <w:t xml:space="preserve">    String email;</w:t>
      </w:r>
    </w:p>
    <w:p w14:paraId="6BEAB51C" w14:textId="77777777" w:rsidR="005314A8" w:rsidRPr="005314A8" w:rsidRDefault="005314A8" w:rsidP="005314A8">
      <w:pPr>
        <w:rPr>
          <w:sz w:val="20"/>
          <w:szCs w:val="20"/>
        </w:rPr>
      </w:pPr>
      <w:r w:rsidRPr="005314A8">
        <w:rPr>
          <w:sz w:val="20"/>
          <w:szCs w:val="20"/>
        </w:rPr>
        <w:t xml:space="preserve">    String address;</w:t>
      </w:r>
    </w:p>
    <w:p w14:paraId="2632F0FA" w14:textId="77777777" w:rsidR="005314A8" w:rsidRPr="005314A8" w:rsidRDefault="005314A8" w:rsidP="005314A8">
      <w:pPr>
        <w:rPr>
          <w:sz w:val="20"/>
          <w:szCs w:val="20"/>
        </w:rPr>
      </w:pPr>
      <w:r w:rsidRPr="005314A8">
        <w:rPr>
          <w:sz w:val="20"/>
          <w:szCs w:val="20"/>
        </w:rPr>
        <w:t xml:space="preserve">    String suburb;</w:t>
      </w:r>
    </w:p>
    <w:p w14:paraId="0B537FC4" w14:textId="77777777" w:rsidR="005314A8" w:rsidRPr="005314A8" w:rsidRDefault="005314A8" w:rsidP="005314A8">
      <w:pPr>
        <w:rPr>
          <w:sz w:val="20"/>
          <w:szCs w:val="20"/>
        </w:rPr>
      </w:pPr>
      <w:r w:rsidRPr="005314A8">
        <w:rPr>
          <w:sz w:val="20"/>
          <w:szCs w:val="20"/>
        </w:rPr>
        <w:t xml:space="preserve">    String postcode;</w:t>
      </w:r>
    </w:p>
    <w:p w14:paraId="1D59269F" w14:textId="77777777" w:rsidR="005314A8" w:rsidRPr="005314A8" w:rsidRDefault="005314A8" w:rsidP="005314A8">
      <w:pPr>
        <w:rPr>
          <w:sz w:val="20"/>
          <w:szCs w:val="20"/>
        </w:rPr>
      </w:pPr>
      <w:r w:rsidRPr="005314A8">
        <w:rPr>
          <w:sz w:val="20"/>
          <w:szCs w:val="20"/>
        </w:rPr>
        <w:t xml:space="preserve">    String phone;</w:t>
      </w:r>
    </w:p>
    <w:p w14:paraId="002B5FE2" w14:textId="77777777" w:rsidR="005314A8" w:rsidRPr="005314A8" w:rsidRDefault="005314A8" w:rsidP="005314A8">
      <w:pPr>
        <w:rPr>
          <w:sz w:val="20"/>
          <w:szCs w:val="20"/>
        </w:rPr>
      </w:pPr>
      <w:r w:rsidRPr="005314A8">
        <w:rPr>
          <w:sz w:val="20"/>
          <w:szCs w:val="20"/>
        </w:rPr>
        <w:t xml:space="preserve">    String product_name;</w:t>
      </w:r>
    </w:p>
    <w:p w14:paraId="1B0A0478" w14:textId="77777777" w:rsidR="005314A8" w:rsidRPr="005314A8" w:rsidRDefault="005314A8" w:rsidP="005314A8">
      <w:pPr>
        <w:rPr>
          <w:sz w:val="20"/>
          <w:szCs w:val="20"/>
        </w:rPr>
      </w:pPr>
      <w:r w:rsidRPr="005314A8">
        <w:rPr>
          <w:sz w:val="20"/>
          <w:szCs w:val="20"/>
        </w:rPr>
        <w:t xml:space="preserve">    String quantity;</w:t>
      </w:r>
    </w:p>
    <w:p w14:paraId="6A5A3F3E" w14:textId="77777777" w:rsidR="005314A8" w:rsidRPr="005314A8" w:rsidRDefault="005314A8" w:rsidP="005314A8">
      <w:pPr>
        <w:rPr>
          <w:sz w:val="20"/>
          <w:szCs w:val="20"/>
        </w:rPr>
      </w:pPr>
      <w:r w:rsidRPr="005314A8">
        <w:rPr>
          <w:sz w:val="20"/>
          <w:szCs w:val="20"/>
        </w:rPr>
        <w:t xml:space="preserve">    String comment;</w:t>
      </w:r>
    </w:p>
    <w:p w14:paraId="233918F9" w14:textId="77777777" w:rsidR="005314A8" w:rsidRPr="005314A8" w:rsidRDefault="005314A8" w:rsidP="005314A8">
      <w:pPr>
        <w:rPr>
          <w:sz w:val="20"/>
          <w:szCs w:val="20"/>
        </w:rPr>
      </w:pPr>
      <w:r w:rsidRPr="005314A8">
        <w:rPr>
          <w:sz w:val="20"/>
          <w:szCs w:val="20"/>
        </w:rPr>
        <w:t xml:space="preserve">    String credit_card_name;</w:t>
      </w:r>
    </w:p>
    <w:p w14:paraId="607FCE10" w14:textId="77777777" w:rsidR="005314A8" w:rsidRPr="005314A8" w:rsidRDefault="005314A8" w:rsidP="005314A8">
      <w:pPr>
        <w:rPr>
          <w:sz w:val="20"/>
          <w:szCs w:val="20"/>
        </w:rPr>
      </w:pPr>
      <w:r w:rsidRPr="005314A8">
        <w:rPr>
          <w:sz w:val="20"/>
          <w:szCs w:val="20"/>
        </w:rPr>
        <w:t xml:space="preserve">    String credit_card_number;</w:t>
      </w:r>
    </w:p>
    <w:p w14:paraId="22113234" w14:textId="77777777" w:rsidR="005314A8" w:rsidRPr="005314A8" w:rsidRDefault="005314A8" w:rsidP="005314A8">
      <w:pPr>
        <w:rPr>
          <w:sz w:val="20"/>
          <w:szCs w:val="20"/>
        </w:rPr>
      </w:pPr>
      <w:r w:rsidRPr="005314A8">
        <w:rPr>
          <w:sz w:val="20"/>
          <w:szCs w:val="20"/>
        </w:rPr>
        <w:t xml:space="preserve">    String credit_card_expiry_date;</w:t>
      </w:r>
    </w:p>
    <w:p w14:paraId="08BFA812" w14:textId="77777777" w:rsidR="005314A8" w:rsidRPr="005314A8" w:rsidRDefault="005314A8" w:rsidP="005314A8">
      <w:pPr>
        <w:rPr>
          <w:sz w:val="20"/>
          <w:szCs w:val="20"/>
        </w:rPr>
      </w:pPr>
      <w:r w:rsidRPr="005314A8">
        <w:rPr>
          <w:sz w:val="20"/>
          <w:szCs w:val="20"/>
        </w:rPr>
        <w:t xml:space="preserve">    String credit_card_CVV;</w:t>
      </w:r>
    </w:p>
    <w:p w14:paraId="3B9F7057" w14:textId="77777777" w:rsidR="005314A8" w:rsidRPr="005314A8" w:rsidRDefault="005314A8" w:rsidP="005314A8">
      <w:pPr>
        <w:rPr>
          <w:sz w:val="20"/>
          <w:szCs w:val="20"/>
        </w:rPr>
      </w:pPr>
    </w:p>
    <w:p w14:paraId="6EA57D1D" w14:textId="77777777" w:rsidR="005314A8" w:rsidRPr="005314A8" w:rsidRDefault="005314A8" w:rsidP="005314A8">
      <w:pPr>
        <w:rPr>
          <w:sz w:val="20"/>
          <w:szCs w:val="20"/>
        </w:rPr>
      </w:pPr>
      <w:r w:rsidRPr="005314A8">
        <w:rPr>
          <w:sz w:val="20"/>
          <w:szCs w:val="20"/>
        </w:rPr>
        <w:t xml:space="preserve">    public CustomerDTO(String transaction_id, String firstname, String lastname, String email, String address, String suburb, String postcode, String phone, String product_name, String quantity, String comment, String cre</w:t>
      </w:r>
      <w:r w:rsidRPr="005314A8">
        <w:rPr>
          <w:sz w:val="20"/>
          <w:szCs w:val="20"/>
        </w:rPr>
        <w:t>d</w:t>
      </w:r>
      <w:r w:rsidRPr="005314A8">
        <w:rPr>
          <w:sz w:val="20"/>
          <w:szCs w:val="20"/>
        </w:rPr>
        <w:t>it_card_name, String credit_card_number, String credit_card_expiry_date, String credit_card_CVV) {</w:t>
      </w:r>
    </w:p>
    <w:p w14:paraId="5DBDB4A0" w14:textId="77777777" w:rsidR="005314A8" w:rsidRPr="005314A8" w:rsidRDefault="005314A8" w:rsidP="005314A8">
      <w:pPr>
        <w:rPr>
          <w:sz w:val="20"/>
          <w:szCs w:val="20"/>
        </w:rPr>
      </w:pPr>
      <w:r w:rsidRPr="005314A8">
        <w:rPr>
          <w:sz w:val="20"/>
          <w:szCs w:val="20"/>
        </w:rPr>
        <w:t xml:space="preserve">        this.transaction_id = transaction_id;</w:t>
      </w:r>
    </w:p>
    <w:p w14:paraId="51C737F7" w14:textId="77777777" w:rsidR="005314A8" w:rsidRPr="005314A8" w:rsidRDefault="005314A8" w:rsidP="005314A8">
      <w:pPr>
        <w:rPr>
          <w:sz w:val="20"/>
          <w:szCs w:val="20"/>
        </w:rPr>
      </w:pPr>
      <w:r w:rsidRPr="005314A8">
        <w:rPr>
          <w:sz w:val="20"/>
          <w:szCs w:val="20"/>
        </w:rPr>
        <w:t xml:space="preserve">        this.firstname = firstname;</w:t>
      </w:r>
    </w:p>
    <w:p w14:paraId="62BAD067" w14:textId="77777777" w:rsidR="005314A8" w:rsidRPr="005314A8" w:rsidRDefault="005314A8" w:rsidP="005314A8">
      <w:pPr>
        <w:rPr>
          <w:sz w:val="20"/>
          <w:szCs w:val="20"/>
        </w:rPr>
      </w:pPr>
      <w:r w:rsidRPr="005314A8">
        <w:rPr>
          <w:sz w:val="20"/>
          <w:szCs w:val="20"/>
        </w:rPr>
        <w:t xml:space="preserve">        this.lastname = lastname;</w:t>
      </w:r>
    </w:p>
    <w:p w14:paraId="33D9D8CF" w14:textId="77777777" w:rsidR="005314A8" w:rsidRPr="005314A8" w:rsidRDefault="005314A8" w:rsidP="005314A8">
      <w:pPr>
        <w:rPr>
          <w:sz w:val="20"/>
          <w:szCs w:val="20"/>
        </w:rPr>
      </w:pPr>
      <w:r w:rsidRPr="005314A8">
        <w:rPr>
          <w:sz w:val="20"/>
          <w:szCs w:val="20"/>
        </w:rPr>
        <w:t xml:space="preserve">        this.email = email;</w:t>
      </w:r>
    </w:p>
    <w:p w14:paraId="475F4B6D" w14:textId="77777777" w:rsidR="005314A8" w:rsidRPr="005314A8" w:rsidRDefault="005314A8" w:rsidP="005314A8">
      <w:pPr>
        <w:rPr>
          <w:sz w:val="20"/>
          <w:szCs w:val="20"/>
        </w:rPr>
      </w:pPr>
      <w:r w:rsidRPr="005314A8">
        <w:rPr>
          <w:sz w:val="20"/>
          <w:szCs w:val="20"/>
        </w:rPr>
        <w:t xml:space="preserve">        this.address = address;</w:t>
      </w:r>
    </w:p>
    <w:p w14:paraId="2DDD605A" w14:textId="77777777" w:rsidR="005314A8" w:rsidRPr="005314A8" w:rsidRDefault="005314A8" w:rsidP="005314A8">
      <w:pPr>
        <w:rPr>
          <w:sz w:val="20"/>
          <w:szCs w:val="20"/>
        </w:rPr>
      </w:pPr>
      <w:r w:rsidRPr="005314A8">
        <w:rPr>
          <w:sz w:val="20"/>
          <w:szCs w:val="20"/>
        </w:rPr>
        <w:t xml:space="preserve">        this.suburb = suburb;</w:t>
      </w:r>
    </w:p>
    <w:p w14:paraId="20C628AD" w14:textId="77777777" w:rsidR="005314A8" w:rsidRPr="005314A8" w:rsidRDefault="005314A8" w:rsidP="005314A8">
      <w:pPr>
        <w:rPr>
          <w:sz w:val="20"/>
          <w:szCs w:val="20"/>
        </w:rPr>
      </w:pPr>
      <w:r w:rsidRPr="005314A8">
        <w:rPr>
          <w:sz w:val="20"/>
          <w:szCs w:val="20"/>
        </w:rPr>
        <w:t xml:space="preserve">        this.postcode = postcode;</w:t>
      </w:r>
    </w:p>
    <w:p w14:paraId="6D132F5D" w14:textId="77777777" w:rsidR="005314A8" w:rsidRPr="005314A8" w:rsidRDefault="005314A8" w:rsidP="005314A8">
      <w:pPr>
        <w:rPr>
          <w:sz w:val="20"/>
          <w:szCs w:val="20"/>
        </w:rPr>
      </w:pPr>
      <w:r w:rsidRPr="005314A8">
        <w:rPr>
          <w:sz w:val="20"/>
          <w:szCs w:val="20"/>
        </w:rPr>
        <w:t xml:space="preserve">        this.phone = phone;</w:t>
      </w:r>
    </w:p>
    <w:p w14:paraId="140CFDAC" w14:textId="77777777" w:rsidR="005314A8" w:rsidRPr="005314A8" w:rsidRDefault="005314A8" w:rsidP="005314A8">
      <w:pPr>
        <w:rPr>
          <w:sz w:val="20"/>
          <w:szCs w:val="20"/>
        </w:rPr>
      </w:pPr>
      <w:r w:rsidRPr="005314A8">
        <w:rPr>
          <w:sz w:val="20"/>
          <w:szCs w:val="20"/>
        </w:rPr>
        <w:t xml:space="preserve">        this.product_name = product_name;</w:t>
      </w:r>
    </w:p>
    <w:p w14:paraId="516C5EC3" w14:textId="77777777" w:rsidR="005314A8" w:rsidRPr="005314A8" w:rsidRDefault="005314A8" w:rsidP="005314A8">
      <w:pPr>
        <w:rPr>
          <w:sz w:val="20"/>
          <w:szCs w:val="20"/>
        </w:rPr>
      </w:pPr>
      <w:r w:rsidRPr="005314A8">
        <w:rPr>
          <w:sz w:val="20"/>
          <w:szCs w:val="20"/>
        </w:rPr>
        <w:t xml:space="preserve">        this.quantity = quantity;</w:t>
      </w:r>
    </w:p>
    <w:p w14:paraId="457C5048" w14:textId="77777777" w:rsidR="005314A8" w:rsidRPr="005314A8" w:rsidRDefault="005314A8" w:rsidP="005314A8">
      <w:pPr>
        <w:rPr>
          <w:sz w:val="20"/>
          <w:szCs w:val="20"/>
        </w:rPr>
      </w:pPr>
      <w:r w:rsidRPr="005314A8">
        <w:rPr>
          <w:sz w:val="20"/>
          <w:szCs w:val="20"/>
        </w:rPr>
        <w:t xml:space="preserve">        this.comment = comment;</w:t>
      </w:r>
    </w:p>
    <w:p w14:paraId="4D20B425" w14:textId="77777777" w:rsidR="005314A8" w:rsidRPr="005314A8" w:rsidRDefault="005314A8" w:rsidP="005314A8">
      <w:pPr>
        <w:rPr>
          <w:sz w:val="20"/>
          <w:szCs w:val="20"/>
        </w:rPr>
      </w:pPr>
      <w:r w:rsidRPr="005314A8">
        <w:rPr>
          <w:sz w:val="20"/>
          <w:szCs w:val="20"/>
        </w:rPr>
        <w:t xml:space="preserve">        this.credit_card_name = credit_card_name;</w:t>
      </w:r>
    </w:p>
    <w:p w14:paraId="7AABCF0C" w14:textId="77777777" w:rsidR="005314A8" w:rsidRPr="005314A8" w:rsidRDefault="005314A8" w:rsidP="005314A8">
      <w:pPr>
        <w:rPr>
          <w:sz w:val="20"/>
          <w:szCs w:val="20"/>
        </w:rPr>
      </w:pPr>
      <w:r w:rsidRPr="005314A8">
        <w:rPr>
          <w:sz w:val="20"/>
          <w:szCs w:val="20"/>
        </w:rPr>
        <w:t xml:space="preserve">        this.credit_card_number = credit_card_number;</w:t>
      </w:r>
    </w:p>
    <w:p w14:paraId="2C32F6DF" w14:textId="77777777" w:rsidR="005314A8" w:rsidRPr="005314A8" w:rsidRDefault="005314A8" w:rsidP="005314A8">
      <w:pPr>
        <w:rPr>
          <w:sz w:val="20"/>
          <w:szCs w:val="20"/>
        </w:rPr>
      </w:pPr>
      <w:r w:rsidRPr="005314A8">
        <w:rPr>
          <w:sz w:val="20"/>
          <w:szCs w:val="20"/>
        </w:rPr>
        <w:t xml:space="preserve">        this.credit_card_expiry_date = credit_card_expiry_date;</w:t>
      </w:r>
    </w:p>
    <w:p w14:paraId="3A359810" w14:textId="77777777" w:rsidR="005314A8" w:rsidRPr="005314A8" w:rsidRDefault="005314A8" w:rsidP="005314A8">
      <w:pPr>
        <w:rPr>
          <w:sz w:val="20"/>
          <w:szCs w:val="20"/>
        </w:rPr>
      </w:pPr>
      <w:r w:rsidRPr="005314A8">
        <w:rPr>
          <w:sz w:val="20"/>
          <w:szCs w:val="20"/>
        </w:rPr>
        <w:t xml:space="preserve">        this.credit_card_CVV = credit_card_CVV;</w:t>
      </w:r>
    </w:p>
    <w:p w14:paraId="3517697E" w14:textId="77777777" w:rsidR="005314A8" w:rsidRPr="005314A8" w:rsidRDefault="005314A8" w:rsidP="005314A8">
      <w:pPr>
        <w:rPr>
          <w:sz w:val="20"/>
          <w:szCs w:val="20"/>
        </w:rPr>
      </w:pPr>
      <w:r w:rsidRPr="005314A8">
        <w:rPr>
          <w:sz w:val="20"/>
          <w:szCs w:val="20"/>
        </w:rPr>
        <w:lastRenderedPageBreak/>
        <w:t xml:space="preserve">    }</w:t>
      </w:r>
    </w:p>
    <w:p w14:paraId="5E36CBC8" w14:textId="77777777" w:rsidR="005314A8" w:rsidRPr="005314A8" w:rsidRDefault="005314A8" w:rsidP="005314A8">
      <w:pPr>
        <w:rPr>
          <w:sz w:val="20"/>
          <w:szCs w:val="20"/>
        </w:rPr>
      </w:pPr>
    </w:p>
    <w:p w14:paraId="77349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getTransaction_id() {</w:t>
      </w:r>
    </w:p>
    <w:p w14:paraId="386AD38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transaction_id;</w:t>
      </w:r>
    </w:p>
    <w:p w14:paraId="75422E5F" w14:textId="77777777" w:rsidR="005314A8" w:rsidRPr="005314A8" w:rsidRDefault="005314A8" w:rsidP="005314A8">
      <w:pPr>
        <w:rPr>
          <w:sz w:val="20"/>
          <w:szCs w:val="20"/>
        </w:rPr>
      </w:pPr>
      <w:r w:rsidRPr="005314A8">
        <w:rPr>
          <w:sz w:val="20"/>
          <w:szCs w:val="20"/>
        </w:rPr>
        <w:t xml:space="preserve">    }</w:t>
      </w:r>
    </w:p>
    <w:p w14:paraId="06F9D92B" w14:textId="77777777" w:rsidR="005314A8" w:rsidRPr="005314A8" w:rsidRDefault="005314A8" w:rsidP="005314A8">
      <w:pPr>
        <w:rPr>
          <w:sz w:val="20"/>
          <w:szCs w:val="20"/>
        </w:rPr>
      </w:pPr>
    </w:p>
    <w:p w14:paraId="3A0CF46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getFirstname() {</w:t>
      </w:r>
    </w:p>
    <w:p w14:paraId="1E08EC9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firstname;</w:t>
      </w:r>
    </w:p>
    <w:p w14:paraId="5768EFD0" w14:textId="77777777" w:rsidR="005314A8" w:rsidRPr="005314A8" w:rsidRDefault="005314A8" w:rsidP="005314A8">
      <w:pPr>
        <w:rPr>
          <w:sz w:val="20"/>
          <w:szCs w:val="20"/>
        </w:rPr>
      </w:pPr>
      <w:r w:rsidRPr="005314A8">
        <w:rPr>
          <w:sz w:val="20"/>
          <w:szCs w:val="20"/>
        </w:rPr>
        <w:t xml:space="preserve">    }</w:t>
      </w:r>
    </w:p>
    <w:p w14:paraId="6FC4D6AD" w14:textId="77777777" w:rsidR="005314A8" w:rsidRPr="005314A8" w:rsidRDefault="005314A8" w:rsidP="005314A8">
      <w:pPr>
        <w:rPr>
          <w:sz w:val="20"/>
          <w:szCs w:val="20"/>
        </w:rPr>
      </w:pPr>
    </w:p>
    <w:p w14:paraId="6D6C9C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getLastname() {</w:t>
      </w:r>
    </w:p>
    <w:p w14:paraId="7AABFD5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lastname;</w:t>
      </w:r>
    </w:p>
    <w:p w14:paraId="332298E5" w14:textId="77777777" w:rsidR="005314A8" w:rsidRPr="005314A8" w:rsidRDefault="005314A8" w:rsidP="005314A8">
      <w:pPr>
        <w:rPr>
          <w:sz w:val="20"/>
          <w:szCs w:val="20"/>
        </w:rPr>
      </w:pPr>
      <w:r w:rsidRPr="005314A8">
        <w:rPr>
          <w:sz w:val="20"/>
          <w:szCs w:val="20"/>
        </w:rPr>
        <w:t xml:space="preserve">    }</w:t>
      </w:r>
    </w:p>
    <w:p w14:paraId="51505C23" w14:textId="77777777" w:rsidR="005314A8" w:rsidRPr="005314A8" w:rsidRDefault="005314A8" w:rsidP="005314A8">
      <w:pPr>
        <w:rPr>
          <w:sz w:val="20"/>
          <w:szCs w:val="20"/>
        </w:rPr>
      </w:pPr>
    </w:p>
    <w:p w14:paraId="12EB87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getEmail() {</w:t>
      </w:r>
    </w:p>
    <w:p w14:paraId="70B9283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email;</w:t>
      </w:r>
    </w:p>
    <w:p w14:paraId="0A48981B" w14:textId="77777777" w:rsidR="005314A8" w:rsidRPr="005314A8" w:rsidRDefault="005314A8" w:rsidP="005314A8">
      <w:pPr>
        <w:rPr>
          <w:sz w:val="20"/>
          <w:szCs w:val="20"/>
        </w:rPr>
      </w:pPr>
      <w:r w:rsidRPr="005314A8">
        <w:rPr>
          <w:sz w:val="20"/>
          <w:szCs w:val="20"/>
        </w:rPr>
        <w:t xml:space="preserve">    }</w:t>
      </w:r>
    </w:p>
    <w:p w14:paraId="1DFFFA49" w14:textId="77777777" w:rsidR="005314A8" w:rsidRPr="005314A8" w:rsidRDefault="005314A8" w:rsidP="005314A8">
      <w:pPr>
        <w:rPr>
          <w:sz w:val="20"/>
          <w:szCs w:val="20"/>
        </w:rPr>
      </w:pPr>
    </w:p>
    <w:p w14:paraId="003178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getAddress() {</w:t>
      </w:r>
    </w:p>
    <w:p w14:paraId="04D625D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address;</w:t>
      </w:r>
    </w:p>
    <w:p w14:paraId="2675A024" w14:textId="77777777" w:rsidR="005314A8" w:rsidRPr="005314A8" w:rsidRDefault="005314A8" w:rsidP="005314A8">
      <w:pPr>
        <w:rPr>
          <w:sz w:val="20"/>
          <w:szCs w:val="20"/>
        </w:rPr>
      </w:pPr>
      <w:r w:rsidRPr="005314A8">
        <w:rPr>
          <w:sz w:val="20"/>
          <w:szCs w:val="20"/>
        </w:rPr>
        <w:t xml:space="preserve">    }</w:t>
      </w:r>
    </w:p>
    <w:p w14:paraId="098D456E" w14:textId="77777777" w:rsidR="005314A8" w:rsidRPr="005314A8" w:rsidRDefault="005314A8" w:rsidP="005314A8">
      <w:pPr>
        <w:rPr>
          <w:sz w:val="20"/>
          <w:szCs w:val="20"/>
        </w:rPr>
      </w:pPr>
    </w:p>
    <w:p w14:paraId="0BAD51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getSuburb() {</w:t>
      </w:r>
    </w:p>
    <w:p w14:paraId="130A8DB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suburb;</w:t>
      </w:r>
    </w:p>
    <w:p w14:paraId="16EB7399" w14:textId="77777777" w:rsidR="005314A8" w:rsidRPr="005314A8" w:rsidRDefault="005314A8" w:rsidP="005314A8">
      <w:pPr>
        <w:rPr>
          <w:sz w:val="20"/>
          <w:szCs w:val="20"/>
        </w:rPr>
      </w:pPr>
      <w:r w:rsidRPr="005314A8">
        <w:rPr>
          <w:sz w:val="20"/>
          <w:szCs w:val="20"/>
        </w:rPr>
        <w:t xml:space="preserve">    }</w:t>
      </w:r>
    </w:p>
    <w:p w14:paraId="61BE62B3" w14:textId="77777777" w:rsidR="005314A8" w:rsidRPr="005314A8" w:rsidRDefault="005314A8" w:rsidP="005314A8">
      <w:pPr>
        <w:rPr>
          <w:sz w:val="20"/>
          <w:szCs w:val="20"/>
        </w:rPr>
      </w:pPr>
    </w:p>
    <w:p w14:paraId="5FDD525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getPostcode() {</w:t>
      </w:r>
    </w:p>
    <w:p w14:paraId="48ADC0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postcode;</w:t>
      </w:r>
    </w:p>
    <w:p w14:paraId="4CBF0555" w14:textId="77777777" w:rsidR="005314A8" w:rsidRPr="005314A8" w:rsidRDefault="005314A8" w:rsidP="005314A8">
      <w:pPr>
        <w:rPr>
          <w:sz w:val="20"/>
          <w:szCs w:val="20"/>
        </w:rPr>
      </w:pPr>
      <w:r w:rsidRPr="005314A8">
        <w:rPr>
          <w:sz w:val="20"/>
          <w:szCs w:val="20"/>
        </w:rPr>
        <w:t xml:space="preserve">    }</w:t>
      </w:r>
    </w:p>
    <w:p w14:paraId="573C5A01" w14:textId="77777777" w:rsidR="005314A8" w:rsidRPr="005314A8" w:rsidRDefault="005314A8" w:rsidP="005314A8">
      <w:pPr>
        <w:rPr>
          <w:sz w:val="20"/>
          <w:szCs w:val="20"/>
        </w:rPr>
      </w:pPr>
    </w:p>
    <w:p w14:paraId="4155C72F"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public</w:t>
      </w:r>
      <w:proofErr w:type="gramEnd"/>
      <w:r w:rsidRPr="005314A8">
        <w:rPr>
          <w:sz w:val="20"/>
          <w:szCs w:val="20"/>
        </w:rPr>
        <w:t xml:space="preserve"> String getPhone() {</w:t>
      </w:r>
    </w:p>
    <w:p w14:paraId="12C7225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phone;</w:t>
      </w:r>
    </w:p>
    <w:p w14:paraId="7C7DAD16" w14:textId="77777777" w:rsidR="005314A8" w:rsidRPr="005314A8" w:rsidRDefault="005314A8" w:rsidP="005314A8">
      <w:pPr>
        <w:rPr>
          <w:sz w:val="20"/>
          <w:szCs w:val="20"/>
        </w:rPr>
      </w:pPr>
      <w:r w:rsidRPr="005314A8">
        <w:rPr>
          <w:sz w:val="20"/>
          <w:szCs w:val="20"/>
        </w:rPr>
        <w:t xml:space="preserve">    }</w:t>
      </w:r>
    </w:p>
    <w:p w14:paraId="7C660F63" w14:textId="77777777" w:rsidR="005314A8" w:rsidRPr="005314A8" w:rsidRDefault="005314A8" w:rsidP="005314A8">
      <w:pPr>
        <w:rPr>
          <w:sz w:val="20"/>
          <w:szCs w:val="20"/>
        </w:rPr>
      </w:pPr>
    </w:p>
    <w:p w14:paraId="7269467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getProduct_name() {</w:t>
      </w:r>
    </w:p>
    <w:p w14:paraId="4BC14D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product_name;</w:t>
      </w:r>
    </w:p>
    <w:p w14:paraId="51B4BA84" w14:textId="77777777" w:rsidR="005314A8" w:rsidRPr="005314A8" w:rsidRDefault="005314A8" w:rsidP="005314A8">
      <w:pPr>
        <w:rPr>
          <w:sz w:val="20"/>
          <w:szCs w:val="20"/>
        </w:rPr>
      </w:pPr>
      <w:r w:rsidRPr="005314A8">
        <w:rPr>
          <w:sz w:val="20"/>
          <w:szCs w:val="20"/>
        </w:rPr>
        <w:t xml:space="preserve">    }</w:t>
      </w:r>
    </w:p>
    <w:p w14:paraId="1D6443E7" w14:textId="77777777" w:rsidR="005314A8" w:rsidRPr="005314A8" w:rsidRDefault="005314A8" w:rsidP="005314A8">
      <w:pPr>
        <w:rPr>
          <w:sz w:val="20"/>
          <w:szCs w:val="20"/>
        </w:rPr>
      </w:pPr>
    </w:p>
    <w:p w14:paraId="2A8DC89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getQuantity() {</w:t>
      </w:r>
    </w:p>
    <w:p w14:paraId="1C5604C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quantity;</w:t>
      </w:r>
    </w:p>
    <w:p w14:paraId="2B013229" w14:textId="77777777" w:rsidR="005314A8" w:rsidRPr="005314A8" w:rsidRDefault="005314A8" w:rsidP="005314A8">
      <w:pPr>
        <w:rPr>
          <w:sz w:val="20"/>
          <w:szCs w:val="20"/>
        </w:rPr>
      </w:pPr>
      <w:r w:rsidRPr="005314A8">
        <w:rPr>
          <w:sz w:val="20"/>
          <w:szCs w:val="20"/>
        </w:rPr>
        <w:t xml:space="preserve">    }</w:t>
      </w:r>
    </w:p>
    <w:p w14:paraId="67EE24C3" w14:textId="77777777" w:rsidR="005314A8" w:rsidRPr="005314A8" w:rsidRDefault="005314A8" w:rsidP="005314A8">
      <w:pPr>
        <w:rPr>
          <w:sz w:val="20"/>
          <w:szCs w:val="20"/>
        </w:rPr>
      </w:pPr>
    </w:p>
    <w:p w14:paraId="36052CD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getComment() {</w:t>
      </w:r>
    </w:p>
    <w:p w14:paraId="7F95684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comment;</w:t>
      </w:r>
    </w:p>
    <w:p w14:paraId="21CE4C87" w14:textId="77777777" w:rsidR="005314A8" w:rsidRPr="005314A8" w:rsidRDefault="005314A8" w:rsidP="005314A8">
      <w:pPr>
        <w:rPr>
          <w:sz w:val="20"/>
          <w:szCs w:val="20"/>
        </w:rPr>
      </w:pPr>
      <w:r w:rsidRPr="005314A8">
        <w:rPr>
          <w:sz w:val="20"/>
          <w:szCs w:val="20"/>
        </w:rPr>
        <w:t xml:space="preserve">    }</w:t>
      </w:r>
    </w:p>
    <w:p w14:paraId="025A9DB4" w14:textId="77777777" w:rsidR="005314A8" w:rsidRPr="005314A8" w:rsidRDefault="005314A8" w:rsidP="005314A8">
      <w:pPr>
        <w:rPr>
          <w:sz w:val="20"/>
          <w:szCs w:val="20"/>
        </w:rPr>
      </w:pPr>
    </w:p>
    <w:p w14:paraId="6960C0E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getCredit_card_name() {</w:t>
      </w:r>
    </w:p>
    <w:p w14:paraId="3FD4645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credit_card_name;</w:t>
      </w:r>
    </w:p>
    <w:p w14:paraId="5219231C" w14:textId="77777777" w:rsidR="005314A8" w:rsidRPr="005314A8" w:rsidRDefault="005314A8" w:rsidP="005314A8">
      <w:pPr>
        <w:rPr>
          <w:sz w:val="20"/>
          <w:szCs w:val="20"/>
        </w:rPr>
      </w:pPr>
      <w:r w:rsidRPr="005314A8">
        <w:rPr>
          <w:sz w:val="20"/>
          <w:szCs w:val="20"/>
        </w:rPr>
        <w:t xml:space="preserve">    }</w:t>
      </w:r>
    </w:p>
    <w:p w14:paraId="2964BF0B" w14:textId="77777777" w:rsidR="005314A8" w:rsidRPr="005314A8" w:rsidRDefault="005314A8" w:rsidP="005314A8">
      <w:pPr>
        <w:rPr>
          <w:sz w:val="20"/>
          <w:szCs w:val="20"/>
        </w:rPr>
      </w:pPr>
    </w:p>
    <w:p w14:paraId="1901C29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getCredit_card_number() {</w:t>
      </w:r>
    </w:p>
    <w:p w14:paraId="7393F50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credit_card_number;</w:t>
      </w:r>
    </w:p>
    <w:p w14:paraId="0E2BC7EA" w14:textId="77777777" w:rsidR="005314A8" w:rsidRPr="005314A8" w:rsidRDefault="005314A8" w:rsidP="005314A8">
      <w:pPr>
        <w:rPr>
          <w:sz w:val="20"/>
          <w:szCs w:val="20"/>
        </w:rPr>
      </w:pPr>
      <w:r w:rsidRPr="005314A8">
        <w:rPr>
          <w:sz w:val="20"/>
          <w:szCs w:val="20"/>
        </w:rPr>
        <w:t xml:space="preserve">    }</w:t>
      </w:r>
    </w:p>
    <w:p w14:paraId="40A122AA" w14:textId="77777777" w:rsidR="005314A8" w:rsidRPr="005314A8" w:rsidRDefault="005314A8" w:rsidP="005314A8">
      <w:pPr>
        <w:rPr>
          <w:sz w:val="20"/>
          <w:szCs w:val="20"/>
        </w:rPr>
      </w:pPr>
    </w:p>
    <w:p w14:paraId="00BBB89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getCredit_card_expiry_date() {</w:t>
      </w:r>
    </w:p>
    <w:p w14:paraId="3CA6253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credit_card_expiry_date;</w:t>
      </w:r>
    </w:p>
    <w:p w14:paraId="4CEF9CEE" w14:textId="77777777" w:rsidR="005314A8" w:rsidRPr="005314A8" w:rsidRDefault="005314A8" w:rsidP="005314A8">
      <w:pPr>
        <w:rPr>
          <w:sz w:val="20"/>
          <w:szCs w:val="20"/>
        </w:rPr>
      </w:pPr>
      <w:r w:rsidRPr="005314A8">
        <w:rPr>
          <w:sz w:val="20"/>
          <w:szCs w:val="20"/>
        </w:rPr>
        <w:t xml:space="preserve">    }</w:t>
      </w:r>
    </w:p>
    <w:p w14:paraId="1F6440DD" w14:textId="77777777" w:rsidR="005314A8" w:rsidRPr="005314A8" w:rsidRDefault="005314A8" w:rsidP="005314A8">
      <w:pPr>
        <w:rPr>
          <w:sz w:val="20"/>
          <w:szCs w:val="20"/>
        </w:rPr>
      </w:pPr>
    </w:p>
    <w:p w14:paraId="64190F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getCredit_card_CVV() {</w:t>
      </w:r>
    </w:p>
    <w:p w14:paraId="3063BC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credit_card_CVV;</w:t>
      </w:r>
    </w:p>
    <w:p w14:paraId="7D3691E9" w14:textId="77777777" w:rsidR="005314A8" w:rsidRPr="005314A8" w:rsidRDefault="005314A8" w:rsidP="005314A8">
      <w:pPr>
        <w:rPr>
          <w:sz w:val="20"/>
          <w:szCs w:val="20"/>
        </w:rPr>
      </w:pPr>
      <w:r w:rsidRPr="005314A8">
        <w:rPr>
          <w:sz w:val="20"/>
          <w:szCs w:val="20"/>
        </w:rPr>
        <w:lastRenderedPageBreak/>
        <w:t xml:space="preserve">    }</w:t>
      </w:r>
    </w:p>
    <w:p w14:paraId="3188A51C" w14:textId="77777777" w:rsidR="005314A8" w:rsidRPr="005314A8" w:rsidRDefault="005314A8" w:rsidP="005314A8">
      <w:pPr>
        <w:rPr>
          <w:sz w:val="20"/>
          <w:szCs w:val="20"/>
        </w:rPr>
      </w:pPr>
      <w:r w:rsidRPr="005314A8">
        <w:rPr>
          <w:sz w:val="20"/>
          <w:szCs w:val="20"/>
        </w:rPr>
        <w:t xml:space="preserve">   </w:t>
      </w:r>
    </w:p>
    <w:p w14:paraId="77F88A37" w14:textId="6232FA9D" w:rsidR="005314A8" w:rsidRDefault="005314A8" w:rsidP="005314A8">
      <w:pPr>
        <w:rPr>
          <w:sz w:val="20"/>
          <w:szCs w:val="20"/>
        </w:rPr>
      </w:pPr>
      <w:r w:rsidRPr="005314A8">
        <w:rPr>
          <w:sz w:val="20"/>
          <w:szCs w:val="20"/>
        </w:rPr>
        <w:t>}</w:t>
      </w:r>
    </w:p>
    <w:p w14:paraId="58C531E6" w14:textId="77777777" w:rsidR="005314A8" w:rsidRDefault="005314A8" w:rsidP="005314A8">
      <w:pPr>
        <w:rPr>
          <w:sz w:val="20"/>
          <w:szCs w:val="20"/>
        </w:rPr>
      </w:pPr>
    </w:p>
    <w:p w14:paraId="20182EBB" w14:textId="68A04062" w:rsidR="005314A8" w:rsidRDefault="005314A8" w:rsidP="005314A8">
      <w:pPr>
        <w:rPr>
          <w:b/>
          <w:sz w:val="20"/>
          <w:szCs w:val="20"/>
        </w:rPr>
      </w:pPr>
      <w:r>
        <w:rPr>
          <w:b/>
          <w:sz w:val="20"/>
          <w:szCs w:val="20"/>
        </w:rPr>
        <w:t>CustomerTransactionManagementRemote.java:</w:t>
      </w:r>
    </w:p>
    <w:p w14:paraId="51491B7B" w14:textId="77777777" w:rsidR="005314A8" w:rsidRPr="005314A8" w:rsidRDefault="005314A8" w:rsidP="005314A8">
      <w:pPr>
        <w:rPr>
          <w:sz w:val="20"/>
          <w:szCs w:val="20"/>
        </w:rPr>
      </w:pPr>
      <w:r w:rsidRPr="005314A8">
        <w:rPr>
          <w:sz w:val="20"/>
          <w:szCs w:val="20"/>
        </w:rPr>
        <w:t>/*</w:t>
      </w:r>
    </w:p>
    <w:p w14:paraId="7CB0277B" w14:textId="77777777" w:rsidR="005314A8" w:rsidRPr="005314A8" w:rsidRDefault="005314A8" w:rsidP="005314A8">
      <w:pPr>
        <w:rPr>
          <w:sz w:val="20"/>
          <w:szCs w:val="20"/>
        </w:rPr>
      </w:pPr>
      <w:r w:rsidRPr="005314A8">
        <w:rPr>
          <w:sz w:val="20"/>
          <w:szCs w:val="20"/>
        </w:rPr>
        <w:t xml:space="preserve"> * To change this template, choose Tools | Templates</w:t>
      </w:r>
    </w:p>
    <w:p w14:paraId="0CE785CF"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29050DDF" w14:textId="77777777" w:rsidR="005314A8" w:rsidRPr="005314A8" w:rsidRDefault="005314A8" w:rsidP="005314A8">
      <w:pPr>
        <w:rPr>
          <w:sz w:val="20"/>
          <w:szCs w:val="20"/>
        </w:rPr>
      </w:pPr>
      <w:r w:rsidRPr="005314A8">
        <w:rPr>
          <w:sz w:val="20"/>
          <w:szCs w:val="20"/>
        </w:rPr>
        <w:t xml:space="preserve"> */</w:t>
      </w:r>
    </w:p>
    <w:p w14:paraId="41F1FC47"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7B680894" w14:textId="77777777" w:rsidR="005314A8" w:rsidRPr="005314A8" w:rsidRDefault="005314A8" w:rsidP="005314A8">
      <w:pPr>
        <w:rPr>
          <w:sz w:val="20"/>
          <w:szCs w:val="20"/>
        </w:rPr>
      </w:pPr>
    </w:p>
    <w:p w14:paraId="611E1F55"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javax.ejb.Remote;</w:t>
      </w:r>
    </w:p>
    <w:p w14:paraId="5BA4EC9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entity.CustomerDTO;</w:t>
      </w:r>
    </w:p>
    <w:p w14:paraId="611598EC" w14:textId="77777777" w:rsidR="005314A8" w:rsidRPr="005314A8" w:rsidRDefault="005314A8" w:rsidP="005314A8">
      <w:pPr>
        <w:rPr>
          <w:sz w:val="20"/>
          <w:szCs w:val="20"/>
        </w:rPr>
      </w:pPr>
    </w:p>
    <w:p w14:paraId="149892CB" w14:textId="77777777" w:rsidR="005314A8" w:rsidRPr="005314A8" w:rsidRDefault="005314A8" w:rsidP="005314A8">
      <w:pPr>
        <w:rPr>
          <w:sz w:val="20"/>
          <w:szCs w:val="20"/>
        </w:rPr>
      </w:pPr>
      <w:r w:rsidRPr="005314A8">
        <w:rPr>
          <w:sz w:val="20"/>
          <w:szCs w:val="20"/>
        </w:rPr>
        <w:t>@Remote</w:t>
      </w:r>
    </w:p>
    <w:p w14:paraId="3C442F4B"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interface CustomerTransactionManagementRemote {</w:t>
      </w:r>
    </w:p>
    <w:p w14:paraId="1ED716E8" w14:textId="77777777" w:rsidR="005314A8" w:rsidRPr="005314A8" w:rsidRDefault="005314A8" w:rsidP="005314A8">
      <w:pPr>
        <w:rPr>
          <w:sz w:val="20"/>
          <w:szCs w:val="20"/>
        </w:rPr>
      </w:pPr>
    </w:p>
    <w:p w14:paraId="3C9680C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hasCustomerTransaction(String transaction_id);</w:t>
      </w:r>
    </w:p>
    <w:p w14:paraId="74D6F222" w14:textId="77777777" w:rsidR="005314A8" w:rsidRPr="005314A8" w:rsidRDefault="005314A8" w:rsidP="005314A8">
      <w:pPr>
        <w:rPr>
          <w:sz w:val="20"/>
          <w:szCs w:val="20"/>
        </w:rPr>
      </w:pPr>
    </w:p>
    <w:p w14:paraId="75140A1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addCusomterTransaction(CustomerDTO customerDTO);</w:t>
      </w:r>
    </w:p>
    <w:p w14:paraId="1CD52633" w14:textId="77777777" w:rsidR="005314A8" w:rsidRPr="005314A8" w:rsidRDefault="005314A8" w:rsidP="005314A8">
      <w:pPr>
        <w:rPr>
          <w:sz w:val="20"/>
          <w:szCs w:val="20"/>
        </w:rPr>
      </w:pPr>
    </w:p>
    <w:p w14:paraId="38272B66" w14:textId="77777777" w:rsidR="005314A8" w:rsidRPr="005314A8" w:rsidRDefault="005314A8" w:rsidP="005314A8">
      <w:pPr>
        <w:rPr>
          <w:sz w:val="20"/>
          <w:szCs w:val="20"/>
        </w:rPr>
      </w:pPr>
      <w:r w:rsidRPr="005314A8">
        <w:rPr>
          <w:sz w:val="20"/>
          <w:szCs w:val="20"/>
        </w:rPr>
        <w:t xml:space="preserve">    CustomerDTO </w:t>
      </w:r>
      <w:proofErr w:type="gramStart"/>
      <w:r w:rsidRPr="005314A8">
        <w:rPr>
          <w:sz w:val="20"/>
          <w:szCs w:val="20"/>
        </w:rPr>
        <w:t>getCustomerTransactionDetails(</w:t>
      </w:r>
      <w:proofErr w:type="gramEnd"/>
      <w:r w:rsidRPr="005314A8">
        <w:rPr>
          <w:sz w:val="20"/>
          <w:szCs w:val="20"/>
        </w:rPr>
        <w:t>String transaction_id);</w:t>
      </w:r>
    </w:p>
    <w:p w14:paraId="51B8BCB9" w14:textId="77777777" w:rsidR="005314A8" w:rsidRPr="005314A8" w:rsidRDefault="005314A8" w:rsidP="005314A8">
      <w:pPr>
        <w:rPr>
          <w:sz w:val="20"/>
          <w:szCs w:val="20"/>
        </w:rPr>
      </w:pPr>
    </w:p>
    <w:p w14:paraId="372CE8CA" w14:textId="77777777" w:rsidR="005314A8" w:rsidRPr="005314A8" w:rsidRDefault="005314A8" w:rsidP="005314A8">
      <w:pPr>
        <w:rPr>
          <w:sz w:val="20"/>
          <w:szCs w:val="20"/>
        </w:rPr>
      </w:pPr>
    </w:p>
    <w:p w14:paraId="66D2DD85" w14:textId="50EB5038" w:rsidR="005314A8" w:rsidRPr="005314A8" w:rsidRDefault="005314A8" w:rsidP="005314A8">
      <w:pPr>
        <w:rPr>
          <w:sz w:val="20"/>
          <w:szCs w:val="20"/>
        </w:rPr>
      </w:pPr>
      <w:r w:rsidRPr="005314A8">
        <w:rPr>
          <w:sz w:val="20"/>
          <w:szCs w:val="20"/>
        </w:rPr>
        <w:t>}</w:t>
      </w:r>
    </w:p>
    <w:p w14:paraId="0213CA06" w14:textId="77777777" w:rsidR="005314A8" w:rsidRDefault="005314A8" w:rsidP="005314A8">
      <w:pPr>
        <w:rPr>
          <w:sz w:val="20"/>
          <w:szCs w:val="20"/>
        </w:rPr>
      </w:pPr>
    </w:p>
    <w:p w14:paraId="6E714F14" w14:textId="50019DCC" w:rsidR="005314A8" w:rsidRPr="005314A8" w:rsidRDefault="005314A8" w:rsidP="005314A8">
      <w:pPr>
        <w:rPr>
          <w:b/>
          <w:sz w:val="20"/>
          <w:szCs w:val="20"/>
        </w:rPr>
      </w:pPr>
      <w:r w:rsidRPr="005314A8">
        <w:rPr>
          <w:b/>
          <w:sz w:val="20"/>
          <w:szCs w:val="20"/>
        </w:rPr>
        <w:t>Ejb files:</w:t>
      </w:r>
    </w:p>
    <w:p w14:paraId="6D6F9486" w14:textId="1C8F592E" w:rsidR="005314A8" w:rsidRDefault="005314A8" w:rsidP="00BA6E23">
      <w:pPr>
        <w:rPr>
          <w:b/>
          <w:sz w:val="20"/>
          <w:szCs w:val="20"/>
        </w:rPr>
      </w:pPr>
      <w:r w:rsidRPr="005314A8">
        <w:rPr>
          <w:b/>
          <w:sz w:val="20"/>
          <w:szCs w:val="20"/>
        </w:rPr>
        <w:t>Customer.java</w:t>
      </w:r>
    </w:p>
    <w:p w14:paraId="01D7D6B4" w14:textId="77777777" w:rsidR="005314A8" w:rsidRPr="005314A8" w:rsidRDefault="005314A8" w:rsidP="005314A8">
      <w:pPr>
        <w:rPr>
          <w:sz w:val="20"/>
          <w:szCs w:val="20"/>
        </w:rPr>
      </w:pPr>
      <w:r w:rsidRPr="005314A8">
        <w:rPr>
          <w:sz w:val="20"/>
          <w:szCs w:val="20"/>
        </w:rPr>
        <w:t>/*</w:t>
      </w:r>
    </w:p>
    <w:p w14:paraId="50547B33" w14:textId="77777777" w:rsidR="005314A8" w:rsidRPr="005314A8" w:rsidRDefault="005314A8" w:rsidP="005314A8">
      <w:pPr>
        <w:rPr>
          <w:sz w:val="20"/>
          <w:szCs w:val="20"/>
        </w:rPr>
      </w:pPr>
      <w:r w:rsidRPr="005314A8">
        <w:rPr>
          <w:sz w:val="20"/>
          <w:szCs w:val="20"/>
        </w:rPr>
        <w:t xml:space="preserve"> * To change this template, choose Tools | Templates</w:t>
      </w:r>
    </w:p>
    <w:p w14:paraId="54073C21" w14:textId="77777777" w:rsidR="005314A8" w:rsidRPr="005314A8" w:rsidRDefault="005314A8" w:rsidP="005314A8">
      <w:pPr>
        <w:rPr>
          <w:sz w:val="20"/>
          <w:szCs w:val="20"/>
        </w:rPr>
      </w:pPr>
      <w:r w:rsidRPr="005314A8">
        <w:rPr>
          <w:sz w:val="20"/>
          <w:szCs w:val="20"/>
        </w:rPr>
        <w:lastRenderedPageBreak/>
        <w:t xml:space="preserve"> * </w:t>
      </w:r>
      <w:proofErr w:type="gramStart"/>
      <w:r w:rsidRPr="005314A8">
        <w:rPr>
          <w:sz w:val="20"/>
          <w:szCs w:val="20"/>
        </w:rPr>
        <w:t>and</w:t>
      </w:r>
      <w:proofErr w:type="gramEnd"/>
      <w:r w:rsidRPr="005314A8">
        <w:rPr>
          <w:sz w:val="20"/>
          <w:szCs w:val="20"/>
        </w:rPr>
        <w:t xml:space="preserve"> open the template in the editor.</w:t>
      </w:r>
    </w:p>
    <w:p w14:paraId="349A9E59" w14:textId="77777777" w:rsidR="005314A8" w:rsidRPr="005314A8" w:rsidRDefault="005314A8" w:rsidP="005314A8">
      <w:pPr>
        <w:rPr>
          <w:sz w:val="20"/>
          <w:szCs w:val="20"/>
        </w:rPr>
      </w:pPr>
      <w:r w:rsidRPr="005314A8">
        <w:rPr>
          <w:sz w:val="20"/>
          <w:szCs w:val="20"/>
        </w:rPr>
        <w:t xml:space="preserve"> */</w:t>
      </w:r>
    </w:p>
    <w:p w14:paraId="2AB98670"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entity;</w:t>
      </w:r>
    </w:p>
    <w:p w14:paraId="2A6742D1" w14:textId="77777777" w:rsidR="005314A8" w:rsidRPr="005314A8" w:rsidRDefault="005314A8" w:rsidP="005314A8">
      <w:pPr>
        <w:rPr>
          <w:sz w:val="20"/>
          <w:szCs w:val="20"/>
        </w:rPr>
      </w:pPr>
    </w:p>
    <w:p w14:paraId="567B146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java.io.Serializable;</w:t>
      </w:r>
    </w:p>
    <w:p w14:paraId="4AC9BFE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javax.persistence.Basic;</w:t>
      </w:r>
    </w:p>
    <w:p w14:paraId="38D2F12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javax.persistence.Column;</w:t>
      </w:r>
    </w:p>
    <w:p w14:paraId="0F796964"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javax.persistence.Entity;</w:t>
      </w:r>
    </w:p>
    <w:p w14:paraId="3FCCD21B"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javax.persistence.Id;</w:t>
      </w:r>
    </w:p>
    <w:p w14:paraId="2FA5392A"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javax.persistence.NamedQueries;</w:t>
      </w:r>
    </w:p>
    <w:p w14:paraId="708ED48D"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javax.persistence.NamedQuery;</w:t>
      </w:r>
    </w:p>
    <w:p w14:paraId="327D0C53"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javax.persistence.Table;</w:t>
      </w:r>
    </w:p>
    <w:p w14:paraId="024EA39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javax.xml.bind.annotation.XmlRootElement;</w:t>
      </w:r>
    </w:p>
    <w:p w14:paraId="1DE6D716" w14:textId="77777777" w:rsidR="005314A8" w:rsidRPr="005314A8" w:rsidRDefault="005314A8" w:rsidP="005314A8">
      <w:pPr>
        <w:rPr>
          <w:sz w:val="20"/>
          <w:szCs w:val="20"/>
        </w:rPr>
      </w:pPr>
    </w:p>
    <w:p w14:paraId="3BD62ACE" w14:textId="77777777" w:rsidR="005314A8" w:rsidRPr="005314A8" w:rsidRDefault="005314A8" w:rsidP="005314A8">
      <w:pPr>
        <w:rPr>
          <w:sz w:val="20"/>
          <w:szCs w:val="20"/>
        </w:rPr>
      </w:pPr>
      <w:r w:rsidRPr="005314A8">
        <w:rPr>
          <w:sz w:val="20"/>
          <w:szCs w:val="20"/>
        </w:rPr>
        <w:t>@Entity</w:t>
      </w:r>
    </w:p>
    <w:p w14:paraId="2234FA14" w14:textId="77777777" w:rsidR="005314A8" w:rsidRPr="005314A8" w:rsidRDefault="005314A8" w:rsidP="005314A8">
      <w:pPr>
        <w:rPr>
          <w:sz w:val="20"/>
          <w:szCs w:val="20"/>
        </w:rPr>
      </w:pPr>
      <w:proofErr w:type="gramStart"/>
      <w:r w:rsidRPr="005314A8">
        <w:rPr>
          <w:sz w:val="20"/>
          <w:szCs w:val="20"/>
        </w:rPr>
        <w:t>@Table(</w:t>
      </w:r>
      <w:proofErr w:type="gramEnd"/>
      <w:r w:rsidRPr="005314A8">
        <w:rPr>
          <w:sz w:val="20"/>
          <w:szCs w:val="20"/>
        </w:rPr>
        <w:t>name = "Ragib_Customers", catalog = "", schema = "APP")</w:t>
      </w:r>
    </w:p>
    <w:p w14:paraId="656A918D" w14:textId="77777777" w:rsidR="005314A8" w:rsidRPr="005314A8" w:rsidRDefault="005314A8" w:rsidP="005314A8">
      <w:pPr>
        <w:rPr>
          <w:sz w:val="20"/>
          <w:szCs w:val="20"/>
        </w:rPr>
      </w:pPr>
      <w:r w:rsidRPr="005314A8">
        <w:rPr>
          <w:sz w:val="20"/>
          <w:szCs w:val="20"/>
        </w:rPr>
        <w:t>@XmlRootElement</w:t>
      </w:r>
    </w:p>
    <w:p w14:paraId="445EC895" w14:textId="77777777" w:rsidR="005314A8" w:rsidRPr="005314A8" w:rsidRDefault="005314A8" w:rsidP="005314A8">
      <w:pPr>
        <w:rPr>
          <w:sz w:val="20"/>
          <w:szCs w:val="20"/>
        </w:rPr>
      </w:pPr>
      <w:proofErr w:type="gramStart"/>
      <w:r w:rsidRPr="005314A8">
        <w:rPr>
          <w:sz w:val="20"/>
          <w:szCs w:val="20"/>
        </w:rPr>
        <w:t>@NamedQueries({</w:t>
      </w:r>
      <w:proofErr w:type="gramEnd"/>
    </w:p>
    <w:p w14:paraId="0341C7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"Customer.findAll", query = "SELECT c FROM Customer c"),</w:t>
      </w:r>
    </w:p>
    <w:p w14:paraId="0D89D5F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"Customer.findByTransaction_id", query = "SELECT c FROM Customer c WHERE c.transaction_id = :transaction_id"),</w:t>
      </w:r>
    </w:p>
    <w:p w14:paraId="7BE2FBE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"Customer.findByFirstname", query = "SELECT c FROM Customer c WHERE c.firstname = :firstname"),</w:t>
      </w:r>
    </w:p>
    <w:p w14:paraId="4DE728E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"Customer.findByLastname", query = "SELECT c FROM Customer c WHERE c.lastname = :lastname"),</w:t>
      </w:r>
    </w:p>
    <w:p w14:paraId="3819318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"Customer.findByEmail", query = "SELECT c FROM Customer c WHERE c.email = :email"),</w:t>
      </w:r>
    </w:p>
    <w:p w14:paraId="398D31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"Customer.findByAddress", query = "SELECT c FROM Customer c WHERE c.address = :address"),</w:t>
      </w:r>
    </w:p>
    <w:p w14:paraId="78A83D9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"Customer.findBySuburb", query = "SELECT c FROM Customer c WHERE c.suburb = :suburb"),</w:t>
      </w:r>
    </w:p>
    <w:p w14:paraId="694FD1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"Customer.findByPostcode", query = "SELECT c FROM Customer c WHERE c.postcode = :postcode"),</w:t>
      </w:r>
    </w:p>
    <w:p w14:paraId="3612C718" w14:textId="77777777" w:rsidR="005314A8" w:rsidRPr="005314A8" w:rsidRDefault="005314A8" w:rsidP="005314A8">
      <w:pPr>
        <w:rPr>
          <w:sz w:val="20"/>
          <w:szCs w:val="20"/>
        </w:rPr>
      </w:pPr>
    </w:p>
    <w:p w14:paraId="096CBD7D"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@NamedQuery(</w:t>
      </w:r>
      <w:proofErr w:type="gramEnd"/>
      <w:r w:rsidRPr="005314A8">
        <w:rPr>
          <w:sz w:val="20"/>
          <w:szCs w:val="20"/>
        </w:rPr>
        <w:t>name = "Customer.findByPhone", query = "SELECT c FROM Customer c WHERE c.phone = :phone"),</w:t>
      </w:r>
    </w:p>
    <w:p w14:paraId="2BAE08C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"Customer.findByProduct_Name", query = "SELECT c FROM Customer c WHERE c.product_name = :product_name"),</w:t>
      </w:r>
    </w:p>
    <w:p w14:paraId="4E928B4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"Customer.findByQuantity", query = "SELECT c FROM Customer c WHERE c.quantity = :quantity"),</w:t>
      </w:r>
    </w:p>
    <w:p w14:paraId="66F5573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"Customer.findByComment", query = "SELECT c FROM Customer c WHERE c.comment = :comment"),</w:t>
      </w:r>
    </w:p>
    <w:p w14:paraId="6D1EC21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"Customer.findByCredit_Card_Name", query = "SELECT c FROM Customer c WHERE c.credit_card_name = :credit_card_name"),</w:t>
      </w:r>
    </w:p>
    <w:p w14:paraId="5008337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"Customer.findByCredit_Card_Number", query = "SELECT c FROM Customer c WHERE c.credit_card_number = :credit_card_number"),</w:t>
      </w:r>
    </w:p>
    <w:p w14:paraId="65ABFB2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"Customer.findByCredit_Card_Expiry_Date", query = "SELECT c FROM Customer c WHERE c.credit_card_expiry_date = :credit_card_expiry_date"),</w:t>
      </w:r>
    </w:p>
    <w:p w14:paraId="11CE0E1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"Customer.findByCredit_Card_CVV", query = "SELECT c FROM Customer c WHERE c.credit_card_CVV = :credit_card_CVV")})</w:t>
      </w:r>
    </w:p>
    <w:p w14:paraId="28FF2774"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 implements Serializable {</w:t>
      </w:r>
    </w:p>
    <w:p w14:paraId="5F994F3A" w14:textId="77777777" w:rsidR="005314A8" w:rsidRPr="005314A8" w:rsidRDefault="005314A8" w:rsidP="005314A8">
      <w:pPr>
        <w:rPr>
          <w:sz w:val="20"/>
          <w:szCs w:val="20"/>
        </w:rPr>
      </w:pPr>
    </w:p>
    <w:p w14:paraId="178145D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static final long serialVersionUID = 1L;</w:t>
      </w:r>
    </w:p>
    <w:p w14:paraId="5561979B" w14:textId="77777777" w:rsidR="005314A8" w:rsidRPr="005314A8" w:rsidRDefault="005314A8" w:rsidP="005314A8">
      <w:pPr>
        <w:rPr>
          <w:sz w:val="20"/>
          <w:szCs w:val="20"/>
        </w:rPr>
      </w:pPr>
      <w:r w:rsidRPr="005314A8">
        <w:rPr>
          <w:sz w:val="20"/>
          <w:szCs w:val="20"/>
        </w:rPr>
        <w:t xml:space="preserve">    @Id</w:t>
      </w:r>
    </w:p>
    <w:p w14:paraId="1C02063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@Basic(</w:t>
      </w:r>
      <w:proofErr w:type="gramEnd"/>
      <w:r w:rsidRPr="005314A8">
        <w:rPr>
          <w:sz w:val="20"/>
          <w:szCs w:val="20"/>
        </w:rPr>
        <w:t>optional = false)</w:t>
      </w:r>
    </w:p>
    <w:p w14:paraId="14B5AEA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"TRANSACTION_ID")</w:t>
      </w:r>
    </w:p>
    <w:p w14:paraId="18F9C6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transaction_id;</w:t>
      </w:r>
    </w:p>
    <w:p w14:paraId="412F15C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"FIRSTNAME")</w:t>
      </w:r>
    </w:p>
    <w:p w14:paraId="4663F45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firstname;</w:t>
      </w:r>
    </w:p>
    <w:p w14:paraId="03A2C25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"LASTNAME")</w:t>
      </w:r>
    </w:p>
    <w:p w14:paraId="1607728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lastname;</w:t>
      </w:r>
    </w:p>
    <w:p w14:paraId="36C191D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"EMAIL")</w:t>
      </w:r>
    </w:p>
    <w:p w14:paraId="3B04B50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email;</w:t>
      </w:r>
    </w:p>
    <w:p w14:paraId="3EA2A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"ADDRESS")</w:t>
      </w:r>
    </w:p>
    <w:p w14:paraId="01C6895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address;</w:t>
      </w:r>
    </w:p>
    <w:p w14:paraId="388EAB9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"SUBURB")</w:t>
      </w:r>
    </w:p>
    <w:p w14:paraId="5458839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suburb;</w:t>
      </w:r>
    </w:p>
    <w:p w14:paraId="62BC0A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"POSTCODE")</w:t>
      </w:r>
    </w:p>
    <w:p w14:paraId="62E7B1C9"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private</w:t>
      </w:r>
      <w:proofErr w:type="gramEnd"/>
      <w:r w:rsidRPr="005314A8">
        <w:rPr>
          <w:sz w:val="20"/>
          <w:szCs w:val="20"/>
        </w:rPr>
        <w:t xml:space="preserve"> String postcode;</w:t>
      </w:r>
    </w:p>
    <w:p w14:paraId="6D9C57D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"PHONE")</w:t>
      </w:r>
    </w:p>
    <w:p w14:paraId="21E2BB8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phone;</w:t>
      </w:r>
    </w:p>
    <w:p w14:paraId="1242188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"PRODUCT_NAME")</w:t>
      </w:r>
    </w:p>
    <w:p w14:paraId="0CB369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product_name;</w:t>
      </w:r>
    </w:p>
    <w:p w14:paraId="59DB97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"QUANTITY")</w:t>
      </w:r>
    </w:p>
    <w:p w14:paraId="58558B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quantity;</w:t>
      </w:r>
    </w:p>
    <w:p w14:paraId="64DA6E8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"COMMENT")</w:t>
      </w:r>
    </w:p>
    <w:p w14:paraId="2ACF6FD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comment;</w:t>
      </w:r>
    </w:p>
    <w:p w14:paraId="7301439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"CREDIT_CARD_NAME")</w:t>
      </w:r>
    </w:p>
    <w:p w14:paraId="128A1D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credit_card_name;</w:t>
      </w:r>
    </w:p>
    <w:p w14:paraId="5789032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"CREDIT_CARD_NUMBER")</w:t>
      </w:r>
    </w:p>
    <w:p w14:paraId="3E4A553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credit_card_number;</w:t>
      </w:r>
    </w:p>
    <w:p w14:paraId="44B50B3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"CREDIT_CARD_EXPIRY_DATE")</w:t>
      </w:r>
    </w:p>
    <w:p w14:paraId="707BC85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credit_card_expiry_date;</w:t>
      </w:r>
    </w:p>
    <w:p w14:paraId="57C2AF5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"CREDIT_CARD_CVV")</w:t>
      </w:r>
    </w:p>
    <w:p w14:paraId="62CE6E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credit_card_CVV;</w:t>
      </w:r>
    </w:p>
    <w:p w14:paraId="246A9947" w14:textId="77777777" w:rsidR="005314A8" w:rsidRPr="005314A8" w:rsidRDefault="005314A8" w:rsidP="005314A8">
      <w:pPr>
        <w:rPr>
          <w:sz w:val="20"/>
          <w:szCs w:val="20"/>
        </w:rPr>
      </w:pPr>
    </w:p>
    <w:p w14:paraId="288704B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 {</w:t>
      </w:r>
    </w:p>
    <w:p w14:paraId="5ECBFA94" w14:textId="77777777" w:rsidR="005314A8" w:rsidRPr="005314A8" w:rsidRDefault="005314A8" w:rsidP="005314A8">
      <w:pPr>
        <w:rPr>
          <w:sz w:val="20"/>
          <w:szCs w:val="20"/>
        </w:rPr>
      </w:pPr>
      <w:r w:rsidRPr="005314A8">
        <w:rPr>
          <w:sz w:val="20"/>
          <w:szCs w:val="20"/>
        </w:rPr>
        <w:t xml:space="preserve">    }</w:t>
      </w:r>
    </w:p>
    <w:p w14:paraId="5258D868" w14:textId="77777777" w:rsidR="005314A8" w:rsidRPr="005314A8" w:rsidRDefault="005314A8" w:rsidP="005314A8">
      <w:pPr>
        <w:rPr>
          <w:sz w:val="20"/>
          <w:szCs w:val="20"/>
        </w:rPr>
      </w:pPr>
    </w:p>
    <w:p w14:paraId="3572E3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Customer(String transaction_id) {</w:t>
      </w:r>
    </w:p>
    <w:p w14:paraId="137D3853" w14:textId="77777777" w:rsidR="005314A8" w:rsidRPr="005314A8" w:rsidRDefault="005314A8" w:rsidP="005314A8">
      <w:pPr>
        <w:rPr>
          <w:sz w:val="20"/>
          <w:szCs w:val="20"/>
        </w:rPr>
      </w:pPr>
      <w:r w:rsidRPr="005314A8">
        <w:rPr>
          <w:sz w:val="20"/>
          <w:szCs w:val="20"/>
        </w:rPr>
        <w:t xml:space="preserve">        this.transaction_id = transaction_id;</w:t>
      </w:r>
    </w:p>
    <w:p w14:paraId="45E69062" w14:textId="77777777" w:rsidR="005314A8" w:rsidRPr="005314A8" w:rsidRDefault="005314A8" w:rsidP="005314A8">
      <w:pPr>
        <w:rPr>
          <w:sz w:val="20"/>
          <w:szCs w:val="20"/>
        </w:rPr>
      </w:pPr>
      <w:r w:rsidRPr="005314A8">
        <w:rPr>
          <w:sz w:val="20"/>
          <w:szCs w:val="20"/>
        </w:rPr>
        <w:t xml:space="preserve">    }</w:t>
      </w:r>
    </w:p>
    <w:p w14:paraId="393DDD56" w14:textId="77777777" w:rsidR="005314A8" w:rsidRPr="005314A8" w:rsidRDefault="005314A8" w:rsidP="005314A8">
      <w:pPr>
        <w:rPr>
          <w:sz w:val="20"/>
          <w:szCs w:val="20"/>
        </w:rPr>
      </w:pPr>
    </w:p>
    <w:p w14:paraId="15610F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Customer(String transaction_id,</w:t>
      </w:r>
    </w:p>
    <w:p w14:paraId="478935E9" w14:textId="77777777" w:rsidR="005314A8" w:rsidRPr="005314A8" w:rsidRDefault="005314A8" w:rsidP="005314A8">
      <w:pPr>
        <w:rPr>
          <w:sz w:val="20"/>
          <w:szCs w:val="20"/>
        </w:rPr>
      </w:pPr>
      <w:r w:rsidRPr="005314A8">
        <w:rPr>
          <w:sz w:val="20"/>
          <w:szCs w:val="20"/>
        </w:rPr>
        <w:t xml:space="preserve">            String firstname,</w:t>
      </w:r>
    </w:p>
    <w:p w14:paraId="75E60D59" w14:textId="77777777" w:rsidR="005314A8" w:rsidRPr="005314A8" w:rsidRDefault="005314A8" w:rsidP="005314A8">
      <w:pPr>
        <w:rPr>
          <w:sz w:val="20"/>
          <w:szCs w:val="20"/>
        </w:rPr>
      </w:pPr>
      <w:r w:rsidRPr="005314A8">
        <w:rPr>
          <w:sz w:val="20"/>
          <w:szCs w:val="20"/>
        </w:rPr>
        <w:t xml:space="preserve">            String lastname,</w:t>
      </w:r>
    </w:p>
    <w:p w14:paraId="159B0A24" w14:textId="77777777" w:rsidR="005314A8" w:rsidRPr="005314A8" w:rsidRDefault="005314A8" w:rsidP="005314A8">
      <w:pPr>
        <w:rPr>
          <w:sz w:val="20"/>
          <w:szCs w:val="20"/>
        </w:rPr>
      </w:pPr>
      <w:r w:rsidRPr="005314A8">
        <w:rPr>
          <w:sz w:val="20"/>
          <w:szCs w:val="20"/>
        </w:rPr>
        <w:t xml:space="preserve">            String email,</w:t>
      </w:r>
    </w:p>
    <w:p w14:paraId="77E0D5D3" w14:textId="77777777" w:rsidR="005314A8" w:rsidRPr="005314A8" w:rsidRDefault="005314A8" w:rsidP="005314A8">
      <w:pPr>
        <w:rPr>
          <w:sz w:val="20"/>
          <w:szCs w:val="20"/>
        </w:rPr>
      </w:pPr>
      <w:r w:rsidRPr="005314A8">
        <w:rPr>
          <w:sz w:val="20"/>
          <w:szCs w:val="20"/>
        </w:rPr>
        <w:t xml:space="preserve">            String address,</w:t>
      </w:r>
    </w:p>
    <w:p w14:paraId="0777FC30" w14:textId="77777777" w:rsidR="005314A8" w:rsidRPr="005314A8" w:rsidRDefault="005314A8" w:rsidP="005314A8">
      <w:pPr>
        <w:rPr>
          <w:sz w:val="20"/>
          <w:szCs w:val="20"/>
        </w:rPr>
      </w:pPr>
      <w:r w:rsidRPr="005314A8">
        <w:rPr>
          <w:sz w:val="20"/>
          <w:szCs w:val="20"/>
        </w:rPr>
        <w:lastRenderedPageBreak/>
        <w:t xml:space="preserve">            String suburb,</w:t>
      </w:r>
    </w:p>
    <w:p w14:paraId="21126CB8" w14:textId="77777777" w:rsidR="005314A8" w:rsidRPr="005314A8" w:rsidRDefault="005314A8" w:rsidP="005314A8">
      <w:pPr>
        <w:rPr>
          <w:sz w:val="20"/>
          <w:szCs w:val="20"/>
        </w:rPr>
      </w:pPr>
      <w:r w:rsidRPr="005314A8">
        <w:rPr>
          <w:sz w:val="20"/>
          <w:szCs w:val="20"/>
        </w:rPr>
        <w:t xml:space="preserve">            String postcode,</w:t>
      </w:r>
    </w:p>
    <w:p w14:paraId="5AE199EC" w14:textId="77777777" w:rsidR="005314A8" w:rsidRPr="005314A8" w:rsidRDefault="005314A8" w:rsidP="005314A8">
      <w:pPr>
        <w:rPr>
          <w:sz w:val="20"/>
          <w:szCs w:val="20"/>
        </w:rPr>
      </w:pPr>
      <w:r w:rsidRPr="005314A8">
        <w:rPr>
          <w:sz w:val="20"/>
          <w:szCs w:val="20"/>
        </w:rPr>
        <w:t xml:space="preserve">            String phone,</w:t>
      </w:r>
    </w:p>
    <w:p w14:paraId="1BDACCBA" w14:textId="77777777" w:rsidR="005314A8" w:rsidRPr="005314A8" w:rsidRDefault="005314A8" w:rsidP="005314A8">
      <w:pPr>
        <w:rPr>
          <w:sz w:val="20"/>
          <w:szCs w:val="20"/>
        </w:rPr>
      </w:pPr>
      <w:r w:rsidRPr="005314A8">
        <w:rPr>
          <w:sz w:val="20"/>
          <w:szCs w:val="20"/>
        </w:rPr>
        <w:t xml:space="preserve">            String product_name,</w:t>
      </w:r>
    </w:p>
    <w:p w14:paraId="33ECB4D1" w14:textId="77777777" w:rsidR="005314A8" w:rsidRPr="005314A8" w:rsidRDefault="005314A8" w:rsidP="005314A8">
      <w:pPr>
        <w:rPr>
          <w:sz w:val="20"/>
          <w:szCs w:val="20"/>
        </w:rPr>
      </w:pPr>
      <w:r w:rsidRPr="005314A8">
        <w:rPr>
          <w:sz w:val="20"/>
          <w:szCs w:val="20"/>
        </w:rPr>
        <w:t xml:space="preserve">            String quantity,</w:t>
      </w:r>
    </w:p>
    <w:p w14:paraId="1AE18713" w14:textId="77777777" w:rsidR="005314A8" w:rsidRPr="005314A8" w:rsidRDefault="005314A8" w:rsidP="005314A8">
      <w:pPr>
        <w:rPr>
          <w:sz w:val="20"/>
          <w:szCs w:val="20"/>
        </w:rPr>
      </w:pPr>
      <w:r w:rsidRPr="005314A8">
        <w:rPr>
          <w:sz w:val="20"/>
          <w:szCs w:val="20"/>
        </w:rPr>
        <w:t xml:space="preserve">            String comment,</w:t>
      </w:r>
    </w:p>
    <w:p w14:paraId="5907B2E0" w14:textId="77777777" w:rsidR="005314A8" w:rsidRPr="005314A8" w:rsidRDefault="005314A8" w:rsidP="005314A8">
      <w:pPr>
        <w:rPr>
          <w:sz w:val="20"/>
          <w:szCs w:val="20"/>
        </w:rPr>
      </w:pPr>
      <w:r w:rsidRPr="005314A8">
        <w:rPr>
          <w:sz w:val="20"/>
          <w:szCs w:val="20"/>
        </w:rPr>
        <w:t xml:space="preserve">            String credit_card_name,</w:t>
      </w:r>
    </w:p>
    <w:p w14:paraId="17662673" w14:textId="77777777" w:rsidR="005314A8" w:rsidRPr="005314A8" w:rsidRDefault="005314A8" w:rsidP="005314A8">
      <w:pPr>
        <w:rPr>
          <w:sz w:val="20"/>
          <w:szCs w:val="20"/>
        </w:rPr>
      </w:pPr>
      <w:r w:rsidRPr="005314A8">
        <w:rPr>
          <w:sz w:val="20"/>
          <w:szCs w:val="20"/>
        </w:rPr>
        <w:t xml:space="preserve">            String credit_card_number,</w:t>
      </w:r>
    </w:p>
    <w:p w14:paraId="44DDD2E8" w14:textId="77777777" w:rsidR="005314A8" w:rsidRPr="005314A8" w:rsidRDefault="005314A8" w:rsidP="005314A8">
      <w:pPr>
        <w:rPr>
          <w:sz w:val="20"/>
          <w:szCs w:val="20"/>
        </w:rPr>
      </w:pPr>
      <w:r w:rsidRPr="005314A8">
        <w:rPr>
          <w:sz w:val="20"/>
          <w:szCs w:val="20"/>
        </w:rPr>
        <w:t xml:space="preserve">            String credit_card_expiry_date,</w:t>
      </w:r>
    </w:p>
    <w:p w14:paraId="0CF0F2EA" w14:textId="77777777" w:rsidR="005314A8" w:rsidRPr="005314A8" w:rsidRDefault="005314A8" w:rsidP="005314A8">
      <w:pPr>
        <w:rPr>
          <w:sz w:val="20"/>
          <w:szCs w:val="20"/>
        </w:rPr>
      </w:pPr>
      <w:r w:rsidRPr="005314A8">
        <w:rPr>
          <w:sz w:val="20"/>
          <w:szCs w:val="20"/>
        </w:rPr>
        <w:t xml:space="preserve">            String credit_card_CVV) {</w:t>
      </w:r>
    </w:p>
    <w:p w14:paraId="12A3AC50" w14:textId="77777777" w:rsidR="005314A8" w:rsidRPr="005314A8" w:rsidRDefault="005314A8" w:rsidP="005314A8">
      <w:pPr>
        <w:rPr>
          <w:sz w:val="20"/>
          <w:szCs w:val="20"/>
        </w:rPr>
      </w:pPr>
      <w:r w:rsidRPr="005314A8">
        <w:rPr>
          <w:sz w:val="20"/>
          <w:szCs w:val="20"/>
        </w:rPr>
        <w:t xml:space="preserve">        this.transaction_id = transaction_id;</w:t>
      </w:r>
    </w:p>
    <w:p w14:paraId="2C164079" w14:textId="77777777" w:rsidR="005314A8" w:rsidRPr="005314A8" w:rsidRDefault="005314A8" w:rsidP="005314A8">
      <w:pPr>
        <w:rPr>
          <w:sz w:val="20"/>
          <w:szCs w:val="20"/>
        </w:rPr>
      </w:pPr>
      <w:r w:rsidRPr="005314A8">
        <w:rPr>
          <w:sz w:val="20"/>
          <w:szCs w:val="20"/>
        </w:rPr>
        <w:t xml:space="preserve">        this.firstname = firstname;</w:t>
      </w:r>
    </w:p>
    <w:p w14:paraId="6CB41967" w14:textId="77777777" w:rsidR="005314A8" w:rsidRPr="005314A8" w:rsidRDefault="005314A8" w:rsidP="005314A8">
      <w:pPr>
        <w:rPr>
          <w:sz w:val="20"/>
          <w:szCs w:val="20"/>
        </w:rPr>
      </w:pPr>
      <w:r w:rsidRPr="005314A8">
        <w:rPr>
          <w:sz w:val="20"/>
          <w:szCs w:val="20"/>
        </w:rPr>
        <w:t xml:space="preserve">        this.lastname = lastname;</w:t>
      </w:r>
    </w:p>
    <w:p w14:paraId="543F6E24" w14:textId="77777777" w:rsidR="005314A8" w:rsidRPr="005314A8" w:rsidRDefault="005314A8" w:rsidP="005314A8">
      <w:pPr>
        <w:rPr>
          <w:sz w:val="20"/>
          <w:szCs w:val="20"/>
        </w:rPr>
      </w:pPr>
      <w:r w:rsidRPr="005314A8">
        <w:rPr>
          <w:sz w:val="20"/>
          <w:szCs w:val="20"/>
        </w:rPr>
        <w:t xml:space="preserve">        this.email = email;</w:t>
      </w:r>
    </w:p>
    <w:p w14:paraId="2071404F" w14:textId="77777777" w:rsidR="005314A8" w:rsidRPr="005314A8" w:rsidRDefault="005314A8" w:rsidP="005314A8">
      <w:pPr>
        <w:rPr>
          <w:sz w:val="20"/>
          <w:szCs w:val="20"/>
        </w:rPr>
      </w:pPr>
      <w:r w:rsidRPr="005314A8">
        <w:rPr>
          <w:sz w:val="20"/>
          <w:szCs w:val="20"/>
        </w:rPr>
        <w:t xml:space="preserve">        this.address = address;</w:t>
      </w:r>
    </w:p>
    <w:p w14:paraId="33BCD963" w14:textId="77777777" w:rsidR="005314A8" w:rsidRPr="005314A8" w:rsidRDefault="005314A8" w:rsidP="005314A8">
      <w:pPr>
        <w:rPr>
          <w:sz w:val="20"/>
          <w:szCs w:val="20"/>
        </w:rPr>
      </w:pPr>
      <w:r w:rsidRPr="005314A8">
        <w:rPr>
          <w:sz w:val="20"/>
          <w:szCs w:val="20"/>
        </w:rPr>
        <w:t xml:space="preserve">        this.suburb = suburb;</w:t>
      </w:r>
    </w:p>
    <w:p w14:paraId="6EEC77C4" w14:textId="77777777" w:rsidR="005314A8" w:rsidRPr="005314A8" w:rsidRDefault="005314A8" w:rsidP="005314A8">
      <w:pPr>
        <w:rPr>
          <w:sz w:val="20"/>
          <w:szCs w:val="20"/>
        </w:rPr>
      </w:pPr>
    </w:p>
    <w:p w14:paraId="00BB7B04" w14:textId="77777777" w:rsidR="005314A8" w:rsidRPr="005314A8" w:rsidRDefault="005314A8" w:rsidP="005314A8">
      <w:pPr>
        <w:rPr>
          <w:sz w:val="20"/>
          <w:szCs w:val="20"/>
        </w:rPr>
      </w:pPr>
      <w:r w:rsidRPr="005314A8">
        <w:rPr>
          <w:sz w:val="20"/>
          <w:szCs w:val="20"/>
        </w:rPr>
        <w:t xml:space="preserve">        this.postcode = postcode;</w:t>
      </w:r>
    </w:p>
    <w:p w14:paraId="336AEFA4" w14:textId="77777777" w:rsidR="005314A8" w:rsidRPr="005314A8" w:rsidRDefault="005314A8" w:rsidP="005314A8">
      <w:pPr>
        <w:rPr>
          <w:sz w:val="20"/>
          <w:szCs w:val="20"/>
        </w:rPr>
      </w:pPr>
      <w:r w:rsidRPr="005314A8">
        <w:rPr>
          <w:sz w:val="20"/>
          <w:szCs w:val="20"/>
        </w:rPr>
        <w:t xml:space="preserve">        this.phone = phone;</w:t>
      </w:r>
    </w:p>
    <w:p w14:paraId="28784058" w14:textId="77777777" w:rsidR="005314A8" w:rsidRPr="005314A8" w:rsidRDefault="005314A8" w:rsidP="005314A8">
      <w:pPr>
        <w:rPr>
          <w:sz w:val="20"/>
          <w:szCs w:val="20"/>
        </w:rPr>
      </w:pPr>
    </w:p>
    <w:p w14:paraId="2849462D" w14:textId="77777777" w:rsidR="005314A8" w:rsidRPr="005314A8" w:rsidRDefault="005314A8" w:rsidP="005314A8">
      <w:pPr>
        <w:rPr>
          <w:sz w:val="20"/>
          <w:szCs w:val="20"/>
        </w:rPr>
      </w:pPr>
      <w:r w:rsidRPr="005314A8">
        <w:rPr>
          <w:sz w:val="20"/>
          <w:szCs w:val="20"/>
        </w:rPr>
        <w:t xml:space="preserve">        this.product_name = product_name;</w:t>
      </w:r>
    </w:p>
    <w:p w14:paraId="1E15F225" w14:textId="77777777" w:rsidR="005314A8" w:rsidRPr="005314A8" w:rsidRDefault="005314A8" w:rsidP="005314A8">
      <w:pPr>
        <w:rPr>
          <w:sz w:val="20"/>
          <w:szCs w:val="20"/>
        </w:rPr>
      </w:pPr>
      <w:r w:rsidRPr="005314A8">
        <w:rPr>
          <w:sz w:val="20"/>
          <w:szCs w:val="20"/>
        </w:rPr>
        <w:t xml:space="preserve">        this.quantity = quantity;</w:t>
      </w:r>
    </w:p>
    <w:p w14:paraId="4AF743B4" w14:textId="77777777" w:rsidR="005314A8" w:rsidRPr="005314A8" w:rsidRDefault="005314A8" w:rsidP="005314A8">
      <w:pPr>
        <w:rPr>
          <w:sz w:val="20"/>
          <w:szCs w:val="20"/>
        </w:rPr>
      </w:pPr>
      <w:r w:rsidRPr="005314A8">
        <w:rPr>
          <w:sz w:val="20"/>
          <w:szCs w:val="20"/>
        </w:rPr>
        <w:t xml:space="preserve">        this.comment = comment;</w:t>
      </w:r>
    </w:p>
    <w:p w14:paraId="0AED32D0" w14:textId="77777777" w:rsidR="005314A8" w:rsidRPr="005314A8" w:rsidRDefault="005314A8" w:rsidP="005314A8">
      <w:pPr>
        <w:rPr>
          <w:sz w:val="20"/>
          <w:szCs w:val="20"/>
        </w:rPr>
      </w:pPr>
      <w:r w:rsidRPr="005314A8">
        <w:rPr>
          <w:sz w:val="20"/>
          <w:szCs w:val="20"/>
        </w:rPr>
        <w:t xml:space="preserve">        this.credit_card_name = credit_card_name;</w:t>
      </w:r>
    </w:p>
    <w:p w14:paraId="48C30C43" w14:textId="77777777" w:rsidR="005314A8" w:rsidRPr="005314A8" w:rsidRDefault="005314A8" w:rsidP="005314A8">
      <w:pPr>
        <w:rPr>
          <w:sz w:val="20"/>
          <w:szCs w:val="20"/>
        </w:rPr>
      </w:pPr>
      <w:r w:rsidRPr="005314A8">
        <w:rPr>
          <w:sz w:val="20"/>
          <w:szCs w:val="20"/>
        </w:rPr>
        <w:t xml:space="preserve">        this.credit_card_number = credit_card_number;</w:t>
      </w:r>
    </w:p>
    <w:p w14:paraId="7DBA30BD" w14:textId="77777777" w:rsidR="005314A8" w:rsidRPr="005314A8" w:rsidRDefault="005314A8" w:rsidP="005314A8">
      <w:pPr>
        <w:rPr>
          <w:sz w:val="20"/>
          <w:szCs w:val="20"/>
        </w:rPr>
      </w:pPr>
      <w:r w:rsidRPr="005314A8">
        <w:rPr>
          <w:sz w:val="20"/>
          <w:szCs w:val="20"/>
        </w:rPr>
        <w:t xml:space="preserve">        this.credit_card_expiry_date = credit_card_expiry_date;</w:t>
      </w:r>
    </w:p>
    <w:p w14:paraId="6AECD106" w14:textId="77777777" w:rsidR="005314A8" w:rsidRPr="005314A8" w:rsidRDefault="005314A8" w:rsidP="005314A8">
      <w:pPr>
        <w:rPr>
          <w:sz w:val="20"/>
          <w:szCs w:val="20"/>
        </w:rPr>
      </w:pPr>
      <w:r w:rsidRPr="005314A8">
        <w:rPr>
          <w:sz w:val="20"/>
          <w:szCs w:val="20"/>
        </w:rPr>
        <w:t xml:space="preserve">        this.credit_card_CVV = credit_card_CVV;</w:t>
      </w:r>
    </w:p>
    <w:p w14:paraId="1A1BB184" w14:textId="77777777" w:rsidR="005314A8" w:rsidRPr="005314A8" w:rsidRDefault="005314A8" w:rsidP="005314A8">
      <w:pPr>
        <w:rPr>
          <w:sz w:val="20"/>
          <w:szCs w:val="20"/>
        </w:rPr>
      </w:pPr>
      <w:r w:rsidRPr="005314A8">
        <w:rPr>
          <w:sz w:val="20"/>
          <w:szCs w:val="20"/>
        </w:rPr>
        <w:t xml:space="preserve">    }</w:t>
      </w:r>
    </w:p>
    <w:p w14:paraId="3375E2CE" w14:textId="77777777" w:rsidR="005314A8" w:rsidRPr="005314A8" w:rsidRDefault="005314A8" w:rsidP="005314A8">
      <w:pPr>
        <w:rPr>
          <w:sz w:val="20"/>
          <w:szCs w:val="20"/>
        </w:rPr>
      </w:pPr>
    </w:p>
    <w:p w14:paraId="4C8AC8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getTransaction_id() {</w:t>
      </w:r>
    </w:p>
    <w:p w14:paraId="032BBAC2"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transaction_id;</w:t>
      </w:r>
    </w:p>
    <w:p w14:paraId="3FA85D1F" w14:textId="77777777" w:rsidR="005314A8" w:rsidRPr="005314A8" w:rsidRDefault="005314A8" w:rsidP="005314A8">
      <w:pPr>
        <w:rPr>
          <w:sz w:val="20"/>
          <w:szCs w:val="20"/>
        </w:rPr>
      </w:pPr>
      <w:r w:rsidRPr="005314A8">
        <w:rPr>
          <w:sz w:val="20"/>
          <w:szCs w:val="20"/>
        </w:rPr>
        <w:t xml:space="preserve">    }</w:t>
      </w:r>
    </w:p>
    <w:p w14:paraId="39095464" w14:textId="77777777" w:rsidR="005314A8" w:rsidRPr="005314A8" w:rsidRDefault="005314A8" w:rsidP="005314A8">
      <w:pPr>
        <w:rPr>
          <w:sz w:val="20"/>
          <w:szCs w:val="20"/>
        </w:rPr>
      </w:pPr>
    </w:p>
    <w:p w14:paraId="35F760E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setTransaction_id(String transaction_id) {</w:t>
      </w:r>
    </w:p>
    <w:p w14:paraId="6E4DA9A7" w14:textId="77777777" w:rsidR="005314A8" w:rsidRPr="005314A8" w:rsidRDefault="005314A8" w:rsidP="005314A8">
      <w:pPr>
        <w:rPr>
          <w:sz w:val="20"/>
          <w:szCs w:val="20"/>
        </w:rPr>
      </w:pPr>
      <w:r w:rsidRPr="005314A8">
        <w:rPr>
          <w:sz w:val="20"/>
          <w:szCs w:val="20"/>
        </w:rPr>
        <w:t xml:space="preserve">        this.transaction_id = transaction_id;</w:t>
      </w:r>
    </w:p>
    <w:p w14:paraId="347251CC" w14:textId="77777777" w:rsidR="005314A8" w:rsidRPr="005314A8" w:rsidRDefault="005314A8" w:rsidP="005314A8">
      <w:pPr>
        <w:rPr>
          <w:sz w:val="20"/>
          <w:szCs w:val="20"/>
        </w:rPr>
      </w:pPr>
      <w:r w:rsidRPr="005314A8">
        <w:rPr>
          <w:sz w:val="20"/>
          <w:szCs w:val="20"/>
        </w:rPr>
        <w:t xml:space="preserve">    }</w:t>
      </w:r>
    </w:p>
    <w:p w14:paraId="20B8C8C4" w14:textId="77777777" w:rsidR="005314A8" w:rsidRPr="005314A8" w:rsidRDefault="005314A8" w:rsidP="005314A8">
      <w:pPr>
        <w:rPr>
          <w:sz w:val="20"/>
          <w:szCs w:val="20"/>
        </w:rPr>
      </w:pPr>
    </w:p>
    <w:p w14:paraId="6BFACFE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getFirstname() {</w:t>
      </w:r>
    </w:p>
    <w:p w14:paraId="1005F24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firstname;</w:t>
      </w:r>
    </w:p>
    <w:p w14:paraId="4F2CA49F" w14:textId="77777777" w:rsidR="005314A8" w:rsidRPr="005314A8" w:rsidRDefault="005314A8" w:rsidP="005314A8">
      <w:pPr>
        <w:rPr>
          <w:sz w:val="20"/>
          <w:szCs w:val="20"/>
        </w:rPr>
      </w:pPr>
      <w:r w:rsidRPr="005314A8">
        <w:rPr>
          <w:sz w:val="20"/>
          <w:szCs w:val="20"/>
        </w:rPr>
        <w:t xml:space="preserve">    }</w:t>
      </w:r>
    </w:p>
    <w:p w14:paraId="7EB45A40" w14:textId="77777777" w:rsidR="005314A8" w:rsidRPr="005314A8" w:rsidRDefault="005314A8" w:rsidP="005314A8">
      <w:pPr>
        <w:rPr>
          <w:sz w:val="20"/>
          <w:szCs w:val="20"/>
        </w:rPr>
      </w:pPr>
    </w:p>
    <w:p w14:paraId="67F738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setFirstname(String firstname) {</w:t>
      </w:r>
    </w:p>
    <w:p w14:paraId="122ED6E5" w14:textId="77777777" w:rsidR="005314A8" w:rsidRPr="005314A8" w:rsidRDefault="005314A8" w:rsidP="005314A8">
      <w:pPr>
        <w:rPr>
          <w:sz w:val="20"/>
          <w:szCs w:val="20"/>
        </w:rPr>
      </w:pPr>
      <w:r w:rsidRPr="005314A8">
        <w:rPr>
          <w:sz w:val="20"/>
          <w:szCs w:val="20"/>
        </w:rPr>
        <w:t xml:space="preserve">        this.firstname = firstname;</w:t>
      </w:r>
    </w:p>
    <w:p w14:paraId="29F6C631" w14:textId="77777777" w:rsidR="005314A8" w:rsidRPr="005314A8" w:rsidRDefault="005314A8" w:rsidP="005314A8">
      <w:pPr>
        <w:rPr>
          <w:sz w:val="20"/>
          <w:szCs w:val="20"/>
        </w:rPr>
      </w:pPr>
      <w:r w:rsidRPr="005314A8">
        <w:rPr>
          <w:sz w:val="20"/>
          <w:szCs w:val="20"/>
        </w:rPr>
        <w:t xml:space="preserve">    }</w:t>
      </w:r>
    </w:p>
    <w:p w14:paraId="7B1E05B6" w14:textId="77777777" w:rsidR="005314A8" w:rsidRPr="005314A8" w:rsidRDefault="005314A8" w:rsidP="005314A8">
      <w:pPr>
        <w:rPr>
          <w:sz w:val="20"/>
          <w:szCs w:val="20"/>
        </w:rPr>
      </w:pPr>
    </w:p>
    <w:p w14:paraId="49CE14F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getLastname() {</w:t>
      </w:r>
    </w:p>
    <w:p w14:paraId="02085A7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lastname;</w:t>
      </w:r>
    </w:p>
    <w:p w14:paraId="158393A6" w14:textId="77777777" w:rsidR="005314A8" w:rsidRPr="005314A8" w:rsidRDefault="005314A8" w:rsidP="005314A8">
      <w:pPr>
        <w:rPr>
          <w:sz w:val="20"/>
          <w:szCs w:val="20"/>
        </w:rPr>
      </w:pPr>
      <w:r w:rsidRPr="005314A8">
        <w:rPr>
          <w:sz w:val="20"/>
          <w:szCs w:val="20"/>
        </w:rPr>
        <w:t xml:space="preserve">    }</w:t>
      </w:r>
    </w:p>
    <w:p w14:paraId="73C409EA" w14:textId="77777777" w:rsidR="005314A8" w:rsidRPr="005314A8" w:rsidRDefault="005314A8" w:rsidP="005314A8">
      <w:pPr>
        <w:rPr>
          <w:sz w:val="20"/>
          <w:szCs w:val="20"/>
        </w:rPr>
      </w:pPr>
    </w:p>
    <w:p w14:paraId="42BD593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setLastname(String lastname) {</w:t>
      </w:r>
    </w:p>
    <w:p w14:paraId="75142230" w14:textId="77777777" w:rsidR="005314A8" w:rsidRPr="005314A8" w:rsidRDefault="005314A8" w:rsidP="005314A8">
      <w:pPr>
        <w:rPr>
          <w:sz w:val="20"/>
          <w:szCs w:val="20"/>
        </w:rPr>
      </w:pPr>
      <w:r w:rsidRPr="005314A8">
        <w:rPr>
          <w:sz w:val="20"/>
          <w:szCs w:val="20"/>
        </w:rPr>
        <w:t xml:space="preserve">        this.lastname = lastname;</w:t>
      </w:r>
    </w:p>
    <w:p w14:paraId="207086C6" w14:textId="77777777" w:rsidR="005314A8" w:rsidRPr="005314A8" w:rsidRDefault="005314A8" w:rsidP="005314A8">
      <w:pPr>
        <w:rPr>
          <w:sz w:val="20"/>
          <w:szCs w:val="20"/>
        </w:rPr>
      </w:pPr>
      <w:r w:rsidRPr="005314A8">
        <w:rPr>
          <w:sz w:val="20"/>
          <w:szCs w:val="20"/>
        </w:rPr>
        <w:t xml:space="preserve">    }</w:t>
      </w:r>
    </w:p>
    <w:p w14:paraId="17EF0CCF" w14:textId="77777777" w:rsidR="005314A8" w:rsidRPr="005314A8" w:rsidRDefault="005314A8" w:rsidP="005314A8">
      <w:pPr>
        <w:rPr>
          <w:sz w:val="20"/>
          <w:szCs w:val="20"/>
        </w:rPr>
      </w:pPr>
    </w:p>
    <w:p w14:paraId="48CB217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getEmail() {</w:t>
      </w:r>
    </w:p>
    <w:p w14:paraId="33D08C6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email;</w:t>
      </w:r>
    </w:p>
    <w:p w14:paraId="62A73D02" w14:textId="77777777" w:rsidR="005314A8" w:rsidRPr="005314A8" w:rsidRDefault="005314A8" w:rsidP="005314A8">
      <w:pPr>
        <w:rPr>
          <w:sz w:val="20"/>
          <w:szCs w:val="20"/>
        </w:rPr>
      </w:pPr>
      <w:r w:rsidRPr="005314A8">
        <w:rPr>
          <w:sz w:val="20"/>
          <w:szCs w:val="20"/>
        </w:rPr>
        <w:t xml:space="preserve">    }</w:t>
      </w:r>
    </w:p>
    <w:p w14:paraId="44DC5DA7" w14:textId="77777777" w:rsidR="005314A8" w:rsidRPr="005314A8" w:rsidRDefault="005314A8" w:rsidP="005314A8">
      <w:pPr>
        <w:rPr>
          <w:sz w:val="20"/>
          <w:szCs w:val="20"/>
        </w:rPr>
      </w:pPr>
    </w:p>
    <w:p w14:paraId="5501A7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setEmail(String email) {</w:t>
      </w:r>
    </w:p>
    <w:p w14:paraId="3B71D62B" w14:textId="77777777" w:rsidR="005314A8" w:rsidRPr="005314A8" w:rsidRDefault="005314A8" w:rsidP="005314A8">
      <w:pPr>
        <w:rPr>
          <w:sz w:val="20"/>
          <w:szCs w:val="20"/>
        </w:rPr>
      </w:pPr>
      <w:r w:rsidRPr="005314A8">
        <w:rPr>
          <w:sz w:val="20"/>
          <w:szCs w:val="20"/>
        </w:rPr>
        <w:t xml:space="preserve">        this.email = email;</w:t>
      </w:r>
    </w:p>
    <w:p w14:paraId="1931F78E" w14:textId="77777777" w:rsidR="005314A8" w:rsidRPr="005314A8" w:rsidRDefault="005314A8" w:rsidP="005314A8">
      <w:pPr>
        <w:rPr>
          <w:sz w:val="20"/>
          <w:szCs w:val="20"/>
        </w:rPr>
      </w:pPr>
      <w:r w:rsidRPr="005314A8">
        <w:rPr>
          <w:sz w:val="20"/>
          <w:szCs w:val="20"/>
        </w:rPr>
        <w:t xml:space="preserve">    }</w:t>
      </w:r>
    </w:p>
    <w:p w14:paraId="2CF2C473" w14:textId="77777777" w:rsidR="005314A8" w:rsidRPr="005314A8" w:rsidRDefault="005314A8" w:rsidP="005314A8">
      <w:pPr>
        <w:rPr>
          <w:sz w:val="20"/>
          <w:szCs w:val="20"/>
        </w:rPr>
      </w:pPr>
    </w:p>
    <w:p w14:paraId="78673CA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getAddress() {</w:t>
      </w:r>
    </w:p>
    <w:p w14:paraId="2B8EBA7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address;</w:t>
      </w:r>
    </w:p>
    <w:p w14:paraId="1D9370EC" w14:textId="77777777" w:rsidR="005314A8" w:rsidRPr="005314A8" w:rsidRDefault="005314A8" w:rsidP="005314A8">
      <w:pPr>
        <w:rPr>
          <w:sz w:val="20"/>
          <w:szCs w:val="20"/>
        </w:rPr>
      </w:pPr>
      <w:r w:rsidRPr="005314A8">
        <w:rPr>
          <w:sz w:val="20"/>
          <w:szCs w:val="20"/>
        </w:rPr>
        <w:t xml:space="preserve">    }</w:t>
      </w:r>
    </w:p>
    <w:p w14:paraId="3C5FC87B" w14:textId="77777777" w:rsidR="005314A8" w:rsidRPr="005314A8" w:rsidRDefault="005314A8" w:rsidP="005314A8">
      <w:pPr>
        <w:rPr>
          <w:sz w:val="20"/>
          <w:szCs w:val="20"/>
        </w:rPr>
      </w:pPr>
    </w:p>
    <w:p w14:paraId="419AD9B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setAddress(String address) {</w:t>
      </w:r>
    </w:p>
    <w:p w14:paraId="6CA03DAA" w14:textId="77777777" w:rsidR="005314A8" w:rsidRPr="005314A8" w:rsidRDefault="005314A8" w:rsidP="005314A8">
      <w:pPr>
        <w:rPr>
          <w:sz w:val="20"/>
          <w:szCs w:val="20"/>
        </w:rPr>
      </w:pPr>
      <w:r w:rsidRPr="005314A8">
        <w:rPr>
          <w:sz w:val="20"/>
          <w:szCs w:val="20"/>
        </w:rPr>
        <w:t xml:space="preserve">        this.address = address;</w:t>
      </w:r>
    </w:p>
    <w:p w14:paraId="5A6A9552" w14:textId="77777777" w:rsidR="005314A8" w:rsidRPr="005314A8" w:rsidRDefault="005314A8" w:rsidP="005314A8">
      <w:pPr>
        <w:rPr>
          <w:sz w:val="20"/>
          <w:szCs w:val="20"/>
        </w:rPr>
      </w:pPr>
      <w:r w:rsidRPr="005314A8">
        <w:rPr>
          <w:sz w:val="20"/>
          <w:szCs w:val="20"/>
        </w:rPr>
        <w:t xml:space="preserve">    }</w:t>
      </w:r>
    </w:p>
    <w:p w14:paraId="45EF60A7" w14:textId="77777777" w:rsidR="005314A8" w:rsidRPr="005314A8" w:rsidRDefault="005314A8" w:rsidP="005314A8">
      <w:pPr>
        <w:rPr>
          <w:sz w:val="20"/>
          <w:szCs w:val="20"/>
        </w:rPr>
      </w:pPr>
    </w:p>
    <w:p w14:paraId="0B5BB5C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getSuburb() {</w:t>
      </w:r>
    </w:p>
    <w:p w14:paraId="5859FF6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suburb;</w:t>
      </w:r>
    </w:p>
    <w:p w14:paraId="0FA78695" w14:textId="77777777" w:rsidR="005314A8" w:rsidRPr="005314A8" w:rsidRDefault="005314A8" w:rsidP="005314A8">
      <w:pPr>
        <w:rPr>
          <w:sz w:val="20"/>
          <w:szCs w:val="20"/>
        </w:rPr>
      </w:pPr>
      <w:r w:rsidRPr="005314A8">
        <w:rPr>
          <w:sz w:val="20"/>
          <w:szCs w:val="20"/>
        </w:rPr>
        <w:t xml:space="preserve">    }</w:t>
      </w:r>
    </w:p>
    <w:p w14:paraId="28E2C125" w14:textId="77777777" w:rsidR="005314A8" w:rsidRPr="005314A8" w:rsidRDefault="005314A8" w:rsidP="005314A8">
      <w:pPr>
        <w:rPr>
          <w:sz w:val="20"/>
          <w:szCs w:val="20"/>
        </w:rPr>
      </w:pPr>
    </w:p>
    <w:p w14:paraId="1E1879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setSuburb(String suburb) {</w:t>
      </w:r>
    </w:p>
    <w:p w14:paraId="2BE945BD" w14:textId="77777777" w:rsidR="005314A8" w:rsidRPr="005314A8" w:rsidRDefault="005314A8" w:rsidP="005314A8">
      <w:pPr>
        <w:rPr>
          <w:sz w:val="20"/>
          <w:szCs w:val="20"/>
        </w:rPr>
      </w:pPr>
      <w:r w:rsidRPr="005314A8">
        <w:rPr>
          <w:sz w:val="20"/>
          <w:szCs w:val="20"/>
        </w:rPr>
        <w:t xml:space="preserve">        this.suburb = suburb;</w:t>
      </w:r>
    </w:p>
    <w:p w14:paraId="2F251EDB" w14:textId="77777777" w:rsidR="005314A8" w:rsidRPr="005314A8" w:rsidRDefault="005314A8" w:rsidP="005314A8">
      <w:pPr>
        <w:rPr>
          <w:sz w:val="20"/>
          <w:szCs w:val="20"/>
        </w:rPr>
      </w:pPr>
      <w:r w:rsidRPr="005314A8">
        <w:rPr>
          <w:sz w:val="20"/>
          <w:szCs w:val="20"/>
        </w:rPr>
        <w:t xml:space="preserve">    }</w:t>
      </w:r>
    </w:p>
    <w:p w14:paraId="3E1D7E11" w14:textId="77777777" w:rsidR="005314A8" w:rsidRPr="005314A8" w:rsidRDefault="005314A8" w:rsidP="005314A8">
      <w:pPr>
        <w:rPr>
          <w:sz w:val="20"/>
          <w:szCs w:val="20"/>
        </w:rPr>
      </w:pPr>
    </w:p>
    <w:p w14:paraId="0C7A29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getPostcode() {</w:t>
      </w:r>
    </w:p>
    <w:p w14:paraId="45874C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postcode;</w:t>
      </w:r>
    </w:p>
    <w:p w14:paraId="7281EE47" w14:textId="77777777" w:rsidR="005314A8" w:rsidRPr="005314A8" w:rsidRDefault="005314A8" w:rsidP="005314A8">
      <w:pPr>
        <w:rPr>
          <w:sz w:val="20"/>
          <w:szCs w:val="20"/>
        </w:rPr>
      </w:pPr>
      <w:r w:rsidRPr="005314A8">
        <w:rPr>
          <w:sz w:val="20"/>
          <w:szCs w:val="20"/>
        </w:rPr>
        <w:t xml:space="preserve">    }</w:t>
      </w:r>
    </w:p>
    <w:p w14:paraId="7D9EFFC4" w14:textId="77777777" w:rsidR="005314A8" w:rsidRPr="005314A8" w:rsidRDefault="005314A8" w:rsidP="005314A8">
      <w:pPr>
        <w:rPr>
          <w:sz w:val="20"/>
          <w:szCs w:val="20"/>
        </w:rPr>
      </w:pPr>
    </w:p>
    <w:p w14:paraId="57C70A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setPostcode(String postcode) {</w:t>
      </w:r>
    </w:p>
    <w:p w14:paraId="09F0534E" w14:textId="77777777" w:rsidR="005314A8" w:rsidRPr="005314A8" w:rsidRDefault="005314A8" w:rsidP="005314A8">
      <w:pPr>
        <w:rPr>
          <w:sz w:val="20"/>
          <w:szCs w:val="20"/>
        </w:rPr>
      </w:pPr>
      <w:r w:rsidRPr="005314A8">
        <w:rPr>
          <w:sz w:val="20"/>
          <w:szCs w:val="20"/>
        </w:rPr>
        <w:t xml:space="preserve">        this.postcode = postcode;</w:t>
      </w:r>
    </w:p>
    <w:p w14:paraId="63B8985F" w14:textId="77777777" w:rsidR="005314A8" w:rsidRPr="005314A8" w:rsidRDefault="005314A8" w:rsidP="005314A8">
      <w:pPr>
        <w:rPr>
          <w:sz w:val="20"/>
          <w:szCs w:val="20"/>
        </w:rPr>
      </w:pPr>
      <w:r w:rsidRPr="005314A8">
        <w:rPr>
          <w:sz w:val="20"/>
          <w:szCs w:val="20"/>
        </w:rPr>
        <w:t xml:space="preserve">    }</w:t>
      </w:r>
    </w:p>
    <w:p w14:paraId="3BBA67D4" w14:textId="77777777" w:rsidR="005314A8" w:rsidRPr="005314A8" w:rsidRDefault="005314A8" w:rsidP="005314A8">
      <w:pPr>
        <w:rPr>
          <w:sz w:val="20"/>
          <w:szCs w:val="20"/>
        </w:rPr>
      </w:pPr>
    </w:p>
    <w:p w14:paraId="792DF8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getPhone() {</w:t>
      </w:r>
    </w:p>
    <w:p w14:paraId="739F26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phone;</w:t>
      </w:r>
    </w:p>
    <w:p w14:paraId="3B8F9860" w14:textId="77777777" w:rsidR="005314A8" w:rsidRPr="005314A8" w:rsidRDefault="005314A8" w:rsidP="005314A8">
      <w:pPr>
        <w:rPr>
          <w:sz w:val="20"/>
          <w:szCs w:val="20"/>
        </w:rPr>
      </w:pPr>
      <w:r w:rsidRPr="005314A8">
        <w:rPr>
          <w:sz w:val="20"/>
          <w:szCs w:val="20"/>
        </w:rPr>
        <w:t xml:space="preserve">    }</w:t>
      </w:r>
    </w:p>
    <w:p w14:paraId="0ED56595" w14:textId="77777777" w:rsidR="005314A8" w:rsidRPr="005314A8" w:rsidRDefault="005314A8" w:rsidP="005314A8">
      <w:pPr>
        <w:rPr>
          <w:sz w:val="20"/>
          <w:szCs w:val="20"/>
        </w:rPr>
      </w:pPr>
    </w:p>
    <w:p w14:paraId="2BA6BC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setPhone(String phone) {</w:t>
      </w:r>
    </w:p>
    <w:p w14:paraId="3691BDA5" w14:textId="77777777" w:rsidR="005314A8" w:rsidRPr="005314A8" w:rsidRDefault="005314A8" w:rsidP="005314A8">
      <w:pPr>
        <w:rPr>
          <w:sz w:val="20"/>
          <w:szCs w:val="20"/>
        </w:rPr>
      </w:pPr>
      <w:r w:rsidRPr="005314A8">
        <w:rPr>
          <w:sz w:val="20"/>
          <w:szCs w:val="20"/>
        </w:rPr>
        <w:lastRenderedPageBreak/>
        <w:t xml:space="preserve">        this.phone = phone;</w:t>
      </w:r>
    </w:p>
    <w:p w14:paraId="10253238" w14:textId="77777777" w:rsidR="005314A8" w:rsidRPr="005314A8" w:rsidRDefault="005314A8" w:rsidP="005314A8">
      <w:pPr>
        <w:rPr>
          <w:sz w:val="20"/>
          <w:szCs w:val="20"/>
        </w:rPr>
      </w:pPr>
      <w:r w:rsidRPr="005314A8">
        <w:rPr>
          <w:sz w:val="20"/>
          <w:szCs w:val="20"/>
        </w:rPr>
        <w:t xml:space="preserve">    }</w:t>
      </w:r>
    </w:p>
    <w:p w14:paraId="7E04488F" w14:textId="77777777" w:rsidR="005314A8" w:rsidRPr="005314A8" w:rsidRDefault="005314A8" w:rsidP="005314A8">
      <w:pPr>
        <w:rPr>
          <w:sz w:val="20"/>
          <w:szCs w:val="20"/>
        </w:rPr>
      </w:pPr>
    </w:p>
    <w:p w14:paraId="05609B5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getProduct_name() {</w:t>
      </w:r>
    </w:p>
    <w:p w14:paraId="66337EE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product_name;</w:t>
      </w:r>
    </w:p>
    <w:p w14:paraId="6098C6F3" w14:textId="77777777" w:rsidR="005314A8" w:rsidRPr="005314A8" w:rsidRDefault="005314A8" w:rsidP="005314A8">
      <w:pPr>
        <w:rPr>
          <w:sz w:val="20"/>
          <w:szCs w:val="20"/>
        </w:rPr>
      </w:pPr>
      <w:r w:rsidRPr="005314A8">
        <w:rPr>
          <w:sz w:val="20"/>
          <w:szCs w:val="20"/>
        </w:rPr>
        <w:t xml:space="preserve">    }</w:t>
      </w:r>
    </w:p>
    <w:p w14:paraId="6015405A" w14:textId="77777777" w:rsidR="005314A8" w:rsidRPr="005314A8" w:rsidRDefault="005314A8" w:rsidP="005314A8">
      <w:pPr>
        <w:rPr>
          <w:sz w:val="20"/>
          <w:szCs w:val="20"/>
        </w:rPr>
      </w:pPr>
    </w:p>
    <w:p w14:paraId="2A52A2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setProduct_name(String product_name) {</w:t>
      </w:r>
    </w:p>
    <w:p w14:paraId="3F1DA3A8" w14:textId="77777777" w:rsidR="005314A8" w:rsidRPr="005314A8" w:rsidRDefault="005314A8" w:rsidP="005314A8">
      <w:pPr>
        <w:rPr>
          <w:sz w:val="20"/>
          <w:szCs w:val="20"/>
        </w:rPr>
      </w:pPr>
      <w:r w:rsidRPr="005314A8">
        <w:rPr>
          <w:sz w:val="20"/>
          <w:szCs w:val="20"/>
        </w:rPr>
        <w:t xml:space="preserve">        this.product_name = product_name;</w:t>
      </w:r>
    </w:p>
    <w:p w14:paraId="6F1C2CB6" w14:textId="77777777" w:rsidR="005314A8" w:rsidRPr="005314A8" w:rsidRDefault="005314A8" w:rsidP="005314A8">
      <w:pPr>
        <w:rPr>
          <w:sz w:val="20"/>
          <w:szCs w:val="20"/>
        </w:rPr>
      </w:pPr>
      <w:r w:rsidRPr="005314A8">
        <w:rPr>
          <w:sz w:val="20"/>
          <w:szCs w:val="20"/>
        </w:rPr>
        <w:t xml:space="preserve">    }</w:t>
      </w:r>
    </w:p>
    <w:p w14:paraId="26EC234D" w14:textId="77777777" w:rsidR="005314A8" w:rsidRPr="005314A8" w:rsidRDefault="005314A8" w:rsidP="005314A8">
      <w:pPr>
        <w:rPr>
          <w:sz w:val="20"/>
          <w:szCs w:val="20"/>
        </w:rPr>
      </w:pPr>
    </w:p>
    <w:p w14:paraId="4C130B14" w14:textId="77777777" w:rsidR="005314A8" w:rsidRPr="005314A8" w:rsidRDefault="005314A8" w:rsidP="005314A8">
      <w:pPr>
        <w:rPr>
          <w:sz w:val="20"/>
          <w:szCs w:val="20"/>
        </w:rPr>
      </w:pPr>
      <w:r w:rsidRPr="005314A8">
        <w:rPr>
          <w:sz w:val="20"/>
          <w:szCs w:val="20"/>
        </w:rPr>
        <w:t xml:space="preserve">    </w:t>
      </w:r>
    </w:p>
    <w:p w14:paraId="119CCA65" w14:textId="77777777" w:rsidR="005314A8" w:rsidRPr="005314A8" w:rsidRDefault="005314A8" w:rsidP="005314A8">
      <w:pPr>
        <w:rPr>
          <w:sz w:val="20"/>
          <w:szCs w:val="20"/>
        </w:rPr>
      </w:pPr>
    </w:p>
    <w:p w14:paraId="470D4D2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getQuantity() {</w:t>
      </w:r>
    </w:p>
    <w:p w14:paraId="6455771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quantity;</w:t>
      </w:r>
    </w:p>
    <w:p w14:paraId="3DC63706" w14:textId="77777777" w:rsidR="005314A8" w:rsidRPr="005314A8" w:rsidRDefault="005314A8" w:rsidP="005314A8">
      <w:pPr>
        <w:rPr>
          <w:sz w:val="20"/>
          <w:szCs w:val="20"/>
        </w:rPr>
      </w:pPr>
      <w:r w:rsidRPr="005314A8">
        <w:rPr>
          <w:sz w:val="20"/>
          <w:szCs w:val="20"/>
        </w:rPr>
        <w:t xml:space="preserve">    }</w:t>
      </w:r>
    </w:p>
    <w:p w14:paraId="7839A536" w14:textId="77777777" w:rsidR="005314A8" w:rsidRPr="005314A8" w:rsidRDefault="005314A8" w:rsidP="005314A8">
      <w:pPr>
        <w:rPr>
          <w:sz w:val="20"/>
          <w:szCs w:val="20"/>
        </w:rPr>
      </w:pPr>
    </w:p>
    <w:p w14:paraId="5684061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setQuantity(String quantity) {</w:t>
      </w:r>
    </w:p>
    <w:p w14:paraId="21EBB6B2" w14:textId="77777777" w:rsidR="005314A8" w:rsidRPr="005314A8" w:rsidRDefault="005314A8" w:rsidP="005314A8">
      <w:pPr>
        <w:rPr>
          <w:sz w:val="20"/>
          <w:szCs w:val="20"/>
        </w:rPr>
      </w:pPr>
      <w:r w:rsidRPr="005314A8">
        <w:rPr>
          <w:sz w:val="20"/>
          <w:szCs w:val="20"/>
        </w:rPr>
        <w:t xml:space="preserve">        this.quantity = quantity;</w:t>
      </w:r>
    </w:p>
    <w:p w14:paraId="6ACC7F90" w14:textId="77777777" w:rsidR="005314A8" w:rsidRPr="005314A8" w:rsidRDefault="005314A8" w:rsidP="005314A8">
      <w:pPr>
        <w:rPr>
          <w:sz w:val="20"/>
          <w:szCs w:val="20"/>
        </w:rPr>
      </w:pPr>
      <w:r w:rsidRPr="005314A8">
        <w:rPr>
          <w:sz w:val="20"/>
          <w:szCs w:val="20"/>
        </w:rPr>
        <w:t xml:space="preserve">    }</w:t>
      </w:r>
    </w:p>
    <w:p w14:paraId="42469A4B" w14:textId="77777777" w:rsidR="005314A8" w:rsidRPr="005314A8" w:rsidRDefault="005314A8" w:rsidP="005314A8">
      <w:pPr>
        <w:rPr>
          <w:sz w:val="20"/>
          <w:szCs w:val="20"/>
        </w:rPr>
      </w:pPr>
    </w:p>
    <w:p w14:paraId="299A072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getComment() {</w:t>
      </w:r>
    </w:p>
    <w:p w14:paraId="1510A60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comment;</w:t>
      </w:r>
    </w:p>
    <w:p w14:paraId="3ABE2BFE" w14:textId="77777777" w:rsidR="005314A8" w:rsidRPr="005314A8" w:rsidRDefault="005314A8" w:rsidP="005314A8">
      <w:pPr>
        <w:rPr>
          <w:sz w:val="20"/>
          <w:szCs w:val="20"/>
        </w:rPr>
      </w:pPr>
      <w:r w:rsidRPr="005314A8">
        <w:rPr>
          <w:sz w:val="20"/>
          <w:szCs w:val="20"/>
        </w:rPr>
        <w:t xml:space="preserve">    }</w:t>
      </w:r>
    </w:p>
    <w:p w14:paraId="2CAA73C2" w14:textId="77777777" w:rsidR="005314A8" w:rsidRPr="005314A8" w:rsidRDefault="005314A8" w:rsidP="005314A8">
      <w:pPr>
        <w:rPr>
          <w:sz w:val="20"/>
          <w:szCs w:val="20"/>
        </w:rPr>
      </w:pPr>
    </w:p>
    <w:p w14:paraId="2227B4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setComment(String comment) {</w:t>
      </w:r>
    </w:p>
    <w:p w14:paraId="6833BACD" w14:textId="77777777" w:rsidR="005314A8" w:rsidRPr="005314A8" w:rsidRDefault="005314A8" w:rsidP="005314A8">
      <w:pPr>
        <w:rPr>
          <w:sz w:val="20"/>
          <w:szCs w:val="20"/>
        </w:rPr>
      </w:pPr>
      <w:r w:rsidRPr="005314A8">
        <w:rPr>
          <w:sz w:val="20"/>
          <w:szCs w:val="20"/>
        </w:rPr>
        <w:t xml:space="preserve">        this.comment = comment;</w:t>
      </w:r>
    </w:p>
    <w:p w14:paraId="23924761" w14:textId="77777777" w:rsidR="005314A8" w:rsidRPr="005314A8" w:rsidRDefault="005314A8" w:rsidP="005314A8">
      <w:pPr>
        <w:rPr>
          <w:sz w:val="20"/>
          <w:szCs w:val="20"/>
        </w:rPr>
      </w:pPr>
      <w:r w:rsidRPr="005314A8">
        <w:rPr>
          <w:sz w:val="20"/>
          <w:szCs w:val="20"/>
        </w:rPr>
        <w:t xml:space="preserve">    }</w:t>
      </w:r>
    </w:p>
    <w:p w14:paraId="3DC92636" w14:textId="77777777" w:rsidR="005314A8" w:rsidRPr="005314A8" w:rsidRDefault="005314A8" w:rsidP="005314A8">
      <w:pPr>
        <w:rPr>
          <w:sz w:val="20"/>
          <w:szCs w:val="20"/>
        </w:rPr>
      </w:pPr>
    </w:p>
    <w:p w14:paraId="68CBB48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getCredit_card_name() {</w:t>
      </w:r>
    </w:p>
    <w:p w14:paraId="69D9100E"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credit_card_name;</w:t>
      </w:r>
    </w:p>
    <w:p w14:paraId="4749DCB3" w14:textId="77777777" w:rsidR="005314A8" w:rsidRPr="005314A8" w:rsidRDefault="005314A8" w:rsidP="005314A8">
      <w:pPr>
        <w:rPr>
          <w:sz w:val="20"/>
          <w:szCs w:val="20"/>
        </w:rPr>
      </w:pPr>
      <w:r w:rsidRPr="005314A8">
        <w:rPr>
          <w:sz w:val="20"/>
          <w:szCs w:val="20"/>
        </w:rPr>
        <w:t xml:space="preserve">    }</w:t>
      </w:r>
    </w:p>
    <w:p w14:paraId="77A4A347" w14:textId="77777777" w:rsidR="005314A8" w:rsidRPr="005314A8" w:rsidRDefault="005314A8" w:rsidP="005314A8">
      <w:pPr>
        <w:rPr>
          <w:sz w:val="20"/>
          <w:szCs w:val="20"/>
        </w:rPr>
      </w:pPr>
    </w:p>
    <w:p w14:paraId="0218DC5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setCredit_card_name(String credit_card_name) {</w:t>
      </w:r>
    </w:p>
    <w:p w14:paraId="0EC9F80F" w14:textId="77777777" w:rsidR="005314A8" w:rsidRPr="005314A8" w:rsidRDefault="005314A8" w:rsidP="005314A8">
      <w:pPr>
        <w:rPr>
          <w:sz w:val="20"/>
          <w:szCs w:val="20"/>
        </w:rPr>
      </w:pPr>
      <w:r w:rsidRPr="005314A8">
        <w:rPr>
          <w:sz w:val="20"/>
          <w:szCs w:val="20"/>
        </w:rPr>
        <w:t xml:space="preserve">        this.credit_card_name = credit_card_name;</w:t>
      </w:r>
    </w:p>
    <w:p w14:paraId="753E13FE" w14:textId="77777777" w:rsidR="005314A8" w:rsidRPr="005314A8" w:rsidRDefault="005314A8" w:rsidP="005314A8">
      <w:pPr>
        <w:rPr>
          <w:sz w:val="20"/>
          <w:szCs w:val="20"/>
        </w:rPr>
      </w:pPr>
      <w:r w:rsidRPr="005314A8">
        <w:rPr>
          <w:sz w:val="20"/>
          <w:szCs w:val="20"/>
        </w:rPr>
        <w:t xml:space="preserve">    }</w:t>
      </w:r>
    </w:p>
    <w:p w14:paraId="6991DF1F" w14:textId="77777777" w:rsidR="005314A8" w:rsidRPr="005314A8" w:rsidRDefault="005314A8" w:rsidP="005314A8">
      <w:pPr>
        <w:rPr>
          <w:sz w:val="20"/>
          <w:szCs w:val="20"/>
        </w:rPr>
      </w:pPr>
    </w:p>
    <w:p w14:paraId="1C299F2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getCredit_card_number() {</w:t>
      </w:r>
    </w:p>
    <w:p w14:paraId="03CC3EF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credit_card_number;</w:t>
      </w:r>
    </w:p>
    <w:p w14:paraId="4D9762DD" w14:textId="77777777" w:rsidR="005314A8" w:rsidRPr="005314A8" w:rsidRDefault="005314A8" w:rsidP="005314A8">
      <w:pPr>
        <w:rPr>
          <w:sz w:val="20"/>
          <w:szCs w:val="20"/>
        </w:rPr>
      </w:pPr>
      <w:r w:rsidRPr="005314A8">
        <w:rPr>
          <w:sz w:val="20"/>
          <w:szCs w:val="20"/>
        </w:rPr>
        <w:t xml:space="preserve">    }</w:t>
      </w:r>
    </w:p>
    <w:p w14:paraId="43B8A4C8" w14:textId="77777777" w:rsidR="005314A8" w:rsidRPr="005314A8" w:rsidRDefault="005314A8" w:rsidP="005314A8">
      <w:pPr>
        <w:rPr>
          <w:sz w:val="20"/>
          <w:szCs w:val="20"/>
        </w:rPr>
      </w:pPr>
    </w:p>
    <w:p w14:paraId="1D9667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setCredit_card_number(String credit_card_number) {</w:t>
      </w:r>
    </w:p>
    <w:p w14:paraId="2DFDE6C6" w14:textId="77777777" w:rsidR="005314A8" w:rsidRPr="005314A8" w:rsidRDefault="005314A8" w:rsidP="005314A8">
      <w:pPr>
        <w:rPr>
          <w:sz w:val="20"/>
          <w:szCs w:val="20"/>
        </w:rPr>
      </w:pPr>
      <w:r w:rsidRPr="005314A8">
        <w:rPr>
          <w:sz w:val="20"/>
          <w:szCs w:val="20"/>
        </w:rPr>
        <w:t xml:space="preserve">        this.credit_card_number = credit_card_number;</w:t>
      </w:r>
    </w:p>
    <w:p w14:paraId="008B18B8" w14:textId="77777777" w:rsidR="005314A8" w:rsidRPr="005314A8" w:rsidRDefault="005314A8" w:rsidP="005314A8">
      <w:pPr>
        <w:rPr>
          <w:sz w:val="20"/>
          <w:szCs w:val="20"/>
        </w:rPr>
      </w:pPr>
      <w:r w:rsidRPr="005314A8">
        <w:rPr>
          <w:sz w:val="20"/>
          <w:szCs w:val="20"/>
        </w:rPr>
        <w:t xml:space="preserve">    }</w:t>
      </w:r>
    </w:p>
    <w:p w14:paraId="733FF5B3" w14:textId="77777777" w:rsidR="005314A8" w:rsidRPr="005314A8" w:rsidRDefault="005314A8" w:rsidP="005314A8">
      <w:pPr>
        <w:rPr>
          <w:sz w:val="20"/>
          <w:szCs w:val="20"/>
        </w:rPr>
      </w:pPr>
    </w:p>
    <w:p w14:paraId="77C1D05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getCredit_card_expiry_date() {</w:t>
      </w:r>
    </w:p>
    <w:p w14:paraId="61623F7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credit_card_expiry_date;</w:t>
      </w:r>
    </w:p>
    <w:p w14:paraId="1128C7EB" w14:textId="77777777" w:rsidR="005314A8" w:rsidRPr="005314A8" w:rsidRDefault="005314A8" w:rsidP="005314A8">
      <w:pPr>
        <w:rPr>
          <w:sz w:val="20"/>
          <w:szCs w:val="20"/>
        </w:rPr>
      </w:pPr>
      <w:r w:rsidRPr="005314A8">
        <w:rPr>
          <w:sz w:val="20"/>
          <w:szCs w:val="20"/>
        </w:rPr>
        <w:t xml:space="preserve">    }</w:t>
      </w:r>
    </w:p>
    <w:p w14:paraId="648A2B21" w14:textId="77777777" w:rsidR="005314A8" w:rsidRPr="005314A8" w:rsidRDefault="005314A8" w:rsidP="005314A8">
      <w:pPr>
        <w:rPr>
          <w:sz w:val="20"/>
          <w:szCs w:val="20"/>
        </w:rPr>
      </w:pPr>
    </w:p>
    <w:p w14:paraId="23A58A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setCredit_card_expiry_date(String credit_card_expiry_date) {</w:t>
      </w:r>
    </w:p>
    <w:p w14:paraId="20ABE2E4" w14:textId="77777777" w:rsidR="005314A8" w:rsidRPr="005314A8" w:rsidRDefault="005314A8" w:rsidP="005314A8">
      <w:pPr>
        <w:rPr>
          <w:sz w:val="20"/>
          <w:szCs w:val="20"/>
        </w:rPr>
      </w:pPr>
      <w:r w:rsidRPr="005314A8">
        <w:rPr>
          <w:sz w:val="20"/>
          <w:szCs w:val="20"/>
        </w:rPr>
        <w:t xml:space="preserve">        this.credit_card_expiry_date = credit_card_expiry_date;</w:t>
      </w:r>
    </w:p>
    <w:p w14:paraId="7D2C03D7" w14:textId="77777777" w:rsidR="005314A8" w:rsidRPr="005314A8" w:rsidRDefault="005314A8" w:rsidP="005314A8">
      <w:pPr>
        <w:rPr>
          <w:sz w:val="20"/>
          <w:szCs w:val="20"/>
        </w:rPr>
      </w:pPr>
      <w:r w:rsidRPr="005314A8">
        <w:rPr>
          <w:sz w:val="20"/>
          <w:szCs w:val="20"/>
        </w:rPr>
        <w:t xml:space="preserve">    }</w:t>
      </w:r>
    </w:p>
    <w:p w14:paraId="1C9C4618" w14:textId="77777777" w:rsidR="005314A8" w:rsidRPr="005314A8" w:rsidRDefault="005314A8" w:rsidP="005314A8">
      <w:pPr>
        <w:rPr>
          <w:sz w:val="20"/>
          <w:szCs w:val="20"/>
        </w:rPr>
      </w:pPr>
    </w:p>
    <w:p w14:paraId="3239CB4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getCredit_card_CVV() {</w:t>
      </w:r>
    </w:p>
    <w:p w14:paraId="6E38445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credit_card_CVV;</w:t>
      </w:r>
    </w:p>
    <w:p w14:paraId="7FA2F733" w14:textId="77777777" w:rsidR="005314A8" w:rsidRPr="005314A8" w:rsidRDefault="005314A8" w:rsidP="005314A8">
      <w:pPr>
        <w:rPr>
          <w:sz w:val="20"/>
          <w:szCs w:val="20"/>
        </w:rPr>
      </w:pPr>
      <w:r w:rsidRPr="005314A8">
        <w:rPr>
          <w:sz w:val="20"/>
          <w:szCs w:val="20"/>
        </w:rPr>
        <w:t xml:space="preserve">    }</w:t>
      </w:r>
    </w:p>
    <w:p w14:paraId="29F25CE2" w14:textId="77777777" w:rsidR="005314A8" w:rsidRPr="005314A8" w:rsidRDefault="005314A8" w:rsidP="005314A8">
      <w:pPr>
        <w:rPr>
          <w:sz w:val="20"/>
          <w:szCs w:val="20"/>
        </w:rPr>
      </w:pPr>
    </w:p>
    <w:p w14:paraId="51E21F9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setCredit_card_CVV(String credit_card_CVV) {</w:t>
      </w:r>
    </w:p>
    <w:p w14:paraId="6AE2EDB9" w14:textId="77777777" w:rsidR="005314A8" w:rsidRPr="005314A8" w:rsidRDefault="005314A8" w:rsidP="005314A8">
      <w:pPr>
        <w:rPr>
          <w:sz w:val="20"/>
          <w:szCs w:val="20"/>
        </w:rPr>
      </w:pPr>
      <w:r w:rsidRPr="005314A8">
        <w:rPr>
          <w:sz w:val="20"/>
          <w:szCs w:val="20"/>
        </w:rPr>
        <w:t xml:space="preserve">        this.credit_card_CVV = credit_card_CVV;</w:t>
      </w:r>
    </w:p>
    <w:p w14:paraId="1EC6B471" w14:textId="77777777" w:rsidR="005314A8" w:rsidRPr="005314A8" w:rsidRDefault="005314A8" w:rsidP="005314A8">
      <w:pPr>
        <w:rPr>
          <w:sz w:val="20"/>
          <w:szCs w:val="20"/>
        </w:rPr>
      </w:pPr>
      <w:r w:rsidRPr="005314A8">
        <w:rPr>
          <w:sz w:val="20"/>
          <w:szCs w:val="20"/>
        </w:rPr>
        <w:t xml:space="preserve">    }</w:t>
      </w:r>
    </w:p>
    <w:p w14:paraId="48050B9F" w14:textId="77777777" w:rsidR="005314A8" w:rsidRPr="005314A8" w:rsidRDefault="005314A8" w:rsidP="005314A8">
      <w:pPr>
        <w:rPr>
          <w:sz w:val="20"/>
          <w:szCs w:val="20"/>
        </w:rPr>
      </w:pPr>
      <w:r w:rsidRPr="005314A8">
        <w:rPr>
          <w:sz w:val="20"/>
          <w:szCs w:val="20"/>
        </w:rPr>
        <w:lastRenderedPageBreak/>
        <w:t xml:space="preserve">    </w:t>
      </w:r>
    </w:p>
    <w:p w14:paraId="049BB1ED" w14:textId="77777777" w:rsidR="005314A8" w:rsidRPr="005314A8" w:rsidRDefault="005314A8" w:rsidP="005314A8">
      <w:pPr>
        <w:rPr>
          <w:sz w:val="20"/>
          <w:szCs w:val="20"/>
        </w:rPr>
      </w:pPr>
      <w:r w:rsidRPr="005314A8">
        <w:rPr>
          <w:sz w:val="20"/>
          <w:szCs w:val="20"/>
        </w:rPr>
        <w:t xml:space="preserve">     @Override</w:t>
      </w:r>
    </w:p>
    <w:p w14:paraId="6405786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equals(Object object) {</w:t>
      </w:r>
    </w:p>
    <w:p w14:paraId="40EA2206" w14:textId="77777777" w:rsidR="005314A8" w:rsidRPr="005314A8" w:rsidRDefault="005314A8" w:rsidP="005314A8">
      <w:pPr>
        <w:rPr>
          <w:sz w:val="20"/>
          <w:szCs w:val="20"/>
        </w:rPr>
      </w:pPr>
      <w:r w:rsidRPr="005314A8">
        <w:rPr>
          <w:sz w:val="20"/>
          <w:szCs w:val="20"/>
        </w:rPr>
        <w:t xml:space="preserve">        // TODO: Warning - this method won't work in the case the id fields are not set</w:t>
      </w:r>
    </w:p>
    <w:p w14:paraId="712829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(!(object instanceof Customer)) {</w:t>
      </w:r>
    </w:p>
    <w:p w14:paraId="2CB9E9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73446614" w14:textId="77777777" w:rsidR="005314A8" w:rsidRPr="005314A8" w:rsidRDefault="005314A8" w:rsidP="005314A8">
      <w:pPr>
        <w:rPr>
          <w:sz w:val="20"/>
          <w:szCs w:val="20"/>
        </w:rPr>
      </w:pPr>
      <w:r w:rsidRPr="005314A8">
        <w:rPr>
          <w:sz w:val="20"/>
          <w:szCs w:val="20"/>
        </w:rPr>
        <w:t xml:space="preserve">        }</w:t>
      </w:r>
    </w:p>
    <w:p w14:paraId="220D0DFF" w14:textId="77777777" w:rsidR="005314A8" w:rsidRPr="005314A8" w:rsidRDefault="005314A8" w:rsidP="005314A8">
      <w:pPr>
        <w:rPr>
          <w:sz w:val="20"/>
          <w:szCs w:val="20"/>
        </w:rPr>
      </w:pPr>
      <w:r w:rsidRPr="005314A8">
        <w:rPr>
          <w:sz w:val="20"/>
          <w:szCs w:val="20"/>
        </w:rPr>
        <w:t xml:space="preserve">        Customer other = (Customer) object;</w:t>
      </w:r>
    </w:p>
    <w:p w14:paraId="69DEA5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((this.transaction_id == null &amp;&amp; other.transaction_id != null) || (this.transaction_id != null &amp;&amp; !this.transaction_id.equals(other.transaction_id))) {</w:t>
      </w:r>
    </w:p>
    <w:p w14:paraId="1D805D1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607F4425" w14:textId="77777777" w:rsidR="005314A8" w:rsidRPr="005314A8" w:rsidRDefault="005314A8" w:rsidP="005314A8">
      <w:pPr>
        <w:rPr>
          <w:sz w:val="20"/>
          <w:szCs w:val="20"/>
        </w:rPr>
      </w:pPr>
      <w:r w:rsidRPr="005314A8">
        <w:rPr>
          <w:sz w:val="20"/>
          <w:szCs w:val="20"/>
        </w:rPr>
        <w:t xml:space="preserve">        }</w:t>
      </w:r>
    </w:p>
    <w:p w14:paraId="0D6619A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true;</w:t>
      </w:r>
    </w:p>
    <w:p w14:paraId="20F3102F" w14:textId="77777777" w:rsidR="005314A8" w:rsidRPr="005314A8" w:rsidRDefault="005314A8" w:rsidP="005314A8">
      <w:pPr>
        <w:rPr>
          <w:sz w:val="20"/>
          <w:szCs w:val="20"/>
        </w:rPr>
      </w:pPr>
      <w:r w:rsidRPr="005314A8">
        <w:rPr>
          <w:sz w:val="20"/>
          <w:szCs w:val="20"/>
        </w:rPr>
        <w:t xml:space="preserve">    }</w:t>
      </w:r>
    </w:p>
    <w:p w14:paraId="27C09FDC" w14:textId="77777777" w:rsidR="005314A8" w:rsidRPr="005314A8" w:rsidRDefault="005314A8" w:rsidP="005314A8">
      <w:pPr>
        <w:rPr>
          <w:sz w:val="20"/>
          <w:szCs w:val="20"/>
        </w:rPr>
      </w:pPr>
    </w:p>
    <w:p w14:paraId="23C18B06" w14:textId="77777777" w:rsidR="005314A8" w:rsidRPr="005314A8" w:rsidRDefault="005314A8" w:rsidP="005314A8">
      <w:pPr>
        <w:rPr>
          <w:sz w:val="20"/>
          <w:szCs w:val="20"/>
        </w:rPr>
      </w:pPr>
      <w:r w:rsidRPr="005314A8">
        <w:rPr>
          <w:sz w:val="20"/>
          <w:szCs w:val="20"/>
        </w:rPr>
        <w:t xml:space="preserve">    @Override</w:t>
      </w:r>
    </w:p>
    <w:p w14:paraId="52FF1F5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toString() {</w:t>
      </w:r>
    </w:p>
    <w:p w14:paraId="20618B3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"persistence.entity.Customer[ transaction_id=" + transaction_id + " ]";</w:t>
      </w:r>
    </w:p>
    <w:p w14:paraId="5925C10C" w14:textId="77777777" w:rsidR="005314A8" w:rsidRPr="005314A8" w:rsidRDefault="005314A8" w:rsidP="005314A8">
      <w:pPr>
        <w:rPr>
          <w:sz w:val="20"/>
          <w:szCs w:val="20"/>
        </w:rPr>
      </w:pPr>
      <w:r w:rsidRPr="005314A8">
        <w:rPr>
          <w:sz w:val="20"/>
          <w:szCs w:val="20"/>
        </w:rPr>
        <w:t xml:space="preserve">    }</w:t>
      </w:r>
    </w:p>
    <w:p w14:paraId="186BD8EE" w14:textId="77777777" w:rsidR="005314A8" w:rsidRPr="005314A8" w:rsidRDefault="005314A8" w:rsidP="005314A8">
      <w:pPr>
        <w:rPr>
          <w:sz w:val="20"/>
          <w:szCs w:val="20"/>
        </w:rPr>
      </w:pPr>
    </w:p>
    <w:p w14:paraId="425CF0C9" w14:textId="7C6DE7B1" w:rsidR="005314A8" w:rsidRPr="005314A8" w:rsidRDefault="005314A8" w:rsidP="005314A8">
      <w:pPr>
        <w:rPr>
          <w:sz w:val="20"/>
          <w:szCs w:val="20"/>
        </w:rPr>
      </w:pPr>
      <w:r w:rsidRPr="005314A8">
        <w:rPr>
          <w:sz w:val="20"/>
          <w:szCs w:val="20"/>
        </w:rPr>
        <w:t>}</w:t>
      </w:r>
    </w:p>
    <w:p w14:paraId="690F8B6D" w14:textId="77777777" w:rsidR="005314A8" w:rsidRDefault="005314A8" w:rsidP="00BA6E23">
      <w:pPr>
        <w:rPr>
          <w:sz w:val="20"/>
          <w:szCs w:val="20"/>
        </w:rPr>
      </w:pPr>
    </w:p>
    <w:p w14:paraId="1F5E6B36" w14:textId="21E123C7" w:rsidR="005314A8" w:rsidRPr="005314A8" w:rsidRDefault="005314A8" w:rsidP="00BA6E23">
      <w:pPr>
        <w:rPr>
          <w:b/>
          <w:sz w:val="20"/>
          <w:szCs w:val="20"/>
        </w:rPr>
      </w:pPr>
      <w:r w:rsidRPr="005314A8">
        <w:rPr>
          <w:b/>
          <w:sz w:val="20"/>
          <w:szCs w:val="20"/>
        </w:rPr>
        <w:t>CustomerFacade:</w:t>
      </w:r>
    </w:p>
    <w:p w14:paraId="4EA11516" w14:textId="77777777" w:rsidR="005314A8" w:rsidRPr="005314A8" w:rsidRDefault="005314A8" w:rsidP="005314A8">
      <w:pPr>
        <w:rPr>
          <w:sz w:val="20"/>
          <w:szCs w:val="20"/>
        </w:rPr>
      </w:pPr>
      <w:r w:rsidRPr="005314A8">
        <w:rPr>
          <w:sz w:val="20"/>
          <w:szCs w:val="20"/>
        </w:rPr>
        <w:t>/*</w:t>
      </w:r>
    </w:p>
    <w:p w14:paraId="14B2D2E6" w14:textId="77777777" w:rsidR="005314A8" w:rsidRPr="005314A8" w:rsidRDefault="005314A8" w:rsidP="005314A8">
      <w:pPr>
        <w:rPr>
          <w:sz w:val="20"/>
          <w:szCs w:val="20"/>
        </w:rPr>
      </w:pPr>
      <w:r w:rsidRPr="005314A8">
        <w:rPr>
          <w:sz w:val="20"/>
          <w:szCs w:val="20"/>
        </w:rPr>
        <w:t xml:space="preserve"> * To change this template, choose Tools | Templates</w:t>
      </w:r>
    </w:p>
    <w:p w14:paraId="2B51763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6F318382" w14:textId="77777777" w:rsidR="005314A8" w:rsidRPr="005314A8" w:rsidRDefault="005314A8" w:rsidP="005314A8">
      <w:pPr>
        <w:rPr>
          <w:sz w:val="20"/>
          <w:szCs w:val="20"/>
        </w:rPr>
      </w:pPr>
      <w:r w:rsidRPr="005314A8">
        <w:rPr>
          <w:sz w:val="20"/>
          <w:szCs w:val="20"/>
        </w:rPr>
        <w:t xml:space="preserve"> */</w:t>
      </w:r>
    </w:p>
    <w:p w14:paraId="598EF668"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5C8FC813" w14:textId="77777777" w:rsidR="005314A8" w:rsidRPr="005314A8" w:rsidRDefault="005314A8" w:rsidP="005314A8">
      <w:pPr>
        <w:rPr>
          <w:sz w:val="20"/>
          <w:szCs w:val="20"/>
        </w:rPr>
      </w:pPr>
    </w:p>
    <w:p w14:paraId="12FB680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javax.ejb.Stateless;</w:t>
      </w:r>
    </w:p>
    <w:p w14:paraId="51D1C5CE"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javax.persistence.EntityManager;</w:t>
      </w:r>
    </w:p>
    <w:p w14:paraId="779E48B3" w14:textId="77777777" w:rsidR="005314A8" w:rsidRPr="005314A8" w:rsidRDefault="005314A8" w:rsidP="005314A8">
      <w:pPr>
        <w:rPr>
          <w:sz w:val="20"/>
          <w:szCs w:val="20"/>
        </w:rPr>
      </w:pPr>
      <w:proofErr w:type="gramStart"/>
      <w:r w:rsidRPr="005314A8">
        <w:rPr>
          <w:sz w:val="20"/>
          <w:szCs w:val="20"/>
        </w:rPr>
        <w:lastRenderedPageBreak/>
        <w:t>import</w:t>
      </w:r>
      <w:proofErr w:type="gramEnd"/>
      <w:r w:rsidRPr="005314A8">
        <w:rPr>
          <w:sz w:val="20"/>
          <w:szCs w:val="20"/>
        </w:rPr>
        <w:t xml:space="preserve"> javax.persistence.PersistenceContext;</w:t>
      </w:r>
    </w:p>
    <w:p w14:paraId="0E57E534"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5D00BE33" w14:textId="77777777" w:rsidR="005314A8" w:rsidRPr="005314A8" w:rsidRDefault="005314A8" w:rsidP="005314A8">
      <w:pPr>
        <w:rPr>
          <w:sz w:val="20"/>
          <w:szCs w:val="20"/>
        </w:rPr>
      </w:pPr>
    </w:p>
    <w:p w14:paraId="008DA138" w14:textId="77777777" w:rsidR="005314A8" w:rsidRPr="005314A8" w:rsidRDefault="005314A8" w:rsidP="005314A8">
      <w:pPr>
        <w:rPr>
          <w:sz w:val="20"/>
          <w:szCs w:val="20"/>
        </w:rPr>
      </w:pPr>
    </w:p>
    <w:p w14:paraId="546E8A07" w14:textId="77777777" w:rsidR="005314A8" w:rsidRPr="005314A8" w:rsidRDefault="005314A8" w:rsidP="005314A8">
      <w:pPr>
        <w:rPr>
          <w:sz w:val="20"/>
          <w:szCs w:val="20"/>
        </w:rPr>
      </w:pPr>
      <w:r w:rsidRPr="005314A8">
        <w:rPr>
          <w:sz w:val="20"/>
          <w:szCs w:val="20"/>
        </w:rPr>
        <w:t>@Stateless</w:t>
      </w:r>
    </w:p>
    <w:p w14:paraId="2FB22096"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CustomerFacade implements CustomerFacadeLocal {</w:t>
      </w:r>
    </w:p>
    <w:p w14:paraId="5F98EAF7" w14:textId="77777777" w:rsidR="005314A8" w:rsidRPr="005314A8" w:rsidRDefault="005314A8" w:rsidP="005314A8">
      <w:pPr>
        <w:rPr>
          <w:sz w:val="20"/>
          <w:szCs w:val="20"/>
        </w:rPr>
      </w:pPr>
    </w:p>
    <w:p w14:paraId="087AE2B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@PersistenceContext(</w:t>
      </w:r>
      <w:proofErr w:type="gramEnd"/>
      <w:r w:rsidRPr="005314A8">
        <w:rPr>
          <w:sz w:val="20"/>
          <w:szCs w:val="20"/>
        </w:rPr>
        <w:t>unitName = "Ragib-ejbPU")</w:t>
      </w:r>
    </w:p>
    <w:p w14:paraId="6D5870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EntityManager em;</w:t>
      </w:r>
    </w:p>
    <w:p w14:paraId="74D83FE9" w14:textId="77777777" w:rsidR="005314A8" w:rsidRPr="005314A8" w:rsidRDefault="005314A8" w:rsidP="005314A8">
      <w:pPr>
        <w:rPr>
          <w:sz w:val="20"/>
          <w:szCs w:val="20"/>
        </w:rPr>
      </w:pPr>
    </w:p>
    <w:p w14:paraId="2718D20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CustomerFacade() {</w:t>
      </w:r>
    </w:p>
    <w:p w14:paraId="7E3EC855" w14:textId="77777777" w:rsidR="005314A8" w:rsidRPr="005314A8" w:rsidRDefault="005314A8" w:rsidP="005314A8">
      <w:pPr>
        <w:rPr>
          <w:sz w:val="20"/>
          <w:szCs w:val="20"/>
        </w:rPr>
      </w:pPr>
      <w:r w:rsidRPr="005314A8">
        <w:rPr>
          <w:sz w:val="20"/>
          <w:szCs w:val="20"/>
        </w:rPr>
        <w:t xml:space="preserve">    }</w:t>
      </w:r>
    </w:p>
    <w:p w14:paraId="49986B00" w14:textId="77777777" w:rsidR="005314A8" w:rsidRPr="005314A8" w:rsidRDefault="005314A8" w:rsidP="005314A8">
      <w:pPr>
        <w:rPr>
          <w:sz w:val="20"/>
          <w:szCs w:val="20"/>
        </w:rPr>
      </w:pPr>
    </w:p>
    <w:p w14:paraId="774DBE3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create(Customer entity) {</w:t>
      </w:r>
    </w:p>
    <w:p w14:paraId="7C87D87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em.persist(</w:t>
      </w:r>
      <w:proofErr w:type="gramEnd"/>
      <w:r w:rsidRPr="005314A8">
        <w:rPr>
          <w:sz w:val="20"/>
          <w:szCs w:val="20"/>
        </w:rPr>
        <w:t>entity);</w:t>
      </w:r>
    </w:p>
    <w:p w14:paraId="028830F7" w14:textId="77777777" w:rsidR="005314A8" w:rsidRPr="005314A8" w:rsidRDefault="005314A8" w:rsidP="005314A8">
      <w:pPr>
        <w:rPr>
          <w:sz w:val="20"/>
          <w:szCs w:val="20"/>
        </w:rPr>
      </w:pPr>
      <w:r w:rsidRPr="005314A8">
        <w:rPr>
          <w:sz w:val="20"/>
          <w:szCs w:val="20"/>
        </w:rPr>
        <w:t xml:space="preserve">    }</w:t>
      </w:r>
    </w:p>
    <w:p w14:paraId="3DCB1E37" w14:textId="77777777" w:rsidR="005314A8" w:rsidRPr="005314A8" w:rsidRDefault="005314A8" w:rsidP="005314A8">
      <w:pPr>
        <w:rPr>
          <w:sz w:val="20"/>
          <w:szCs w:val="20"/>
        </w:rPr>
      </w:pPr>
    </w:p>
    <w:p w14:paraId="3452FD7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edit(Customer entity) {</w:t>
      </w:r>
    </w:p>
    <w:p w14:paraId="6ED1EA9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em.merge(</w:t>
      </w:r>
      <w:proofErr w:type="gramEnd"/>
      <w:r w:rsidRPr="005314A8">
        <w:rPr>
          <w:sz w:val="20"/>
          <w:szCs w:val="20"/>
        </w:rPr>
        <w:t>entity);</w:t>
      </w:r>
    </w:p>
    <w:p w14:paraId="0622479B" w14:textId="77777777" w:rsidR="005314A8" w:rsidRPr="005314A8" w:rsidRDefault="005314A8" w:rsidP="005314A8">
      <w:pPr>
        <w:rPr>
          <w:sz w:val="20"/>
          <w:szCs w:val="20"/>
        </w:rPr>
      </w:pPr>
      <w:r w:rsidRPr="005314A8">
        <w:rPr>
          <w:sz w:val="20"/>
          <w:szCs w:val="20"/>
        </w:rPr>
        <w:t xml:space="preserve">    }</w:t>
      </w:r>
    </w:p>
    <w:p w14:paraId="6C21AC32" w14:textId="77777777" w:rsidR="005314A8" w:rsidRPr="005314A8" w:rsidRDefault="005314A8" w:rsidP="005314A8">
      <w:pPr>
        <w:rPr>
          <w:sz w:val="20"/>
          <w:szCs w:val="20"/>
        </w:rPr>
      </w:pPr>
    </w:p>
    <w:p w14:paraId="62D7DE6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remove(Customer entity) {</w:t>
      </w:r>
    </w:p>
    <w:p w14:paraId="0E7C8A3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em.remove(</w:t>
      </w:r>
      <w:proofErr w:type="gramEnd"/>
      <w:r w:rsidRPr="005314A8">
        <w:rPr>
          <w:sz w:val="20"/>
          <w:szCs w:val="20"/>
        </w:rPr>
        <w:t>em.merge(entity));</w:t>
      </w:r>
    </w:p>
    <w:p w14:paraId="5ACEFD34" w14:textId="77777777" w:rsidR="005314A8" w:rsidRPr="005314A8" w:rsidRDefault="005314A8" w:rsidP="005314A8">
      <w:pPr>
        <w:rPr>
          <w:sz w:val="20"/>
          <w:szCs w:val="20"/>
        </w:rPr>
      </w:pPr>
      <w:r w:rsidRPr="005314A8">
        <w:rPr>
          <w:sz w:val="20"/>
          <w:szCs w:val="20"/>
        </w:rPr>
        <w:t xml:space="preserve">    }</w:t>
      </w:r>
    </w:p>
    <w:p w14:paraId="51D48796" w14:textId="77777777" w:rsidR="005314A8" w:rsidRPr="005314A8" w:rsidRDefault="005314A8" w:rsidP="005314A8">
      <w:pPr>
        <w:rPr>
          <w:sz w:val="20"/>
          <w:szCs w:val="20"/>
        </w:rPr>
      </w:pPr>
    </w:p>
    <w:p w14:paraId="61625B35" w14:textId="77777777" w:rsidR="005314A8" w:rsidRPr="005314A8" w:rsidRDefault="005314A8" w:rsidP="005314A8">
      <w:pPr>
        <w:rPr>
          <w:sz w:val="20"/>
          <w:szCs w:val="20"/>
        </w:rPr>
      </w:pPr>
      <w:r w:rsidRPr="005314A8">
        <w:rPr>
          <w:sz w:val="20"/>
          <w:szCs w:val="20"/>
        </w:rPr>
        <w:t xml:space="preserve">    /**</w:t>
      </w:r>
    </w:p>
    <w:p w14:paraId="1551F8AB" w14:textId="77777777" w:rsidR="005314A8" w:rsidRPr="005314A8" w:rsidRDefault="005314A8" w:rsidP="005314A8">
      <w:pPr>
        <w:rPr>
          <w:sz w:val="20"/>
          <w:szCs w:val="20"/>
        </w:rPr>
      </w:pPr>
      <w:r w:rsidRPr="005314A8">
        <w:rPr>
          <w:sz w:val="20"/>
          <w:szCs w:val="20"/>
        </w:rPr>
        <w:t xml:space="preserve">     *</w:t>
      </w:r>
    </w:p>
    <w:p w14:paraId="04BD67A1" w14:textId="77777777" w:rsidR="005314A8" w:rsidRPr="005314A8" w:rsidRDefault="005314A8" w:rsidP="005314A8">
      <w:pPr>
        <w:rPr>
          <w:sz w:val="20"/>
          <w:szCs w:val="20"/>
        </w:rPr>
      </w:pPr>
      <w:r w:rsidRPr="005314A8">
        <w:rPr>
          <w:sz w:val="20"/>
          <w:szCs w:val="20"/>
        </w:rPr>
        <w:t xml:space="preserve">     * @param id</w:t>
      </w:r>
    </w:p>
    <w:p w14:paraId="713D451B" w14:textId="77777777" w:rsidR="005314A8" w:rsidRPr="005314A8" w:rsidRDefault="005314A8" w:rsidP="005314A8">
      <w:pPr>
        <w:rPr>
          <w:sz w:val="20"/>
          <w:szCs w:val="20"/>
        </w:rPr>
      </w:pPr>
      <w:r w:rsidRPr="005314A8">
        <w:rPr>
          <w:sz w:val="20"/>
          <w:szCs w:val="20"/>
        </w:rPr>
        <w:t xml:space="preserve">     * @return</w:t>
      </w:r>
    </w:p>
    <w:p w14:paraId="569110CC" w14:textId="77777777" w:rsidR="005314A8" w:rsidRPr="005314A8" w:rsidRDefault="005314A8" w:rsidP="005314A8">
      <w:pPr>
        <w:rPr>
          <w:sz w:val="20"/>
          <w:szCs w:val="20"/>
        </w:rPr>
      </w:pPr>
      <w:r w:rsidRPr="005314A8">
        <w:rPr>
          <w:sz w:val="20"/>
          <w:szCs w:val="20"/>
        </w:rPr>
        <w:t xml:space="preserve">     */</w:t>
      </w:r>
    </w:p>
    <w:p w14:paraId="163E42D8" w14:textId="77777777" w:rsidR="005314A8" w:rsidRPr="005314A8" w:rsidRDefault="005314A8" w:rsidP="005314A8">
      <w:pPr>
        <w:rPr>
          <w:sz w:val="20"/>
          <w:szCs w:val="20"/>
        </w:rPr>
      </w:pPr>
      <w:r w:rsidRPr="005314A8">
        <w:rPr>
          <w:sz w:val="20"/>
          <w:szCs w:val="20"/>
        </w:rPr>
        <w:lastRenderedPageBreak/>
        <w:t xml:space="preserve">    @Override</w:t>
      </w:r>
    </w:p>
    <w:p w14:paraId="6D971F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 find(String id) {</w:t>
      </w:r>
    </w:p>
    <w:p w14:paraId="598F139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em.find(Customer.class, id);</w:t>
      </w:r>
    </w:p>
    <w:p w14:paraId="60F01213" w14:textId="77777777" w:rsidR="005314A8" w:rsidRPr="005314A8" w:rsidRDefault="005314A8" w:rsidP="005314A8">
      <w:pPr>
        <w:rPr>
          <w:sz w:val="20"/>
          <w:szCs w:val="20"/>
        </w:rPr>
      </w:pPr>
      <w:r w:rsidRPr="005314A8">
        <w:rPr>
          <w:sz w:val="20"/>
          <w:szCs w:val="20"/>
        </w:rPr>
        <w:t xml:space="preserve">    }</w:t>
      </w:r>
    </w:p>
    <w:p w14:paraId="74F24AE6" w14:textId="77777777" w:rsidR="005314A8" w:rsidRPr="005314A8" w:rsidRDefault="005314A8" w:rsidP="005314A8">
      <w:pPr>
        <w:rPr>
          <w:sz w:val="20"/>
          <w:szCs w:val="20"/>
        </w:rPr>
      </w:pPr>
    </w:p>
    <w:p w14:paraId="0E305E42" w14:textId="77777777" w:rsidR="005314A8" w:rsidRPr="005314A8" w:rsidRDefault="005314A8" w:rsidP="005314A8">
      <w:pPr>
        <w:rPr>
          <w:sz w:val="20"/>
          <w:szCs w:val="20"/>
        </w:rPr>
      </w:pPr>
      <w:r w:rsidRPr="005314A8">
        <w:rPr>
          <w:sz w:val="20"/>
          <w:szCs w:val="20"/>
        </w:rPr>
        <w:t xml:space="preserve">    /**</w:t>
      </w:r>
    </w:p>
    <w:p w14:paraId="709CB17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checks</w:t>
      </w:r>
      <w:proofErr w:type="gramEnd"/>
      <w:r w:rsidRPr="005314A8">
        <w:rPr>
          <w:sz w:val="20"/>
          <w:szCs w:val="20"/>
        </w:rPr>
        <w:t xml:space="preserve"> whether an customer exist using transaction_id</w:t>
      </w:r>
    </w:p>
    <w:p w14:paraId="4650F181" w14:textId="77777777" w:rsidR="005314A8" w:rsidRPr="005314A8" w:rsidRDefault="005314A8" w:rsidP="005314A8">
      <w:pPr>
        <w:rPr>
          <w:sz w:val="20"/>
          <w:szCs w:val="20"/>
        </w:rPr>
      </w:pPr>
      <w:r w:rsidRPr="005314A8">
        <w:rPr>
          <w:sz w:val="20"/>
          <w:szCs w:val="20"/>
        </w:rPr>
        <w:t xml:space="preserve">     *</w:t>
      </w:r>
    </w:p>
    <w:p w14:paraId="2A4DC299" w14:textId="77777777" w:rsidR="005314A8" w:rsidRPr="005314A8" w:rsidRDefault="005314A8" w:rsidP="005314A8">
      <w:pPr>
        <w:rPr>
          <w:sz w:val="20"/>
          <w:szCs w:val="20"/>
        </w:rPr>
      </w:pPr>
      <w:r w:rsidRPr="005314A8">
        <w:rPr>
          <w:sz w:val="20"/>
          <w:szCs w:val="20"/>
        </w:rPr>
        <w:t xml:space="preserve">     * @param transaction_id</w:t>
      </w:r>
    </w:p>
    <w:p w14:paraId="042F2E2B" w14:textId="77777777" w:rsidR="005314A8" w:rsidRPr="005314A8" w:rsidRDefault="005314A8" w:rsidP="005314A8">
      <w:pPr>
        <w:rPr>
          <w:sz w:val="20"/>
          <w:szCs w:val="20"/>
        </w:rPr>
      </w:pPr>
      <w:r w:rsidRPr="005314A8">
        <w:rPr>
          <w:sz w:val="20"/>
          <w:szCs w:val="20"/>
        </w:rPr>
        <w:t xml:space="preserve">     * @return true if exist, false otherwise</w:t>
      </w:r>
    </w:p>
    <w:p w14:paraId="210ADF25" w14:textId="77777777" w:rsidR="005314A8" w:rsidRPr="005314A8" w:rsidRDefault="005314A8" w:rsidP="005314A8">
      <w:pPr>
        <w:rPr>
          <w:sz w:val="20"/>
          <w:szCs w:val="20"/>
        </w:rPr>
      </w:pPr>
      <w:r w:rsidRPr="005314A8">
        <w:rPr>
          <w:sz w:val="20"/>
          <w:szCs w:val="20"/>
        </w:rPr>
        <w:t xml:space="preserve">     */</w:t>
      </w:r>
    </w:p>
    <w:p w14:paraId="391F58C5" w14:textId="77777777" w:rsidR="005314A8" w:rsidRPr="005314A8" w:rsidRDefault="005314A8" w:rsidP="005314A8">
      <w:pPr>
        <w:rPr>
          <w:sz w:val="20"/>
          <w:szCs w:val="20"/>
        </w:rPr>
      </w:pPr>
      <w:r w:rsidRPr="005314A8">
        <w:rPr>
          <w:sz w:val="20"/>
          <w:szCs w:val="20"/>
        </w:rPr>
        <w:t xml:space="preserve">    @Override</w:t>
      </w:r>
    </w:p>
    <w:p w14:paraId="029D5E9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hasCustomerTransaction(String transaction_id) {</w:t>
      </w:r>
    </w:p>
    <w:p w14:paraId="6A42F6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(find(transaction_id) != null);</w:t>
      </w:r>
    </w:p>
    <w:p w14:paraId="25E5AB0A" w14:textId="77777777" w:rsidR="005314A8" w:rsidRPr="005314A8" w:rsidRDefault="005314A8" w:rsidP="005314A8">
      <w:pPr>
        <w:rPr>
          <w:sz w:val="20"/>
          <w:szCs w:val="20"/>
        </w:rPr>
      </w:pPr>
      <w:r w:rsidRPr="005314A8">
        <w:rPr>
          <w:sz w:val="20"/>
          <w:szCs w:val="20"/>
        </w:rPr>
        <w:t xml:space="preserve">    }</w:t>
      </w:r>
    </w:p>
    <w:p w14:paraId="76DF5B19" w14:textId="77777777" w:rsidR="005314A8" w:rsidRPr="005314A8" w:rsidRDefault="005314A8" w:rsidP="005314A8">
      <w:pPr>
        <w:rPr>
          <w:sz w:val="20"/>
          <w:szCs w:val="20"/>
        </w:rPr>
      </w:pPr>
    </w:p>
    <w:p w14:paraId="71B6BE52" w14:textId="77777777" w:rsidR="005314A8" w:rsidRPr="005314A8" w:rsidRDefault="005314A8" w:rsidP="005314A8">
      <w:pPr>
        <w:rPr>
          <w:sz w:val="20"/>
          <w:szCs w:val="20"/>
        </w:rPr>
      </w:pPr>
      <w:r w:rsidRPr="005314A8">
        <w:rPr>
          <w:sz w:val="20"/>
          <w:szCs w:val="20"/>
        </w:rPr>
        <w:t xml:space="preserve">    /**</w:t>
      </w:r>
    </w:p>
    <w:p w14:paraId="0AB053E4" w14:textId="77777777" w:rsidR="005314A8" w:rsidRPr="005314A8" w:rsidRDefault="005314A8" w:rsidP="005314A8">
      <w:pPr>
        <w:rPr>
          <w:sz w:val="20"/>
          <w:szCs w:val="20"/>
        </w:rPr>
      </w:pPr>
      <w:r w:rsidRPr="005314A8">
        <w:rPr>
          <w:sz w:val="20"/>
          <w:szCs w:val="20"/>
        </w:rPr>
        <w:t xml:space="preserve">     * add a customer's transaction to the system</w:t>
      </w:r>
    </w:p>
    <w:p w14:paraId="298F0E4C" w14:textId="77777777" w:rsidR="005314A8" w:rsidRPr="005314A8" w:rsidRDefault="005314A8" w:rsidP="005314A8">
      <w:pPr>
        <w:rPr>
          <w:sz w:val="20"/>
          <w:szCs w:val="20"/>
        </w:rPr>
      </w:pPr>
      <w:r w:rsidRPr="005314A8">
        <w:rPr>
          <w:sz w:val="20"/>
          <w:szCs w:val="20"/>
        </w:rPr>
        <w:t xml:space="preserve">     *</w:t>
      </w:r>
    </w:p>
    <w:p w14:paraId="7024437C" w14:textId="77777777" w:rsidR="005314A8" w:rsidRPr="005314A8" w:rsidRDefault="005314A8" w:rsidP="005314A8">
      <w:pPr>
        <w:rPr>
          <w:sz w:val="20"/>
          <w:szCs w:val="20"/>
        </w:rPr>
      </w:pPr>
      <w:r w:rsidRPr="005314A8">
        <w:rPr>
          <w:sz w:val="20"/>
          <w:szCs w:val="20"/>
        </w:rPr>
        <w:t xml:space="preserve">     * @param customer</w:t>
      </w:r>
    </w:p>
    <w:p w14:paraId="3A3DEFFF" w14:textId="77777777" w:rsidR="005314A8" w:rsidRPr="005314A8" w:rsidRDefault="005314A8" w:rsidP="005314A8">
      <w:pPr>
        <w:rPr>
          <w:sz w:val="20"/>
          <w:szCs w:val="20"/>
        </w:rPr>
      </w:pPr>
      <w:r w:rsidRPr="005314A8">
        <w:rPr>
          <w:sz w:val="20"/>
          <w:szCs w:val="20"/>
        </w:rPr>
        <w:t xml:space="preserve">     * @return true if addition is successful, false otherwise</w:t>
      </w:r>
    </w:p>
    <w:p w14:paraId="752CDE87" w14:textId="77777777" w:rsidR="005314A8" w:rsidRPr="005314A8" w:rsidRDefault="005314A8" w:rsidP="005314A8">
      <w:pPr>
        <w:rPr>
          <w:sz w:val="20"/>
          <w:szCs w:val="20"/>
        </w:rPr>
      </w:pPr>
      <w:r w:rsidRPr="005314A8">
        <w:rPr>
          <w:sz w:val="20"/>
          <w:szCs w:val="20"/>
        </w:rPr>
        <w:t xml:space="preserve">     */</w:t>
      </w:r>
    </w:p>
    <w:p w14:paraId="5561D987" w14:textId="77777777" w:rsidR="005314A8" w:rsidRPr="005314A8" w:rsidRDefault="005314A8" w:rsidP="005314A8">
      <w:pPr>
        <w:rPr>
          <w:sz w:val="20"/>
          <w:szCs w:val="20"/>
        </w:rPr>
      </w:pPr>
      <w:r w:rsidRPr="005314A8">
        <w:rPr>
          <w:sz w:val="20"/>
          <w:szCs w:val="20"/>
        </w:rPr>
        <w:t xml:space="preserve">    @Override</w:t>
      </w:r>
    </w:p>
    <w:p w14:paraId="25E2ECE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addCustomerTransaction(Customer customer) {</w:t>
      </w:r>
    </w:p>
    <w:p w14:paraId="0DA64F9B" w14:textId="77777777" w:rsidR="005314A8" w:rsidRPr="005314A8" w:rsidRDefault="005314A8" w:rsidP="005314A8">
      <w:pPr>
        <w:rPr>
          <w:sz w:val="20"/>
          <w:szCs w:val="20"/>
        </w:rPr>
      </w:pPr>
      <w:r w:rsidRPr="005314A8">
        <w:rPr>
          <w:sz w:val="20"/>
          <w:szCs w:val="20"/>
        </w:rPr>
        <w:t xml:space="preserve">        // check again - just to play it safe</w:t>
      </w:r>
    </w:p>
    <w:p w14:paraId="404894F2" w14:textId="77777777" w:rsidR="005314A8" w:rsidRPr="005314A8" w:rsidRDefault="005314A8" w:rsidP="005314A8">
      <w:pPr>
        <w:rPr>
          <w:sz w:val="20"/>
          <w:szCs w:val="20"/>
        </w:rPr>
      </w:pPr>
      <w:r w:rsidRPr="005314A8">
        <w:rPr>
          <w:sz w:val="20"/>
          <w:szCs w:val="20"/>
        </w:rPr>
        <w:t xml:space="preserve">        Customer c = </w:t>
      </w:r>
      <w:proofErr w:type="gramStart"/>
      <w:r w:rsidRPr="005314A8">
        <w:rPr>
          <w:sz w:val="20"/>
          <w:szCs w:val="20"/>
        </w:rPr>
        <w:t>find(</w:t>
      </w:r>
      <w:proofErr w:type="gramEnd"/>
      <w:r w:rsidRPr="005314A8">
        <w:rPr>
          <w:sz w:val="20"/>
          <w:szCs w:val="20"/>
        </w:rPr>
        <w:t>customer.getTransaction_id());</w:t>
      </w:r>
    </w:p>
    <w:p w14:paraId="3B86E520" w14:textId="77777777" w:rsidR="005314A8" w:rsidRPr="005314A8" w:rsidRDefault="005314A8" w:rsidP="005314A8">
      <w:pPr>
        <w:rPr>
          <w:sz w:val="20"/>
          <w:szCs w:val="20"/>
        </w:rPr>
      </w:pPr>
      <w:r w:rsidRPr="005314A8">
        <w:rPr>
          <w:sz w:val="20"/>
          <w:szCs w:val="20"/>
        </w:rPr>
        <w:t xml:space="preserve">        </w:t>
      </w:r>
    </w:p>
    <w:p w14:paraId="4110D4F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 != null) {</w:t>
      </w:r>
    </w:p>
    <w:p w14:paraId="3DC6E77D" w14:textId="77777777" w:rsidR="005314A8" w:rsidRPr="005314A8" w:rsidRDefault="005314A8" w:rsidP="005314A8">
      <w:pPr>
        <w:rPr>
          <w:sz w:val="20"/>
          <w:szCs w:val="20"/>
        </w:rPr>
      </w:pPr>
      <w:r w:rsidRPr="005314A8">
        <w:rPr>
          <w:sz w:val="20"/>
          <w:szCs w:val="20"/>
        </w:rPr>
        <w:t xml:space="preserve">            // could not add one</w:t>
      </w:r>
    </w:p>
    <w:p w14:paraId="12AB857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92D1FDE" w14:textId="77777777" w:rsidR="005314A8" w:rsidRPr="005314A8" w:rsidRDefault="005314A8" w:rsidP="005314A8">
      <w:pPr>
        <w:rPr>
          <w:sz w:val="20"/>
          <w:szCs w:val="20"/>
        </w:rPr>
      </w:pPr>
      <w:r w:rsidRPr="005314A8">
        <w:rPr>
          <w:sz w:val="20"/>
          <w:szCs w:val="20"/>
        </w:rPr>
        <w:lastRenderedPageBreak/>
        <w:t xml:space="preserve">        }</w:t>
      </w:r>
    </w:p>
    <w:p w14:paraId="332C7379" w14:textId="77777777" w:rsidR="005314A8" w:rsidRPr="005314A8" w:rsidRDefault="005314A8" w:rsidP="005314A8">
      <w:pPr>
        <w:rPr>
          <w:sz w:val="20"/>
          <w:szCs w:val="20"/>
        </w:rPr>
      </w:pPr>
    </w:p>
    <w:p w14:paraId="4B56AB0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create(</w:t>
      </w:r>
      <w:proofErr w:type="gramEnd"/>
      <w:r w:rsidRPr="005314A8">
        <w:rPr>
          <w:sz w:val="20"/>
          <w:szCs w:val="20"/>
        </w:rPr>
        <w:t>customer);</w:t>
      </w:r>
    </w:p>
    <w:p w14:paraId="56ECA6C7" w14:textId="77777777" w:rsidR="005314A8" w:rsidRPr="005314A8" w:rsidRDefault="005314A8" w:rsidP="005314A8">
      <w:pPr>
        <w:rPr>
          <w:sz w:val="20"/>
          <w:szCs w:val="20"/>
        </w:rPr>
      </w:pPr>
    </w:p>
    <w:p w14:paraId="4FC6FBB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true;</w:t>
      </w:r>
    </w:p>
    <w:p w14:paraId="1FB3194F" w14:textId="77777777" w:rsidR="005314A8" w:rsidRPr="005314A8" w:rsidRDefault="005314A8" w:rsidP="005314A8">
      <w:pPr>
        <w:rPr>
          <w:sz w:val="20"/>
          <w:szCs w:val="20"/>
        </w:rPr>
      </w:pPr>
      <w:r w:rsidRPr="005314A8">
        <w:rPr>
          <w:sz w:val="20"/>
          <w:szCs w:val="20"/>
        </w:rPr>
        <w:t xml:space="preserve">    }</w:t>
      </w:r>
    </w:p>
    <w:p w14:paraId="34DEBB46" w14:textId="77777777" w:rsidR="005314A8" w:rsidRPr="005314A8" w:rsidRDefault="005314A8" w:rsidP="005314A8">
      <w:pPr>
        <w:rPr>
          <w:sz w:val="20"/>
          <w:szCs w:val="20"/>
        </w:rPr>
      </w:pPr>
      <w:r w:rsidRPr="005314A8">
        <w:rPr>
          <w:sz w:val="20"/>
          <w:szCs w:val="20"/>
        </w:rPr>
        <w:t xml:space="preserve">    </w:t>
      </w:r>
    </w:p>
    <w:p w14:paraId="1464B928" w14:textId="5FC34285" w:rsidR="005314A8" w:rsidRDefault="005314A8" w:rsidP="005314A8">
      <w:pPr>
        <w:rPr>
          <w:sz w:val="20"/>
          <w:szCs w:val="20"/>
        </w:rPr>
      </w:pPr>
      <w:r w:rsidRPr="005314A8">
        <w:rPr>
          <w:sz w:val="20"/>
          <w:szCs w:val="20"/>
        </w:rPr>
        <w:t>}</w:t>
      </w:r>
    </w:p>
    <w:p w14:paraId="60DBDD34" w14:textId="77777777" w:rsidR="005314A8" w:rsidRDefault="005314A8" w:rsidP="005314A8">
      <w:pPr>
        <w:rPr>
          <w:sz w:val="20"/>
          <w:szCs w:val="20"/>
        </w:rPr>
      </w:pPr>
    </w:p>
    <w:p w14:paraId="6DC1FB84" w14:textId="0E64928F" w:rsidR="005314A8" w:rsidRPr="005314A8" w:rsidRDefault="005314A8" w:rsidP="005314A8">
      <w:pPr>
        <w:rPr>
          <w:b/>
          <w:sz w:val="20"/>
          <w:szCs w:val="20"/>
        </w:rPr>
      </w:pPr>
      <w:r w:rsidRPr="005314A8">
        <w:rPr>
          <w:b/>
          <w:sz w:val="20"/>
          <w:szCs w:val="20"/>
        </w:rPr>
        <w:t>CustomerFacadeLocal:</w:t>
      </w:r>
    </w:p>
    <w:p w14:paraId="30634E99" w14:textId="77777777" w:rsidR="005314A8" w:rsidRPr="005314A8" w:rsidRDefault="005314A8" w:rsidP="005314A8">
      <w:pPr>
        <w:rPr>
          <w:sz w:val="20"/>
          <w:szCs w:val="20"/>
        </w:rPr>
      </w:pPr>
      <w:r w:rsidRPr="005314A8">
        <w:rPr>
          <w:sz w:val="20"/>
          <w:szCs w:val="20"/>
        </w:rPr>
        <w:t>/*</w:t>
      </w:r>
    </w:p>
    <w:p w14:paraId="6CCB1FE4" w14:textId="77777777" w:rsidR="005314A8" w:rsidRPr="005314A8" w:rsidRDefault="005314A8" w:rsidP="005314A8">
      <w:pPr>
        <w:rPr>
          <w:sz w:val="20"/>
          <w:szCs w:val="20"/>
        </w:rPr>
      </w:pPr>
      <w:r w:rsidRPr="005314A8">
        <w:rPr>
          <w:sz w:val="20"/>
          <w:szCs w:val="20"/>
        </w:rPr>
        <w:t xml:space="preserve"> * To change this template, choose Tools | Templates</w:t>
      </w:r>
    </w:p>
    <w:p w14:paraId="479365A3"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7CAF0922" w14:textId="77777777" w:rsidR="005314A8" w:rsidRPr="005314A8" w:rsidRDefault="005314A8" w:rsidP="005314A8">
      <w:pPr>
        <w:rPr>
          <w:sz w:val="20"/>
          <w:szCs w:val="20"/>
        </w:rPr>
      </w:pPr>
      <w:r w:rsidRPr="005314A8">
        <w:rPr>
          <w:sz w:val="20"/>
          <w:szCs w:val="20"/>
        </w:rPr>
        <w:t xml:space="preserve"> */</w:t>
      </w:r>
    </w:p>
    <w:p w14:paraId="61FE6545"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777FF516" w14:textId="77777777" w:rsidR="005314A8" w:rsidRPr="005314A8" w:rsidRDefault="005314A8" w:rsidP="005314A8">
      <w:pPr>
        <w:rPr>
          <w:sz w:val="20"/>
          <w:szCs w:val="20"/>
        </w:rPr>
      </w:pPr>
    </w:p>
    <w:p w14:paraId="02EA31DA" w14:textId="77777777" w:rsidR="005314A8" w:rsidRPr="005314A8" w:rsidRDefault="005314A8" w:rsidP="005314A8">
      <w:pPr>
        <w:rPr>
          <w:sz w:val="20"/>
          <w:szCs w:val="20"/>
        </w:rPr>
      </w:pPr>
    </w:p>
    <w:p w14:paraId="6D871830"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javax.ejb.Local;</w:t>
      </w:r>
    </w:p>
    <w:p w14:paraId="72B7D8C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12045E6E" w14:textId="77777777" w:rsidR="005314A8" w:rsidRPr="005314A8" w:rsidRDefault="005314A8" w:rsidP="005314A8">
      <w:pPr>
        <w:rPr>
          <w:sz w:val="20"/>
          <w:szCs w:val="20"/>
        </w:rPr>
      </w:pPr>
    </w:p>
    <w:p w14:paraId="4CA7597B" w14:textId="77777777" w:rsidR="005314A8" w:rsidRPr="005314A8" w:rsidRDefault="005314A8" w:rsidP="005314A8">
      <w:pPr>
        <w:rPr>
          <w:sz w:val="20"/>
          <w:szCs w:val="20"/>
        </w:rPr>
      </w:pPr>
    </w:p>
    <w:p w14:paraId="4B20B460" w14:textId="77777777" w:rsidR="005314A8" w:rsidRPr="005314A8" w:rsidRDefault="005314A8" w:rsidP="005314A8">
      <w:pPr>
        <w:rPr>
          <w:sz w:val="20"/>
          <w:szCs w:val="20"/>
        </w:rPr>
      </w:pPr>
      <w:r w:rsidRPr="005314A8">
        <w:rPr>
          <w:sz w:val="20"/>
          <w:szCs w:val="20"/>
        </w:rPr>
        <w:t>@Local</w:t>
      </w:r>
    </w:p>
    <w:p w14:paraId="40B4A7E8"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interface CustomerFacadeLocal {</w:t>
      </w:r>
    </w:p>
    <w:p w14:paraId="6D9A51BC" w14:textId="77777777" w:rsidR="005314A8" w:rsidRPr="005314A8" w:rsidRDefault="005314A8" w:rsidP="005314A8">
      <w:pPr>
        <w:rPr>
          <w:sz w:val="20"/>
          <w:szCs w:val="20"/>
        </w:rPr>
      </w:pPr>
    </w:p>
    <w:p w14:paraId="543E8D0F" w14:textId="77777777" w:rsidR="005314A8" w:rsidRPr="005314A8" w:rsidRDefault="005314A8" w:rsidP="005314A8">
      <w:pPr>
        <w:rPr>
          <w:sz w:val="20"/>
          <w:szCs w:val="20"/>
        </w:rPr>
      </w:pPr>
      <w:r w:rsidRPr="005314A8">
        <w:rPr>
          <w:sz w:val="20"/>
          <w:szCs w:val="20"/>
        </w:rPr>
        <w:t xml:space="preserve">    Customer </w:t>
      </w:r>
      <w:proofErr w:type="gramStart"/>
      <w:r w:rsidRPr="005314A8">
        <w:rPr>
          <w:sz w:val="20"/>
          <w:szCs w:val="20"/>
        </w:rPr>
        <w:t>find(</w:t>
      </w:r>
      <w:proofErr w:type="gramEnd"/>
      <w:r w:rsidRPr="005314A8">
        <w:rPr>
          <w:sz w:val="20"/>
          <w:szCs w:val="20"/>
        </w:rPr>
        <w:t>String id);</w:t>
      </w:r>
    </w:p>
    <w:p w14:paraId="7EB66AB6" w14:textId="77777777" w:rsidR="005314A8" w:rsidRPr="005314A8" w:rsidRDefault="005314A8" w:rsidP="005314A8">
      <w:pPr>
        <w:rPr>
          <w:sz w:val="20"/>
          <w:szCs w:val="20"/>
        </w:rPr>
      </w:pPr>
    </w:p>
    <w:p w14:paraId="3728C8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hasCustomerTransaction(String transaction_id);</w:t>
      </w:r>
    </w:p>
    <w:p w14:paraId="329CA355" w14:textId="77777777" w:rsidR="005314A8" w:rsidRPr="005314A8" w:rsidRDefault="005314A8" w:rsidP="005314A8">
      <w:pPr>
        <w:rPr>
          <w:sz w:val="20"/>
          <w:szCs w:val="20"/>
        </w:rPr>
      </w:pPr>
      <w:r w:rsidRPr="005314A8">
        <w:rPr>
          <w:sz w:val="20"/>
          <w:szCs w:val="20"/>
        </w:rPr>
        <w:t xml:space="preserve">    </w:t>
      </w:r>
    </w:p>
    <w:p w14:paraId="3E32C92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addCustomerTransaction(Customer customer);   </w:t>
      </w:r>
    </w:p>
    <w:p w14:paraId="3D5B8568" w14:textId="77777777" w:rsidR="005314A8" w:rsidRPr="005314A8" w:rsidRDefault="005314A8" w:rsidP="005314A8">
      <w:pPr>
        <w:rPr>
          <w:sz w:val="20"/>
          <w:szCs w:val="20"/>
        </w:rPr>
      </w:pPr>
      <w:r w:rsidRPr="005314A8">
        <w:rPr>
          <w:sz w:val="20"/>
          <w:szCs w:val="20"/>
        </w:rPr>
        <w:t xml:space="preserve">    </w:t>
      </w:r>
    </w:p>
    <w:p w14:paraId="7B19AF02" w14:textId="77777777" w:rsidR="005314A8" w:rsidRPr="005314A8" w:rsidRDefault="005314A8" w:rsidP="005314A8">
      <w:pPr>
        <w:rPr>
          <w:sz w:val="20"/>
          <w:szCs w:val="20"/>
        </w:rPr>
      </w:pPr>
    </w:p>
    <w:p w14:paraId="235BE3D4" w14:textId="77777777" w:rsidR="005314A8" w:rsidRPr="005314A8" w:rsidRDefault="005314A8" w:rsidP="005314A8">
      <w:pPr>
        <w:rPr>
          <w:sz w:val="20"/>
          <w:szCs w:val="20"/>
        </w:rPr>
      </w:pPr>
      <w:r w:rsidRPr="005314A8">
        <w:rPr>
          <w:sz w:val="20"/>
          <w:szCs w:val="20"/>
        </w:rPr>
        <w:t>}</w:t>
      </w:r>
    </w:p>
    <w:p w14:paraId="173FF87C" w14:textId="77777777" w:rsidR="005314A8" w:rsidRPr="005314A8" w:rsidRDefault="005314A8" w:rsidP="005314A8">
      <w:pPr>
        <w:rPr>
          <w:sz w:val="20"/>
          <w:szCs w:val="20"/>
        </w:rPr>
      </w:pPr>
    </w:p>
    <w:p w14:paraId="0C2C76EE" w14:textId="77777777" w:rsidR="005314A8" w:rsidRDefault="005314A8" w:rsidP="005314A8">
      <w:pPr>
        <w:rPr>
          <w:sz w:val="20"/>
          <w:szCs w:val="20"/>
        </w:rPr>
      </w:pPr>
    </w:p>
    <w:p w14:paraId="20DB3FAF" w14:textId="6DCB8E72" w:rsidR="005314A8" w:rsidRDefault="005314A8" w:rsidP="005314A8">
      <w:pPr>
        <w:rPr>
          <w:b/>
          <w:sz w:val="20"/>
          <w:szCs w:val="20"/>
        </w:rPr>
      </w:pPr>
      <w:r>
        <w:rPr>
          <w:b/>
          <w:sz w:val="20"/>
          <w:szCs w:val="20"/>
        </w:rPr>
        <w:t>CustomerTranasactionManagementLocal.java:</w:t>
      </w:r>
    </w:p>
    <w:p w14:paraId="352492E4" w14:textId="77777777" w:rsidR="005314A8" w:rsidRPr="005314A8" w:rsidRDefault="005314A8" w:rsidP="005314A8">
      <w:pPr>
        <w:rPr>
          <w:b/>
          <w:sz w:val="20"/>
          <w:szCs w:val="20"/>
        </w:rPr>
      </w:pPr>
    </w:p>
    <w:p w14:paraId="32226C18" w14:textId="77777777" w:rsidR="005314A8" w:rsidRPr="005314A8" w:rsidRDefault="005314A8" w:rsidP="005314A8">
      <w:pPr>
        <w:rPr>
          <w:sz w:val="20"/>
          <w:szCs w:val="20"/>
        </w:rPr>
      </w:pPr>
      <w:r w:rsidRPr="005314A8">
        <w:rPr>
          <w:sz w:val="20"/>
          <w:szCs w:val="20"/>
        </w:rPr>
        <w:t>/*</w:t>
      </w:r>
    </w:p>
    <w:p w14:paraId="6D99A2F1" w14:textId="77777777" w:rsidR="005314A8" w:rsidRPr="005314A8" w:rsidRDefault="005314A8" w:rsidP="005314A8">
      <w:pPr>
        <w:rPr>
          <w:sz w:val="20"/>
          <w:szCs w:val="20"/>
        </w:rPr>
      </w:pPr>
      <w:r w:rsidRPr="005314A8">
        <w:rPr>
          <w:sz w:val="20"/>
          <w:szCs w:val="20"/>
        </w:rPr>
        <w:t xml:space="preserve"> * To change this template, choose Tools | Templates</w:t>
      </w:r>
    </w:p>
    <w:p w14:paraId="3A0CE9A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1C6D112D" w14:textId="77777777" w:rsidR="005314A8" w:rsidRPr="005314A8" w:rsidRDefault="005314A8" w:rsidP="005314A8">
      <w:pPr>
        <w:rPr>
          <w:sz w:val="20"/>
          <w:szCs w:val="20"/>
        </w:rPr>
      </w:pPr>
      <w:r w:rsidRPr="005314A8">
        <w:rPr>
          <w:sz w:val="20"/>
          <w:szCs w:val="20"/>
        </w:rPr>
        <w:t xml:space="preserve"> */</w:t>
      </w:r>
    </w:p>
    <w:p w14:paraId="1F38ACD6"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5C4B5E24" w14:textId="77777777" w:rsidR="005314A8" w:rsidRPr="005314A8" w:rsidRDefault="005314A8" w:rsidP="005314A8">
      <w:pPr>
        <w:rPr>
          <w:sz w:val="20"/>
          <w:szCs w:val="20"/>
        </w:rPr>
      </w:pPr>
    </w:p>
    <w:p w14:paraId="5267611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javax.ejb.EJB;</w:t>
      </w:r>
    </w:p>
    <w:p w14:paraId="6304C3A3"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javax.ejb.Stateless;</w:t>
      </w:r>
    </w:p>
    <w:p w14:paraId="48D22FF6"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4286D1D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entity.CustomerDTO;</w:t>
      </w:r>
    </w:p>
    <w:p w14:paraId="492D57B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javax.annotation.security.DeclareRoles;</w:t>
      </w:r>
    </w:p>
    <w:p w14:paraId="6B8BA255"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javax.annotation.security.PermitAll;</w:t>
      </w:r>
    </w:p>
    <w:p w14:paraId="66DF8B5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javax.annotation.security.RolesAllowed;</w:t>
      </w:r>
    </w:p>
    <w:p w14:paraId="28F086C2" w14:textId="77777777" w:rsidR="005314A8" w:rsidRPr="005314A8" w:rsidRDefault="005314A8" w:rsidP="005314A8">
      <w:pPr>
        <w:rPr>
          <w:sz w:val="20"/>
          <w:szCs w:val="20"/>
        </w:rPr>
      </w:pPr>
    </w:p>
    <w:p w14:paraId="2E6E7C45" w14:textId="77777777" w:rsidR="005314A8" w:rsidRPr="005314A8" w:rsidRDefault="005314A8" w:rsidP="005314A8">
      <w:pPr>
        <w:rPr>
          <w:sz w:val="20"/>
          <w:szCs w:val="20"/>
        </w:rPr>
      </w:pPr>
      <w:proofErr w:type="gramStart"/>
      <w:r w:rsidRPr="005314A8">
        <w:rPr>
          <w:sz w:val="20"/>
          <w:szCs w:val="20"/>
        </w:rPr>
        <w:t>@DeclareRoles(</w:t>
      </w:r>
      <w:proofErr w:type="gramEnd"/>
      <w:r w:rsidRPr="005314A8">
        <w:rPr>
          <w:sz w:val="20"/>
          <w:szCs w:val="20"/>
        </w:rPr>
        <w:t>{"Ragib-ADMIN"})</w:t>
      </w:r>
    </w:p>
    <w:p w14:paraId="5FA23AF5" w14:textId="77777777" w:rsidR="005314A8" w:rsidRPr="005314A8" w:rsidRDefault="005314A8" w:rsidP="005314A8">
      <w:pPr>
        <w:rPr>
          <w:sz w:val="20"/>
          <w:szCs w:val="20"/>
        </w:rPr>
      </w:pPr>
      <w:r w:rsidRPr="005314A8">
        <w:rPr>
          <w:sz w:val="20"/>
          <w:szCs w:val="20"/>
        </w:rPr>
        <w:t>@Stateless</w:t>
      </w:r>
    </w:p>
    <w:p w14:paraId="6DBCA550"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CustomerTransactionManagement implements CustomerTransactionManagementRemote {</w:t>
      </w:r>
    </w:p>
    <w:p w14:paraId="791EE5DF" w14:textId="77777777" w:rsidR="005314A8" w:rsidRPr="005314A8" w:rsidRDefault="005314A8" w:rsidP="005314A8">
      <w:pPr>
        <w:rPr>
          <w:sz w:val="20"/>
          <w:szCs w:val="20"/>
        </w:rPr>
      </w:pPr>
    </w:p>
    <w:p w14:paraId="316586F0" w14:textId="77777777" w:rsidR="005314A8" w:rsidRPr="005314A8" w:rsidRDefault="005314A8" w:rsidP="005314A8">
      <w:pPr>
        <w:rPr>
          <w:sz w:val="20"/>
          <w:szCs w:val="20"/>
        </w:rPr>
      </w:pPr>
      <w:r w:rsidRPr="005314A8">
        <w:rPr>
          <w:sz w:val="20"/>
          <w:szCs w:val="20"/>
        </w:rPr>
        <w:t xml:space="preserve">    @EJB</w:t>
      </w:r>
    </w:p>
    <w:p w14:paraId="1EF6607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CustomerFacadeLocal customerFacade;</w:t>
      </w:r>
    </w:p>
    <w:p w14:paraId="6CDF35FA" w14:textId="77777777" w:rsidR="005314A8" w:rsidRPr="005314A8" w:rsidRDefault="005314A8" w:rsidP="005314A8">
      <w:pPr>
        <w:rPr>
          <w:sz w:val="20"/>
          <w:szCs w:val="20"/>
        </w:rPr>
      </w:pPr>
    </w:p>
    <w:p w14:paraId="4A26B0F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 customerDTO2Entity(CustomerDTO customerDTO) {</w:t>
      </w:r>
    </w:p>
    <w:p w14:paraId="49605C1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(customerDTO == null) {</w:t>
      </w:r>
    </w:p>
    <w:p w14:paraId="10B975BC" w14:textId="77777777" w:rsidR="005314A8" w:rsidRPr="005314A8" w:rsidRDefault="005314A8" w:rsidP="005314A8">
      <w:pPr>
        <w:rPr>
          <w:sz w:val="20"/>
          <w:szCs w:val="20"/>
        </w:rPr>
      </w:pPr>
      <w:r w:rsidRPr="005314A8">
        <w:rPr>
          <w:sz w:val="20"/>
          <w:szCs w:val="20"/>
        </w:rPr>
        <w:t xml:space="preserve">            // just in case</w:t>
      </w:r>
    </w:p>
    <w:p w14:paraId="35E67A8D"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null;</w:t>
      </w:r>
    </w:p>
    <w:p w14:paraId="65F8311D" w14:textId="77777777" w:rsidR="005314A8" w:rsidRPr="005314A8" w:rsidRDefault="005314A8" w:rsidP="005314A8">
      <w:pPr>
        <w:rPr>
          <w:sz w:val="20"/>
          <w:szCs w:val="20"/>
        </w:rPr>
      </w:pPr>
      <w:r w:rsidRPr="005314A8">
        <w:rPr>
          <w:sz w:val="20"/>
          <w:szCs w:val="20"/>
        </w:rPr>
        <w:t xml:space="preserve">        }</w:t>
      </w:r>
    </w:p>
    <w:p w14:paraId="7D8100B8" w14:textId="77777777" w:rsidR="005314A8" w:rsidRPr="005314A8" w:rsidRDefault="005314A8" w:rsidP="005314A8">
      <w:pPr>
        <w:rPr>
          <w:sz w:val="20"/>
          <w:szCs w:val="20"/>
        </w:rPr>
      </w:pPr>
    </w:p>
    <w:p w14:paraId="59059538" w14:textId="77777777" w:rsidR="005314A8" w:rsidRPr="005314A8" w:rsidRDefault="005314A8" w:rsidP="005314A8">
      <w:pPr>
        <w:rPr>
          <w:sz w:val="20"/>
          <w:szCs w:val="20"/>
        </w:rPr>
      </w:pPr>
      <w:r w:rsidRPr="005314A8">
        <w:rPr>
          <w:sz w:val="20"/>
          <w:szCs w:val="20"/>
        </w:rPr>
        <w:t xml:space="preserve">        String transaction_id = customerDTO.getTransaction_</w:t>
      </w:r>
      <w:proofErr w:type="gramStart"/>
      <w:r w:rsidRPr="005314A8">
        <w:rPr>
          <w:sz w:val="20"/>
          <w:szCs w:val="20"/>
        </w:rPr>
        <w:t>id(</w:t>
      </w:r>
      <w:proofErr w:type="gramEnd"/>
      <w:r w:rsidRPr="005314A8">
        <w:rPr>
          <w:sz w:val="20"/>
          <w:szCs w:val="20"/>
        </w:rPr>
        <w:t>);</w:t>
      </w:r>
    </w:p>
    <w:p w14:paraId="463A6148" w14:textId="77777777" w:rsidR="005314A8" w:rsidRPr="005314A8" w:rsidRDefault="005314A8" w:rsidP="005314A8">
      <w:pPr>
        <w:rPr>
          <w:sz w:val="20"/>
          <w:szCs w:val="20"/>
        </w:rPr>
      </w:pPr>
      <w:r w:rsidRPr="005314A8">
        <w:rPr>
          <w:sz w:val="20"/>
          <w:szCs w:val="20"/>
        </w:rPr>
        <w:t xml:space="preserve">        String firstname = </w:t>
      </w:r>
      <w:proofErr w:type="gramStart"/>
      <w:r w:rsidRPr="005314A8">
        <w:rPr>
          <w:sz w:val="20"/>
          <w:szCs w:val="20"/>
        </w:rPr>
        <w:t>customerDTO.getFirstname(</w:t>
      </w:r>
      <w:proofErr w:type="gramEnd"/>
      <w:r w:rsidRPr="005314A8">
        <w:rPr>
          <w:sz w:val="20"/>
          <w:szCs w:val="20"/>
        </w:rPr>
        <w:t>);</w:t>
      </w:r>
    </w:p>
    <w:p w14:paraId="48B2DC20" w14:textId="77777777" w:rsidR="005314A8" w:rsidRPr="005314A8" w:rsidRDefault="005314A8" w:rsidP="005314A8">
      <w:pPr>
        <w:rPr>
          <w:sz w:val="20"/>
          <w:szCs w:val="20"/>
        </w:rPr>
      </w:pPr>
      <w:r w:rsidRPr="005314A8">
        <w:rPr>
          <w:sz w:val="20"/>
          <w:szCs w:val="20"/>
        </w:rPr>
        <w:t xml:space="preserve">        String lastname = </w:t>
      </w:r>
      <w:proofErr w:type="gramStart"/>
      <w:r w:rsidRPr="005314A8">
        <w:rPr>
          <w:sz w:val="20"/>
          <w:szCs w:val="20"/>
        </w:rPr>
        <w:t>customerDTO.getLastname(</w:t>
      </w:r>
      <w:proofErr w:type="gramEnd"/>
      <w:r w:rsidRPr="005314A8">
        <w:rPr>
          <w:sz w:val="20"/>
          <w:szCs w:val="20"/>
        </w:rPr>
        <w:t>);</w:t>
      </w:r>
    </w:p>
    <w:p w14:paraId="10B390B8" w14:textId="77777777" w:rsidR="005314A8" w:rsidRPr="005314A8" w:rsidRDefault="005314A8" w:rsidP="005314A8">
      <w:pPr>
        <w:rPr>
          <w:sz w:val="20"/>
          <w:szCs w:val="20"/>
        </w:rPr>
      </w:pPr>
      <w:r w:rsidRPr="005314A8">
        <w:rPr>
          <w:sz w:val="20"/>
          <w:szCs w:val="20"/>
        </w:rPr>
        <w:t xml:space="preserve">        String email = </w:t>
      </w:r>
      <w:proofErr w:type="gramStart"/>
      <w:r w:rsidRPr="005314A8">
        <w:rPr>
          <w:sz w:val="20"/>
          <w:szCs w:val="20"/>
        </w:rPr>
        <w:t>customerDTO.getEmail(</w:t>
      </w:r>
      <w:proofErr w:type="gramEnd"/>
      <w:r w:rsidRPr="005314A8">
        <w:rPr>
          <w:sz w:val="20"/>
          <w:szCs w:val="20"/>
        </w:rPr>
        <w:t>);</w:t>
      </w:r>
    </w:p>
    <w:p w14:paraId="53C39532" w14:textId="77777777" w:rsidR="005314A8" w:rsidRPr="005314A8" w:rsidRDefault="005314A8" w:rsidP="005314A8">
      <w:pPr>
        <w:rPr>
          <w:sz w:val="20"/>
          <w:szCs w:val="20"/>
        </w:rPr>
      </w:pPr>
      <w:r w:rsidRPr="005314A8">
        <w:rPr>
          <w:sz w:val="20"/>
          <w:szCs w:val="20"/>
        </w:rPr>
        <w:t xml:space="preserve">        String address = </w:t>
      </w:r>
      <w:proofErr w:type="gramStart"/>
      <w:r w:rsidRPr="005314A8">
        <w:rPr>
          <w:sz w:val="20"/>
          <w:szCs w:val="20"/>
        </w:rPr>
        <w:t>customerDTO.getAddress(</w:t>
      </w:r>
      <w:proofErr w:type="gramEnd"/>
      <w:r w:rsidRPr="005314A8">
        <w:rPr>
          <w:sz w:val="20"/>
          <w:szCs w:val="20"/>
        </w:rPr>
        <w:t>);</w:t>
      </w:r>
    </w:p>
    <w:p w14:paraId="113F7B67" w14:textId="77777777" w:rsidR="005314A8" w:rsidRPr="005314A8" w:rsidRDefault="005314A8" w:rsidP="005314A8">
      <w:pPr>
        <w:rPr>
          <w:sz w:val="20"/>
          <w:szCs w:val="20"/>
        </w:rPr>
      </w:pPr>
      <w:r w:rsidRPr="005314A8">
        <w:rPr>
          <w:sz w:val="20"/>
          <w:szCs w:val="20"/>
        </w:rPr>
        <w:t xml:space="preserve">        String suburb = </w:t>
      </w:r>
      <w:proofErr w:type="gramStart"/>
      <w:r w:rsidRPr="005314A8">
        <w:rPr>
          <w:sz w:val="20"/>
          <w:szCs w:val="20"/>
        </w:rPr>
        <w:t>customerDTO.getSuburb(</w:t>
      </w:r>
      <w:proofErr w:type="gramEnd"/>
      <w:r w:rsidRPr="005314A8">
        <w:rPr>
          <w:sz w:val="20"/>
          <w:szCs w:val="20"/>
        </w:rPr>
        <w:t>);</w:t>
      </w:r>
    </w:p>
    <w:p w14:paraId="4B6DE8E5" w14:textId="77777777" w:rsidR="005314A8" w:rsidRPr="005314A8" w:rsidRDefault="005314A8" w:rsidP="005314A8">
      <w:pPr>
        <w:rPr>
          <w:sz w:val="20"/>
          <w:szCs w:val="20"/>
        </w:rPr>
      </w:pPr>
      <w:r w:rsidRPr="005314A8">
        <w:rPr>
          <w:sz w:val="20"/>
          <w:szCs w:val="20"/>
        </w:rPr>
        <w:t xml:space="preserve">        String postcode = </w:t>
      </w:r>
      <w:proofErr w:type="gramStart"/>
      <w:r w:rsidRPr="005314A8">
        <w:rPr>
          <w:sz w:val="20"/>
          <w:szCs w:val="20"/>
        </w:rPr>
        <w:t>customerDTO.getPostcode(</w:t>
      </w:r>
      <w:proofErr w:type="gramEnd"/>
      <w:r w:rsidRPr="005314A8">
        <w:rPr>
          <w:sz w:val="20"/>
          <w:szCs w:val="20"/>
        </w:rPr>
        <w:t>);</w:t>
      </w:r>
    </w:p>
    <w:p w14:paraId="528C8829" w14:textId="77777777" w:rsidR="005314A8" w:rsidRPr="005314A8" w:rsidRDefault="005314A8" w:rsidP="005314A8">
      <w:pPr>
        <w:rPr>
          <w:sz w:val="20"/>
          <w:szCs w:val="20"/>
        </w:rPr>
      </w:pPr>
      <w:r w:rsidRPr="005314A8">
        <w:rPr>
          <w:sz w:val="20"/>
          <w:szCs w:val="20"/>
        </w:rPr>
        <w:t xml:space="preserve">        String phone = </w:t>
      </w:r>
      <w:proofErr w:type="gramStart"/>
      <w:r w:rsidRPr="005314A8">
        <w:rPr>
          <w:sz w:val="20"/>
          <w:szCs w:val="20"/>
        </w:rPr>
        <w:t>customerDTO.getPhone(</w:t>
      </w:r>
      <w:proofErr w:type="gramEnd"/>
      <w:r w:rsidRPr="005314A8">
        <w:rPr>
          <w:sz w:val="20"/>
          <w:szCs w:val="20"/>
        </w:rPr>
        <w:t>);</w:t>
      </w:r>
    </w:p>
    <w:p w14:paraId="7450671B" w14:textId="77777777" w:rsidR="005314A8" w:rsidRPr="005314A8" w:rsidRDefault="005314A8" w:rsidP="005314A8">
      <w:pPr>
        <w:rPr>
          <w:sz w:val="20"/>
          <w:szCs w:val="20"/>
        </w:rPr>
      </w:pPr>
      <w:r w:rsidRPr="005314A8">
        <w:rPr>
          <w:sz w:val="20"/>
          <w:szCs w:val="20"/>
        </w:rPr>
        <w:t xml:space="preserve">        String product_name = customerDTO.getProduct_</w:t>
      </w:r>
      <w:proofErr w:type="gramStart"/>
      <w:r w:rsidRPr="005314A8">
        <w:rPr>
          <w:sz w:val="20"/>
          <w:szCs w:val="20"/>
        </w:rPr>
        <w:t>name(</w:t>
      </w:r>
      <w:proofErr w:type="gramEnd"/>
      <w:r w:rsidRPr="005314A8">
        <w:rPr>
          <w:sz w:val="20"/>
          <w:szCs w:val="20"/>
        </w:rPr>
        <w:t>);</w:t>
      </w:r>
    </w:p>
    <w:p w14:paraId="4B906B52" w14:textId="77777777" w:rsidR="005314A8" w:rsidRPr="005314A8" w:rsidRDefault="005314A8" w:rsidP="005314A8">
      <w:pPr>
        <w:rPr>
          <w:sz w:val="20"/>
          <w:szCs w:val="20"/>
        </w:rPr>
      </w:pPr>
      <w:r w:rsidRPr="005314A8">
        <w:rPr>
          <w:sz w:val="20"/>
          <w:szCs w:val="20"/>
        </w:rPr>
        <w:t xml:space="preserve">        String quantity = </w:t>
      </w:r>
      <w:proofErr w:type="gramStart"/>
      <w:r w:rsidRPr="005314A8">
        <w:rPr>
          <w:sz w:val="20"/>
          <w:szCs w:val="20"/>
        </w:rPr>
        <w:t>customerDTO.getQuantity(</w:t>
      </w:r>
      <w:proofErr w:type="gramEnd"/>
      <w:r w:rsidRPr="005314A8">
        <w:rPr>
          <w:sz w:val="20"/>
          <w:szCs w:val="20"/>
        </w:rPr>
        <w:t>);</w:t>
      </w:r>
    </w:p>
    <w:p w14:paraId="7E721402" w14:textId="77777777" w:rsidR="005314A8" w:rsidRPr="005314A8" w:rsidRDefault="005314A8" w:rsidP="005314A8">
      <w:pPr>
        <w:rPr>
          <w:sz w:val="20"/>
          <w:szCs w:val="20"/>
        </w:rPr>
      </w:pPr>
      <w:r w:rsidRPr="005314A8">
        <w:rPr>
          <w:sz w:val="20"/>
          <w:szCs w:val="20"/>
        </w:rPr>
        <w:t xml:space="preserve">        String comment = </w:t>
      </w:r>
      <w:proofErr w:type="gramStart"/>
      <w:r w:rsidRPr="005314A8">
        <w:rPr>
          <w:sz w:val="20"/>
          <w:szCs w:val="20"/>
        </w:rPr>
        <w:t>customerDTO.getComment(</w:t>
      </w:r>
      <w:proofErr w:type="gramEnd"/>
      <w:r w:rsidRPr="005314A8">
        <w:rPr>
          <w:sz w:val="20"/>
          <w:szCs w:val="20"/>
        </w:rPr>
        <w:t>);</w:t>
      </w:r>
    </w:p>
    <w:p w14:paraId="79768E27" w14:textId="77777777" w:rsidR="005314A8" w:rsidRPr="005314A8" w:rsidRDefault="005314A8" w:rsidP="005314A8">
      <w:pPr>
        <w:rPr>
          <w:sz w:val="20"/>
          <w:szCs w:val="20"/>
        </w:rPr>
      </w:pPr>
      <w:r w:rsidRPr="005314A8">
        <w:rPr>
          <w:sz w:val="20"/>
          <w:szCs w:val="20"/>
        </w:rPr>
        <w:t xml:space="preserve">        String credit_card_name = customerDTO.getCredit_card_</w:t>
      </w:r>
      <w:proofErr w:type="gramStart"/>
      <w:r w:rsidRPr="005314A8">
        <w:rPr>
          <w:sz w:val="20"/>
          <w:szCs w:val="20"/>
        </w:rPr>
        <w:t>name(</w:t>
      </w:r>
      <w:proofErr w:type="gramEnd"/>
      <w:r w:rsidRPr="005314A8">
        <w:rPr>
          <w:sz w:val="20"/>
          <w:szCs w:val="20"/>
        </w:rPr>
        <w:t>);</w:t>
      </w:r>
    </w:p>
    <w:p w14:paraId="54387111" w14:textId="77777777" w:rsidR="005314A8" w:rsidRPr="005314A8" w:rsidRDefault="005314A8" w:rsidP="005314A8">
      <w:pPr>
        <w:rPr>
          <w:sz w:val="20"/>
          <w:szCs w:val="20"/>
        </w:rPr>
      </w:pPr>
      <w:r w:rsidRPr="005314A8">
        <w:rPr>
          <w:sz w:val="20"/>
          <w:szCs w:val="20"/>
        </w:rPr>
        <w:t xml:space="preserve">        String credit_card_number = customerDTO.getCredit_card_</w:t>
      </w:r>
      <w:proofErr w:type="gramStart"/>
      <w:r w:rsidRPr="005314A8">
        <w:rPr>
          <w:sz w:val="20"/>
          <w:szCs w:val="20"/>
        </w:rPr>
        <w:t>number(</w:t>
      </w:r>
      <w:proofErr w:type="gramEnd"/>
      <w:r w:rsidRPr="005314A8">
        <w:rPr>
          <w:sz w:val="20"/>
          <w:szCs w:val="20"/>
        </w:rPr>
        <w:t>);</w:t>
      </w:r>
    </w:p>
    <w:p w14:paraId="14567F9B" w14:textId="77777777" w:rsidR="005314A8" w:rsidRPr="005314A8" w:rsidRDefault="005314A8" w:rsidP="005314A8">
      <w:pPr>
        <w:rPr>
          <w:sz w:val="20"/>
          <w:szCs w:val="20"/>
        </w:rPr>
      </w:pPr>
      <w:r w:rsidRPr="005314A8">
        <w:rPr>
          <w:sz w:val="20"/>
          <w:szCs w:val="20"/>
        </w:rPr>
        <w:t xml:space="preserve">        String credit_card_expiry_date = customerDTO.getCredit_card_expiry_</w:t>
      </w:r>
      <w:proofErr w:type="gramStart"/>
      <w:r w:rsidRPr="005314A8">
        <w:rPr>
          <w:sz w:val="20"/>
          <w:szCs w:val="20"/>
        </w:rPr>
        <w:t>date(</w:t>
      </w:r>
      <w:proofErr w:type="gramEnd"/>
      <w:r w:rsidRPr="005314A8">
        <w:rPr>
          <w:sz w:val="20"/>
          <w:szCs w:val="20"/>
        </w:rPr>
        <w:t>);</w:t>
      </w:r>
    </w:p>
    <w:p w14:paraId="556A1C66" w14:textId="77777777" w:rsidR="005314A8" w:rsidRPr="005314A8" w:rsidRDefault="005314A8" w:rsidP="005314A8">
      <w:pPr>
        <w:rPr>
          <w:sz w:val="20"/>
          <w:szCs w:val="20"/>
        </w:rPr>
      </w:pPr>
      <w:r w:rsidRPr="005314A8">
        <w:rPr>
          <w:sz w:val="20"/>
          <w:szCs w:val="20"/>
        </w:rPr>
        <w:t xml:space="preserve">        String credit_card_CVV = customerDTO.getCredit_card_</w:t>
      </w:r>
      <w:proofErr w:type="gramStart"/>
      <w:r w:rsidRPr="005314A8">
        <w:rPr>
          <w:sz w:val="20"/>
          <w:szCs w:val="20"/>
        </w:rPr>
        <w:t>CVV(</w:t>
      </w:r>
      <w:proofErr w:type="gramEnd"/>
      <w:r w:rsidRPr="005314A8">
        <w:rPr>
          <w:sz w:val="20"/>
          <w:szCs w:val="20"/>
        </w:rPr>
        <w:t>);</w:t>
      </w:r>
    </w:p>
    <w:p w14:paraId="62D04CA5" w14:textId="77777777" w:rsidR="005314A8" w:rsidRPr="005314A8" w:rsidRDefault="005314A8" w:rsidP="005314A8">
      <w:pPr>
        <w:rPr>
          <w:sz w:val="20"/>
          <w:szCs w:val="20"/>
        </w:rPr>
      </w:pPr>
    </w:p>
    <w:p w14:paraId="6C193CBE" w14:textId="77777777" w:rsidR="005314A8" w:rsidRPr="005314A8" w:rsidRDefault="005314A8" w:rsidP="005314A8">
      <w:pPr>
        <w:rPr>
          <w:sz w:val="20"/>
          <w:szCs w:val="20"/>
        </w:rPr>
      </w:pPr>
      <w:r w:rsidRPr="005314A8">
        <w:rPr>
          <w:sz w:val="20"/>
          <w:szCs w:val="20"/>
        </w:rPr>
        <w:t xml:space="preserve">        Customer customer = new </w:t>
      </w:r>
      <w:proofErr w:type="gramStart"/>
      <w:r w:rsidRPr="005314A8">
        <w:rPr>
          <w:sz w:val="20"/>
          <w:szCs w:val="20"/>
        </w:rPr>
        <w:t>Customer(</w:t>
      </w:r>
      <w:proofErr w:type="gramEnd"/>
      <w:r w:rsidRPr="005314A8">
        <w:rPr>
          <w:sz w:val="20"/>
          <w:szCs w:val="20"/>
        </w:rPr>
        <w:t>transaction_id, firstname, lastname, email, address, suburb, postcode, phone, product_name, quantity, comment, credit_card_name, credit_card_number, credit_card_expiry_date, cre</w:t>
      </w:r>
      <w:r w:rsidRPr="005314A8">
        <w:rPr>
          <w:sz w:val="20"/>
          <w:szCs w:val="20"/>
        </w:rPr>
        <w:t>d</w:t>
      </w:r>
      <w:r w:rsidRPr="005314A8">
        <w:rPr>
          <w:sz w:val="20"/>
          <w:szCs w:val="20"/>
        </w:rPr>
        <w:t>it_card_CVV);</w:t>
      </w:r>
    </w:p>
    <w:p w14:paraId="1F3C26F5" w14:textId="77777777" w:rsidR="005314A8" w:rsidRPr="005314A8" w:rsidRDefault="005314A8" w:rsidP="005314A8">
      <w:pPr>
        <w:rPr>
          <w:sz w:val="20"/>
          <w:szCs w:val="20"/>
        </w:rPr>
      </w:pPr>
    </w:p>
    <w:p w14:paraId="61AF48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w:t>
      </w:r>
    </w:p>
    <w:p w14:paraId="1C6C7D75" w14:textId="77777777" w:rsidR="005314A8" w:rsidRPr="005314A8" w:rsidRDefault="005314A8" w:rsidP="005314A8">
      <w:pPr>
        <w:rPr>
          <w:sz w:val="20"/>
          <w:szCs w:val="20"/>
        </w:rPr>
      </w:pPr>
      <w:r w:rsidRPr="005314A8">
        <w:rPr>
          <w:sz w:val="20"/>
          <w:szCs w:val="20"/>
        </w:rPr>
        <w:t xml:space="preserve">    }</w:t>
      </w:r>
    </w:p>
    <w:p w14:paraId="0915BDB6" w14:textId="77777777" w:rsidR="005314A8" w:rsidRPr="005314A8" w:rsidRDefault="005314A8" w:rsidP="005314A8">
      <w:pPr>
        <w:rPr>
          <w:sz w:val="20"/>
          <w:szCs w:val="20"/>
        </w:rPr>
      </w:pPr>
    </w:p>
    <w:p w14:paraId="221B982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CustomerDTO customerEntity2DTO(Customer customer) {</w:t>
      </w:r>
    </w:p>
    <w:p w14:paraId="17A9E4D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 == null) {</w:t>
      </w:r>
    </w:p>
    <w:p w14:paraId="6BBDEF6A" w14:textId="77777777" w:rsidR="005314A8" w:rsidRPr="005314A8" w:rsidRDefault="005314A8" w:rsidP="005314A8">
      <w:pPr>
        <w:rPr>
          <w:sz w:val="20"/>
          <w:szCs w:val="20"/>
        </w:rPr>
      </w:pPr>
      <w:r w:rsidRPr="005314A8">
        <w:rPr>
          <w:sz w:val="20"/>
          <w:szCs w:val="20"/>
        </w:rPr>
        <w:t xml:space="preserve">            // just in case</w:t>
      </w:r>
    </w:p>
    <w:p w14:paraId="70969C6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null;</w:t>
      </w:r>
    </w:p>
    <w:p w14:paraId="5CFA4493" w14:textId="77777777" w:rsidR="005314A8" w:rsidRPr="005314A8" w:rsidRDefault="005314A8" w:rsidP="005314A8">
      <w:pPr>
        <w:rPr>
          <w:sz w:val="20"/>
          <w:szCs w:val="20"/>
        </w:rPr>
      </w:pPr>
      <w:r w:rsidRPr="005314A8">
        <w:rPr>
          <w:sz w:val="20"/>
          <w:szCs w:val="20"/>
        </w:rPr>
        <w:t xml:space="preserve">        }</w:t>
      </w:r>
    </w:p>
    <w:p w14:paraId="0825A7AD" w14:textId="77777777" w:rsidR="005314A8" w:rsidRPr="005314A8" w:rsidRDefault="005314A8" w:rsidP="005314A8">
      <w:pPr>
        <w:rPr>
          <w:sz w:val="20"/>
          <w:szCs w:val="20"/>
        </w:rPr>
      </w:pPr>
    </w:p>
    <w:p w14:paraId="279E5D62" w14:textId="77777777" w:rsidR="005314A8" w:rsidRPr="005314A8" w:rsidRDefault="005314A8" w:rsidP="005314A8">
      <w:pPr>
        <w:rPr>
          <w:sz w:val="20"/>
          <w:szCs w:val="20"/>
        </w:rPr>
      </w:pPr>
      <w:r w:rsidRPr="005314A8">
        <w:rPr>
          <w:sz w:val="20"/>
          <w:szCs w:val="20"/>
        </w:rPr>
        <w:t xml:space="preserve">        CustomerDTO customerDTO = new </w:t>
      </w:r>
      <w:proofErr w:type="gramStart"/>
      <w:r w:rsidRPr="005314A8">
        <w:rPr>
          <w:sz w:val="20"/>
          <w:szCs w:val="20"/>
        </w:rPr>
        <w:t>CustomerDTO(</w:t>
      </w:r>
      <w:proofErr w:type="gramEnd"/>
    </w:p>
    <w:p w14:paraId="017141A9" w14:textId="77777777" w:rsidR="005314A8" w:rsidRPr="005314A8" w:rsidRDefault="005314A8" w:rsidP="005314A8">
      <w:pPr>
        <w:rPr>
          <w:sz w:val="20"/>
          <w:szCs w:val="20"/>
        </w:rPr>
      </w:pPr>
      <w:r w:rsidRPr="005314A8">
        <w:rPr>
          <w:sz w:val="20"/>
          <w:szCs w:val="20"/>
        </w:rPr>
        <w:t xml:space="preserve">                customer.getTransaction_</w:t>
      </w:r>
      <w:proofErr w:type="gramStart"/>
      <w:r w:rsidRPr="005314A8">
        <w:rPr>
          <w:sz w:val="20"/>
          <w:szCs w:val="20"/>
        </w:rPr>
        <w:t>id(</w:t>
      </w:r>
      <w:proofErr w:type="gramEnd"/>
      <w:r w:rsidRPr="005314A8">
        <w:rPr>
          <w:sz w:val="20"/>
          <w:szCs w:val="20"/>
        </w:rPr>
        <w:t>),</w:t>
      </w:r>
    </w:p>
    <w:p w14:paraId="70F0A7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customer.getFirstname(</w:t>
      </w:r>
      <w:proofErr w:type="gramEnd"/>
      <w:r w:rsidRPr="005314A8">
        <w:rPr>
          <w:sz w:val="20"/>
          <w:szCs w:val="20"/>
        </w:rPr>
        <w:t>),</w:t>
      </w:r>
    </w:p>
    <w:p w14:paraId="5B5E0D1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customer.getLastname(</w:t>
      </w:r>
      <w:proofErr w:type="gramEnd"/>
      <w:r w:rsidRPr="005314A8">
        <w:rPr>
          <w:sz w:val="20"/>
          <w:szCs w:val="20"/>
        </w:rPr>
        <w:t>),</w:t>
      </w:r>
    </w:p>
    <w:p w14:paraId="4228FE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customer.getEmail(</w:t>
      </w:r>
      <w:proofErr w:type="gramEnd"/>
      <w:r w:rsidRPr="005314A8">
        <w:rPr>
          <w:sz w:val="20"/>
          <w:szCs w:val="20"/>
        </w:rPr>
        <w:t>),</w:t>
      </w:r>
    </w:p>
    <w:p w14:paraId="39A52D4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customer.getAddress(</w:t>
      </w:r>
      <w:proofErr w:type="gramEnd"/>
      <w:r w:rsidRPr="005314A8">
        <w:rPr>
          <w:sz w:val="20"/>
          <w:szCs w:val="20"/>
        </w:rPr>
        <w:t>),</w:t>
      </w:r>
    </w:p>
    <w:p w14:paraId="10C5D5A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customer.getSuburb(</w:t>
      </w:r>
      <w:proofErr w:type="gramEnd"/>
      <w:r w:rsidRPr="005314A8">
        <w:rPr>
          <w:sz w:val="20"/>
          <w:szCs w:val="20"/>
        </w:rPr>
        <w:t>),</w:t>
      </w:r>
    </w:p>
    <w:p w14:paraId="10A1521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customer.getPostcode(</w:t>
      </w:r>
      <w:proofErr w:type="gramEnd"/>
      <w:r w:rsidRPr="005314A8">
        <w:rPr>
          <w:sz w:val="20"/>
          <w:szCs w:val="20"/>
        </w:rPr>
        <w:t>),</w:t>
      </w:r>
    </w:p>
    <w:p w14:paraId="17D7E7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customer.getPhone(</w:t>
      </w:r>
      <w:proofErr w:type="gramEnd"/>
      <w:r w:rsidRPr="005314A8">
        <w:rPr>
          <w:sz w:val="20"/>
          <w:szCs w:val="20"/>
        </w:rPr>
        <w:t>),</w:t>
      </w:r>
    </w:p>
    <w:p w14:paraId="50C96546" w14:textId="77777777" w:rsidR="005314A8" w:rsidRPr="005314A8" w:rsidRDefault="005314A8" w:rsidP="005314A8">
      <w:pPr>
        <w:rPr>
          <w:sz w:val="20"/>
          <w:szCs w:val="20"/>
        </w:rPr>
      </w:pPr>
      <w:r w:rsidRPr="005314A8">
        <w:rPr>
          <w:sz w:val="20"/>
          <w:szCs w:val="20"/>
        </w:rPr>
        <w:t xml:space="preserve">                customer.getProduct_</w:t>
      </w:r>
      <w:proofErr w:type="gramStart"/>
      <w:r w:rsidRPr="005314A8">
        <w:rPr>
          <w:sz w:val="20"/>
          <w:szCs w:val="20"/>
        </w:rPr>
        <w:t>name(</w:t>
      </w:r>
      <w:proofErr w:type="gramEnd"/>
      <w:r w:rsidRPr="005314A8">
        <w:rPr>
          <w:sz w:val="20"/>
          <w:szCs w:val="20"/>
        </w:rPr>
        <w:t>),</w:t>
      </w:r>
    </w:p>
    <w:p w14:paraId="593F1B4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customer.getQuantity(</w:t>
      </w:r>
      <w:proofErr w:type="gramEnd"/>
      <w:r w:rsidRPr="005314A8">
        <w:rPr>
          <w:sz w:val="20"/>
          <w:szCs w:val="20"/>
        </w:rPr>
        <w:t>),</w:t>
      </w:r>
    </w:p>
    <w:p w14:paraId="65072FE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customer.getComment(</w:t>
      </w:r>
      <w:proofErr w:type="gramEnd"/>
      <w:r w:rsidRPr="005314A8">
        <w:rPr>
          <w:sz w:val="20"/>
          <w:szCs w:val="20"/>
        </w:rPr>
        <w:t>),</w:t>
      </w:r>
    </w:p>
    <w:p w14:paraId="5FC50C47"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name(</w:t>
      </w:r>
      <w:proofErr w:type="gramEnd"/>
      <w:r w:rsidRPr="005314A8">
        <w:rPr>
          <w:sz w:val="20"/>
          <w:szCs w:val="20"/>
        </w:rPr>
        <w:t>),</w:t>
      </w:r>
    </w:p>
    <w:p w14:paraId="2574E074"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number(</w:t>
      </w:r>
      <w:proofErr w:type="gramEnd"/>
      <w:r w:rsidRPr="005314A8">
        <w:rPr>
          <w:sz w:val="20"/>
          <w:szCs w:val="20"/>
        </w:rPr>
        <w:t>),</w:t>
      </w:r>
    </w:p>
    <w:p w14:paraId="0FD381C2" w14:textId="77777777" w:rsidR="005314A8" w:rsidRPr="005314A8" w:rsidRDefault="005314A8" w:rsidP="005314A8">
      <w:pPr>
        <w:rPr>
          <w:sz w:val="20"/>
          <w:szCs w:val="20"/>
        </w:rPr>
      </w:pPr>
      <w:r w:rsidRPr="005314A8">
        <w:rPr>
          <w:sz w:val="20"/>
          <w:szCs w:val="20"/>
        </w:rPr>
        <w:t xml:space="preserve">                customer.getCredit_card_expiry_</w:t>
      </w:r>
      <w:proofErr w:type="gramStart"/>
      <w:r w:rsidRPr="005314A8">
        <w:rPr>
          <w:sz w:val="20"/>
          <w:szCs w:val="20"/>
        </w:rPr>
        <w:t>date(</w:t>
      </w:r>
      <w:proofErr w:type="gramEnd"/>
      <w:r w:rsidRPr="005314A8">
        <w:rPr>
          <w:sz w:val="20"/>
          <w:szCs w:val="20"/>
        </w:rPr>
        <w:t>),</w:t>
      </w:r>
    </w:p>
    <w:p w14:paraId="4025AB1F"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CVV()</w:t>
      </w:r>
      <w:proofErr w:type="gramEnd"/>
    </w:p>
    <w:p w14:paraId="00228E38" w14:textId="77777777" w:rsidR="005314A8" w:rsidRPr="005314A8" w:rsidRDefault="005314A8" w:rsidP="005314A8">
      <w:pPr>
        <w:rPr>
          <w:sz w:val="20"/>
          <w:szCs w:val="20"/>
        </w:rPr>
      </w:pPr>
      <w:r w:rsidRPr="005314A8">
        <w:rPr>
          <w:sz w:val="20"/>
          <w:szCs w:val="20"/>
        </w:rPr>
        <w:t xml:space="preserve">        );</w:t>
      </w:r>
    </w:p>
    <w:p w14:paraId="48B6B889" w14:textId="77777777" w:rsidR="005314A8" w:rsidRPr="005314A8" w:rsidRDefault="005314A8" w:rsidP="005314A8">
      <w:pPr>
        <w:rPr>
          <w:sz w:val="20"/>
          <w:szCs w:val="20"/>
        </w:rPr>
      </w:pPr>
    </w:p>
    <w:p w14:paraId="24D2307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customerDTO;</w:t>
      </w:r>
    </w:p>
    <w:p w14:paraId="2E9A4582" w14:textId="77777777" w:rsidR="005314A8" w:rsidRPr="005314A8" w:rsidRDefault="005314A8" w:rsidP="005314A8">
      <w:pPr>
        <w:rPr>
          <w:sz w:val="20"/>
          <w:szCs w:val="20"/>
        </w:rPr>
      </w:pPr>
      <w:r w:rsidRPr="005314A8">
        <w:rPr>
          <w:sz w:val="20"/>
          <w:szCs w:val="20"/>
        </w:rPr>
        <w:t xml:space="preserve">    }</w:t>
      </w:r>
    </w:p>
    <w:p w14:paraId="6F6964DD" w14:textId="77777777" w:rsidR="005314A8" w:rsidRPr="005314A8" w:rsidRDefault="005314A8" w:rsidP="005314A8">
      <w:pPr>
        <w:rPr>
          <w:sz w:val="20"/>
          <w:szCs w:val="20"/>
        </w:rPr>
      </w:pPr>
    </w:p>
    <w:p w14:paraId="394F6DEB" w14:textId="77777777" w:rsidR="005314A8" w:rsidRPr="005314A8" w:rsidRDefault="005314A8" w:rsidP="005314A8">
      <w:pPr>
        <w:rPr>
          <w:sz w:val="20"/>
          <w:szCs w:val="20"/>
        </w:rPr>
      </w:pPr>
      <w:r w:rsidRPr="005314A8">
        <w:rPr>
          <w:sz w:val="20"/>
          <w:szCs w:val="20"/>
        </w:rPr>
        <w:t xml:space="preserve">    /**</w:t>
      </w:r>
    </w:p>
    <w:p w14:paraId="37389F1F" w14:textId="77777777" w:rsidR="005314A8" w:rsidRPr="005314A8" w:rsidRDefault="005314A8" w:rsidP="005314A8">
      <w:pPr>
        <w:rPr>
          <w:sz w:val="20"/>
          <w:szCs w:val="20"/>
        </w:rPr>
      </w:pPr>
      <w:r w:rsidRPr="005314A8">
        <w:rPr>
          <w:sz w:val="20"/>
          <w:szCs w:val="20"/>
        </w:rPr>
        <w:t xml:space="preserve">     * check whether the customer transaction is in the system</w:t>
      </w:r>
    </w:p>
    <w:p w14:paraId="123D3E6F" w14:textId="77777777" w:rsidR="005314A8" w:rsidRPr="005314A8" w:rsidRDefault="005314A8" w:rsidP="005314A8">
      <w:pPr>
        <w:rPr>
          <w:sz w:val="20"/>
          <w:szCs w:val="20"/>
        </w:rPr>
      </w:pPr>
      <w:r w:rsidRPr="005314A8">
        <w:rPr>
          <w:sz w:val="20"/>
          <w:szCs w:val="20"/>
        </w:rPr>
        <w:t xml:space="preserve">     *</w:t>
      </w:r>
    </w:p>
    <w:p w14:paraId="5290D774" w14:textId="77777777" w:rsidR="005314A8" w:rsidRPr="005314A8" w:rsidRDefault="005314A8" w:rsidP="005314A8">
      <w:pPr>
        <w:rPr>
          <w:sz w:val="20"/>
          <w:szCs w:val="20"/>
        </w:rPr>
      </w:pPr>
      <w:r w:rsidRPr="005314A8">
        <w:rPr>
          <w:sz w:val="20"/>
          <w:szCs w:val="20"/>
        </w:rPr>
        <w:t xml:space="preserve">     * @param transaction_id</w:t>
      </w:r>
    </w:p>
    <w:p w14:paraId="19A660A6" w14:textId="77777777" w:rsidR="005314A8" w:rsidRPr="005314A8" w:rsidRDefault="005314A8" w:rsidP="005314A8">
      <w:pPr>
        <w:rPr>
          <w:sz w:val="20"/>
          <w:szCs w:val="20"/>
        </w:rPr>
      </w:pPr>
      <w:r w:rsidRPr="005314A8">
        <w:rPr>
          <w:sz w:val="20"/>
          <w:szCs w:val="20"/>
        </w:rPr>
        <w:t xml:space="preserve">     * @return true if the customer transaction is in the system, false</w:t>
      </w:r>
    </w:p>
    <w:p w14:paraId="1ED67C2D"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otherwise</w:t>
      </w:r>
      <w:proofErr w:type="gramEnd"/>
    </w:p>
    <w:p w14:paraId="256682D8" w14:textId="77777777" w:rsidR="005314A8" w:rsidRPr="005314A8" w:rsidRDefault="005314A8" w:rsidP="005314A8">
      <w:pPr>
        <w:rPr>
          <w:sz w:val="20"/>
          <w:szCs w:val="20"/>
        </w:rPr>
      </w:pPr>
      <w:r w:rsidRPr="005314A8">
        <w:rPr>
          <w:sz w:val="20"/>
          <w:szCs w:val="20"/>
        </w:rPr>
        <w:t xml:space="preserve">     */</w:t>
      </w:r>
    </w:p>
    <w:p w14:paraId="68B670A8" w14:textId="77777777" w:rsidR="005314A8" w:rsidRPr="005314A8" w:rsidRDefault="005314A8" w:rsidP="005314A8">
      <w:pPr>
        <w:rPr>
          <w:sz w:val="20"/>
          <w:szCs w:val="20"/>
        </w:rPr>
      </w:pPr>
      <w:r w:rsidRPr="005314A8">
        <w:rPr>
          <w:sz w:val="20"/>
          <w:szCs w:val="20"/>
        </w:rPr>
        <w:t xml:space="preserve">    @Override</w:t>
      </w:r>
    </w:p>
    <w:p w14:paraId="3A0CD538" w14:textId="77777777" w:rsidR="005314A8" w:rsidRPr="005314A8" w:rsidRDefault="005314A8" w:rsidP="005314A8">
      <w:pPr>
        <w:rPr>
          <w:sz w:val="20"/>
          <w:szCs w:val="20"/>
        </w:rPr>
      </w:pPr>
      <w:r w:rsidRPr="005314A8">
        <w:rPr>
          <w:sz w:val="20"/>
          <w:szCs w:val="20"/>
        </w:rPr>
        <w:lastRenderedPageBreak/>
        <w:t xml:space="preserve">    @PermitAll   //as customers need to check before adding thier transaction</w:t>
      </w:r>
    </w:p>
    <w:p w14:paraId="195C86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hasCustomerTransaction(String transaction_id) {</w:t>
      </w:r>
    </w:p>
    <w:p w14:paraId="0D994A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customerFacade.hasCustomerTransaction(transaction_id);</w:t>
      </w:r>
    </w:p>
    <w:p w14:paraId="4CD2E813" w14:textId="77777777" w:rsidR="005314A8" w:rsidRPr="005314A8" w:rsidRDefault="005314A8" w:rsidP="005314A8">
      <w:pPr>
        <w:rPr>
          <w:sz w:val="20"/>
          <w:szCs w:val="20"/>
        </w:rPr>
      </w:pPr>
      <w:r w:rsidRPr="005314A8">
        <w:rPr>
          <w:sz w:val="20"/>
          <w:szCs w:val="20"/>
        </w:rPr>
        <w:t xml:space="preserve">    }</w:t>
      </w:r>
    </w:p>
    <w:p w14:paraId="521E0C33" w14:textId="77777777" w:rsidR="005314A8" w:rsidRPr="005314A8" w:rsidRDefault="005314A8" w:rsidP="005314A8">
      <w:pPr>
        <w:rPr>
          <w:sz w:val="20"/>
          <w:szCs w:val="20"/>
        </w:rPr>
      </w:pPr>
    </w:p>
    <w:p w14:paraId="65C6DE8F" w14:textId="77777777" w:rsidR="005314A8" w:rsidRPr="005314A8" w:rsidRDefault="005314A8" w:rsidP="005314A8">
      <w:pPr>
        <w:rPr>
          <w:sz w:val="20"/>
          <w:szCs w:val="20"/>
        </w:rPr>
      </w:pPr>
      <w:r w:rsidRPr="005314A8">
        <w:rPr>
          <w:sz w:val="20"/>
          <w:szCs w:val="20"/>
        </w:rPr>
        <w:t xml:space="preserve">    /**</w:t>
      </w:r>
    </w:p>
    <w:p w14:paraId="19551295" w14:textId="77777777" w:rsidR="005314A8" w:rsidRPr="005314A8" w:rsidRDefault="005314A8" w:rsidP="005314A8">
      <w:pPr>
        <w:rPr>
          <w:sz w:val="20"/>
          <w:szCs w:val="20"/>
        </w:rPr>
      </w:pPr>
      <w:r w:rsidRPr="005314A8">
        <w:rPr>
          <w:sz w:val="20"/>
          <w:szCs w:val="20"/>
        </w:rPr>
        <w:t xml:space="preserve">     * add a customer transaction to the system</w:t>
      </w:r>
    </w:p>
    <w:p w14:paraId="6FB6908E" w14:textId="77777777" w:rsidR="005314A8" w:rsidRPr="005314A8" w:rsidRDefault="005314A8" w:rsidP="005314A8">
      <w:pPr>
        <w:rPr>
          <w:sz w:val="20"/>
          <w:szCs w:val="20"/>
        </w:rPr>
      </w:pPr>
      <w:r w:rsidRPr="005314A8">
        <w:rPr>
          <w:sz w:val="20"/>
          <w:szCs w:val="20"/>
        </w:rPr>
        <w:t xml:space="preserve">     *</w:t>
      </w:r>
    </w:p>
    <w:p w14:paraId="49D47ACA" w14:textId="77777777" w:rsidR="005314A8" w:rsidRPr="005314A8" w:rsidRDefault="005314A8" w:rsidP="005314A8">
      <w:pPr>
        <w:rPr>
          <w:sz w:val="20"/>
          <w:szCs w:val="20"/>
        </w:rPr>
      </w:pPr>
      <w:r w:rsidRPr="005314A8">
        <w:rPr>
          <w:sz w:val="20"/>
          <w:szCs w:val="20"/>
        </w:rPr>
        <w:t xml:space="preserve">     * @param customerDTO</w:t>
      </w:r>
    </w:p>
    <w:p w14:paraId="7777841A" w14:textId="77777777" w:rsidR="005314A8" w:rsidRPr="005314A8" w:rsidRDefault="005314A8" w:rsidP="005314A8">
      <w:pPr>
        <w:rPr>
          <w:sz w:val="20"/>
          <w:szCs w:val="20"/>
        </w:rPr>
      </w:pPr>
      <w:r w:rsidRPr="005314A8">
        <w:rPr>
          <w:sz w:val="20"/>
          <w:szCs w:val="20"/>
        </w:rPr>
        <w:t xml:space="preserve">     * @return true if addition is successful, false otherwise</w:t>
      </w:r>
    </w:p>
    <w:p w14:paraId="3F13C8CA" w14:textId="77777777" w:rsidR="005314A8" w:rsidRPr="005314A8" w:rsidRDefault="005314A8" w:rsidP="005314A8">
      <w:pPr>
        <w:rPr>
          <w:sz w:val="20"/>
          <w:szCs w:val="20"/>
        </w:rPr>
      </w:pPr>
      <w:r w:rsidRPr="005314A8">
        <w:rPr>
          <w:sz w:val="20"/>
          <w:szCs w:val="20"/>
        </w:rPr>
        <w:t xml:space="preserve">     */</w:t>
      </w:r>
    </w:p>
    <w:p w14:paraId="750AC439" w14:textId="77777777" w:rsidR="005314A8" w:rsidRPr="005314A8" w:rsidRDefault="005314A8" w:rsidP="005314A8">
      <w:pPr>
        <w:rPr>
          <w:sz w:val="20"/>
          <w:szCs w:val="20"/>
        </w:rPr>
      </w:pPr>
      <w:r w:rsidRPr="005314A8">
        <w:rPr>
          <w:sz w:val="20"/>
          <w:szCs w:val="20"/>
        </w:rPr>
        <w:t xml:space="preserve">    @Override</w:t>
      </w:r>
    </w:p>
    <w:p w14:paraId="3916AC8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@PermitAll  /</w:t>
      </w:r>
      <w:proofErr w:type="gramEnd"/>
      <w:r w:rsidRPr="005314A8">
        <w:rPr>
          <w:sz w:val="20"/>
          <w:szCs w:val="20"/>
        </w:rPr>
        <w:t>/as cstomers need to be able to add thier transaction</w:t>
      </w:r>
    </w:p>
    <w:p w14:paraId="35E6822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addCusomterTransaction(CustomerDTO customerDTO) {</w:t>
      </w:r>
    </w:p>
    <w:p w14:paraId="671BDF58" w14:textId="77777777" w:rsidR="005314A8" w:rsidRPr="005314A8" w:rsidRDefault="005314A8" w:rsidP="005314A8">
      <w:pPr>
        <w:rPr>
          <w:sz w:val="20"/>
          <w:szCs w:val="20"/>
        </w:rPr>
      </w:pPr>
    </w:p>
    <w:p w14:paraId="3354104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(customerDTO == null) {</w:t>
      </w:r>
    </w:p>
    <w:p w14:paraId="3B006CEC" w14:textId="77777777" w:rsidR="005314A8" w:rsidRPr="005314A8" w:rsidRDefault="005314A8" w:rsidP="005314A8">
      <w:pPr>
        <w:rPr>
          <w:sz w:val="20"/>
          <w:szCs w:val="20"/>
        </w:rPr>
      </w:pPr>
      <w:r w:rsidRPr="005314A8">
        <w:rPr>
          <w:sz w:val="20"/>
          <w:szCs w:val="20"/>
        </w:rPr>
        <w:t xml:space="preserve">            // just in case</w:t>
      </w:r>
    </w:p>
    <w:p w14:paraId="1A5F756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B269CF8" w14:textId="77777777" w:rsidR="005314A8" w:rsidRPr="005314A8" w:rsidRDefault="005314A8" w:rsidP="005314A8">
      <w:pPr>
        <w:rPr>
          <w:sz w:val="20"/>
          <w:szCs w:val="20"/>
        </w:rPr>
      </w:pPr>
      <w:r w:rsidRPr="005314A8">
        <w:rPr>
          <w:sz w:val="20"/>
          <w:szCs w:val="20"/>
        </w:rPr>
        <w:t xml:space="preserve">        }</w:t>
      </w:r>
    </w:p>
    <w:p w14:paraId="7360BFAA" w14:textId="77777777" w:rsidR="005314A8" w:rsidRPr="005314A8" w:rsidRDefault="005314A8" w:rsidP="005314A8">
      <w:pPr>
        <w:rPr>
          <w:sz w:val="20"/>
          <w:szCs w:val="20"/>
        </w:rPr>
      </w:pPr>
    </w:p>
    <w:p w14:paraId="61A5DA56" w14:textId="77777777" w:rsidR="005314A8" w:rsidRPr="005314A8" w:rsidRDefault="005314A8" w:rsidP="005314A8">
      <w:pPr>
        <w:rPr>
          <w:sz w:val="20"/>
          <w:szCs w:val="20"/>
        </w:rPr>
      </w:pPr>
      <w:r w:rsidRPr="005314A8">
        <w:rPr>
          <w:sz w:val="20"/>
          <w:szCs w:val="20"/>
        </w:rPr>
        <w:t xml:space="preserve">        // check customer exist?</w:t>
      </w:r>
    </w:p>
    <w:p w14:paraId="32B5FF9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(hasCustomerTransaction(customerDTO.getTransaction_id())) {</w:t>
      </w:r>
    </w:p>
    <w:p w14:paraId="0B1A2DDA" w14:textId="77777777" w:rsidR="005314A8" w:rsidRPr="005314A8" w:rsidRDefault="005314A8" w:rsidP="005314A8">
      <w:pPr>
        <w:rPr>
          <w:sz w:val="20"/>
          <w:szCs w:val="20"/>
        </w:rPr>
      </w:pPr>
      <w:r w:rsidRPr="005314A8">
        <w:rPr>
          <w:sz w:val="20"/>
          <w:szCs w:val="20"/>
        </w:rPr>
        <w:t xml:space="preserve">            // customer exists, cannot add one</w:t>
      </w:r>
    </w:p>
    <w:p w14:paraId="065DC55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6673B9E" w14:textId="77777777" w:rsidR="005314A8" w:rsidRPr="005314A8" w:rsidRDefault="005314A8" w:rsidP="005314A8">
      <w:pPr>
        <w:rPr>
          <w:sz w:val="20"/>
          <w:szCs w:val="20"/>
        </w:rPr>
      </w:pPr>
      <w:r w:rsidRPr="005314A8">
        <w:rPr>
          <w:sz w:val="20"/>
          <w:szCs w:val="20"/>
        </w:rPr>
        <w:t xml:space="preserve">        }</w:t>
      </w:r>
    </w:p>
    <w:p w14:paraId="51670705" w14:textId="77777777" w:rsidR="005314A8" w:rsidRPr="005314A8" w:rsidRDefault="005314A8" w:rsidP="005314A8">
      <w:pPr>
        <w:rPr>
          <w:sz w:val="20"/>
          <w:szCs w:val="20"/>
        </w:rPr>
      </w:pPr>
    </w:p>
    <w:p w14:paraId="788536DC" w14:textId="77777777" w:rsidR="005314A8" w:rsidRPr="005314A8" w:rsidRDefault="005314A8" w:rsidP="005314A8">
      <w:pPr>
        <w:rPr>
          <w:sz w:val="20"/>
          <w:szCs w:val="20"/>
        </w:rPr>
      </w:pPr>
      <w:r w:rsidRPr="005314A8">
        <w:rPr>
          <w:sz w:val="20"/>
          <w:szCs w:val="20"/>
        </w:rPr>
        <w:t xml:space="preserve">        // customer not exist</w:t>
      </w:r>
    </w:p>
    <w:p w14:paraId="29969347" w14:textId="77777777" w:rsidR="005314A8" w:rsidRPr="005314A8" w:rsidRDefault="005314A8" w:rsidP="005314A8">
      <w:pPr>
        <w:rPr>
          <w:sz w:val="20"/>
          <w:szCs w:val="20"/>
        </w:rPr>
      </w:pPr>
      <w:r w:rsidRPr="005314A8">
        <w:rPr>
          <w:sz w:val="20"/>
          <w:szCs w:val="20"/>
        </w:rPr>
        <w:t xml:space="preserve">        // convert to entity</w:t>
      </w:r>
    </w:p>
    <w:p w14:paraId="109CE04A" w14:textId="77777777" w:rsidR="005314A8" w:rsidRPr="005314A8" w:rsidRDefault="005314A8" w:rsidP="005314A8">
      <w:pPr>
        <w:rPr>
          <w:sz w:val="20"/>
          <w:szCs w:val="20"/>
        </w:rPr>
      </w:pPr>
      <w:r w:rsidRPr="005314A8">
        <w:rPr>
          <w:sz w:val="20"/>
          <w:szCs w:val="20"/>
        </w:rPr>
        <w:t xml:space="preserve">        Customer customer = </w:t>
      </w:r>
      <w:proofErr w:type="gramStart"/>
      <w:r w:rsidRPr="005314A8">
        <w:rPr>
          <w:sz w:val="20"/>
          <w:szCs w:val="20"/>
        </w:rPr>
        <w:t>this.customerDTO2Entity(</w:t>
      </w:r>
      <w:proofErr w:type="gramEnd"/>
      <w:r w:rsidRPr="005314A8">
        <w:rPr>
          <w:sz w:val="20"/>
          <w:szCs w:val="20"/>
        </w:rPr>
        <w:t>customerDTO);</w:t>
      </w:r>
    </w:p>
    <w:p w14:paraId="6D553406" w14:textId="77777777" w:rsidR="005314A8" w:rsidRPr="005314A8" w:rsidRDefault="005314A8" w:rsidP="005314A8">
      <w:pPr>
        <w:rPr>
          <w:sz w:val="20"/>
          <w:szCs w:val="20"/>
        </w:rPr>
      </w:pPr>
      <w:r w:rsidRPr="005314A8">
        <w:rPr>
          <w:sz w:val="20"/>
          <w:szCs w:val="20"/>
        </w:rPr>
        <w:t xml:space="preserve">        // add one</w:t>
      </w:r>
    </w:p>
    <w:p w14:paraId="78B9AC68"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customerFacade.addCustomerTransaction(customer);</w:t>
      </w:r>
    </w:p>
    <w:p w14:paraId="06181715" w14:textId="77777777" w:rsidR="005314A8" w:rsidRPr="005314A8" w:rsidRDefault="005314A8" w:rsidP="005314A8">
      <w:pPr>
        <w:rPr>
          <w:sz w:val="20"/>
          <w:szCs w:val="20"/>
        </w:rPr>
      </w:pPr>
      <w:r w:rsidRPr="005314A8">
        <w:rPr>
          <w:sz w:val="20"/>
          <w:szCs w:val="20"/>
        </w:rPr>
        <w:t xml:space="preserve">    }</w:t>
      </w:r>
    </w:p>
    <w:p w14:paraId="653A397F" w14:textId="77777777" w:rsidR="005314A8" w:rsidRPr="005314A8" w:rsidRDefault="005314A8" w:rsidP="005314A8">
      <w:pPr>
        <w:rPr>
          <w:sz w:val="20"/>
          <w:szCs w:val="20"/>
        </w:rPr>
      </w:pPr>
    </w:p>
    <w:p w14:paraId="05BCB82C" w14:textId="77777777" w:rsidR="005314A8" w:rsidRPr="005314A8" w:rsidRDefault="005314A8" w:rsidP="005314A8">
      <w:pPr>
        <w:rPr>
          <w:sz w:val="20"/>
          <w:szCs w:val="20"/>
        </w:rPr>
      </w:pPr>
      <w:r w:rsidRPr="005314A8">
        <w:rPr>
          <w:sz w:val="20"/>
          <w:szCs w:val="20"/>
        </w:rPr>
        <w:t xml:space="preserve">    /**</w:t>
      </w:r>
    </w:p>
    <w:p w14:paraId="33F22D34" w14:textId="77777777" w:rsidR="005314A8" w:rsidRPr="005314A8" w:rsidRDefault="005314A8" w:rsidP="005314A8">
      <w:pPr>
        <w:rPr>
          <w:sz w:val="20"/>
          <w:szCs w:val="20"/>
        </w:rPr>
      </w:pPr>
      <w:r w:rsidRPr="005314A8">
        <w:rPr>
          <w:sz w:val="20"/>
          <w:szCs w:val="20"/>
        </w:rPr>
        <w:t xml:space="preserve">     * get customer Transaction details and use a DTO to transmit the details</w:t>
      </w:r>
    </w:p>
    <w:p w14:paraId="6CBCE6B9" w14:textId="77777777" w:rsidR="005314A8" w:rsidRPr="005314A8" w:rsidRDefault="005314A8" w:rsidP="005314A8">
      <w:pPr>
        <w:rPr>
          <w:sz w:val="20"/>
          <w:szCs w:val="20"/>
        </w:rPr>
      </w:pPr>
      <w:r w:rsidRPr="005314A8">
        <w:rPr>
          <w:sz w:val="20"/>
          <w:szCs w:val="20"/>
        </w:rPr>
        <w:t xml:space="preserve">     *</w:t>
      </w:r>
    </w:p>
    <w:p w14:paraId="25EC484F" w14:textId="77777777" w:rsidR="005314A8" w:rsidRPr="005314A8" w:rsidRDefault="005314A8" w:rsidP="005314A8">
      <w:pPr>
        <w:rPr>
          <w:sz w:val="20"/>
          <w:szCs w:val="20"/>
        </w:rPr>
      </w:pPr>
      <w:r w:rsidRPr="005314A8">
        <w:rPr>
          <w:sz w:val="20"/>
          <w:szCs w:val="20"/>
        </w:rPr>
        <w:t xml:space="preserve">     * @param transaction_id</w:t>
      </w:r>
    </w:p>
    <w:p w14:paraId="749ED756" w14:textId="77777777" w:rsidR="005314A8" w:rsidRPr="005314A8" w:rsidRDefault="005314A8" w:rsidP="005314A8">
      <w:pPr>
        <w:rPr>
          <w:sz w:val="20"/>
          <w:szCs w:val="20"/>
        </w:rPr>
      </w:pPr>
      <w:r w:rsidRPr="005314A8">
        <w:rPr>
          <w:sz w:val="20"/>
          <w:szCs w:val="20"/>
        </w:rPr>
        <w:t xml:space="preserve">     * @return a DTO containing the information of the customer if exists, null</w:t>
      </w:r>
    </w:p>
    <w:p w14:paraId="0CB7F9E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otherwise</w:t>
      </w:r>
      <w:proofErr w:type="gramEnd"/>
    </w:p>
    <w:p w14:paraId="08F9D521" w14:textId="77777777" w:rsidR="005314A8" w:rsidRPr="005314A8" w:rsidRDefault="005314A8" w:rsidP="005314A8">
      <w:pPr>
        <w:rPr>
          <w:sz w:val="20"/>
          <w:szCs w:val="20"/>
        </w:rPr>
      </w:pPr>
      <w:r w:rsidRPr="005314A8">
        <w:rPr>
          <w:sz w:val="20"/>
          <w:szCs w:val="20"/>
        </w:rPr>
        <w:t xml:space="preserve">     */</w:t>
      </w:r>
    </w:p>
    <w:p w14:paraId="737202CA" w14:textId="77777777" w:rsidR="005314A8" w:rsidRPr="005314A8" w:rsidRDefault="005314A8" w:rsidP="005314A8">
      <w:pPr>
        <w:rPr>
          <w:sz w:val="20"/>
          <w:szCs w:val="20"/>
        </w:rPr>
      </w:pPr>
      <w:r w:rsidRPr="005314A8">
        <w:rPr>
          <w:sz w:val="20"/>
          <w:szCs w:val="20"/>
        </w:rPr>
        <w:t xml:space="preserve">   </w:t>
      </w:r>
    </w:p>
    <w:p w14:paraId="77E1FB3C" w14:textId="77777777" w:rsidR="005314A8" w:rsidRPr="005314A8" w:rsidRDefault="005314A8" w:rsidP="005314A8">
      <w:pPr>
        <w:rPr>
          <w:sz w:val="20"/>
          <w:szCs w:val="20"/>
        </w:rPr>
      </w:pPr>
      <w:r w:rsidRPr="005314A8">
        <w:rPr>
          <w:sz w:val="20"/>
          <w:szCs w:val="20"/>
        </w:rPr>
        <w:t xml:space="preserve">    </w:t>
      </w:r>
    </w:p>
    <w:p w14:paraId="337036BE" w14:textId="77777777" w:rsidR="005314A8" w:rsidRPr="005314A8" w:rsidRDefault="005314A8" w:rsidP="005314A8">
      <w:pPr>
        <w:rPr>
          <w:sz w:val="20"/>
          <w:szCs w:val="20"/>
        </w:rPr>
      </w:pPr>
    </w:p>
    <w:p w14:paraId="43573CA9" w14:textId="72F0D9EE" w:rsidR="005314A8" w:rsidRDefault="005314A8" w:rsidP="005314A8">
      <w:pPr>
        <w:rPr>
          <w:sz w:val="20"/>
          <w:szCs w:val="20"/>
        </w:rPr>
      </w:pPr>
      <w:r w:rsidRPr="005314A8">
        <w:rPr>
          <w:sz w:val="20"/>
          <w:szCs w:val="20"/>
        </w:rPr>
        <w:t>}</w:t>
      </w:r>
    </w:p>
    <w:p w14:paraId="1CE58788" w14:textId="77777777" w:rsidR="005314A8" w:rsidRDefault="005314A8" w:rsidP="005314A8">
      <w:pPr>
        <w:rPr>
          <w:sz w:val="20"/>
          <w:szCs w:val="20"/>
        </w:rPr>
      </w:pPr>
    </w:p>
    <w:p w14:paraId="2C8D40DA" w14:textId="0047443C" w:rsidR="005314A8" w:rsidRPr="005314A8" w:rsidRDefault="005314A8" w:rsidP="005314A8">
      <w:pPr>
        <w:rPr>
          <w:b/>
          <w:sz w:val="20"/>
          <w:szCs w:val="20"/>
        </w:rPr>
      </w:pPr>
      <w:r w:rsidRPr="005314A8">
        <w:rPr>
          <w:b/>
          <w:sz w:val="20"/>
          <w:szCs w:val="20"/>
        </w:rPr>
        <w:t>Webpage:</w:t>
      </w:r>
    </w:p>
    <w:p w14:paraId="49116E90" w14:textId="6F2EAE23" w:rsidR="005314A8" w:rsidRPr="005314A8" w:rsidRDefault="005314A8" w:rsidP="005314A8">
      <w:pPr>
        <w:rPr>
          <w:b/>
          <w:sz w:val="20"/>
          <w:szCs w:val="20"/>
        </w:rPr>
      </w:pPr>
      <w:r w:rsidRPr="005314A8">
        <w:rPr>
          <w:b/>
          <w:sz w:val="20"/>
          <w:szCs w:val="20"/>
        </w:rPr>
        <w:t>EnquiryNew.xhtml:</w:t>
      </w:r>
    </w:p>
    <w:p w14:paraId="6015C9B2" w14:textId="77777777" w:rsidR="005314A8" w:rsidRPr="005314A8" w:rsidRDefault="005314A8" w:rsidP="005314A8">
      <w:pPr>
        <w:rPr>
          <w:sz w:val="20"/>
          <w:szCs w:val="20"/>
        </w:rPr>
      </w:pPr>
      <w:proofErr w:type="gramStart"/>
      <w:r w:rsidRPr="005314A8">
        <w:rPr>
          <w:sz w:val="20"/>
          <w:szCs w:val="20"/>
        </w:rPr>
        <w:t>&lt;?xml</w:t>
      </w:r>
      <w:proofErr w:type="gramEnd"/>
      <w:r w:rsidRPr="005314A8">
        <w:rPr>
          <w:sz w:val="20"/>
          <w:szCs w:val="20"/>
        </w:rPr>
        <w:t xml:space="preserve"> version='1.0' encoding='UTF-8' ?&gt;</w:t>
      </w:r>
    </w:p>
    <w:p w14:paraId="3EE78FA0" w14:textId="77777777" w:rsidR="005314A8" w:rsidRPr="005314A8" w:rsidRDefault="005314A8" w:rsidP="005314A8">
      <w:pPr>
        <w:rPr>
          <w:sz w:val="20"/>
          <w:szCs w:val="20"/>
        </w:rPr>
      </w:pPr>
      <w:proofErr w:type="gramStart"/>
      <w:r w:rsidRPr="005314A8">
        <w:rPr>
          <w:sz w:val="20"/>
          <w:szCs w:val="20"/>
        </w:rPr>
        <w:t>&lt;!DOCTYPE</w:t>
      </w:r>
      <w:proofErr w:type="gramEnd"/>
      <w:r w:rsidRPr="005314A8">
        <w:rPr>
          <w:sz w:val="20"/>
          <w:szCs w:val="20"/>
        </w:rPr>
        <w:t xml:space="preserve"> html PUBLIC "-//W3C//DTD XHTML 1.0 Transitional//EN" "http://www.w3.org/TR/xhtml1/DTD/xhtml1-transitional.dtd"&gt;</w:t>
      </w:r>
    </w:p>
    <w:p w14:paraId="547DBE6C" w14:textId="77777777" w:rsidR="005314A8" w:rsidRPr="005314A8" w:rsidRDefault="005314A8" w:rsidP="005314A8">
      <w:pPr>
        <w:rPr>
          <w:sz w:val="20"/>
          <w:szCs w:val="20"/>
        </w:rPr>
      </w:pPr>
      <w:r w:rsidRPr="005314A8">
        <w:rPr>
          <w:sz w:val="20"/>
          <w:szCs w:val="20"/>
        </w:rPr>
        <w:t>&lt;html xmlns="http://www.w3.org/1999/xhtml"</w:t>
      </w:r>
    </w:p>
    <w:p w14:paraId="76FF1224" w14:textId="77777777" w:rsidR="005314A8" w:rsidRPr="005314A8" w:rsidRDefault="005314A8" w:rsidP="005314A8">
      <w:pPr>
        <w:rPr>
          <w:sz w:val="20"/>
          <w:szCs w:val="20"/>
        </w:rPr>
      </w:pPr>
      <w:r w:rsidRPr="005314A8">
        <w:rPr>
          <w:sz w:val="20"/>
          <w:szCs w:val="20"/>
        </w:rPr>
        <w:t xml:space="preserve">      xmlns:h="http://xmlns.jcp.org/jsf/html"</w:t>
      </w:r>
    </w:p>
    <w:p w14:paraId="3267F846" w14:textId="77777777" w:rsidR="005314A8" w:rsidRPr="005314A8" w:rsidRDefault="005314A8" w:rsidP="005314A8">
      <w:pPr>
        <w:rPr>
          <w:sz w:val="20"/>
          <w:szCs w:val="20"/>
        </w:rPr>
      </w:pPr>
      <w:r w:rsidRPr="005314A8">
        <w:rPr>
          <w:sz w:val="20"/>
          <w:szCs w:val="20"/>
        </w:rPr>
        <w:t xml:space="preserve">      xmlns:f="http://xmlns.jcp.org/jsf/core"&gt;</w:t>
      </w:r>
    </w:p>
    <w:p w14:paraId="59AC5F6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head</w:t>
      </w:r>
      <w:proofErr w:type="gramEnd"/>
      <w:r w:rsidRPr="005314A8">
        <w:rPr>
          <w:sz w:val="20"/>
          <w:szCs w:val="20"/>
        </w:rPr>
        <w:t>&gt;</w:t>
      </w:r>
    </w:p>
    <w:p w14:paraId="44D41728" w14:textId="77777777" w:rsidR="005314A8" w:rsidRPr="005314A8" w:rsidRDefault="005314A8" w:rsidP="005314A8">
      <w:pPr>
        <w:rPr>
          <w:sz w:val="20"/>
          <w:szCs w:val="20"/>
        </w:rPr>
      </w:pPr>
    </w:p>
    <w:p w14:paraId="17892A3B"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title&gt;</w:t>
      </w:r>
      <w:proofErr w:type="gramEnd"/>
      <w:r w:rsidRPr="005314A8">
        <w:rPr>
          <w:sz w:val="20"/>
          <w:szCs w:val="20"/>
        </w:rPr>
        <w:t xml:space="preserve">Ragib Televisions (Enquiry)&lt;/title&gt; </w:t>
      </w:r>
    </w:p>
    <w:p w14:paraId="0425E4F7" w14:textId="77777777" w:rsidR="005314A8" w:rsidRPr="005314A8" w:rsidRDefault="005314A8" w:rsidP="005314A8">
      <w:pPr>
        <w:rPr>
          <w:sz w:val="20"/>
          <w:szCs w:val="20"/>
        </w:rPr>
      </w:pPr>
      <w:r w:rsidRPr="005314A8">
        <w:rPr>
          <w:sz w:val="20"/>
          <w:szCs w:val="20"/>
        </w:rPr>
        <w:t xml:space="preserve">    &lt;/head&gt;</w:t>
      </w:r>
    </w:p>
    <w:p w14:paraId="3CCD8EC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body</w:t>
      </w:r>
      <w:proofErr w:type="gramEnd"/>
      <w:r w:rsidRPr="005314A8">
        <w:rPr>
          <w:sz w:val="20"/>
          <w:szCs w:val="20"/>
        </w:rPr>
        <w:t>&gt;</w:t>
      </w:r>
    </w:p>
    <w:p w14:paraId="34EC3BB8" w14:textId="77777777" w:rsidR="005314A8" w:rsidRPr="005314A8" w:rsidRDefault="005314A8" w:rsidP="005314A8">
      <w:pPr>
        <w:rPr>
          <w:sz w:val="20"/>
          <w:szCs w:val="20"/>
        </w:rPr>
      </w:pPr>
    </w:p>
    <w:p w14:paraId="65BBD53D" w14:textId="77777777" w:rsidR="005314A8" w:rsidRPr="005314A8" w:rsidRDefault="005314A8" w:rsidP="005314A8">
      <w:pPr>
        <w:rPr>
          <w:sz w:val="20"/>
          <w:szCs w:val="20"/>
        </w:rPr>
      </w:pPr>
    </w:p>
    <w:p w14:paraId="71F0655E" w14:textId="77777777" w:rsidR="005314A8" w:rsidRPr="005314A8" w:rsidRDefault="005314A8" w:rsidP="005314A8">
      <w:pPr>
        <w:rPr>
          <w:sz w:val="20"/>
          <w:szCs w:val="20"/>
        </w:rPr>
      </w:pPr>
    </w:p>
    <w:p w14:paraId="2E6DA9AE" w14:textId="77777777" w:rsidR="005314A8" w:rsidRPr="005314A8" w:rsidRDefault="005314A8" w:rsidP="005314A8">
      <w:pPr>
        <w:rPr>
          <w:sz w:val="20"/>
          <w:szCs w:val="20"/>
        </w:rPr>
      </w:pPr>
    </w:p>
    <w:p w14:paraId="40134CA8" w14:textId="77777777" w:rsidR="005314A8" w:rsidRPr="005314A8" w:rsidRDefault="005314A8" w:rsidP="005314A8">
      <w:pPr>
        <w:rPr>
          <w:sz w:val="20"/>
          <w:szCs w:val="20"/>
        </w:rPr>
      </w:pPr>
      <w:r w:rsidRPr="005314A8">
        <w:rPr>
          <w:sz w:val="20"/>
          <w:szCs w:val="20"/>
        </w:rPr>
        <w:t xml:space="preserve">        &lt;h1 id="bring_down"&gt;Enquiry&lt;/h1&gt;</w:t>
      </w:r>
    </w:p>
    <w:p w14:paraId="3F7097B5" w14:textId="77777777" w:rsidR="005314A8" w:rsidRPr="005314A8" w:rsidRDefault="005314A8" w:rsidP="005314A8">
      <w:pPr>
        <w:rPr>
          <w:sz w:val="20"/>
          <w:szCs w:val="20"/>
        </w:rPr>
      </w:pPr>
    </w:p>
    <w:p w14:paraId="5D78C9F4" w14:textId="77777777" w:rsidR="005314A8" w:rsidRPr="005314A8" w:rsidRDefault="005314A8" w:rsidP="005314A8">
      <w:pPr>
        <w:rPr>
          <w:sz w:val="20"/>
          <w:szCs w:val="20"/>
        </w:rPr>
      </w:pPr>
      <w:r w:rsidRPr="005314A8">
        <w:rPr>
          <w:sz w:val="20"/>
          <w:szCs w:val="20"/>
        </w:rPr>
        <w:t xml:space="preserve">        &lt;article id= "Faq_no_b"&gt;</w:t>
      </w:r>
    </w:p>
    <w:p w14:paraId="7DE86F40" w14:textId="77777777" w:rsidR="005314A8" w:rsidRPr="005314A8" w:rsidRDefault="005314A8" w:rsidP="005314A8">
      <w:pPr>
        <w:rPr>
          <w:sz w:val="20"/>
          <w:szCs w:val="20"/>
        </w:rPr>
      </w:pPr>
    </w:p>
    <w:p w14:paraId="5900F3B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section</w:t>
      </w:r>
      <w:proofErr w:type="gramEnd"/>
      <w:r w:rsidRPr="005314A8">
        <w:rPr>
          <w:sz w:val="20"/>
          <w:szCs w:val="20"/>
        </w:rPr>
        <w:t>&gt;</w:t>
      </w:r>
    </w:p>
    <w:p w14:paraId="1493A5DB"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:form</w:t>
      </w:r>
      <w:proofErr w:type="gramEnd"/>
      <w:r w:rsidRPr="005314A8">
        <w:rPr>
          <w:sz w:val="20"/>
          <w:szCs w:val="20"/>
        </w:rPr>
        <w:t xml:space="preserve"> id="payment"&gt;</w:t>
      </w:r>
    </w:p>
    <w:p w14:paraId="7F4E704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table</w:t>
      </w:r>
      <w:proofErr w:type="gramEnd"/>
      <w:r w:rsidRPr="005314A8">
        <w:rPr>
          <w:sz w:val="20"/>
          <w:szCs w:val="20"/>
        </w:rPr>
        <w:t>&gt;</w:t>
      </w:r>
    </w:p>
    <w:p w14:paraId="7F35B2E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tbody</w:t>
      </w:r>
      <w:proofErr w:type="gramEnd"/>
      <w:r w:rsidRPr="005314A8">
        <w:rPr>
          <w:sz w:val="20"/>
          <w:szCs w:val="20"/>
        </w:rPr>
        <w:t>&gt;</w:t>
      </w:r>
    </w:p>
    <w:p w14:paraId="4A1D056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666521C" w14:textId="77777777" w:rsidR="005314A8" w:rsidRPr="005314A8" w:rsidRDefault="005314A8" w:rsidP="005314A8">
      <w:pPr>
        <w:rPr>
          <w:sz w:val="20"/>
          <w:szCs w:val="20"/>
        </w:rPr>
      </w:pPr>
    </w:p>
    <w:p w14:paraId="2E68CD6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59C71A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value="Transaction ID:"/&gt;</w:t>
      </w:r>
    </w:p>
    <w:p w14:paraId="5DC03ACD" w14:textId="77777777" w:rsidR="005314A8" w:rsidRPr="005314A8" w:rsidRDefault="005314A8" w:rsidP="005314A8">
      <w:pPr>
        <w:rPr>
          <w:sz w:val="20"/>
          <w:szCs w:val="20"/>
        </w:rPr>
      </w:pPr>
      <w:r w:rsidRPr="005314A8">
        <w:rPr>
          <w:sz w:val="20"/>
          <w:szCs w:val="20"/>
        </w:rPr>
        <w:t xml:space="preserve">                                &lt;/td&gt;</w:t>
      </w:r>
    </w:p>
    <w:p w14:paraId="329CBA5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1A57CB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id="transaction_id" </w:t>
      </w:r>
    </w:p>
    <w:p w14:paraId="04AE3B8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="5"</w:t>
      </w:r>
    </w:p>
    <w:p w14:paraId="2B2F0CC7" w14:textId="77777777" w:rsidR="005314A8" w:rsidRPr="005314A8" w:rsidRDefault="005314A8" w:rsidP="005314A8">
      <w:pPr>
        <w:rPr>
          <w:sz w:val="20"/>
          <w:szCs w:val="20"/>
        </w:rPr>
      </w:pPr>
    </w:p>
    <w:p w14:paraId="4709FA7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="#{myCustomerManagedBean.transaction_id}"</w:t>
      </w:r>
    </w:p>
    <w:p w14:paraId="64DBA98F" w14:textId="77777777" w:rsidR="005314A8" w:rsidRPr="005314A8" w:rsidRDefault="005314A8" w:rsidP="005314A8">
      <w:pPr>
        <w:rPr>
          <w:sz w:val="20"/>
          <w:szCs w:val="20"/>
        </w:rPr>
      </w:pPr>
      <w:r w:rsidRPr="005314A8">
        <w:rPr>
          <w:sz w:val="20"/>
          <w:szCs w:val="20"/>
        </w:rPr>
        <w:t xml:space="preserve">                                                 &gt; </w:t>
      </w:r>
    </w:p>
    <w:p w14:paraId="5A04C178" w14:textId="77777777" w:rsidR="005314A8" w:rsidRPr="005314A8" w:rsidRDefault="005314A8" w:rsidP="005314A8">
      <w:pPr>
        <w:rPr>
          <w:sz w:val="20"/>
          <w:szCs w:val="20"/>
        </w:rPr>
      </w:pPr>
    </w:p>
    <w:p w14:paraId="037EEF5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7B1834D" w14:textId="77777777" w:rsidR="005314A8" w:rsidRPr="005314A8" w:rsidRDefault="005314A8" w:rsidP="005314A8">
      <w:pPr>
        <w:rPr>
          <w:sz w:val="20"/>
          <w:szCs w:val="20"/>
        </w:rPr>
      </w:pPr>
      <w:r w:rsidRPr="005314A8">
        <w:rPr>
          <w:sz w:val="20"/>
          <w:szCs w:val="20"/>
        </w:rPr>
        <w:t xml:space="preserve">                                &lt;/td&gt;</w:t>
      </w:r>
    </w:p>
    <w:p w14:paraId="3006E383" w14:textId="77777777" w:rsidR="005314A8" w:rsidRPr="005314A8" w:rsidRDefault="005314A8" w:rsidP="005314A8">
      <w:pPr>
        <w:rPr>
          <w:sz w:val="20"/>
          <w:szCs w:val="20"/>
        </w:rPr>
      </w:pPr>
    </w:p>
    <w:p w14:paraId="1352D77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C206630" w14:textId="77777777" w:rsidR="005314A8" w:rsidRPr="005314A8" w:rsidRDefault="005314A8" w:rsidP="005314A8">
      <w:pPr>
        <w:rPr>
          <w:sz w:val="20"/>
          <w:szCs w:val="20"/>
        </w:rPr>
      </w:pPr>
    </w:p>
    <w:p w14:paraId="31FD329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98B1ED4" w14:textId="77777777" w:rsidR="005314A8" w:rsidRPr="005314A8" w:rsidRDefault="005314A8" w:rsidP="005314A8">
      <w:pPr>
        <w:rPr>
          <w:sz w:val="20"/>
          <w:szCs w:val="20"/>
        </w:rPr>
      </w:pPr>
    </w:p>
    <w:p w14:paraId="492A7F8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E6B806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value="First Name:"/&gt;</w:t>
      </w:r>
    </w:p>
    <w:p w14:paraId="7D2A2D95" w14:textId="77777777" w:rsidR="005314A8" w:rsidRPr="005314A8" w:rsidRDefault="005314A8" w:rsidP="005314A8">
      <w:pPr>
        <w:rPr>
          <w:sz w:val="20"/>
          <w:szCs w:val="20"/>
        </w:rPr>
      </w:pPr>
      <w:r w:rsidRPr="005314A8">
        <w:rPr>
          <w:sz w:val="20"/>
          <w:szCs w:val="20"/>
        </w:rPr>
        <w:lastRenderedPageBreak/>
        <w:t xml:space="preserve">                                &lt;/td&gt;</w:t>
      </w:r>
    </w:p>
    <w:p w14:paraId="5623ADA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1C8E71C"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id="firstname" </w:t>
      </w:r>
    </w:p>
    <w:p w14:paraId="0356ED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8D0B0F6" w14:textId="77777777" w:rsidR="005314A8" w:rsidRPr="005314A8" w:rsidRDefault="005314A8" w:rsidP="005314A8">
      <w:pPr>
        <w:rPr>
          <w:sz w:val="20"/>
          <w:szCs w:val="20"/>
        </w:rPr>
      </w:pPr>
    </w:p>
    <w:p w14:paraId="3921B1C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="#{myCustomerManagedBean.firstname}"</w:t>
      </w:r>
    </w:p>
    <w:p w14:paraId="5CADBBB0" w14:textId="77777777" w:rsidR="005314A8" w:rsidRPr="005314A8" w:rsidRDefault="005314A8" w:rsidP="005314A8">
      <w:pPr>
        <w:rPr>
          <w:sz w:val="20"/>
          <w:szCs w:val="20"/>
        </w:rPr>
      </w:pPr>
      <w:r w:rsidRPr="005314A8">
        <w:rPr>
          <w:sz w:val="20"/>
          <w:szCs w:val="20"/>
        </w:rPr>
        <w:t xml:space="preserve">                                                 &gt;</w:t>
      </w:r>
    </w:p>
    <w:p w14:paraId="10064913" w14:textId="77777777" w:rsidR="005314A8" w:rsidRPr="005314A8" w:rsidRDefault="005314A8" w:rsidP="005314A8">
      <w:pPr>
        <w:rPr>
          <w:sz w:val="20"/>
          <w:szCs w:val="20"/>
        </w:rPr>
      </w:pPr>
    </w:p>
    <w:p w14:paraId="5C2E143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6ECAC2FE" w14:textId="77777777" w:rsidR="005314A8" w:rsidRPr="005314A8" w:rsidRDefault="005314A8" w:rsidP="005314A8">
      <w:pPr>
        <w:rPr>
          <w:sz w:val="20"/>
          <w:szCs w:val="20"/>
        </w:rPr>
      </w:pPr>
      <w:r w:rsidRPr="005314A8">
        <w:rPr>
          <w:sz w:val="20"/>
          <w:szCs w:val="20"/>
        </w:rPr>
        <w:t xml:space="preserve">                                &lt;/td&gt;</w:t>
      </w:r>
    </w:p>
    <w:p w14:paraId="73A786E0" w14:textId="77777777" w:rsidR="005314A8" w:rsidRPr="005314A8" w:rsidRDefault="005314A8" w:rsidP="005314A8">
      <w:pPr>
        <w:rPr>
          <w:sz w:val="20"/>
          <w:szCs w:val="20"/>
        </w:rPr>
      </w:pPr>
      <w:r w:rsidRPr="005314A8">
        <w:rPr>
          <w:sz w:val="20"/>
          <w:szCs w:val="20"/>
        </w:rPr>
        <w:t xml:space="preserve">                              </w:t>
      </w:r>
    </w:p>
    <w:p w14:paraId="7CEE424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715DDB" w14:textId="77777777" w:rsidR="005314A8" w:rsidRPr="005314A8" w:rsidRDefault="005314A8" w:rsidP="005314A8">
      <w:pPr>
        <w:rPr>
          <w:sz w:val="20"/>
          <w:szCs w:val="20"/>
        </w:rPr>
      </w:pPr>
    </w:p>
    <w:p w14:paraId="272A801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2480AA8E" w14:textId="77777777" w:rsidR="005314A8" w:rsidRPr="005314A8" w:rsidRDefault="005314A8" w:rsidP="005314A8">
      <w:pPr>
        <w:rPr>
          <w:sz w:val="20"/>
          <w:szCs w:val="20"/>
        </w:rPr>
      </w:pPr>
    </w:p>
    <w:p w14:paraId="771BC5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F84113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value="Last Name:"/&gt;</w:t>
      </w:r>
    </w:p>
    <w:p w14:paraId="08959D8A" w14:textId="77777777" w:rsidR="005314A8" w:rsidRPr="005314A8" w:rsidRDefault="005314A8" w:rsidP="005314A8">
      <w:pPr>
        <w:rPr>
          <w:sz w:val="20"/>
          <w:szCs w:val="20"/>
        </w:rPr>
      </w:pPr>
      <w:r w:rsidRPr="005314A8">
        <w:rPr>
          <w:sz w:val="20"/>
          <w:szCs w:val="20"/>
        </w:rPr>
        <w:t xml:space="preserve">                                &lt;/td&gt;</w:t>
      </w:r>
    </w:p>
    <w:p w14:paraId="6EC964E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F313E2C"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id="lastname" </w:t>
      </w:r>
    </w:p>
    <w:p w14:paraId="5F2AFDD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F5820FB" w14:textId="77777777" w:rsidR="005314A8" w:rsidRPr="005314A8" w:rsidRDefault="005314A8" w:rsidP="005314A8">
      <w:pPr>
        <w:rPr>
          <w:sz w:val="20"/>
          <w:szCs w:val="20"/>
        </w:rPr>
      </w:pPr>
    </w:p>
    <w:p w14:paraId="42F5FFC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="#{myCustomerManagedBean.lastname}"</w:t>
      </w:r>
    </w:p>
    <w:p w14:paraId="7262FAF1" w14:textId="77777777" w:rsidR="005314A8" w:rsidRPr="005314A8" w:rsidRDefault="005314A8" w:rsidP="005314A8">
      <w:pPr>
        <w:rPr>
          <w:sz w:val="20"/>
          <w:szCs w:val="20"/>
        </w:rPr>
      </w:pPr>
      <w:r w:rsidRPr="005314A8">
        <w:rPr>
          <w:sz w:val="20"/>
          <w:szCs w:val="20"/>
        </w:rPr>
        <w:t xml:space="preserve">                                                 &gt;</w:t>
      </w:r>
    </w:p>
    <w:p w14:paraId="5A41D47A" w14:textId="77777777" w:rsidR="005314A8" w:rsidRPr="005314A8" w:rsidRDefault="005314A8" w:rsidP="005314A8">
      <w:pPr>
        <w:rPr>
          <w:sz w:val="20"/>
          <w:szCs w:val="20"/>
        </w:rPr>
      </w:pPr>
    </w:p>
    <w:p w14:paraId="2A813FF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B7E9814" w14:textId="77777777" w:rsidR="005314A8" w:rsidRPr="005314A8" w:rsidRDefault="005314A8" w:rsidP="005314A8">
      <w:pPr>
        <w:rPr>
          <w:sz w:val="20"/>
          <w:szCs w:val="20"/>
        </w:rPr>
      </w:pPr>
      <w:r w:rsidRPr="005314A8">
        <w:rPr>
          <w:sz w:val="20"/>
          <w:szCs w:val="20"/>
        </w:rPr>
        <w:t xml:space="preserve">                                &lt;/td&gt;</w:t>
      </w:r>
    </w:p>
    <w:p w14:paraId="029D1275" w14:textId="77777777" w:rsidR="005314A8" w:rsidRPr="005314A8" w:rsidRDefault="005314A8" w:rsidP="005314A8">
      <w:pPr>
        <w:rPr>
          <w:sz w:val="20"/>
          <w:szCs w:val="20"/>
        </w:rPr>
      </w:pPr>
    </w:p>
    <w:p w14:paraId="5ED9C82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3E05C1B" w14:textId="77777777" w:rsidR="005314A8" w:rsidRPr="005314A8" w:rsidRDefault="005314A8" w:rsidP="005314A8">
      <w:pPr>
        <w:rPr>
          <w:sz w:val="20"/>
          <w:szCs w:val="20"/>
        </w:rPr>
      </w:pPr>
    </w:p>
    <w:p w14:paraId="313A63C8" w14:textId="77777777" w:rsidR="005314A8" w:rsidRPr="005314A8" w:rsidRDefault="005314A8" w:rsidP="005314A8">
      <w:pPr>
        <w:rPr>
          <w:sz w:val="20"/>
          <w:szCs w:val="20"/>
        </w:rPr>
      </w:pPr>
      <w:r w:rsidRPr="005314A8">
        <w:rPr>
          <w:sz w:val="20"/>
          <w:szCs w:val="20"/>
        </w:rPr>
        <w:lastRenderedPageBreak/>
        <w:t xml:space="preserve">                            &lt;</w:t>
      </w:r>
      <w:proofErr w:type="gramStart"/>
      <w:r w:rsidRPr="005314A8">
        <w:rPr>
          <w:sz w:val="20"/>
          <w:szCs w:val="20"/>
        </w:rPr>
        <w:t>tr</w:t>
      </w:r>
      <w:proofErr w:type="gramEnd"/>
      <w:r w:rsidRPr="005314A8">
        <w:rPr>
          <w:sz w:val="20"/>
          <w:szCs w:val="20"/>
        </w:rPr>
        <w:t>&gt;</w:t>
      </w:r>
    </w:p>
    <w:p w14:paraId="2812BFAE" w14:textId="77777777" w:rsidR="005314A8" w:rsidRPr="005314A8" w:rsidRDefault="005314A8" w:rsidP="005314A8">
      <w:pPr>
        <w:rPr>
          <w:sz w:val="20"/>
          <w:szCs w:val="20"/>
        </w:rPr>
      </w:pPr>
    </w:p>
    <w:p w14:paraId="72504FB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E1054EA"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value="Email:"/&gt;</w:t>
      </w:r>
    </w:p>
    <w:p w14:paraId="239658AC" w14:textId="77777777" w:rsidR="005314A8" w:rsidRPr="005314A8" w:rsidRDefault="005314A8" w:rsidP="005314A8">
      <w:pPr>
        <w:rPr>
          <w:sz w:val="20"/>
          <w:szCs w:val="20"/>
        </w:rPr>
      </w:pPr>
      <w:r w:rsidRPr="005314A8">
        <w:rPr>
          <w:sz w:val="20"/>
          <w:szCs w:val="20"/>
        </w:rPr>
        <w:t xml:space="preserve">                                &lt;/td&gt;</w:t>
      </w:r>
    </w:p>
    <w:p w14:paraId="59D472C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6445A9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id="email" </w:t>
      </w:r>
    </w:p>
    <w:p w14:paraId="475531D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2A6517A3" w14:textId="77777777" w:rsidR="005314A8" w:rsidRPr="005314A8" w:rsidRDefault="005314A8" w:rsidP="005314A8">
      <w:pPr>
        <w:rPr>
          <w:sz w:val="20"/>
          <w:szCs w:val="20"/>
        </w:rPr>
      </w:pPr>
    </w:p>
    <w:p w14:paraId="034893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="#{myCustomerManagedBean.email}"</w:t>
      </w:r>
    </w:p>
    <w:p w14:paraId="1252FDB9" w14:textId="77777777" w:rsidR="005314A8" w:rsidRPr="005314A8" w:rsidRDefault="005314A8" w:rsidP="005314A8">
      <w:pPr>
        <w:rPr>
          <w:sz w:val="20"/>
          <w:szCs w:val="20"/>
        </w:rPr>
      </w:pPr>
      <w:r w:rsidRPr="005314A8">
        <w:rPr>
          <w:sz w:val="20"/>
          <w:szCs w:val="20"/>
        </w:rPr>
        <w:t xml:space="preserve">                                                 &gt;</w:t>
      </w:r>
    </w:p>
    <w:p w14:paraId="14DC4AF9" w14:textId="77777777" w:rsidR="005314A8" w:rsidRPr="005314A8" w:rsidRDefault="005314A8" w:rsidP="005314A8">
      <w:pPr>
        <w:rPr>
          <w:sz w:val="20"/>
          <w:szCs w:val="20"/>
        </w:rPr>
      </w:pPr>
    </w:p>
    <w:p w14:paraId="6234F5BE" w14:textId="77777777" w:rsidR="005314A8" w:rsidRPr="005314A8" w:rsidRDefault="005314A8" w:rsidP="005314A8">
      <w:pPr>
        <w:rPr>
          <w:sz w:val="20"/>
          <w:szCs w:val="20"/>
        </w:rPr>
      </w:pPr>
    </w:p>
    <w:p w14:paraId="24C4583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1B78CF75" w14:textId="77777777" w:rsidR="005314A8" w:rsidRPr="005314A8" w:rsidRDefault="005314A8" w:rsidP="005314A8">
      <w:pPr>
        <w:rPr>
          <w:sz w:val="20"/>
          <w:szCs w:val="20"/>
        </w:rPr>
      </w:pPr>
      <w:r w:rsidRPr="005314A8">
        <w:rPr>
          <w:sz w:val="20"/>
          <w:szCs w:val="20"/>
        </w:rPr>
        <w:t xml:space="preserve">                                &lt;/td&gt;</w:t>
      </w:r>
    </w:p>
    <w:p w14:paraId="04BB8C0E" w14:textId="77777777" w:rsidR="005314A8" w:rsidRPr="005314A8" w:rsidRDefault="005314A8" w:rsidP="005314A8">
      <w:pPr>
        <w:rPr>
          <w:sz w:val="20"/>
          <w:szCs w:val="20"/>
        </w:rPr>
      </w:pPr>
    </w:p>
    <w:p w14:paraId="29F8B2A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44EB7C86" w14:textId="77777777" w:rsidR="005314A8" w:rsidRPr="005314A8" w:rsidRDefault="005314A8" w:rsidP="005314A8">
      <w:pPr>
        <w:rPr>
          <w:sz w:val="20"/>
          <w:szCs w:val="20"/>
        </w:rPr>
      </w:pPr>
    </w:p>
    <w:p w14:paraId="19150D2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7A751C9" w14:textId="77777777" w:rsidR="005314A8" w:rsidRPr="005314A8" w:rsidRDefault="005314A8" w:rsidP="005314A8">
      <w:pPr>
        <w:rPr>
          <w:sz w:val="20"/>
          <w:szCs w:val="20"/>
        </w:rPr>
      </w:pPr>
    </w:p>
    <w:p w14:paraId="48F96F1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24270AB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value="Address:"/&gt;</w:t>
      </w:r>
    </w:p>
    <w:p w14:paraId="08D1D32A" w14:textId="77777777" w:rsidR="005314A8" w:rsidRPr="005314A8" w:rsidRDefault="005314A8" w:rsidP="005314A8">
      <w:pPr>
        <w:rPr>
          <w:sz w:val="20"/>
          <w:szCs w:val="20"/>
        </w:rPr>
      </w:pPr>
      <w:r w:rsidRPr="005314A8">
        <w:rPr>
          <w:sz w:val="20"/>
          <w:szCs w:val="20"/>
        </w:rPr>
        <w:t xml:space="preserve">                                &lt;/td&gt;</w:t>
      </w:r>
    </w:p>
    <w:p w14:paraId="749EA1D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4B375B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id="address" </w:t>
      </w:r>
    </w:p>
    <w:p w14:paraId="73B6F75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4D3ACD78" w14:textId="77777777" w:rsidR="005314A8" w:rsidRPr="005314A8" w:rsidRDefault="005314A8" w:rsidP="005314A8">
      <w:pPr>
        <w:rPr>
          <w:sz w:val="20"/>
          <w:szCs w:val="20"/>
        </w:rPr>
      </w:pPr>
    </w:p>
    <w:p w14:paraId="63E955E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="#{myCustomerManagedBean.address}"&gt; </w:t>
      </w:r>
    </w:p>
    <w:p w14:paraId="09923D11" w14:textId="77777777" w:rsidR="005314A8" w:rsidRPr="005314A8" w:rsidRDefault="005314A8" w:rsidP="005314A8">
      <w:pPr>
        <w:rPr>
          <w:sz w:val="20"/>
          <w:szCs w:val="20"/>
        </w:rPr>
      </w:pPr>
    </w:p>
    <w:p w14:paraId="4A3D721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24ED00C" w14:textId="77777777" w:rsidR="005314A8" w:rsidRPr="005314A8" w:rsidRDefault="005314A8" w:rsidP="005314A8">
      <w:pPr>
        <w:rPr>
          <w:sz w:val="20"/>
          <w:szCs w:val="20"/>
        </w:rPr>
      </w:pPr>
      <w:r w:rsidRPr="005314A8">
        <w:rPr>
          <w:sz w:val="20"/>
          <w:szCs w:val="20"/>
        </w:rPr>
        <w:lastRenderedPageBreak/>
        <w:t xml:space="preserve">                                    &lt;!--no need regex for address as it can have special characters in them--&gt;</w:t>
      </w:r>
    </w:p>
    <w:p w14:paraId="14902139" w14:textId="77777777" w:rsidR="005314A8" w:rsidRPr="005314A8" w:rsidRDefault="005314A8" w:rsidP="005314A8">
      <w:pPr>
        <w:rPr>
          <w:sz w:val="20"/>
          <w:szCs w:val="20"/>
        </w:rPr>
      </w:pPr>
      <w:r w:rsidRPr="005314A8">
        <w:rPr>
          <w:sz w:val="20"/>
          <w:szCs w:val="20"/>
        </w:rPr>
        <w:t xml:space="preserve">                                &lt;/td&gt;</w:t>
      </w:r>
    </w:p>
    <w:p w14:paraId="78573868" w14:textId="77777777" w:rsidR="005314A8" w:rsidRPr="005314A8" w:rsidRDefault="005314A8" w:rsidP="005314A8">
      <w:pPr>
        <w:rPr>
          <w:sz w:val="20"/>
          <w:szCs w:val="20"/>
        </w:rPr>
      </w:pPr>
    </w:p>
    <w:p w14:paraId="451BF08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E769E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7D663E3" w14:textId="77777777" w:rsidR="005314A8" w:rsidRPr="005314A8" w:rsidRDefault="005314A8" w:rsidP="005314A8">
      <w:pPr>
        <w:rPr>
          <w:sz w:val="20"/>
          <w:szCs w:val="20"/>
        </w:rPr>
      </w:pPr>
    </w:p>
    <w:p w14:paraId="56C2D24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B0AE82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value="Suburb:"/&gt;</w:t>
      </w:r>
    </w:p>
    <w:p w14:paraId="3C7A117D" w14:textId="77777777" w:rsidR="005314A8" w:rsidRPr="005314A8" w:rsidRDefault="005314A8" w:rsidP="005314A8">
      <w:pPr>
        <w:rPr>
          <w:sz w:val="20"/>
          <w:szCs w:val="20"/>
        </w:rPr>
      </w:pPr>
      <w:r w:rsidRPr="005314A8">
        <w:rPr>
          <w:sz w:val="20"/>
          <w:szCs w:val="20"/>
        </w:rPr>
        <w:t xml:space="preserve">                                &lt;/td&gt;</w:t>
      </w:r>
    </w:p>
    <w:p w14:paraId="31FDCE0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0D52E9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id="suburb" </w:t>
      </w:r>
    </w:p>
    <w:p w14:paraId="3D6A41F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07136D6" w14:textId="77777777" w:rsidR="005314A8" w:rsidRPr="005314A8" w:rsidRDefault="005314A8" w:rsidP="005314A8">
      <w:pPr>
        <w:rPr>
          <w:sz w:val="20"/>
          <w:szCs w:val="20"/>
        </w:rPr>
      </w:pPr>
    </w:p>
    <w:p w14:paraId="025179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="#{myCustomerManagedBean.suburb}"&gt;     </w:t>
      </w:r>
    </w:p>
    <w:p w14:paraId="0AB3A65A" w14:textId="77777777" w:rsidR="005314A8" w:rsidRPr="005314A8" w:rsidRDefault="005314A8" w:rsidP="005314A8">
      <w:pPr>
        <w:rPr>
          <w:sz w:val="20"/>
          <w:szCs w:val="20"/>
        </w:rPr>
      </w:pPr>
    </w:p>
    <w:p w14:paraId="2901792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891AF51" w14:textId="77777777" w:rsidR="005314A8" w:rsidRPr="005314A8" w:rsidRDefault="005314A8" w:rsidP="005314A8">
      <w:pPr>
        <w:rPr>
          <w:sz w:val="20"/>
          <w:szCs w:val="20"/>
        </w:rPr>
      </w:pPr>
      <w:r w:rsidRPr="005314A8">
        <w:rPr>
          <w:sz w:val="20"/>
          <w:szCs w:val="20"/>
        </w:rPr>
        <w:t xml:space="preserve">                                    &lt;!--no need regex for suburb as it can have special characters in them--&gt;</w:t>
      </w:r>
    </w:p>
    <w:p w14:paraId="47FF7F12" w14:textId="77777777" w:rsidR="005314A8" w:rsidRPr="005314A8" w:rsidRDefault="005314A8" w:rsidP="005314A8">
      <w:pPr>
        <w:rPr>
          <w:sz w:val="20"/>
          <w:szCs w:val="20"/>
        </w:rPr>
      </w:pPr>
      <w:r w:rsidRPr="005314A8">
        <w:rPr>
          <w:sz w:val="20"/>
          <w:szCs w:val="20"/>
        </w:rPr>
        <w:t xml:space="preserve">                                &lt;/td&gt;</w:t>
      </w:r>
    </w:p>
    <w:p w14:paraId="2FBAA005" w14:textId="77777777" w:rsidR="005314A8" w:rsidRPr="005314A8" w:rsidRDefault="005314A8" w:rsidP="005314A8">
      <w:pPr>
        <w:rPr>
          <w:sz w:val="20"/>
          <w:szCs w:val="20"/>
        </w:rPr>
      </w:pPr>
    </w:p>
    <w:p w14:paraId="2599A86D"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2DF1173" w14:textId="77777777" w:rsidR="005314A8" w:rsidRPr="005314A8" w:rsidRDefault="005314A8" w:rsidP="005314A8">
      <w:pPr>
        <w:rPr>
          <w:sz w:val="20"/>
          <w:szCs w:val="20"/>
        </w:rPr>
      </w:pPr>
    </w:p>
    <w:p w14:paraId="12AD36E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A210D3F" w14:textId="77777777" w:rsidR="005314A8" w:rsidRPr="005314A8" w:rsidRDefault="005314A8" w:rsidP="005314A8">
      <w:pPr>
        <w:rPr>
          <w:sz w:val="20"/>
          <w:szCs w:val="20"/>
        </w:rPr>
      </w:pPr>
    </w:p>
    <w:p w14:paraId="0105F9FD"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D54190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value="Postcode:"/&gt;</w:t>
      </w:r>
    </w:p>
    <w:p w14:paraId="7E520620" w14:textId="77777777" w:rsidR="005314A8" w:rsidRPr="005314A8" w:rsidRDefault="005314A8" w:rsidP="005314A8">
      <w:pPr>
        <w:rPr>
          <w:sz w:val="20"/>
          <w:szCs w:val="20"/>
        </w:rPr>
      </w:pPr>
      <w:r w:rsidRPr="005314A8">
        <w:rPr>
          <w:sz w:val="20"/>
          <w:szCs w:val="20"/>
        </w:rPr>
        <w:t xml:space="preserve">                                &lt;/td&gt;</w:t>
      </w:r>
    </w:p>
    <w:p w14:paraId="2BC1EF5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A079DD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id="postcode" </w:t>
      </w:r>
    </w:p>
    <w:p w14:paraId="21402F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66B4A3F" w14:textId="77777777" w:rsidR="005314A8" w:rsidRPr="005314A8" w:rsidRDefault="005314A8" w:rsidP="005314A8">
      <w:pPr>
        <w:rPr>
          <w:sz w:val="20"/>
          <w:szCs w:val="20"/>
        </w:rPr>
      </w:pPr>
    </w:p>
    <w:p w14:paraId="4D0C1952"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value</w:t>
      </w:r>
      <w:proofErr w:type="gramEnd"/>
      <w:r w:rsidRPr="005314A8">
        <w:rPr>
          <w:sz w:val="20"/>
          <w:szCs w:val="20"/>
        </w:rPr>
        <w:t>="#{myCustomerManagedBean.postcode}"</w:t>
      </w:r>
    </w:p>
    <w:p w14:paraId="64342EBC" w14:textId="77777777" w:rsidR="005314A8" w:rsidRPr="005314A8" w:rsidRDefault="005314A8" w:rsidP="005314A8">
      <w:pPr>
        <w:rPr>
          <w:sz w:val="20"/>
          <w:szCs w:val="20"/>
        </w:rPr>
      </w:pPr>
      <w:r w:rsidRPr="005314A8">
        <w:rPr>
          <w:sz w:val="20"/>
          <w:szCs w:val="20"/>
        </w:rPr>
        <w:t xml:space="preserve">                                                 &gt; </w:t>
      </w:r>
    </w:p>
    <w:p w14:paraId="40F1DB3B" w14:textId="77777777" w:rsidR="005314A8" w:rsidRPr="005314A8" w:rsidRDefault="005314A8" w:rsidP="005314A8">
      <w:pPr>
        <w:rPr>
          <w:sz w:val="20"/>
          <w:szCs w:val="20"/>
        </w:rPr>
      </w:pPr>
    </w:p>
    <w:p w14:paraId="197446B8" w14:textId="77777777" w:rsidR="005314A8" w:rsidRPr="005314A8" w:rsidRDefault="005314A8" w:rsidP="005314A8">
      <w:pPr>
        <w:rPr>
          <w:sz w:val="20"/>
          <w:szCs w:val="20"/>
        </w:rPr>
      </w:pPr>
    </w:p>
    <w:p w14:paraId="1CC9C3FB"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3704470" w14:textId="77777777" w:rsidR="005314A8" w:rsidRPr="005314A8" w:rsidRDefault="005314A8" w:rsidP="005314A8">
      <w:pPr>
        <w:rPr>
          <w:sz w:val="20"/>
          <w:szCs w:val="20"/>
        </w:rPr>
      </w:pPr>
      <w:r w:rsidRPr="005314A8">
        <w:rPr>
          <w:sz w:val="20"/>
          <w:szCs w:val="20"/>
        </w:rPr>
        <w:t xml:space="preserve">                                &lt;/td&gt;</w:t>
      </w:r>
    </w:p>
    <w:p w14:paraId="04FE1E69" w14:textId="77777777" w:rsidR="005314A8" w:rsidRPr="005314A8" w:rsidRDefault="005314A8" w:rsidP="005314A8">
      <w:pPr>
        <w:rPr>
          <w:sz w:val="20"/>
          <w:szCs w:val="20"/>
        </w:rPr>
      </w:pPr>
    </w:p>
    <w:p w14:paraId="23E14B9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51D57C4" w14:textId="77777777" w:rsidR="005314A8" w:rsidRPr="005314A8" w:rsidRDefault="005314A8" w:rsidP="005314A8">
      <w:pPr>
        <w:rPr>
          <w:sz w:val="20"/>
          <w:szCs w:val="20"/>
        </w:rPr>
      </w:pPr>
    </w:p>
    <w:p w14:paraId="21BCBC5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0932489" w14:textId="77777777" w:rsidR="005314A8" w:rsidRPr="005314A8" w:rsidRDefault="005314A8" w:rsidP="005314A8">
      <w:pPr>
        <w:rPr>
          <w:sz w:val="20"/>
          <w:szCs w:val="20"/>
        </w:rPr>
      </w:pPr>
    </w:p>
    <w:p w14:paraId="07ED731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B63F7B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value="Phone Number:"/&gt;</w:t>
      </w:r>
    </w:p>
    <w:p w14:paraId="05240014" w14:textId="77777777" w:rsidR="005314A8" w:rsidRPr="005314A8" w:rsidRDefault="005314A8" w:rsidP="005314A8">
      <w:pPr>
        <w:rPr>
          <w:sz w:val="20"/>
          <w:szCs w:val="20"/>
        </w:rPr>
      </w:pPr>
      <w:r w:rsidRPr="005314A8">
        <w:rPr>
          <w:sz w:val="20"/>
          <w:szCs w:val="20"/>
        </w:rPr>
        <w:t xml:space="preserve">                                &lt;/td&gt;</w:t>
      </w:r>
    </w:p>
    <w:p w14:paraId="5123C0C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63A67C8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id="phone" </w:t>
      </w:r>
    </w:p>
    <w:p w14:paraId="0503839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72DCBF3A" w14:textId="77777777" w:rsidR="005314A8" w:rsidRPr="005314A8" w:rsidRDefault="005314A8" w:rsidP="005314A8">
      <w:pPr>
        <w:rPr>
          <w:sz w:val="20"/>
          <w:szCs w:val="20"/>
        </w:rPr>
      </w:pPr>
    </w:p>
    <w:p w14:paraId="19A0FFD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="#{myCustomerManagedBean.phone}"</w:t>
      </w:r>
    </w:p>
    <w:p w14:paraId="5082D68F" w14:textId="77777777" w:rsidR="005314A8" w:rsidRPr="005314A8" w:rsidRDefault="005314A8" w:rsidP="005314A8">
      <w:pPr>
        <w:rPr>
          <w:sz w:val="20"/>
          <w:szCs w:val="20"/>
        </w:rPr>
      </w:pPr>
      <w:r w:rsidRPr="005314A8">
        <w:rPr>
          <w:sz w:val="20"/>
          <w:szCs w:val="20"/>
        </w:rPr>
        <w:t xml:space="preserve">                                                 &gt; </w:t>
      </w:r>
    </w:p>
    <w:p w14:paraId="466DF96D" w14:textId="77777777" w:rsidR="005314A8" w:rsidRPr="005314A8" w:rsidRDefault="005314A8" w:rsidP="005314A8">
      <w:pPr>
        <w:rPr>
          <w:sz w:val="20"/>
          <w:szCs w:val="20"/>
        </w:rPr>
      </w:pPr>
    </w:p>
    <w:p w14:paraId="04069D6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CD0FA85" w14:textId="77777777" w:rsidR="005314A8" w:rsidRPr="005314A8" w:rsidRDefault="005314A8" w:rsidP="005314A8">
      <w:pPr>
        <w:rPr>
          <w:sz w:val="20"/>
          <w:szCs w:val="20"/>
        </w:rPr>
      </w:pPr>
      <w:r w:rsidRPr="005314A8">
        <w:rPr>
          <w:sz w:val="20"/>
          <w:szCs w:val="20"/>
        </w:rPr>
        <w:t xml:space="preserve">                                &lt;/td&gt;</w:t>
      </w:r>
    </w:p>
    <w:p w14:paraId="48277717" w14:textId="77777777" w:rsidR="005314A8" w:rsidRPr="005314A8" w:rsidRDefault="005314A8" w:rsidP="005314A8">
      <w:pPr>
        <w:rPr>
          <w:sz w:val="20"/>
          <w:szCs w:val="20"/>
        </w:rPr>
      </w:pPr>
    </w:p>
    <w:p w14:paraId="2D107EBB"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CDA8973" w14:textId="77777777" w:rsidR="005314A8" w:rsidRPr="005314A8" w:rsidRDefault="005314A8" w:rsidP="005314A8">
      <w:pPr>
        <w:rPr>
          <w:sz w:val="20"/>
          <w:szCs w:val="20"/>
        </w:rPr>
      </w:pPr>
    </w:p>
    <w:p w14:paraId="16D7DF7D"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72A588A9" w14:textId="77777777" w:rsidR="005314A8" w:rsidRPr="005314A8" w:rsidRDefault="005314A8" w:rsidP="005314A8">
      <w:pPr>
        <w:rPr>
          <w:sz w:val="20"/>
          <w:szCs w:val="20"/>
        </w:rPr>
      </w:pPr>
    </w:p>
    <w:p w14:paraId="5378BBD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9CA4E04"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value="Product Name:"/&gt;</w:t>
      </w:r>
    </w:p>
    <w:p w14:paraId="411FCA6B" w14:textId="77777777" w:rsidR="005314A8" w:rsidRPr="005314A8" w:rsidRDefault="005314A8" w:rsidP="005314A8">
      <w:pPr>
        <w:rPr>
          <w:sz w:val="20"/>
          <w:szCs w:val="20"/>
        </w:rPr>
      </w:pPr>
      <w:r w:rsidRPr="005314A8">
        <w:rPr>
          <w:sz w:val="20"/>
          <w:szCs w:val="20"/>
        </w:rPr>
        <w:lastRenderedPageBreak/>
        <w:t xml:space="preserve">                                &lt;/td&gt;</w:t>
      </w:r>
    </w:p>
    <w:p w14:paraId="7BA531F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B7B2C2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id="product_name" </w:t>
      </w:r>
    </w:p>
    <w:p w14:paraId="0F5875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4F917076" w14:textId="77777777" w:rsidR="005314A8" w:rsidRPr="005314A8" w:rsidRDefault="005314A8" w:rsidP="005314A8">
      <w:pPr>
        <w:rPr>
          <w:sz w:val="20"/>
          <w:szCs w:val="20"/>
        </w:rPr>
      </w:pPr>
    </w:p>
    <w:p w14:paraId="19944F0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="#{myCustomerManagedBean.product_name}"</w:t>
      </w:r>
    </w:p>
    <w:p w14:paraId="69A8E2E2" w14:textId="77777777" w:rsidR="005314A8" w:rsidRPr="005314A8" w:rsidRDefault="005314A8" w:rsidP="005314A8">
      <w:pPr>
        <w:rPr>
          <w:sz w:val="20"/>
          <w:szCs w:val="20"/>
        </w:rPr>
      </w:pPr>
      <w:r w:rsidRPr="005314A8">
        <w:rPr>
          <w:sz w:val="20"/>
          <w:szCs w:val="20"/>
        </w:rPr>
        <w:t xml:space="preserve">                                                 &gt; </w:t>
      </w:r>
    </w:p>
    <w:p w14:paraId="0F14F768" w14:textId="77777777" w:rsidR="005314A8" w:rsidRPr="005314A8" w:rsidRDefault="005314A8" w:rsidP="005314A8">
      <w:pPr>
        <w:rPr>
          <w:sz w:val="20"/>
          <w:szCs w:val="20"/>
        </w:rPr>
      </w:pPr>
    </w:p>
    <w:p w14:paraId="32641B9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4582216E" w14:textId="77777777" w:rsidR="005314A8" w:rsidRPr="005314A8" w:rsidRDefault="005314A8" w:rsidP="005314A8">
      <w:pPr>
        <w:rPr>
          <w:sz w:val="20"/>
          <w:szCs w:val="20"/>
        </w:rPr>
      </w:pPr>
      <w:r w:rsidRPr="005314A8">
        <w:rPr>
          <w:sz w:val="20"/>
          <w:szCs w:val="20"/>
        </w:rPr>
        <w:t xml:space="preserve">                                &lt;/td&gt;</w:t>
      </w:r>
    </w:p>
    <w:p w14:paraId="2C4942B1" w14:textId="77777777" w:rsidR="005314A8" w:rsidRPr="005314A8" w:rsidRDefault="005314A8" w:rsidP="005314A8">
      <w:pPr>
        <w:rPr>
          <w:sz w:val="20"/>
          <w:szCs w:val="20"/>
        </w:rPr>
      </w:pPr>
    </w:p>
    <w:p w14:paraId="11904FF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857FA56" w14:textId="77777777" w:rsidR="005314A8" w:rsidRPr="005314A8" w:rsidRDefault="005314A8" w:rsidP="005314A8">
      <w:pPr>
        <w:rPr>
          <w:sz w:val="20"/>
          <w:szCs w:val="20"/>
        </w:rPr>
      </w:pPr>
    </w:p>
    <w:p w14:paraId="122BA60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2F8C82BA" w14:textId="77777777" w:rsidR="005314A8" w:rsidRPr="005314A8" w:rsidRDefault="005314A8" w:rsidP="005314A8">
      <w:pPr>
        <w:rPr>
          <w:sz w:val="20"/>
          <w:szCs w:val="20"/>
        </w:rPr>
      </w:pPr>
    </w:p>
    <w:p w14:paraId="3C7FF7E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4564D0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value="Quantity:"/&gt;</w:t>
      </w:r>
    </w:p>
    <w:p w14:paraId="4DD700C1" w14:textId="77777777" w:rsidR="005314A8" w:rsidRPr="005314A8" w:rsidRDefault="005314A8" w:rsidP="005314A8">
      <w:pPr>
        <w:rPr>
          <w:sz w:val="20"/>
          <w:szCs w:val="20"/>
        </w:rPr>
      </w:pPr>
      <w:r w:rsidRPr="005314A8">
        <w:rPr>
          <w:sz w:val="20"/>
          <w:szCs w:val="20"/>
        </w:rPr>
        <w:t xml:space="preserve">                                &lt;/td&gt;</w:t>
      </w:r>
    </w:p>
    <w:p w14:paraId="4C44D0D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70BC09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id="quantity" </w:t>
      </w:r>
    </w:p>
    <w:p w14:paraId="68E717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48126C5" w14:textId="77777777" w:rsidR="005314A8" w:rsidRPr="005314A8" w:rsidRDefault="005314A8" w:rsidP="005314A8">
      <w:pPr>
        <w:rPr>
          <w:sz w:val="20"/>
          <w:szCs w:val="20"/>
        </w:rPr>
      </w:pPr>
    </w:p>
    <w:p w14:paraId="69B9136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="#{myCustomerManagedBean.quantity}"</w:t>
      </w:r>
    </w:p>
    <w:p w14:paraId="7C2A4D53" w14:textId="77777777" w:rsidR="005314A8" w:rsidRPr="005314A8" w:rsidRDefault="005314A8" w:rsidP="005314A8">
      <w:pPr>
        <w:rPr>
          <w:sz w:val="20"/>
          <w:szCs w:val="20"/>
        </w:rPr>
      </w:pPr>
      <w:r w:rsidRPr="005314A8">
        <w:rPr>
          <w:sz w:val="20"/>
          <w:szCs w:val="20"/>
        </w:rPr>
        <w:t xml:space="preserve">                                                 &gt;                                     </w:t>
      </w:r>
    </w:p>
    <w:p w14:paraId="7DE57377"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668BA86B" w14:textId="77777777" w:rsidR="005314A8" w:rsidRPr="005314A8" w:rsidRDefault="005314A8" w:rsidP="005314A8">
      <w:pPr>
        <w:rPr>
          <w:sz w:val="20"/>
          <w:szCs w:val="20"/>
        </w:rPr>
      </w:pPr>
      <w:r w:rsidRPr="005314A8">
        <w:rPr>
          <w:sz w:val="20"/>
          <w:szCs w:val="20"/>
        </w:rPr>
        <w:t xml:space="preserve">                                &lt;/td&gt;</w:t>
      </w:r>
    </w:p>
    <w:p w14:paraId="16C90B62" w14:textId="77777777" w:rsidR="005314A8" w:rsidRPr="005314A8" w:rsidRDefault="005314A8" w:rsidP="005314A8">
      <w:pPr>
        <w:rPr>
          <w:sz w:val="20"/>
          <w:szCs w:val="20"/>
        </w:rPr>
      </w:pPr>
    </w:p>
    <w:p w14:paraId="39C6616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0A938C1B" w14:textId="77777777" w:rsidR="005314A8" w:rsidRPr="005314A8" w:rsidRDefault="005314A8" w:rsidP="005314A8">
      <w:pPr>
        <w:rPr>
          <w:sz w:val="20"/>
          <w:szCs w:val="20"/>
        </w:rPr>
      </w:pPr>
    </w:p>
    <w:p w14:paraId="5972998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C79F42B" w14:textId="77777777" w:rsidR="005314A8" w:rsidRPr="005314A8" w:rsidRDefault="005314A8" w:rsidP="005314A8">
      <w:pPr>
        <w:rPr>
          <w:sz w:val="20"/>
          <w:szCs w:val="20"/>
        </w:rPr>
      </w:pPr>
    </w:p>
    <w:p w14:paraId="0D98DAB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C0B175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value="Comment:"/&gt;</w:t>
      </w:r>
    </w:p>
    <w:p w14:paraId="108C1AD0" w14:textId="77777777" w:rsidR="005314A8" w:rsidRPr="005314A8" w:rsidRDefault="005314A8" w:rsidP="005314A8">
      <w:pPr>
        <w:rPr>
          <w:sz w:val="20"/>
          <w:szCs w:val="20"/>
        </w:rPr>
      </w:pPr>
      <w:r w:rsidRPr="005314A8">
        <w:rPr>
          <w:sz w:val="20"/>
          <w:szCs w:val="20"/>
        </w:rPr>
        <w:t xml:space="preserve">                                &lt;/td&gt;</w:t>
      </w:r>
    </w:p>
    <w:p w14:paraId="69ED50BC"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03F3ED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id="comment" </w:t>
      </w:r>
    </w:p>
    <w:p w14:paraId="2559E82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52C5FF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="#{myCustomerManagedBean.comment}"&gt;  </w:t>
      </w:r>
    </w:p>
    <w:p w14:paraId="126B2064" w14:textId="77777777" w:rsidR="005314A8" w:rsidRPr="005314A8" w:rsidRDefault="005314A8" w:rsidP="005314A8">
      <w:pPr>
        <w:rPr>
          <w:sz w:val="20"/>
          <w:szCs w:val="20"/>
        </w:rPr>
      </w:pPr>
    </w:p>
    <w:p w14:paraId="32C647A3" w14:textId="77777777" w:rsidR="005314A8" w:rsidRPr="005314A8" w:rsidRDefault="005314A8" w:rsidP="005314A8">
      <w:pPr>
        <w:rPr>
          <w:sz w:val="20"/>
          <w:szCs w:val="20"/>
        </w:rPr>
      </w:pPr>
      <w:r w:rsidRPr="005314A8">
        <w:rPr>
          <w:sz w:val="20"/>
          <w:szCs w:val="20"/>
        </w:rPr>
        <w:t xml:space="preserve">                                        &lt;!--no need regex for comment as it can have special characters in them--&gt;</w:t>
      </w:r>
    </w:p>
    <w:p w14:paraId="7BB7119A"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92B3589" w14:textId="77777777" w:rsidR="005314A8" w:rsidRPr="005314A8" w:rsidRDefault="005314A8" w:rsidP="005314A8">
      <w:pPr>
        <w:rPr>
          <w:sz w:val="20"/>
          <w:szCs w:val="20"/>
        </w:rPr>
      </w:pPr>
      <w:r w:rsidRPr="005314A8">
        <w:rPr>
          <w:sz w:val="20"/>
          <w:szCs w:val="20"/>
        </w:rPr>
        <w:t xml:space="preserve">                                &lt;/td&gt;</w:t>
      </w:r>
    </w:p>
    <w:p w14:paraId="49B19486" w14:textId="77777777" w:rsidR="005314A8" w:rsidRPr="005314A8" w:rsidRDefault="005314A8" w:rsidP="005314A8">
      <w:pPr>
        <w:rPr>
          <w:sz w:val="20"/>
          <w:szCs w:val="20"/>
        </w:rPr>
      </w:pPr>
    </w:p>
    <w:p w14:paraId="3C9BA4A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3A08A1EA" w14:textId="77777777" w:rsidR="005314A8" w:rsidRPr="005314A8" w:rsidRDefault="005314A8" w:rsidP="005314A8">
      <w:pPr>
        <w:rPr>
          <w:sz w:val="20"/>
          <w:szCs w:val="20"/>
        </w:rPr>
      </w:pPr>
    </w:p>
    <w:p w14:paraId="78386286" w14:textId="77777777" w:rsidR="005314A8" w:rsidRPr="005314A8" w:rsidRDefault="005314A8" w:rsidP="005314A8">
      <w:pPr>
        <w:rPr>
          <w:sz w:val="20"/>
          <w:szCs w:val="20"/>
        </w:rPr>
      </w:pPr>
    </w:p>
    <w:p w14:paraId="2628AAB0"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0128ED1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A1C6C5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Name:"/&gt;</w:t>
      </w:r>
    </w:p>
    <w:p w14:paraId="4F74148D" w14:textId="77777777" w:rsidR="005314A8" w:rsidRPr="005314A8" w:rsidRDefault="005314A8" w:rsidP="005314A8">
      <w:pPr>
        <w:rPr>
          <w:sz w:val="20"/>
          <w:szCs w:val="20"/>
        </w:rPr>
      </w:pPr>
      <w:r w:rsidRPr="005314A8">
        <w:rPr>
          <w:sz w:val="20"/>
          <w:szCs w:val="20"/>
        </w:rPr>
        <w:t xml:space="preserve">                                &lt;/td&gt;</w:t>
      </w:r>
    </w:p>
    <w:p w14:paraId="3345423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30B44F4"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id="credit_card_name" </w:t>
      </w:r>
    </w:p>
    <w:p w14:paraId="626104D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="40"</w:t>
      </w:r>
    </w:p>
    <w:p w14:paraId="3F041296" w14:textId="77777777" w:rsidR="005314A8" w:rsidRPr="005314A8" w:rsidRDefault="005314A8" w:rsidP="005314A8">
      <w:pPr>
        <w:rPr>
          <w:sz w:val="20"/>
          <w:szCs w:val="20"/>
        </w:rPr>
      </w:pPr>
    </w:p>
    <w:p w14:paraId="1A49EAD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="#{myCustomerManagedBean.credit_card_name}"</w:t>
      </w:r>
    </w:p>
    <w:p w14:paraId="20C33EF5" w14:textId="77777777" w:rsidR="005314A8" w:rsidRPr="005314A8" w:rsidRDefault="005314A8" w:rsidP="005314A8">
      <w:pPr>
        <w:rPr>
          <w:sz w:val="20"/>
          <w:szCs w:val="20"/>
        </w:rPr>
      </w:pPr>
      <w:r w:rsidRPr="005314A8">
        <w:rPr>
          <w:sz w:val="20"/>
          <w:szCs w:val="20"/>
        </w:rPr>
        <w:t xml:space="preserve">                                                 &gt; </w:t>
      </w:r>
    </w:p>
    <w:p w14:paraId="7D52F259" w14:textId="77777777" w:rsidR="005314A8" w:rsidRPr="005314A8" w:rsidRDefault="005314A8" w:rsidP="005314A8">
      <w:pPr>
        <w:rPr>
          <w:sz w:val="20"/>
          <w:szCs w:val="20"/>
        </w:rPr>
      </w:pPr>
    </w:p>
    <w:p w14:paraId="72284D1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F2383CB" w14:textId="77777777" w:rsidR="005314A8" w:rsidRPr="005314A8" w:rsidRDefault="005314A8" w:rsidP="005314A8">
      <w:pPr>
        <w:rPr>
          <w:sz w:val="20"/>
          <w:szCs w:val="20"/>
        </w:rPr>
      </w:pPr>
      <w:r w:rsidRPr="005314A8">
        <w:rPr>
          <w:sz w:val="20"/>
          <w:szCs w:val="20"/>
        </w:rPr>
        <w:t xml:space="preserve">                                &lt;/td&gt;</w:t>
      </w:r>
    </w:p>
    <w:p w14:paraId="6083BB04" w14:textId="77777777" w:rsidR="005314A8" w:rsidRPr="005314A8" w:rsidRDefault="005314A8" w:rsidP="005314A8">
      <w:pPr>
        <w:rPr>
          <w:sz w:val="20"/>
          <w:szCs w:val="20"/>
        </w:rPr>
      </w:pPr>
    </w:p>
    <w:p w14:paraId="38AA721A" w14:textId="77777777" w:rsidR="005314A8" w:rsidRPr="005314A8" w:rsidRDefault="005314A8" w:rsidP="005314A8">
      <w:pPr>
        <w:rPr>
          <w:sz w:val="20"/>
          <w:szCs w:val="20"/>
        </w:rPr>
      </w:pPr>
      <w:r w:rsidRPr="005314A8">
        <w:rPr>
          <w:sz w:val="20"/>
          <w:szCs w:val="20"/>
        </w:rPr>
        <w:lastRenderedPageBreak/>
        <w:t xml:space="preserve">                            &lt;/</w:t>
      </w:r>
      <w:proofErr w:type="gramStart"/>
      <w:r w:rsidRPr="005314A8">
        <w:rPr>
          <w:sz w:val="20"/>
          <w:szCs w:val="20"/>
        </w:rPr>
        <w:t>tr</w:t>
      </w:r>
      <w:proofErr w:type="gramEnd"/>
      <w:r w:rsidRPr="005314A8">
        <w:rPr>
          <w:sz w:val="20"/>
          <w:szCs w:val="20"/>
        </w:rPr>
        <w:t>&gt;</w:t>
      </w:r>
    </w:p>
    <w:p w14:paraId="7DE82DA0" w14:textId="77777777" w:rsidR="005314A8" w:rsidRPr="005314A8" w:rsidRDefault="005314A8" w:rsidP="005314A8">
      <w:pPr>
        <w:rPr>
          <w:sz w:val="20"/>
          <w:szCs w:val="20"/>
        </w:rPr>
      </w:pPr>
    </w:p>
    <w:p w14:paraId="4F2B5FB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4E02D9D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E6C3DC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Number"/&gt;</w:t>
      </w:r>
    </w:p>
    <w:p w14:paraId="798B2DB2" w14:textId="77777777" w:rsidR="005314A8" w:rsidRPr="005314A8" w:rsidRDefault="005314A8" w:rsidP="005314A8">
      <w:pPr>
        <w:rPr>
          <w:sz w:val="20"/>
          <w:szCs w:val="20"/>
        </w:rPr>
      </w:pPr>
      <w:r w:rsidRPr="005314A8">
        <w:rPr>
          <w:sz w:val="20"/>
          <w:szCs w:val="20"/>
        </w:rPr>
        <w:t xml:space="preserve">                                &lt;/td&gt;</w:t>
      </w:r>
    </w:p>
    <w:p w14:paraId="6B64F22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AAAE95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id="credit_card_number" </w:t>
      </w:r>
    </w:p>
    <w:p w14:paraId="29C6450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="16"</w:t>
      </w:r>
    </w:p>
    <w:p w14:paraId="3652437B" w14:textId="77777777" w:rsidR="005314A8" w:rsidRPr="005314A8" w:rsidRDefault="005314A8" w:rsidP="005314A8">
      <w:pPr>
        <w:rPr>
          <w:sz w:val="20"/>
          <w:szCs w:val="20"/>
        </w:rPr>
      </w:pPr>
    </w:p>
    <w:p w14:paraId="0CF392C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="#{myCustomerManagedBean.credit_card_number}"</w:t>
      </w:r>
    </w:p>
    <w:p w14:paraId="7752FF55" w14:textId="77777777" w:rsidR="005314A8" w:rsidRPr="005314A8" w:rsidRDefault="005314A8" w:rsidP="005314A8">
      <w:pPr>
        <w:rPr>
          <w:sz w:val="20"/>
          <w:szCs w:val="20"/>
        </w:rPr>
      </w:pPr>
      <w:r w:rsidRPr="005314A8">
        <w:rPr>
          <w:sz w:val="20"/>
          <w:szCs w:val="20"/>
        </w:rPr>
        <w:t xml:space="preserve">                                                 &gt; </w:t>
      </w:r>
    </w:p>
    <w:p w14:paraId="461A69AC" w14:textId="77777777" w:rsidR="005314A8" w:rsidRPr="005314A8" w:rsidRDefault="005314A8" w:rsidP="005314A8">
      <w:pPr>
        <w:rPr>
          <w:sz w:val="20"/>
          <w:szCs w:val="20"/>
        </w:rPr>
      </w:pPr>
    </w:p>
    <w:p w14:paraId="7E54C6D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155C503E" w14:textId="77777777" w:rsidR="005314A8" w:rsidRPr="005314A8" w:rsidRDefault="005314A8" w:rsidP="005314A8">
      <w:pPr>
        <w:rPr>
          <w:sz w:val="20"/>
          <w:szCs w:val="20"/>
        </w:rPr>
      </w:pPr>
      <w:r w:rsidRPr="005314A8">
        <w:rPr>
          <w:sz w:val="20"/>
          <w:szCs w:val="20"/>
        </w:rPr>
        <w:t xml:space="preserve">                                &lt;/td&gt;</w:t>
      </w:r>
    </w:p>
    <w:p w14:paraId="117F0802" w14:textId="77777777" w:rsidR="005314A8" w:rsidRPr="005314A8" w:rsidRDefault="005314A8" w:rsidP="005314A8">
      <w:pPr>
        <w:rPr>
          <w:sz w:val="20"/>
          <w:szCs w:val="20"/>
        </w:rPr>
      </w:pPr>
    </w:p>
    <w:p w14:paraId="5162F20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EB739F" w14:textId="77777777" w:rsidR="005314A8" w:rsidRPr="005314A8" w:rsidRDefault="005314A8" w:rsidP="005314A8">
      <w:pPr>
        <w:rPr>
          <w:sz w:val="20"/>
          <w:szCs w:val="20"/>
        </w:rPr>
      </w:pPr>
    </w:p>
    <w:p w14:paraId="72BF7160"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356D6F2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24F029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Expiration Date"/&gt;</w:t>
      </w:r>
    </w:p>
    <w:p w14:paraId="6C2239C2" w14:textId="77777777" w:rsidR="005314A8" w:rsidRPr="005314A8" w:rsidRDefault="005314A8" w:rsidP="005314A8">
      <w:pPr>
        <w:rPr>
          <w:sz w:val="20"/>
          <w:szCs w:val="20"/>
        </w:rPr>
      </w:pPr>
      <w:r w:rsidRPr="005314A8">
        <w:rPr>
          <w:sz w:val="20"/>
          <w:szCs w:val="20"/>
        </w:rPr>
        <w:t xml:space="preserve">                                &lt;/td&gt;</w:t>
      </w:r>
    </w:p>
    <w:p w14:paraId="780EB37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670712E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id="credit_card_expiry_date" </w:t>
      </w:r>
    </w:p>
    <w:p w14:paraId="156BFBF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="4"</w:t>
      </w:r>
    </w:p>
    <w:p w14:paraId="6AADC503" w14:textId="77777777" w:rsidR="005314A8" w:rsidRPr="005314A8" w:rsidRDefault="005314A8" w:rsidP="005314A8">
      <w:pPr>
        <w:rPr>
          <w:sz w:val="20"/>
          <w:szCs w:val="20"/>
        </w:rPr>
      </w:pPr>
    </w:p>
    <w:p w14:paraId="276BEA3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="#{myCustomerManagedBean.credit_card_expiry_date}"</w:t>
      </w:r>
    </w:p>
    <w:p w14:paraId="72052FEC" w14:textId="77777777" w:rsidR="005314A8" w:rsidRPr="005314A8" w:rsidRDefault="005314A8" w:rsidP="005314A8">
      <w:pPr>
        <w:rPr>
          <w:sz w:val="20"/>
          <w:szCs w:val="20"/>
        </w:rPr>
      </w:pPr>
      <w:r w:rsidRPr="005314A8">
        <w:rPr>
          <w:sz w:val="20"/>
          <w:szCs w:val="20"/>
        </w:rPr>
        <w:t xml:space="preserve">                                                 &gt; </w:t>
      </w:r>
    </w:p>
    <w:p w14:paraId="4C0C58CF" w14:textId="77777777" w:rsidR="005314A8" w:rsidRPr="005314A8" w:rsidRDefault="005314A8" w:rsidP="005314A8">
      <w:pPr>
        <w:rPr>
          <w:sz w:val="20"/>
          <w:szCs w:val="20"/>
        </w:rPr>
      </w:pPr>
    </w:p>
    <w:p w14:paraId="10B7E295"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797C1863" w14:textId="77777777" w:rsidR="005314A8" w:rsidRPr="005314A8" w:rsidRDefault="005314A8" w:rsidP="005314A8">
      <w:pPr>
        <w:rPr>
          <w:sz w:val="20"/>
          <w:szCs w:val="20"/>
        </w:rPr>
      </w:pPr>
      <w:r w:rsidRPr="005314A8">
        <w:rPr>
          <w:sz w:val="20"/>
          <w:szCs w:val="20"/>
        </w:rPr>
        <w:lastRenderedPageBreak/>
        <w:t xml:space="preserve">                                &lt;/td&gt;</w:t>
      </w:r>
    </w:p>
    <w:p w14:paraId="28C078E4" w14:textId="77777777" w:rsidR="005314A8" w:rsidRPr="005314A8" w:rsidRDefault="005314A8" w:rsidP="005314A8">
      <w:pPr>
        <w:rPr>
          <w:sz w:val="20"/>
          <w:szCs w:val="20"/>
        </w:rPr>
      </w:pPr>
    </w:p>
    <w:p w14:paraId="7AEA7E1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0F45290" w14:textId="77777777" w:rsidR="005314A8" w:rsidRPr="005314A8" w:rsidRDefault="005314A8" w:rsidP="005314A8">
      <w:pPr>
        <w:rPr>
          <w:sz w:val="20"/>
          <w:szCs w:val="20"/>
        </w:rPr>
      </w:pPr>
    </w:p>
    <w:p w14:paraId="08100A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A7ECFF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DFC988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CVV"/&gt;</w:t>
      </w:r>
    </w:p>
    <w:p w14:paraId="7E7491E3" w14:textId="77777777" w:rsidR="005314A8" w:rsidRPr="005314A8" w:rsidRDefault="005314A8" w:rsidP="005314A8">
      <w:pPr>
        <w:rPr>
          <w:sz w:val="20"/>
          <w:szCs w:val="20"/>
        </w:rPr>
      </w:pPr>
      <w:r w:rsidRPr="005314A8">
        <w:rPr>
          <w:sz w:val="20"/>
          <w:szCs w:val="20"/>
        </w:rPr>
        <w:t xml:space="preserve">                                &lt;/td&gt;</w:t>
      </w:r>
    </w:p>
    <w:p w14:paraId="590DB4A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DD8B9B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id="credit_card_CVV" </w:t>
      </w:r>
    </w:p>
    <w:p w14:paraId="7E58B6A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="3"</w:t>
      </w:r>
    </w:p>
    <w:p w14:paraId="2C633E18" w14:textId="77777777" w:rsidR="005314A8" w:rsidRPr="005314A8" w:rsidRDefault="005314A8" w:rsidP="005314A8">
      <w:pPr>
        <w:rPr>
          <w:sz w:val="20"/>
          <w:szCs w:val="20"/>
        </w:rPr>
      </w:pPr>
    </w:p>
    <w:p w14:paraId="7651DF1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="#{myCustomerManagedBean.credit_card_CVV}"</w:t>
      </w:r>
    </w:p>
    <w:p w14:paraId="3DE80398" w14:textId="77777777" w:rsidR="005314A8" w:rsidRPr="005314A8" w:rsidRDefault="005314A8" w:rsidP="005314A8">
      <w:pPr>
        <w:rPr>
          <w:sz w:val="20"/>
          <w:szCs w:val="20"/>
        </w:rPr>
      </w:pPr>
      <w:r w:rsidRPr="005314A8">
        <w:rPr>
          <w:sz w:val="20"/>
          <w:szCs w:val="20"/>
        </w:rPr>
        <w:t xml:space="preserve">                                                 &gt; </w:t>
      </w:r>
    </w:p>
    <w:p w14:paraId="08DEA57B" w14:textId="77777777" w:rsidR="005314A8" w:rsidRPr="005314A8" w:rsidRDefault="005314A8" w:rsidP="005314A8">
      <w:pPr>
        <w:rPr>
          <w:sz w:val="20"/>
          <w:szCs w:val="20"/>
        </w:rPr>
      </w:pPr>
    </w:p>
    <w:p w14:paraId="607F093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4908EC5" w14:textId="77777777" w:rsidR="005314A8" w:rsidRPr="005314A8" w:rsidRDefault="005314A8" w:rsidP="005314A8">
      <w:pPr>
        <w:rPr>
          <w:sz w:val="20"/>
          <w:szCs w:val="20"/>
        </w:rPr>
      </w:pPr>
      <w:r w:rsidRPr="005314A8">
        <w:rPr>
          <w:sz w:val="20"/>
          <w:szCs w:val="20"/>
        </w:rPr>
        <w:t xml:space="preserve">                                &lt;/td&gt;</w:t>
      </w:r>
    </w:p>
    <w:p w14:paraId="38C1D99C" w14:textId="77777777" w:rsidR="005314A8" w:rsidRPr="005314A8" w:rsidRDefault="005314A8" w:rsidP="005314A8">
      <w:pPr>
        <w:rPr>
          <w:sz w:val="20"/>
          <w:szCs w:val="20"/>
        </w:rPr>
      </w:pPr>
    </w:p>
    <w:p w14:paraId="7FC5F86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8D88E18" w14:textId="77777777" w:rsidR="005314A8" w:rsidRPr="005314A8" w:rsidRDefault="005314A8" w:rsidP="005314A8">
      <w:pPr>
        <w:rPr>
          <w:sz w:val="20"/>
          <w:szCs w:val="20"/>
        </w:rPr>
      </w:pPr>
    </w:p>
    <w:p w14:paraId="56D00B8E" w14:textId="77777777" w:rsidR="005314A8" w:rsidRPr="005314A8" w:rsidRDefault="005314A8" w:rsidP="005314A8">
      <w:pPr>
        <w:rPr>
          <w:sz w:val="20"/>
          <w:szCs w:val="20"/>
        </w:rPr>
      </w:pPr>
    </w:p>
    <w:p w14:paraId="06582274" w14:textId="77777777" w:rsidR="005314A8" w:rsidRPr="005314A8" w:rsidRDefault="005314A8" w:rsidP="005314A8">
      <w:pPr>
        <w:rPr>
          <w:sz w:val="20"/>
          <w:szCs w:val="20"/>
        </w:rPr>
      </w:pPr>
      <w:r w:rsidRPr="005314A8">
        <w:rPr>
          <w:sz w:val="20"/>
          <w:szCs w:val="20"/>
        </w:rPr>
        <w:t xml:space="preserve">                        &lt;/tbody&gt;</w:t>
      </w:r>
    </w:p>
    <w:p w14:paraId="7E2E63C6" w14:textId="77777777" w:rsidR="005314A8" w:rsidRPr="005314A8" w:rsidRDefault="005314A8" w:rsidP="005314A8">
      <w:pPr>
        <w:rPr>
          <w:sz w:val="20"/>
          <w:szCs w:val="20"/>
        </w:rPr>
      </w:pPr>
      <w:r w:rsidRPr="005314A8">
        <w:rPr>
          <w:sz w:val="20"/>
          <w:szCs w:val="20"/>
        </w:rPr>
        <w:t xml:space="preserve">                    &lt;/table&gt;</w:t>
      </w:r>
    </w:p>
    <w:p w14:paraId="54B6A681" w14:textId="77777777" w:rsidR="005314A8" w:rsidRPr="005314A8" w:rsidRDefault="005314A8" w:rsidP="005314A8">
      <w:pPr>
        <w:rPr>
          <w:sz w:val="20"/>
          <w:szCs w:val="20"/>
        </w:rPr>
      </w:pPr>
    </w:p>
    <w:p w14:paraId="7E1E7B3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:commandButton</w:t>
      </w:r>
      <w:proofErr w:type="gramEnd"/>
      <w:r w:rsidRPr="005314A8">
        <w:rPr>
          <w:sz w:val="20"/>
          <w:szCs w:val="20"/>
        </w:rPr>
        <w:t xml:space="preserve"> id="submit" value="Submit" </w:t>
      </w:r>
    </w:p>
    <w:p w14:paraId="726959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action</w:t>
      </w:r>
      <w:proofErr w:type="gramEnd"/>
      <w:r w:rsidRPr="005314A8">
        <w:rPr>
          <w:sz w:val="20"/>
          <w:szCs w:val="20"/>
        </w:rPr>
        <w:t>="#{myCustomerManagedBean.addCustomerTransaction()}"/&gt;</w:t>
      </w:r>
    </w:p>
    <w:p w14:paraId="4EA1148A" w14:textId="77777777" w:rsidR="005314A8" w:rsidRPr="005314A8" w:rsidRDefault="005314A8" w:rsidP="005314A8">
      <w:pPr>
        <w:rPr>
          <w:sz w:val="20"/>
          <w:szCs w:val="20"/>
        </w:rPr>
      </w:pPr>
    </w:p>
    <w:p w14:paraId="149DC6E1" w14:textId="77777777" w:rsidR="005314A8" w:rsidRPr="005314A8" w:rsidRDefault="005314A8" w:rsidP="005314A8">
      <w:pPr>
        <w:rPr>
          <w:sz w:val="20"/>
          <w:szCs w:val="20"/>
        </w:rPr>
      </w:pPr>
    </w:p>
    <w:p w14:paraId="03E369E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:form</w:t>
      </w:r>
      <w:proofErr w:type="gramEnd"/>
      <w:r w:rsidRPr="005314A8">
        <w:rPr>
          <w:sz w:val="20"/>
          <w:szCs w:val="20"/>
        </w:rPr>
        <w:t>&gt;</w:t>
      </w:r>
    </w:p>
    <w:p w14:paraId="466367D0" w14:textId="77777777" w:rsidR="005314A8" w:rsidRPr="005314A8" w:rsidRDefault="005314A8" w:rsidP="005314A8">
      <w:pPr>
        <w:rPr>
          <w:sz w:val="20"/>
          <w:szCs w:val="20"/>
        </w:rPr>
      </w:pPr>
    </w:p>
    <w:p w14:paraId="6E9271AC" w14:textId="77777777" w:rsidR="005314A8" w:rsidRPr="005314A8" w:rsidRDefault="005314A8" w:rsidP="005314A8">
      <w:pPr>
        <w:rPr>
          <w:sz w:val="20"/>
          <w:szCs w:val="20"/>
        </w:rPr>
      </w:pPr>
    </w:p>
    <w:p w14:paraId="031FCEE5" w14:textId="77777777" w:rsidR="005314A8" w:rsidRPr="005314A8" w:rsidRDefault="005314A8" w:rsidP="005314A8">
      <w:pPr>
        <w:rPr>
          <w:sz w:val="20"/>
          <w:szCs w:val="20"/>
        </w:rPr>
      </w:pPr>
    </w:p>
    <w:p w14:paraId="7650E0F5" w14:textId="77777777" w:rsidR="005314A8" w:rsidRPr="005314A8" w:rsidRDefault="005314A8" w:rsidP="005314A8">
      <w:pPr>
        <w:rPr>
          <w:sz w:val="20"/>
          <w:szCs w:val="20"/>
        </w:rPr>
      </w:pPr>
    </w:p>
    <w:p w14:paraId="17D318EF" w14:textId="77777777" w:rsidR="005314A8" w:rsidRPr="005314A8" w:rsidRDefault="005314A8" w:rsidP="005314A8">
      <w:pPr>
        <w:rPr>
          <w:sz w:val="20"/>
          <w:szCs w:val="20"/>
        </w:rPr>
      </w:pPr>
      <w:r w:rsidRPr="005314A8">
        <w:rPr>
          <w:sz w:val="20"/>
          <w:szCs w:val="20"/>
        </w:rPr>
        <w:t xml:space="preserve">            &lt;/section&gt;</w:t>
      </w:r>
    </w:p>
    <w:p w14:paraId="18705208" w14:textId="77777777" w:rsidR="005314A8" w:rsidRPr="005314A8" w:rsidRDefault="005314A8" w:rsidP="005314A8">
      <w:pPr>
        <w:rPr>
          <w:sz w:val="20"/>
          <w:szCs w:val="20"/>
        </w:rPr>
      </w:pPr>
    </w:p>
    <w:p w14:paraId="2807C224" w14:textId="77777777" w:rsidR="005314A8" w:rsidRPr="005314A8" w:rsidRDefault="005314A8" w:rsidP="005314A8">
      <w:pPr>
        <w:rPr>
          <w:sz w:val="20"/>
          <w:szCs w:val="20"/>
        </w:rPr>
      </w:pPr>
    </w:p>
    <w:p w14:paraId="4CAFB29F" w14:textId="77777777" w:rsidR="005314A8" w:rsidRPr="005314A8" w:rsidRDefault="005314A8" w:rsidP="005314A8">
      <w:pPr>
        <w:rPr>
          <w:sz w:val="20"/>
          <w:szCs w:val="20"/>
        </w:rPr>
      </w:pPr>
      <w:r w:rsidRPr="005314A8">
        <w:rPr>
          <w:sz w:val="20"/>
          <w:szCs w:val="20"/>
        </w:rPr>
        <w:t xml:space="preserve">        &lt;/article&gt;</w:t>
      </w:r>
    </w:p>
    <w:p w14:paraId="0B646BE9" w14:textId="77777777" w:rsidR="005314A8" w:rsidRPr="005314A8" w:rsidRDefault="005314A8" w:rsidP="005314A8">
      <w:pPr>
        <w:rPr>
          <w:sz w:val="20"/>
          <w:szCs w:val="20"/>
        </w:rPr>
      </w:pPr>
    </w:p>
    <w:p w14:paraId="268C7D92" w14:textId="77777777" w:rsidR="005314A8" w:rsidRPr="005314A8" w:rsidRDefault="005314A8" w:rsidP="005314A8">
      <w:pPr>
        <w:rPr>
          <w:sz w:val="20"/>
          <w:szCs w:val="20"/>
        </w:rPr>
      </w:pPr>
    </w:p>
    <w:p w14:paraId="76BA1F28" w14:textId="77777777" w:rsidR="005314A8" w:rsidRPr="005314A8" w:rsidRDefault="005314A8" w:rsidP="005314A8">
      <w:pPr>
        <w:rPr>
          <w:sz w:val="20"/>
          <w:szCs w:val="20"/>
        </w:rPr>
      </w:pPr>
      <w:r w:rsidRPr="005314A8">
        <w:rPr>
          <w:sz w:val="20"/>
          <w:szCs w:val="20"/>
        </w:rPr>
        <w:t xml:space="preserve">    &lt;/body&gt;</w:t>
      </w:r>
    </w:p>
    <w:p w14:paraId="5D4A288E" w14:textId="77777777" w:rsidR="005314A8" w:rsidRDefault="005314A8" w:rsidP="005314A8">
      <w:pPr>
        <w:rPr>
          <w:sz w:val="20"/>
          <w:szCs w:val="20"/>
        </w:rPr>
      </w:pPr>
      <w:r w:rsidRPr="005314A8">
        <w:rPr>
          <w:sz w:val="20"/>
          <w:szCs w:val="20"/>
        </w:rPr>
        <w:t>&lt;/html&gt;</w:t>
      </w:r>
    </w:p>
    <w:p w14:paraId="6E24985D" w14:textId="77777777" w:rsidR="00945B15" w:rsidRPr="005314A8" w:rsidRDefault="00945B15" w:rsidP="005314A8">
      <w:pPr>
        <w:rPr>
          <w:sz w:val="20"/>
          <w:szCs w:val="20"/>
        </w:rPr>
      </w:pPr>
    </w:p>
    <w:p w14:paraId="6CDB6614" w14:textId="3733C870" w:rsidR="005314A8" w:rsidRPr="00945B15" w:rsidRDefault="00945B15" w:rsidP="005314A8">
      <w:pPr>
        <w:rPr>
          <w:b/>
          <w:sz w:val="20"/>
          <w:szCs w:val="20"/>
        </w:rPr>
      </w:pPr>
      <w:r w:rsidRPr="00945B15">
        <w:rPr>
          <w:b/>
          <w:sz w:val="20"/>
          <w:szCs w:val="20"/>
        </w:rPr>
        <w:t>MyCustomerManagedBean:</w:t>
      </w:r>
    </w:p>
    <w:p w14:paraId="3C5272E1" w14:textId="77777777" w:rsidR="00945B15" w:rsidRPr="00945B15" w:rsidRDefault="00945B15" w:rsidP="00945B15">
      <w:pPr>
        <w:rPr>
          <w:sz w:val="20"/>
          <w:szCs w:val="20"/>
        </w:rPr>
      </w:pPr>
      <w:r w:rsidRPr="00945B15">
        <w:rPr>
          <w:sz w:val="20"/>
          <w:szCs w:val="20"/>
        </w:rPr>
        <w:t>/*</w:t>
      </w:r>
    </w:p>
    <w:p w14:paraId="420DF788" w14:textId="77777777" w:rsidR="00945B15" w:rsidRPr="00945B15" w:rsidRDefault="00945B15" w:rsidP="00945B15">
      <w:pPr>
        <w:rPr>
          <w:sz w:val="20"/>
          <w:szCs w:val="20"/>
        </w:rPr>
      </w:pPr>
      <w:r w:rsidRPr="00945B15">
        <w:rPr>
          <w:sz w:val="20"/>
          <w:szCs w:val="20"/>
        </w:rPr>
        <w:t xml:space="preserve"> * To change this template, choose Tools | Templates</w:t>
      </w:r>
    </w:p>
    <w:p w14:paraId="2CDDF56C" w14:textId="77777777" w:rsidR="00945B15" w:rsidRPr="00945B15" w:rsidRDefault="00945B15" w:rsidP="00945B15">
      <w:pPr>
        <w:rPr>
          <w:sz w:val="20"/>
          <w:szCs w:val="20"/>
        </w:rPr>
      </w:pPr>
      <w:r w:rsidRPr="00945B15">
        <w:rPr>
          <w:sz w:val="20"/>
          <w:szCs w:val="20"/>
        </w:rPr>
        <w:t xml:space="preserve"> * </w:t>
      </w:r>
      <w:proofErr w:type="gramStart"/>
      <w:r w:rsidRPr="00945B15">
        <w:rPr>
          <w:sz w:val="20"/>
          <w:szCs w:val="20"/>
        </w:rPr>
        <w:t>and</w:t>
      </w:r>
      <w:proofErr w:type="gramEnd"/>
      <w:r w:rsidRPr="00945B15">
        <w:rPr>
          <w:sz w:val="20"/>
          <w:szCs w:val="20"/>
        </w:rPr>
        <w:t xml:space="preserve"> open the template in the editor.</w:t>
      </w:r>
    </w:p>
    <w:p w14:paraId="5A1D01FB" w14:textId="77777777" w:rsidR="00945B15" w:rsidRPr="00945B15" w:rsidRDefault="00945B15" w:rsidP="00945B15">
      <w:pPr>
        <w:rPr>
          <w:sz w:val="20"/>
          <w:szCs w:val="20"/>
        </w:rPr>
      </w:pPr>
      <w:r w:rsidRPr="00945B15">
        <w:rPr>
          <w:sz w:val="20"/>
          <w:szCs w:val="20"/>
        </w:rPr>
        <w:t xml:space="preserve"> */</w:t>
      </w:r>
    </w:p>
    <w:p w14:paraId="25E1DA8B" w14:textId="77777777" w:rsidR="00945B15" w:rsidRPr="00945B15" w:rsidRDefault="00945B15" w:rsidP="00945B15">
      <w:pPr>
        <w:rPr>
          <w:sz w:val="20"/>
          <w:szCs w:val="20"/>
        </w:rPr>
      </w:pPr>
      <w:proofErr w:type="gramStart"/>
      <w:r w:rsidRPr="00945B15">
        <w:rPr>
          <w:sz w:val="20"/>
          <w:szCs w:val="20"/>
        </w:rPr>
        <w:t>package</w:t>
      </w:r>
      <w:proofErr w:type="gramEnd"/>
      <w:r w:rsidRPr="00945B15">
        <w:rPr>
          <w:sz w:val="20"/>
          <w:szCs w:val="20"/>
        </w:rPr>
        <w:t xml:space="preserve"> web;</w:t>
      </w:r>
    </w:p>
    <w:p w14:paraId="6489D099" w14:textId="77777777" w:rsidR="00945B15" w:rsidRPr="00945B15" w:rsidRDefault="00945B15" w:rsidP="00945B15">
      <w:pPr>
        <w:rPr>
          <w:sz w:val="20"/>
          <w:szCs w:val="20"/>
        </w:rPr>
      </w:pPr>
    </w:p>
    <w:p w14:paraId="16147013"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java.io.Serializable;</w:t>
      </w:r>
    </w:p>
    <w:p w14:paraId="291C515C"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javax.ejb.EJB;</w:t>
      </w:r>
    </w:p>
    <w:p w14:paraId="3E6A02B3"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javax.enterprise.context.Conversation;</w:t>
      </w:r>
    </w:p>
    <w:p w14:paraId="03F6636C"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javax.enterprise.context.ConversationScoped;</w:t>
      </w:r>
    </w:p>
    <w:p w14:paraId="1E50EA46"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javax.faces.application.FacesMessage;</w:t>
      </w:r>
    </w:p>
    <w:p w14:paraId="21383036"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javax.faces.component.UIComponent;</w:t>
      </w:r>
    </w:p>
    <w:p w14:paraId="039E449D"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javax.faces.component.UIInput;</w:t>
      </w:r>
    </w:p>
    <w:p w14:paraId="69BAE8F7"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javax.faces.context.FacesContext;</w:t>
      </w:r>
    </w:p>
    <w:p w14:paraId="428832D5"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javax.faces.validator.ValidatorException;</w:t>
      </w:r>
    </w:p>
    <w:p w14:paraId="7E12ECD1"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javax.inject.Inject;</w:t>
      </w:r>
    </w:p>
    <w:p w14:paraId="37140D28"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javax.inject.Named;</w:t>
      </w:r>
    </w:p>
    <w:p w14:paraId="17497B7E" w14:textId="77777777" w:rsidR="00945B15" w:rsidRPr="00945B15" w:rsidRDefault="00945B15" w:rsidP="00945B15">
      <w:pPr>
        <w:rPr>
          <w:sz w:val="20"/>
          <w:szCs w:val="20"/>
        </w:rPr>
      </w:pPr>
      <w:proofErr w:type="gramStart"/>
      <w:r w:rsidRPr="00945B15">
        <w:rPr>
          <w:sz w:val="20"/>
          <w:szCs w:val="20"/>
        </w:rPr>
        <w:lastRenderedPageBreak/>
        <w:t>import</w:t>
      </w:r>
      <w:proofErr w:type="gramEnd"/>
      <w:r w:rsidRPr="00945B15">
        <w:rPr>
          <w:sz w:val="20"/>
          <w:szCs w:val="20"/>
        </w:rPr>
        <w:t xml:space="preserve"> entity.CustomerDTO;</w:t>
      </w:r>
    </w:p>
    <w:p w14:paraId="791360F2"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session.CustomerTransactionManagementRemote;</w:t>
      </w:r>
    </w:p>
    <w:p w14:paraId="777B0B63" w14:textId="77777777" w:rsidR="00945B15" w:rsidRPr="00945B15" w:rsidRDefault="00945B15" w:rsidP="00945B15">
      <w:pPr>
        <w:rPr>
          <w:sz w:val="20"/>
          <w:szCs w:val="20"/>
        </w:rPr>
      </w:pPr>
    </w:p>
    <w:p w14:paraId="4670CF53" w14:textId="77777777" w:rsidR="00945B15" w:rsidRPr="00945B15" w:rsidRDefault="00945B15" w:rsidP="00945B15">
      <w:pPr>
        <w:rPr>
          <w:sz w:val="20"/>
          <w:szCs w:val="20"/>
        </w:rPr>
      </w:pPr>
      <w:proofErr w:type="gramStart"/>
      <w:r w:rsidRPr="00945B15">
        <w:rPr>
          <w:sz w:val="20"/>
          <w:szCs w:val="20"/>
        </w:rPr>
        <w:t>@Named(</w:t>
      </w:r>
      <w:proofErr w:type="gramEnd"/>
      <w:r w:rsidRPr="00945B15">
        <w:rPr>
          <w:sz w:val="20"/>
          <w:szCs w:val="20"/>
        </w:rPr>
        <w:t>value = "myCustomerManagedBean")</w:t>
      </w:r>
    </w:p>
    <w:p w14:paraId="70CE6E74" w14:textId="77777777" w:rsidR="00945B15" w:rsidRPr="00945B15" w:rsidRDefault="00945B15" w:rsidP="00945B15">
      <w:pPr>
        <w:rPr>
          <w:sz w:val="20"/>
          <w:szCs w:val="20"/>
        </w:rPr>
      </w:pPr>
      <w:r w:rsidRPr="00945B15">
        <w:rPr>
          <w:sz w:val="20"/>
          <w:szCs w:val="20"/>
        </w:rPr>
        <w:t>@ConversationScoped</w:t>
      </w:r>
    </w:p>
    <w:p w14:paraId="3A704709" w14:textId="77777777" w:rsidR="00945B15" w:rsidRPr="00945B15" w:rsidRDefault="00945B15" w:rsidP="00945B15">
      <w:pPr>
        <w:rPr>
          <w:sz w:val="20"/>
          <w:szCs w:val="20"/>
        </w:rPr>
      </w:pPr>
      <w:proofErr w:type="gramStart"/>
      <w:r w:rsidRPr="00945B15">
        <w:rPr>
          <w:sz w:val="20"/>
          <w:szCs w:val="20"/>
        </w:rPr>
        <w:t>public</w:t>
      </w:r>
      <w:proofErr w:type="gramEnd"/>
      <w:r w:rsidRPr="00945B15">
        <w:rPr>
          <w:sz w:val="20"/>
          <w:szCs w:val="20"/>
        </w:rPr>
        <w:t xml:space="preserve"> class MyCustomerManagedBean implements Serializable {</w:t>
      </w:r>
    </w:p>
    <w:p w14:paraId="0061F785" w14:textId="77777777" w:rsidR="00945B15" w:rsidRPr="00945B15" w:rsidRDefault="00945B15" w:rsidP="00945B15">
      <w:pPr>
        <w:rPr>
          <w:sz w:val="20"/>
          <w:szCs w:val="20"/>
        </w:rPr>
      </w:pPr>
    </w:p>
    <w:p w14:paraId="49615539" w14:textId="77777777" w:rsidR="00945B15" w:rsidRPr="00945B15" w:rsidRDefault="00945B15" w:rsidP="00945B15">
      <w:pPr>
        <w:rPr>
          <w:sz w:val="20"/>
          <w:szCs w:val="20"/>
        </w:rPr>
      </w:pPr>
      <w:r w:rsidRPr="00945B15">
        <w:rPr>
          <w:sz w:val="20"/>
          <w:szCs w:val="20"/>
        </w:rPr>
        <w:t xml:space="preserve">    @Inject</w:t>
      </w:r>
    </w:p>
    <w:p w14:paraId="360F567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Conversation conversation;</w:t>
      </w:r>
    </w:p>
    <w:p w14:paraId="05758EB2" w14:textId="77777777" w:rsidR="00945B15" w:rsidRPr="00945B15" w:rsidRDefault="00945B15" w:rsidP="00945B15">
      <w:pPr>
        <w:rPr>
          <w:sz w:val="20"/>
          <w:szCs w:val="20"/>
        </w:rPr>
      </w:pPr>
      <w:r w:rsidRPr="00945B15">
        <w:rPr>
          <w:sz w:val="20"/>
          <w:szCs w:val="20"/>
        </w:rPr>
        <w:t xml:space="preserve">    @EJB</w:t>
      </w:r>
    </w:p>
    <w:p w14:paraId="09EFE64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CustomerTransactionManagementRemote customerTransactionManagement;</w:t>
      </w:r>
    </w:p>
    <w:p w14:paraId="5361302B" w14:textId="77777777" w:rsidR="00945B15" w:rsidRPr="00945B15" w:rsidRDefault="00945B15" w:rsidP="00945B15">
      <w:pPr>
        <w:rPr>
          <w:sz w:val="20"/>
          <w:szCs w:val="20"/>
        </w:rPr>
      </w:pPr>
    </w:p>
    <w:p w14:paraId="5281B25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transaction_id;</w:t>
      </w:r>
    </w:p>
    <w:p w14:paraId="54A2BF5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firstname;</w:t>
      </w:r>
    </w:p>
    <w:p w14:paraId="029263D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lastname;</w:t>
      </w:r>
    </w:p>
    <w:p w14:paraId="450DDC2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email;</w:t>
      </w:r>
    </w:p>
    <w:p w14:paraId="3FC4310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address;</w:t>
      </w:r>
    </w:p>
    <w:p w14:paraId="64995DA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suburb;</w:t>
      </w:r>
    </w:p>
    <w:p w14:paraId="6AAB1C3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postcode;</w:t>
      </w:r>
    </w:p>
    <w:p w14:paraId="41668BE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phone;</w:t>
      </w:r>
    </w:p>
    <w:p w14:paraId="1611E48D" w14:textId="77777777" w:rsidR="00945B15" w:rsidRPr="00945B15" w:rsidRDefault="00945B15" w:rsidP="00945B15">
      <w:pPr>
        <w:rPr>
          <w:sz w:val="20"/>
          <w:szCs w:val="20"/>
        </w:rPr>
      </w:pPr>
    </w:p>
    <w:p w14:paraId="4779C19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product_name;</w:t>
      </w:r>
    </w:p>
    <w:p w14:paraId="250401C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quantity;</w:t>
      </w:r>
    </w:p>
    <w:p w14:paraId="25C47C1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comment;</w:t>
      </w:r>
    </w:p>
    <w:p w14:paraId="7DDA626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credit_card_name;</w:t>
      </w:r>
    </w:p>
    <w:p w14:paraId="3DFE5C5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credit_card_number;</w:t>
      </w:r>
    </w:p>
    <w:p w14:paraId="62295BB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credit_card_expiry_date;</w:t>
      </w:r>
    </w:p>
    <w:p w14:paraId="67B104E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credit_card_CVV;</w:t>
      </w:r>
    </w:p>
    <w:p w14:paraId="0D14ED74" w14:textId="77777777" w:rsidR="00945B15" w:rsidRPr="00945B15" w:rsidRDefault="00945B15" w:rsidP="00945B15">
      <w:pPr>
        <w:rPr>
          <w:sz w:val="20"/>
          <w:szCs w:val="20"/>
        </w:rPr>
      </w:pPr>
    </w:p>
    <w:p w14:paraId="76E63A14" w14:textId="77777777" w:rsidR="00945B15" w:rsidRPr="00945B15" w:rsidRDefault="00945B15" w:rsidP="00945B15">
      <w:pPr>
        <w:rPr>
          <w:sz w:val="20"/>
          <w:szCs w:val="20"/>
        </w:rPr>
      </w:pPr>
      <w:r w:rsidRPr="00945B15">
        <w:rPr>
          <w:sz w:val="20"/>
          <w:szCs w:val="20"/>
        </w:rPr>
        <w:t xml:space="preserve">    /**</w:t>
      </w:r>
    </w:p>
    <w:p w14:paraId="794F0148" w14:textId="77777777" w:rsidR="00945B15" w:rsidRPr="00945B15" w:rsidRDefault="00945B15" w:rsidP="00945B15">
      <w:pPr>
        <w:rPr>
          <w:sz w:val="20"/>
          <w:szCs w:val="20"/>
        </w:rPr>
      </w:pPr>
      <w:r w:rsidRPr="00945B15">
        <w:rPr>
          <w:sz w:val="20"/>
          <w:szCs w:val="20"/>
        </w:rPr>
        <w:lastRenderedPageBreak/>
        <w:t xml:space="preserve">     * Creates a new instance of MyCustomerManagedBean</w:t>
      </w:r>
    </w:p>
    <w:p w14:paraId="66F11646" w14:textId="77777777" w:rsidR="00945B15" w:rsidRPr="00945B15" w:rsidRDefault="00945B15" w:rsidP="00945B15">
      <w:pPr>
        <w:rPr>
          <w:sz w:val="20"/>
          <w:szCs w:val="20"/>
        </w:rPr>
      </w:pPr>
      <w:r w:rsidRPr="00945B15">
        <w:rPr>
          <w:sz w:val="20"/>
          <w:szCs w:val="20"/>
        </w:rPr>
        <w:t xml:space="preserve">     */</w:t>
      </w:r>
    </w:p>
    <w:p w14:paraId="49F063A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MyCustomerManagedBean() {</w:t>
      </w:r>
    </w:p>
    <w:p w14:paraId="262BF0E9" w14:textId="77777777" w:rsidR="00945B15" w:rsidRPr="00945B15" w:rsidRDefault="00945B15" w:rsidP="00945B15">
      <w:pPr>
        <w:rPr>
          <w:sz w:val="20"/>
          <w:szCs w:val="20"/>
        </w:rPr>
      </w:pPr>
      <w:r w:rsidRPr="00945B15">
        <w:rPr>
          <w:sz w:val="20"/>
          <w:szCs w:val="20"/>
        </w:rPr>
        <w:t xml:space="preserve">        transaction_id = null;</w:t>
      </w:r>
    </w:p>
    <w:p w14:paraId="7EC5DC0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firstname</w:t>
      </w:r>
      <w:proofErr w:type="gramEnd"/>
      <w:r w:rsidRPr="00945B15">
        <w:rPr>
          <w:sz w:val="20"/>
          <w:szCs w:val="20"/>
        </w:rPr>
        <w:t xml:space="preserve"> = null;</w:t>
      </w:r>
    </w:p>
    <w:p w14:paraId="0797F4E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lastname</w:t>
      </w:r>
      <w:proofErr w:type="gramEnd"/>
      <w:r w:rsidRPr="00945B15">
        <w:rPr>
          <w:sz w:val="20"/>
          <w:szCs w:val="20"/>
        </w:rPr>
        <w:t xml:space="preserve"> = null;</w:t>
      </w:r>
    </w:p>
    <w:p w14:paraId="6B9A35E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email</w:t>
      </w:r>
      <w:proofErr w:type="gramEnd"/>
      <w:r w:rsidRPr="00945B15">
        <w:rPr>
          <w:sz w:val="20"/>
          <w:szCs w:val="20"/>
        </w:rPr>
        <w:t xml:space="preserve"> = null;</w:t>
      </w:r>
    </w:p>
    <w:p w14:paraId="1611BFE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address</w:t>
      </w:r>
      <w:proofErr w:type="gramEnd"/>
      <w:r w:rsidRPr="00945B15">
        <w:rPr>
          <w:sz w:val="20"/>
          <w:szCs w:val="20"/>
        </w:rPr>
        <w:t xml:space="preserve"> = null;</w:t>
      </w:r>
    </w:p>
    <w:p w14:paraId="41FC89C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suburb</w:t>
      </w:r>
      <w:proofErr w:type="gramEnd"/>
      <w:r w:rsidRPr="00945B15">
        <w:rPr>
          <w:sz w:val="20"/>
          <w:szCs w:val="20"/>
        </w:rPr>
        <w:t xml:space="preserve"> = null;</w:t>
      </w:r>
    </w:p>
    <w:p w14:paraId="103EE80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postcode</w:t>
      </w:r>
      <w:proofErr w:type="gramEnd"/>
      <w:r w:rsidRPr="00945B15">
        <w:rPr>
          <w:sz w:val="20"/>
          <w:szCs w:val="20"/>
        </w:rPr>
        <w:t xml:space="preserve"> = null;</w:t>
      </w:r>
    </w:p>
    <w:p w14:paraId="5858C9C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phone</w:t>
      </w:r>
      <w:proofErr w:type="gramEnd"/>
      <w:r w:rsidRPr="00945B15">
        <w:rPr>
          <w:sz w:val="20"/>
          <w:szCs w:val="20"/>
        </w:rPr>
        <w:t xml:space="preserve"> = null;</w:t>
      </w:r>
    </w:p>
    <w:p w14:paraId="6141EB0D" w14:textId="77777777" w:rsidR="00945B15" w:rsidRPr="00945B15" w:rsidRDefault="00945B15" w:rsidP="00945B15">
      <w:pPr>
        <w:rPr>
          <w:sz w:val="20"/>
          <w:szCs w:val="20"/>
        </w:rPr>
      </w:pPr>
      <w:r w:rsidRPr="00945B15">
        <w:rPr>
          <w:sz w:val="20"/>
          <w:szCs w:val="20"/>
        </w:rPr>
        <w:t xml:space="preserve">        product_name = null;</w:t>
      </w:r>
    </w:p>
    <w:p w14:paraId="38E3330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quantity</w:t>
      </w:r>
      <w:proofErr w:type="gramEnd"/>
      <w:r w:rsidRPr="00945B15">
        <w:rPr>
          <w:sz w:val="20"/>
          <w:szCs w:val="20"/>
        </w:rPr>
        <w:t xml:space="preserve"> = null;</w:t>
      </w:r>
    </w:p>
    <w:p w14:paraId="7F2A780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comment</w:t>
      </w:r>
      <w:proofErr w:type="gramEnd"/>
      <w:r w:rsidRPr="00945B15">
        <w:rPr>
          <w:sz w:val="20"/>
          <w:szCs w:val="20"/>
        </w:rPr>
        <w:t xml:space="preserve"> = null;</w:t>
      </w:r>
    </w:p>
    <w:p w14:paraId="1B4C6E01" w14:textId="77777777" w:rsidR="00945B15" w:rsidRPr="00945B15" w:rsidRDefault="00945B15" w:rsidP="00945B15">
      <w:pPr>
        <w:rPr>
          <w:sz w:val="20"/>
          <w:szCs w:val="20"/>
        </w:rPr>
      </w:pPr>
      <w:r w:rsidRPr="00945B15">
        <w:rPr>
          <w:sz w:val="20"/>
          <w:szCs w:val="20"/>
        </w:rPr>
        <w:t xml:space="preserve">        credit_card_name = null;</w:t>
      </w:r>
    </w:p>
    <w:p w14:paraId="5E24E9C3" w14:textId="77777777" w:rsidR="00945B15" w:rsidRPr="00945B15" w:rsidRDefault="00945B15" w:rsidP="00945B15">
      <w:pPr>
        <w:rPr>
          <w:sz w:val="20"/>
          <w:szCs w:val="20"/>
        </w:rPr>
      </w:pPr>
      <w:r w:rsidRPr="00945B15">
        <w:rPr>
          <w:sz w:val="20"/>
          <w:szCs w:val="20"/>
        </w:rPr>
        <w:t xml:space="preserve">        credit_card_number = null;</w:t>
      </w:r>
    </w:p>
    <w:p w14:paraId="4928D008" w14:textId="77777777" w:rsidR="00945B15" w:rsidRPr="00945B15" w:rsidRDefault="00945B15" w:rsidP="00945B15">
      <w:pPr>
        <w:rPr>
          <w:sz w:val="20"/>
          <w:szCs w:val="20"/>
        </w:rPr>
      </w:pPr>
      <w:r w:rsidRPr="00945B15">
        <w:rPr>
          <w:sz w:val="20"/>
          <w:szCs w:val="20"/>
        </w:rPr>
        <w:t xml:space="preserve">        credit_card_expiry_date = null;</w:t>
      </w:r>
    </w:p>
    <w:p w14:paraId="3DC195DA" w14:textId="77777777" w:rsidR="00945B15" w:rsidRPr="00945B15" w:rsidRDefault="00945B15" w:rsidP="00945B15">
      <w:pPr>
        <w:rPr>
          <w:sz w:val="20"/>
          <w:szCs w:val="20"/>
        </w:rPr>
      </w:pPr>
      <w:r w:rsidRPr="00945B15">
        <w:rPr>
          <w:sz w:val="20"/>
          <w:szCs w:val="20"/>
        </w:rPr>
        <w:t xml:space="preserve">        credit_card_CVV = null;</w:t>
      </w:r>
    </w:p>
    <w:p w14:paraId="469EA8F5" w14:textId="77777777" w:rsidR="00945B15" w:rsidRPr="00945B15" w:rsidRDefault="00945B15" w:rsidP="00945B15">
      <w:pPr>
        <w:rPr>
          <w:sz w:val="20"/>
          <w:szCs w:val="20"/>
        </w:rPr>
      </w:pPr>
      <w:r w:rsidRPr="00945B15">
        <w:rPr>
          <w:sz w:val="20"/>
          <w:szCs w:val="20"/>
        </w:rPr>
        <w:t xml:space="preserve">    }</w:t>
      </w:r>
    </w:p>
    <w:p w14:paraId="4FC493E6" w14:textId="77777777" w:rsidR="00945B15" w:rsidRPr="00945B15" w:rsidRDefault="00945B15" w:rsidP="00945B15">
      <w:pPr>
        <w:rPr>
          <w:sz w:val="20"/>
          <w:szCs w:val="20"/>
        </w:rPr>
      </w:pPr>
    </w:p>
    <w:p w14:paraId="436AB0A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getFirstname() {</w:t>
      </w:r>
    </w:p>
    <w:p w14:paraId="6F08B9A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firstname;</w:t>
      </w:r>
    </w:p>
    <w:p w14:paraId="3CC84A70" w14:textId="77777777" w:rsidR="00945B15" w:rsidRPr="00945B15" w:rsidRDefault="00945B15" w:rsidP="00945B15">
      <w:pPr>
        <w:rPr>
          <w:sz w:val="20"/>
          <w:szCs w:val="20"/>
        </w:rPr>
      </w:pPr>
      <w:r w:rsidRPr="00945B15">
        <w:rPr>
          <w:sz w:val="20"/>
          <w:szCs w:val="20"/>
        </w:rPr>
        <w:t xml:space="preserve">    }</w:t>
      </w:r>
    </w:p>
    <w:p w14:paraId="6ADC78D6" w14:textId="77777777" w:rsidR="00945B15" w:rsidRPr="00945B15" w:rsidRDefault="00945B15" w:rsidP="00945B15">
      <w:pPr>
        <w:rPr>
          <w:sz w:val="20"/>
          <w:szCs w:val="20"/>
        </w:rPr>
      </w:pPr>
    </w:p>
    <w:p w14:paraId="271494E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setFirstname(String firstname) {</w:t>
      </w:r>
    </w:p>
    <w:p w14:paraId="5BA0BF13" w14:textId="77777777" w:rsidR="00945B15" w:rsidRPr="00945B15" w:rsidRDefault="00945B15" w:rsidP="00945B15">
      <w:pPr>
        <w:rPr>
          <w:sz w:val="20"/>
          <w:szCs w:val="20"/>
        </w:rPr>
      </w:pPr>
      <w:r w:rsidRPr="00945B15">
        <w:rPr>
          <w:sz w:val="20"/>
          <w:szCs w:val="20"/>
        </w:rPr>
        <w:t xml:space="preserve">        this.firstname = firstname;</w:t>
      </w:r>
    </w:p>
    <w:p w14:paraId="40CF2A59" w14:textId="77777777" w:rsidR="00945B15" w:rsidRPr="00945B15" w:rsidRDefault="00945B15" w:rsidP="00945B15">
      <w:pPr>
        <w:rPr>
          <w:sz w:val="20"/>
          <w:szCs w:val="20"/>
        </w:rPr>
      </w:pPr>
      <w:r w:rsidRPr="00945B15">
        <w:rPr>
          <w:sz w:val="20"/>
          <w:szCs w:val="20"/>
        </w:rPr>
        <w:t xml:space="preserve">    }</w:t>
      </w:r>
    </w:p>
    <w:p w14:paraId="66986821" w14:textId="77777777" w:rsidR="00945B15" w:rsidRPr="00945B15" w:rsidRDefault="00945B15" w:rsidP="00945B15">
      <w:pPr>
        <w:rPr>
          <w:sz w:val="20"/>
          <w:szCs w:val="20"/>
        </w:rPr>
      </w:pPr>
    </w:p>
    <w:p w14:paraId="7FDFA4F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getLastname() {</w:t>
      </w:r>
    </w:p>
    <w:p w14:paraId="41C9401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lastname;</w:t>
      </w:r>
    </w:p>
    <w:p w14:paraId="60ABDB5D" w14:textId="77777777" w:rsidR="00945B15" w:rsidRPr="00945B15" w:rsidRDefault="00945B15" w:rsidP="00945B15">
      <w:pPr>
        <w:rPr>
          <w:sz w:val="20"/>
          <w:szCs w:val="20"/>
        </w:rPr>
      </w:pPr>
      <w:r w:rsidRPr="00945B15">
        <w:rPr>
          <w:sz w:val="20"/>
          <w:szCs w:val="20"/>
        </w:rPr>
        <w:lastRenderedPageBreak/>
        <w:t xml:space="preserve">    }</w:t>
      </w:r>
    </w:p>
    <w:p w14:paraId="3C0B5D0C" w14:textId="77777777" w:rsidR="00945B15" w:rsidRPr="00945B15" w:rsidRDefault="00945B15" w:rsidP="00945B15">
      <w:pPr>
        <w:rPr>
          <w:sz w:val="20"/>
          <w:szCs w:val="20"/>
        </w:rPr>
      </w:pPr>
    </w:p>
    <w:p w14:paraId="1AFD5C2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setLastname(String lastname) {</w:t>
      </w:r>
    </w:p>
    <w:p w14:paraId="04C5AA0D" w14:textId="77777777" w:rsidR="00945B15" w:rsidRPr="00945B15" w:rsidRDefault="00945B15" w:rsidP="00945B15">
      <w:pPr>
        <w:rPr>
          <w:sz w:val="20"/>
          <w:szCs w:val="20"/>
        </w:rPr>
      </w:pPr>
      <w:r w:rsidRPr="00945B15">
        <w:rPr>
          <w:sz w:val="20"/>
          <w:szCs w:val="20"/>
        </w:rPr>
        <w:t xml:space="preserve">        this.lastname = lastname;</w:t>
      </w:r>
    </w:p>
    <w:p w14:paraId="2E1972B1" w14:textId="77777777" w:rsidR="00945B15" w:rsidRPr="00945B15" w:rsidRDefault="00945B15" w:rsidP="00945B15">
      <w:pPr>
        <w:rPr>
          <w:sz w:val="20"/>
          <w:szCs w:val="20"/>
        </w:rPr>
      </w:pPr>
      <w:r w:rsidRPr="00945B15">
        <w:rPr>
          <w:sz w:val="20"/>
          <w:szCs w:val="20"/>
        </w:rPr>
        <w:t xml:space="preserve">    }</w:t>
      </w:r>
    </w:p>
    <w:p w14:paraId="2151AC19" w14:textId="77777777" w:rsidR="00945B15" w:rsidRPr="00945B15" w:rsidRDefault="00945B15" w:rsidP="00945B15">
      <w:pPr>
        <w:rPr>
          <w:sz w:val="20"/>
          <w:szCs w:val="20"/>
        </w:rPr>
      </w:pPr>
    </w:p>
    <w:p w14:paraId="5543EC9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getAddress() {</w:t>
      </w:r>
    </w:p>
    <w:p w14:paraId="29D8F8F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address;</w:t>
      </w:r>
    </w:p>
    <w:p w14:paraId="03D4ACFF" w14:textId="77777777" w:rsidR="00945B15" w:rsidRPr="00945B15" w:rsidRDefault="00945B15" w:rsidP="00945B15">
      <w:pPr>
        <w:rPr>
          <w:sz w:val="20"/>
          <w:szCs w:val="20"/>
        </w:rPr>
      </w:pPr>
      <w:r w:rsidRPr="00945B15">
        <w:rPr>
          <w:sz w:val="20"/>
          <w:szCs w:val="20"/>
        </w:rPr>
        <w:t xml:space="preserve">    }</w:t>
      </w:r>
    </w:p>
    <w:p w14:paraId="10FD7720" w14:textId="77777777" w:rsidR="00945B15" w:rsidRPr="00945B15" w:rsidRDefault="00945B15" w:rsidP="00945B15">
      <w:pPr>
        <w:rPr>
          <w:sz w:val="20"/>
          <w:szCs w:val="20"/>
        </w:rPr>
      </w:pPr>
    </w:p>
    <w:p w14:paraId="66CFBAD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setAddress(String address) {</w:t>
      </w:r>
    </w:p>
    <w:p w14:paraId="4A4007D3" w14:textId="77777777" w:rsidR="00945B15" w:rsidRPr="00945B15" w:rsidRDefault="00945B15" w:rsidP="00945B15">
      <w:pPr>
        <w:rPr>
          <w:sz w:val="20"/>
          <w:szCs w:val="20"/>
        </w:rPr>
      </w:pPr>
      <w:r w:rsidRPr="00945B15">
        <w:rPr>
          <w:sz w:val="20"/>
          <w:szCs w:val="20"/>
        </w:rPr>
        <w:t xml:space="preserve">        this.address = address;</w:t>
      </w:r>
    </w:p>
    <w:p w14:paraId="15790033" w14:textId="77777777" w:rsidR="00945B15" w:rsidRPr="00945B15" w:rsidRDefault="00945B15" w:rsidP="00945B15">
      <w:pPr>
        <w:rPr>
          <w:sz w:val="20"/>
          <w:szCs w:val="20"/>
        </w:rPr>
      </w:pPr>
      <w:r w:rsidRPr="00945B15">
        <w:rPr>
          <w:sz w:val="20"/>
          <w:szCs w:val="20"/>
        </w:rPr>
        <w:t xml:space="preserve">    }</w:t>
      </w:r>
    </w:p>
    <w:p w14:paraId="5E095022" w14:textId="77777777" w:rsidR="00945B15" w:rsidRPr="00945B15" w:rsidRDefault="00945B15" w:rsidP="00945B15">
      <w:pPr>
        <w:rPr>
          <w:sz w:val="20"/>
          <w:szCs w:val="20"/>
        </w:rPr>
      </w:pPr>
    </w:p>
    <w:p w14:paraId="26541D9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getTransaction_id() {</w:t>
      </w:r>
    </w:p>
    <w:p w14:paraId="0400F42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transaction_id;</w:t>
      </w:r>
    </w:p>
    <w:p w14:paraId="33A2D655" w14:textId="77777777" w:rsidR="00945B15" w:rsidRPr="00945B15" w:rsidRDefault="00945B15" w:rsidP="00945B15">
      <w:pPr>
        <w:rPr>
          <w:sz w:val="20"/>
          <w:szCs w:val="20"/>
        </w:rPr>
      </w:pPr>
      <w:r w:rsidRPr="00945B15">
        <w:rPr>
          <w:sz w:val="20"/>
          <w:szCs w:val="20"/>
        </w:rPr>
        <w:t xml:space="preserve">    }</w:t>
      </w:r>
    </w:p>
    <w:p w14:paraId="090538C6" w14:textId="77777777" w:rsidR="00945B15" w:rsidRPr="00945B15" w:rsidRDefault="00945B15" w:rsidP="00945B15">
      <w:pPr>
        <w:rPr>
          <w:sz w:val="20"/>
          <w:szCs w:val="20"/>
        </w:rPr>
      </w:pPr>
    </w:p>
    <w:p w14:paraId="285FB8C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setTransaction_id(String transaction_id) {</w:t>
      </w:r>
    </w:p>
    <w:p w14:paraId="7B3FA01F" w14:textId="77777777" w:rsidR="00945B15" w:rsidRPr="00945B15" w:rsidRDefault="00945B15" w:rsidP="00945B15">
      <w:pPr>
        <w:rPr>
          <w:sz w:val="20"/>
          <w:szCs w:val="20"/>
        </w:rPr>
      </w:pPr>
      <w:r w:rsidRPr="00945B15">
        <w:rPr>
          <w:sz w:val="20"/>
          <w:szCs w:val="20"/>
        </w:rPr>
        <w:t xml:space="preserve">        this.transaction_id = transaction_id;</w:t>
      </w:r>
    </w:p>
    <w:p w14:paraId="52EEC790" w14:textId="77777777" w:rsidR="00945B15" w:rsidRPr="00945B15" w:rsidRDefault="00945B15" w:rsidP="00945B15">
      <w:pPr>
        <w:rPr>
          <w:sz w:val="20"/>
          <w:szCs w:val="20"/>
        </w:rPr>
      </w:pPr>
      <w:r w:rsidRPr="00945B15">
        <w:rPr>
          <w:sz w:val="20"/>
          <w:szCs w:val="20"/>
        </w:rPr>
        <w:t xml:space="preserve">    }</w:t>
      </w:r>
    </w:p>
    <w:p w14:paraId="2D6AB45C" w14:textId="77777777" w:rsidR="00945B15" w:rsidRPr="00945B15" w:rsidRDefault="00945B15" w:rsidP="00945B15">
      <w:pPr>
        <w:rPr>
          <w:sz w:val="20"/>
          <w:szCs w:val="20"/>
        </w:rPr>
      </w:pPr>
    </w:p>
    <w:p w14:paraId="7195E71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getEmail() {</w:t>
      </w:r>
    </w:p>
    <w:p w14:paraId="1ED03E7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email;</w:t>
      </w:r>
    </w:p>
    <w:p w14:paraId="35FA4476" w14:textId="77777777" w:rsidR="00945B15" w:rsidRPr="00945B15" w:rsidRDefault="00945B15" w:rsidP="00945B15">
      <w:pPr>
        <w:rPr>
          <w:sz w:val="20"/>
          <w:szCs w:val="20"/>
        </w:rPr>
      </w:pPr>
      <w:r w:rsidRPr="00945B15">
        <w:rPr>
          <w:sz w:val="20"/>
          <w:szCs w:val="20"/>
        </w:rPr>
        <w:t xml:space="preserve">    }</w:t>
      </w:r>
    </w:p>
    <w:p w14:paraId="5D2130CB" w14:textId="77777777" w:rsidR="00945B15" w:rsidRPr="00945B15" w:rsidRDefault="00945B15" w:rsidP="00945B15">
      <w:pPr>
        <w:rPr>
          <w:sz w:val="20"/>
          <w:szCs w:val="20"/>
        </w:rPr>
      </w:pPr>
    </w:p>
    <w:p w14:paraId="5D59B1F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setEmail(String email) {</w:t>
      </w:r>
    </w:p>
    <w:p w14:paraId="550E135F" w14:textId="77777777" w:rsidR="00945B15" w:rsidRPr="00945B15" w:rsidRDefault="00945B15" w:rsidP="00945B15">
      <w:pPr>
        <w:rPr>
          <w:sz w:val="20"/>
          <w:szCs w:val="20"/>
        </w:rPr>
      </w:pPr>
      <w:r w:rsidRPr="00945B15">
        <w:rPr>
          <w:sz w:val="20"/>
          <w:szCs w:val="20"/>
        </w:rPr>
        <w:t xml:space="preserve">        this.email = email;</w:t>
      </w:r>
    </w:p>
    <w:p w14:paraId="180A02E6" w14:textId="77777777" w:rsidR="00945B15" w:rsidRPr="00945B15" w:rsidRDefault="00945B15" w:rsidP="00945B15">
      <w:pPr>
        <w:rPr>
          <w:sz w:val="20"/>
          <w:szCs w:val="20"/>
        </w:rPr>
      </w:pPr>
      <w:r w:rsidRPr="00945B15">
        <w:rPr>
          <w:sz w:val="20"/>
          <w:szCs w:val="20"/>
        </w:rPr>
        <w:t xml:space="preserve">    }</w:t>
      </w:r>
    </w:p>
    <w:p w14:paraId="531DEDCC" w14:textId="77777777" w:rsidR="00945B15" w:rsidRPr="00945B15" w:rsidRDefault="00945B15" w:rsidP="00945B15">
      <w:pPr>
        <w:rPr>
          <w:sz w:val="20"/>
          <w:szCs w:val="20"/>
        </w:rPr>
      </w:pPr>
    </w:p>
    <w:p w14:paraId="3E388673" w14:textId="77777777" w:rsidR="00945B15" w:rsidRPr="00945B15" w:rsidRDefault="00945B15" w:rsidP="00945B15">
      <w:pPr>
        <w:rPr>
          <w:sz w:val="20"/>
          <w:szCs w:val="20"/>
        </w:rPr>
      </w:pPr>
      <w:r w:rsidRPr="00945B15">
        <w:rPr>
          <w:sz w:val="20"/>
          <w:szCs w:val="20"/>
        </w:rPr>
        <w:lastRenderedPageBreak/>
        <w:t xml:space="preserve">    </w:t>
      </w:r>
      <w:proofErr w:type="gramStart"/>
      <w:r w:rsidRPr="00945B15">
        <w:rPr>
          <w:sz w:val="20"/>
          <w:szCs w:val="20"/>
        </w:rPr>
        <w:t>public</w:t>
      </w:r>
      <w:proofErr w:type="gramEnd"/>
      <w:r w:rsidRPr="00945B15">
        <w:rPr>
          <w:sz w:val="20"/>
          <w:szCs w:val="20"/>
        </w:rPr>
        <w:t xml:space="preserve"> String getPhone() {</w:t>
      </w:r>
    </w:p>
    <w:p w14:paraId="198AAD5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phone;</w:t>
      </w:r>
    </w:p>
    <w:p w14:paraId="78299C7A" w14:textId="77777777" w:rsidR="00945B15" w:rsidRPr="00945B15" w:rsidRDefault="00945B15" w:rsidP="00945B15">
      <w:pPr>
        <w:rPr>
          <w:sz w:val="20"/>
          <w:szCs w:val="20"/>
        </w:rPr>
      </w:pPr>
      <w:r w:rsidRPr="00945B15">
        <w:rPr>
          <w:sz w:val="20"/>
          <w:szCs w:val="20"/>
        </w:rPr>
        <w:t xml:space="preserve">    }</w:t>
      </w:r>
    </w:p>
    <w:p w14:paraId="6F64F066" w14:textId="77777777" w:rsidR="00945B15" w:rsidRPr="00945B15" w:rsidRDefault="00945B15" w:rsidP="00945B15">
      <w:pPr>
        <w:rPr>
          <w:sz w:val="20"/>
          <w:szCs w:val="20"/>
        </w:rPr>
      </w:pPr>
    </w:p>
    <w:p w14:paraId="0E67717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setPhone(String phone) {</w:t>
      </w:r>
    </w:p>
    <w:p w14:paraId="3178B82D" w14:textId="77777777" w:rsidR="00945B15" w:rsidRPr="00945B15" w:rsidRDefault="00945B15" w:rsidP="00945B15">
      <w:pPr>
        <w:rPr>
          <w:sz w:val="20"/>
          <w:szCs w:val="20"/>
        </w:rPr>
      </w:pPr>
      <w:r w:rsidRPr="00945B15">
        <w:rPr>
          <w:sz w:val="20"/>
          <w:szCs w:val="20"/>
        </w:rPr>
        <w:t xml:space="preserve">        this.phone = phone;</w:t>
      </w:r>
    </w:p>
    <w:p w14:paraId="7F3E56EF" w14:textId="77777777" w:rsidR="00945B15" w:rsidRPr="00945B15" w:rsidRDefault="00945B15" w:rsidP="00945B15">
      <w:pPr>
        <w:rPr>
          <w:sz w:val="20"/>
          <w:szCs w:val="20"/>
        </w:rPr>
      </w:pPr>
      <w:r w:rsidRPr="00945B15">
        <w:rPr>
          <w:sz w:val="20"/>
          <w:szCs w:val="20"/>
        </w:rPr>
        <w:t xml:space="preserve">    }</w:t>
      </w:r>
    </w:p>
    <w:p w14:paraId="1599FEB2" w14:textId="77777777" w:rsidR="00945B15" w:rsidRPr="00945B15" w:rsidRDefault="00945B15" w:rsidP="00945B15">
      <w:pPr>
        <w:rPr>
          <w:sz w:val="20"/>
          <w:szCs w:val="20"/>
        </w:rPr>
      </w:pPr>
    </w:p>
    <w:p w14:paraId="4FCCAD7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getSuburb() {</w:t>
      </w:r>
    </w:p>
    <w:p w14:paraId="7A28381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suburb;</w:t>
      </w:r>
    </w:p>
    <w:p w14:paraId="73FC1C6C" w14:textId="77777777" w:rsidR="00945B15" w:rsidRPr="00945B15" w:rsidRDefault="00945B15" w:rsidP="00945B15">
      <w:pPr>
        <w:rPr>
          <w:sz w:val="20"/>
          <w:szCs w:val="20"/>
        </w:rPr>
      </w:pPr>
      <w:r w:rsidRPr="00945B15">
        <w:rPr>
          <w:sz w:val="20"/>
          <w:szCs w:val="20"/>
        </w:rPr>
        <w:t xml:space="preserve">    }</w:t>
      </w:r>
    </w:p>
    <w:p w14:paraId="29DB4E40" w14:textId="77777777" w:rsidR="00945B15" w:rsidRPr="00945B15" w:rsidRDefault="00945B15" w:rsidP="00945B15">
      <w:pPr>
        <w:rPr>
          <w:sz w:val="20"/>
          <w:szCs w:val="20"/>
        </w:rPr>
      </w:pPr>
    </w:p>
    <w:p w14:paraId="5D55C03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setSuburb(String suburb) {</w:t>
      </w:r>
    </w:p>
    <w:p w14:paraId="3DBB1AED" w14:textId="77777777" w:rsidR="00945B15" w:rsidRPr="00945B15" w:rsidRDefault="00945B15" w:rsidP="00945B15">
      <w:pPr>
        <w:rPr>
          <w:sz w:val="20"/>
          <w:szCs w:val="20"/>
        </w:rPr>
      </w:pPr>
      <w:r w:rsidRPr="00945B15">
        <w:rPr>
          <w:sz w:val="20"/>
          <w:szCs w:val="20"/>
        </w:rPr>
        <w:t xml:space="preserve">        this.suburb = suburb;</w:t>
      </w:r>
    </w:p>
    <w:p w14:paraId="4E04CAFE" w14:textId="77777777" w:rsidR="00945B15" w:rsidRPr="00945B15" w:rsidRDefault="00945B15" w:rsidP="00945B15">
      <w:pPr>
        <w:rPr>
          <w:sz w:val="20"/>
          <w:szCs w:val="20"/>
        </w:rPr>
      </w:pPr>
      <w:r w:rsidRPr="00945B15">
        <w:rPr>
          <w:sz w:val="20"/>
          <w:szCs w:val="20"/>
        </w:rPr>
        <w:t xml:space="preserve">    }</w:t>
      </w:r>
    </w:p>
    <w:p w14:paraId="28EC4466" w14:textId="77777777" w:rsidR="00945B15" w:rsidRPr="00945B15" w:rsidRDefault="00945B15" w:rsidP="00945B15">
      <w:pPr>
        <w:rPr>
          <w:sz w:val="20"/>
          <w:szCs w:val="20"/>
        </w:rPr>
      </w:pPr>
    </w:p>
    <w:p w14:paraId="0B08B38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getPostcode() {</w:t>
      </w:r>
    </w:p>
    <w:p w14:paraId="67DC1DE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postcode;</w:t>
      </w:r>
    </w:p>
    <w:p w14:paraId="02741B49" w14:textId="77777777" w:rsidR="00945B15" w:rsidRPr="00945B15" w:rsidRDefault="00945B15" w:rsidP="00945B15">
      <w:pPr>
        <w:rPr>
          <w:sz w:val="20"/>
          <w:szCs w:val="20"/>
        </w:rPr>
      </w:pPr>
      <w:r w:rsidRPr="00945B15">
        <w:rPr>
          <w:sz w:val="20"/>
          <w:szCs w:val="20"/>
        </w:rPr>
        <w:t xml:space="preserve">    }</w:t>
      </w:r>
    </w:p>
    <w:p w14:paraId="3B47765E" w14:textId="77777777" w:rsidR="00945B15" w:rsidRPr="00945B15" w:rsidRDefault="00945B15" w:rsidP="00945B15">
      <w:pPr>
        <w:rPr>
          <w:sz w:val="20"/>
          <w:szCs w:val="20"/>
        </w:rPr>
      </w:pPr>
    </w:p>
    <w:p w14:paraId="3F94CC7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setPostcode(String postcode) {</w:t>
      </w:r>
    </w:p>
    <w:p w14:paraId="4A75CE2C" w14:textId="77777777" w:rsidR="00945B15" w:rsidRPr="00945B15" w:rsidRDefault="00945B15" w:rsidP="00945B15">
      <w:pPr>
        <w:rPr>
          <w:sz w:val="20"/>
          <w:szCs w:val="20"/>
        </w:rPr>
      </w:pPr>
      <w:r w:rsidRPr="00945B15">
        <w:rPr>
          <w:sz w:val="20"/>
          <w:szCs w:val="20"/>
        </w:rPr>
        <w:t xml:space="preserve">        this.postcode = postcode;</w:t>
      </w:r>
    </w:p>
    <w:p w14:paraId="24734401" w14:textId="77777777" w:rsidR="00945B15" w:rsidRPr="00945B15" w:rsidRDefault="00945B15" w:rsidP="00945B15">
      <w:pPr>
        <w:rPr>
          <w:sz w:val="20"/>
          <w:szCs w:val="20"/>
        </w:rPr>
      </w:pPr>
      <w:r w:rsidRPr="00945B15">
        <w:rPr>
          <w:sz w:val="20"/>
          <w:szCs w:val="20"/>
        </w:rPr>
        <w:t xml:space="preserve">    }</w:t>
      </w:r>
    </w:p>
    <w:p w14:paraId="7504A1EB" w14:textId="77777777" w:rsidR="00945B15" w:rsidRPr="00945B15" w:rsidRDefault="00945B15" w:rsidP="00945B15">
      <w:pPr>
        <w:rPr>
          <w:sz w:val="20"/>
          <w:szCs w:val="20"/>
        </w:rPr>
      </w:pPr>
    </w:p>
    <w:p w14:paraId="4DC4A01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getProduct_name() {</w:t>
      </w:r>
    </w:p>
    <w:p w14:paraId="0B3F808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product_name;</w:t>
      </w:r>
    </w:p>
    <w:p w14:paraId="1E32AEE2" w14:textId="77777777" w:rsidR="00945B15" w:rsidRPr="00945B15" w:rsidRDefault="00945B15" w:rsidP="00945B15">
      <w:pPr>
        <w:rPr>
          <w:sz w:val="20"/>
          <w:szCs w:val="20"/>
        </w:rPr>
      </w:pPr>
      <w:r w:rsidRPr="00945B15">
        <w:rPr>
          <w:sz w:val="20"/>
          <w:szCs w:val="20"/>
        </w:rPr>
        <w:t xml:space="preserve">    }</w:t>
      </w:r>
    </w:p>
    <w:p w14:paraId="196BE6E6" w14:textId="77777777" w:rsidR="00945B15" w:rsidRPr="00945B15" w:rsidRDefault="00945B15" w:rsidP="00945B15">
      <w:pPr>
        <w:rPr>
          <w:sz w:val="20"/>
          <w:szCs w:val="20"/>
        </w:rPr>
      </w:pPr>
    </w:p>
    <w:p w14:paraId="5B85D46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setProduct_name(String product_name) {</w:t>
      </w:r>
    </w:p>
    <w:p w14:paraId="38316A60" w14:textId="77777777" w:rsidR="00945B15" w:rsidRPr="00945B15" w:rsidRDefault="00945B15" w:rsidP="00945B15">
      <w:pPr>
        <w:rPr>
          <w:sz w:val="20"/>
          <w:szCs w:val="20"/>
        </w:rPr>
      </w:pPr>
      <w:r w:rsidRPr="00945B15">
        <w:rPr>
          <w:sz w:val="20"/>
          <w:szCs w:val="20"/>
        </w:rPr>
        <w:t xml:space="preserve">        this.product_name = product_name;</w:t>
      </w:r>
    </w:p>
    <w:p w14:paraId="5ACAB63F" w14:textId="77777777" w:rsidR="00945B15" w:rsidRPr="00945B15" w:rsidRDefault="00945B15" w:rsidP="00945B15">
      <w:pPr>
        <w:rPr>
          <w:sz w:val="20"/>
          <w:szCs w:val="20"/>
        </w:rPr>
      </w:pPr>
      <w:r w:rsidRPr="00945B15">
        <w:rPr>
          <w:sz w:val="20"/>
          <w:szCs w:val="20"/>
        </w:rPr>
        <w:lastRenderedPageBreak/>
        <w:t xml:space="preserve">    }</w:t>
      </w:r>
    </w:p>
    <w:p w14:paraId="2DBE72C4" w14:textId="77777777" w:rsidR="00945B15" w:rsidRPr="00945B15" w:rsidRDefault="00945B15" w:rsidP="00945B15">
      <w:pPr>
        <w:rPr>
          <w:sz w:val="20"/>
          <w:szCs w:val="20"/>
        </w:rPr>
      </w:pPr>
    </w:p>
    <w:p w14:paraId="7E45A7E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getQuantity() {</w:t>
      </w:r>
    </w:p>
    <w:p w14:paraId="5147864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quantity;</w:t>
      </w:r>
    </w:p>
    <w:p w14:paraId="3FF6927B" w14:textId="77777777" w:rsidR="00945B15" w:rsidRPr="00945B15" w:rsidRDefault="00945B15" w:rsidP="00945B15">
      <w:pPr>
        <w:rPr>
          <w:sz w:val="20"/>
          <w:szCs w:val="20"/>
        </w:rPr>
      </w:pPr>
      <w:r w:rsidRPr="00945B15">
        <w:rPr>
          <w:sz w:val="20"/>
          <w:szCs w:val="20"/>
        </w:rPr>
        <w:t xml:space="preserve">    }</w:t>
      </w:r>
    </w:p>
    <w:p w14:paraId="715E3FDD" w14:textId="77777777" w:rsidR="00945B15" w:rsidRPr="00945B15" w:rsidRDefault="00945B15" w:rsidP="00945B15">
      <w:pPr>
        <w:rPr>
          <w:sz w:val="20"/>
          <w:szCs w:val="20"/>
        </w:rPr>
      </w:pPr>
    </w:p>
    <w:p w14:paraId="47C4F08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setQuantity(String quantity) {</w:t>
      </w:r>
    </w:p>
    <w:p w14:paraId="694D4762" w14:textId="77777777" w:rsidR="00945B15" w:rsidRPr="00945B15" w:rsidRDefault="00945B15" w:rsidP="00945B15">
      <w:pPr>
        <w:rPr>
          <w:sz w:val="20"/>
          <w:szCs w:val="20"/>
        </w:rPr>
      </w:pPr>
      <w:r w:rsidRPr="00945B15">
        <w:rPr>
          <w:sz w:val="20"/>
          <w:szCs w:val="20"/>
        </w:rPr>
        <w:t xml:space="preserve">        this.quantity = quantity;</w:t>
      </w:r>
    </w:p>
    <w:p w14:paraId="54B86599" w14:textId="77777777" w:rsidR="00945B15" w:rsidRPr="00945B15" w:rsidRDefault="00945B15" w:rsidP="00945B15">
      <w:pPr>
        <w:rPr>
          <w:sz w:val="20"/>
          <w:szCs w:val="20"/>
        </w:rPr>
      </w:pPr>
      <w:r w:rsidRPr="00945B15">
        <w:rPr>
          <w:sz w:val="20"/>
          <w:szCs w:val="20"/>
        </w:rPr>
        <w:t xml:space="preserve">    }</w:t>
      </w:r>
    </w:p>
    <w:p w14:paraId="411E871B" w14:textId="77777777" w:rsidR="00945B15" w:rsidRPr="00945B15" w:rsidRDefault="00945B15" w:rsidP="00945B15">
      <w:pPr>
        <w:rPr>
          <w:sz w:val="20"/>
          <w:szCs w:val="20"/>
        </w:rPr>
      </w:pPr>
    </w:p>
    <w:p w14:paraId="4B31FF8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getComment() {</w:t>
      </w:r>
    </w:p>
    <w:p w14:paraId="5825E83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comment;</w:t>
      </w:r>
    </w:p>
    <w:p w14:paraId="414B5D74" w14:textId="77777777" w:rsidR="00945B15" w:rsidRPr="00945B15" w:rsidRDefault="00945B15" w:rsidP="00945B15">
      <w:pPr>
        <w:rPr>
          <w:sz w:val="20"/>
          <w:szCs w:val="20"/>
        </w:rPr>
      </w:pPr>
      <w:r w:rsidRPr="00945B15">
        <w:rPr>
          <w:sz w:val="20"/>
          <w:szCs w:val="20"/>
        </w:rPr>
        <w:t xml:space="preserve">    }</w:t>
      </w:r>
    </w:p>
    <w:p w14:paraId="034CF732" w14:textId="77777777" w:rsidR="00945B15" w:rsidRPr="00945B15" w:rsidRDefault="00945B15" w:rsidP="00945B15">
      <w:pPr>
        <w:rPr>
          <w:sz w:val="20"/>
          <w:szCs w:val="20"/>
        </w:rPr>
      </w:pPr>
    </w:p>
    <w:p w14:paraId="3AB3FAA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setComment(String comment) {</w:t>
      </w:r>
    </w:p>
    <w:p w14:paraId="25A3A912" w14:textId="77777777" w:rsidR="00945B15" w:rsidRPr="00945B15" w:rsidRDefault="00945B15" w:rsidP="00945B15">
      <w:pPr>
        <w:rPr>
          <w:sz w:val="20"/>
          <w:szCs w:val="20"/>
        </w:rPr>
      </w:pPr>
      <w:r w:rsidRPr="00945B15">
        <w:rPr>
          <w:sz w:val="20"/>
          <w:szCs w:val="20"/>
        </w:rPr>
        <w:t xml:space="preserve">        this.comment = comment;</w:t>
      </w:r>
    </w:p>
    <w:p w14:paraId="1299DE33" w14:textId="77777777" w:rsidR="00945B15" w:rsidRPr="00945B15" w:rsidRDefault="00945B15" w:rsidP="00945B15">
      <w:pPr>
        <w:rPr>
          <w:sz w:val="20"/>
          <w:szCs w:val="20"/>
        </w:rPr>
      </w:pPr>
      <w:r w:rsidRPr="00945B15">
        <w:rPr>
          <w:sz w:val="20"/>
          <w:szCs w:val="20"/>
        </w:rPr>
        <w:t xml:space="preserve">    }</w:t>
      </w:r>
    </w:p>
    <w:p w14:paraId="33EE0905" w14:textId="77777777" w:rsidR="00945B15" w:rsidRPr="00945B15" w:rsidRDefault="00945B15" w:rsidP="00945B15">
      <w:pPr>
        <w:rPr>
          <w:sz w:val="20"/>
          <w:szCs w:val="20"/>
        </w:rPr>
      </w:pPr>
    </w:p>
    <w:p w14:paraId="4DDCCB06"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getCredit_card_name() {</w:t>
      </w:r>
    </w:p>
    <w:p w14:paraId="2A65869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credit_card_name;</w:t>
      </w:r>
    </w:p>
    <w:p w14:paraId="13E9076E" w14:textId="77777777" w:rsidR="00945B15" w:rsidRPr="00945B15" w:rsidRDefault="00945B15" w:rsidP="00945B15">
      <w:pPr>
        <w:rPr>
          <w:sz w:val="20"/>
          <w:szCs w:val="20"/>
        </w:rPr>
      </w:pPr>
      <w:r w:rsidRPr="00945B15">
        <w:rPr>
          <w:sz w:val="20"/>
          <w:szCs w:val="20"/>
        </w:rPr>
        <w:t xml:space="preserve">    }</w:t>
      </w:r>
    </w:p>
    <w:p w14:paraId="6DCEBFC1" w14:textId="77777777" w:rsidR="00945B15" w:rsidRPr="00945B15" w:rsidRDefault="00945B15" w:rsidP="00945B15">
      <w:pPr>
        <w:rPr>
          <w:sz w:val="20"/>
          <w:szCs w:val="20"/>
        </w:rPr>
      </w:pPr>
    </w:p>
    <w:p w14:paraId="2F9F432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setCredit_card_name(String credit_card_name) {</w:t>
      </w:r>
    </w:p>
    <w:p w14:paraId="0BE0FD20" w14:textId="77777777" w:rsidR="00945B15" w:rsidRPr="00945B15" w:rsidRDefault="00945B15" w:rsidP="00945B15">
      <w:pPr>
        <w:rPr>
          <w:sz w:val="20"/>
          <w:szCs w:val="20"/>
        </w:rPr>
      </w:pPr>
      <w:r w:rsidRPr="00945B15">
        <w:rPr>
          <w:sz w:val="20"/>
          <w:szCs w:val="20"/>
        </w:rPr>
        <w:t xml:space="preserve">        this.credit_card_name = credit_card_name;</w:t>
      </w:r>
    </w:p>
    <w:p w14:paraId="515B7E0E" w14:textId="77777777" w:rsidR="00945B15" w:rsidRPr="00945B15" w:rsidRDefault="00945B15" w:rsidP="00945B15">
      <w:pPr>
        <w:rPr>
          <w:sz w:val="20"/>
          <w:szCs w:val="20"/>
        </w:rPr>
      </w:pPr>
      <w:r w:rsidRPr="00945B15">
        <w:rPr>
          <w:sz w:val="20"/>
          <w:szCs w:val="20"/>
        </w:rPr>
        <w:t xml:space="preserve">    }</w:t>
      </w:r>
    </w:p>
    <w:p w14:paraId="3DFFB93A" w14:textId="77777777" w:rsidR="00945B15" w:rsidRPr="00945B15" w:rsidRDefault="00945B15" w:rsidP="00945B15">
      <w:pPr>
        <w:rPr>
          <w:sz w:val="20"/>
          <w:szCs w:val="20"/>
        </w:rPr>
      </w:pPr>
    </w:p>
    <w:p w14:paraId="1671AD4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getCredit_card_number() {</w:t>
      </w:r>
    </w:p>
    <w:p w14:paraId="22105F8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credit_card_number;</w:t>
      </w:r>
    </w:p>
    <w:p w14:paraId="692D410A" w14:textId="77777777" w:rsidR="00945B15" w:rsidRPr="00945B15" w:rsidRDefault="00945B15" w:rsidP="00945B15">
      <w:pPr>
        <w:rPr>
          <w:sz w:val="20"/>
          <w:szCs w:val="20"/>
        </w:rPr>
      </w:pPr>
      <w:r w:rsidRPr="00945B15">
        <w:rPr>
          <w:sz w:val="20"/>
          <w:szCs w:val="20"/>
        </w:rPr>
        <w:t xml:space="preserve">    }</w:t>
      </w:r>
    </w:p>
    <w:p w14:paraId="082500AA" w14:textId="77777777" w:rsidR="00945B15" w:rsidRPr="00945B15" w:rsidRDefault="00945B15" w:rsidP="00945B15">
      <w:pPr>
        <w:rPr>
          <w:sz w:val="20"/>
          <w:szCs w:val="20"/>
        </w:rPr>
      </w:pPr>
    </w:p>
    <w:p w14:paraId="0E97400B" w14:textId="77777777" w:rsidR="00945B15" w:rsidRPr="00945B15" w:rsidRDefault="00945B15" w:rsidP="00945B15">
      <w:pPr>
        <w:rPr>
          <w:sz w:val="20"/>
          <w:szCs w:val="20"/>
        </w:rPr>
      </w:pPr>
      <w:r w:rsidRPr="00945B15">
        <w:rPr>
          <w:sz w:val="20"/>
          <w:szCs w:val="20"/>
        </w:rPr>
        <w:lastRenderedPageBreak/>
        <w:t xml:space="preserve">    </w:t>
      </w:r>
      <w:proofErr w:type="gramStart"/>
      <w:r w:rsidRPr="00945B15">
        <w:rPr>
          <w:sz w:val="20"/>
          <w:szCs w:val="20"/>
        </w:rPr>
        <w:t>public</w:t>
      </w:r>
      <w:proofErr w:type="gramEnd"/>
      <w:r w:rsidRPr="00945B15">
        <w:rPr>
          <w:sz w:val="20"/>
          <w:szCs w:val="20"/>
        </w:rPr>
        <w:t xml:space="preserve"> void setCredit_card_number(String credit_card_number) {</w:t>
      </w:r>
    </w:p>
    <w:p w14:paraId="5B80A802" w14:textId="77777777" w:rsidR="00945B15" w:rsidRPr="00945B15" w:rsidRDefault="00945B15" w:rsidP="00945B15">
      <w:pPr>
        <w:rPr>
          <w:sz w:val="20"/>
          <w:szCs w:val="20"/>
        </w:rPr>
      </w:pPr>
      <w:r w:rsidRPr="00945B15">
        <w:rPr>
          <w:sz w:val="20"/>
          <w:szCs w:val="20"/>
        </w:rPr>
        <w:t xml:space="preserve">        this.credit_card_number = credit_card_number;</w:t>
      </w:r>
    </w:p>
    <w:p w14:paraId="71BA2F89" w14:textId="77777777" w:rsidR="00945B15" w:rsidRPr="00945B15" w:rsidRDefault="00945B15" w:rsidP="00945B15">
      <w:pPr>
        <w:rPr>
          <w:sz w:val="20"/>
          <w:szCs w:val="20"/>
        </w:rPr>
      </w:pPr>
      <w:r w:rsidRPr="00945B15">
        <w:rPr>
          <w:sz w:val="20"/>
          <w:szCs w:val="20"/>
        </w:rPr>
        <w:t xml:space="preserve">    }</w:t>
      </w:r>
    </w:p>
    <w:p w14:paraId="0EBEA0AB" w14:textId="77777777" w:rsidR="00945B15" w:rsidRPr="00945B15" w:rsidRDefault="00945B15" w:rsidP="00945B15">
      <w:pPr>
        <w:rPr>
          <w:sz w:val="20"/>
          <w:szCs w:val="20"/>
        </w:rPr>
      </w:pPr>
    </w:p>
    <w:p w14:paraId="42268A6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getCredit_card_expiry_date() {</w:t>
      </w:r>
    </w:p>
    <w:p w14:paraId="5B975EF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credit_card_expiry_date;</w:t>
      </w:r>
    </w:p>
    <w:p w14:paraId="592203C3" w14:textId="77777777" w:rsidR="00945B15" w:rsidRPr="00945B15" w:rsidRDefault="00945B15" w:rsidP="00945B15">
      <w:pPr>
        <w:rPr>
          <w:sz w:val="20"/>
          <w:szCs w:val="20"/>
        </w:rPr>
      </w:pPr>
      <w:r w:rsidRPr="00945B15">
        <w:rPr>
          <w:sz w:val="20"/>
          <w:szCs w:val="20"/>
        </w:rPr>
        <w:t xml:space="preserve">    }</w:t>
      </w:r>
    </w:p>
    <w:p w14:paraId="08F7433C" w14:textId="77777777" w:rsidR="00945B15" w:rsidRPr="00945B15" w:rsidRDefault="00945B15" w:rsidP="00945B15">
      <w:pPr>
        <w:rPr>
          <w:sz w:val="20"/>
          <w:szCs w:val="20"/>
        </w:rPr>
      </w:pPr>
    </w:p>
    <w:p w14:paraId="10DAFDC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setCredit_card_expiry_date(String credit_card_expiry_date) {</w:t>
      </w:r>
    </w:p>
    <w:p w14:paraId="3C46C935" w14:textId="77777777" w:rsidR="00945B15" w:rsidRPr="00945B15" w:rsidRDefault="00945B15" w:rsidP="00945B15">
      <w:pPr>
        <w:rPr>
          <w:sz w:val="20"/>
          <w:szCs w:val="20"/>
        </w:rPr>
      </w:pPr>
      <w:r w:rsidRPr="00945B15">
        <w:rPr>
          <w:sz w:val="20"/>
          <w:szCs w:val="20"/>
        </w:rPr>
        <w:t xml:space="preserve">        this.credit_card_expiry_date = credit_card_expiry_date;</w:t>
      </w:r>
    </w:p>
    <w:p w14:paraId="02A1D125" w14:textId="77777777" w:rsidR="00945B15" w:rsidRPr="00945B15" w:rsidRDefault="00945B15" w:rsidP="00945B15">
      <w:pPr>
        <w:rPr>
          <w:sz w:val="20"/>
          <w:szCs w:val="20"/>
        </w:rPr>
      </w:pPr>
      <w:r w:rsidRPr="00945B15">
        <w:rPr>
          <w:sz w:val="20"/>
          <w:szCs w:val="20"/>
        </w:rPr>
        <w:t xml:space="preserve">    }</w:t>
      </w:r>
    </w:p>
    <w:p w14:paraId="14E13895" w14:textId="77777777" w:rsidR="00945B15" w:rsidRPr="00945B15" w:rsidRDefault="00945B15" w:rsidP="00945B15">
      <w:pPr>
        <w:rPr>
          <w:sz w:val="20"/>
          <w:szCs w:val="20"/>
        </w:rPr>
      </w:pPr>
    </w:p>
    <w:p w14:paraId="1F44723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getCredit_card_CVV() {</w:t>
      </w:r>
    </w:p>
    <w:p w14:paraId="1FDD85E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credit_card_CVV;</w:t>
      </w:r>
    </w:p>
    <w:p w14:paraId="106719C2" w14:textId="77777777" w:rsidR="00945B15" w:rsidRPr="00945B15" w:rsidRDefault="00945B15" w:rsidP="00945B15">
      <w:pPr>
        <w:rPr>
          <w:sz w:val="20"/>
          <w:szCs w:val="20"/>
        </w:rPr>
      </w:pPr>
      <w:r w:rsidRPr="00945B15">
        <w:rPr>
          <w:sz w:val="20"/>
          <w:szCs w:val="20"/>
        </w:rPr>
        <w:t xml:space="preserve">    }</w:t>
      </w:r>
    </w:p>
    <w:p w14:paraId="5E53E058" w14:textId="77777777" w:rsidR="00945B15" w:rsidRPr="00945B15" w:rsidRDefault="00945B15" w:rsidP="00945B15">
      <w:pPr>
        <w:rPr>
          <w:sz w:val="20"/>
          <w:szCs w:val="20"/>
        </w:rPr>
      </w:pPr>
    </w:p>
    <w:p w14:paraId="52D28B0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setCredit_card_CVV(String credit_card_CVV) {</w:t>
      </w:r>
    </w:p>
    <w:p w14:paraId="722B6294" w14:textId="77777777" w:rsidR="00945B15" w:rsidRPr="00945B15" w:rsidRDefault="00945B15" w:rsidP="00945B15">
      <w:pPr>
        <w:rPr>
          <w:sz w:val="20"/>
          <w:szCs w:val="20"/>
        </w:rPr>
      </w:pPr>
      <w:r w:rsidRPr="00945B15">
        <w:rPr>
          <w:sz w:val="20"/>
          <w:szCs w:val="20"/>
        </w:rPr>
        <w:t xml:space="preserve">        this.credit_card_CVV = credit_card_CVV;</w:t>
      </w:r>
    </w:p>
    <w:p w14:paraId="0571B0F8" w14:textId="77777777" w:rsidR="00945B15" w:rsidRPr="00945B15" w:rsidRDefault="00945B15" w:rsidP="00945B15">
      <w:pPr>
        <w:rPr>
          <w:sz w:val="20"/>
          <w:szCs w:val="20"/>
        </w:rPr>
      </w:pPr>
      <w:r w:rsidRPr="00945B15">
        <w:rPr>
          <w:sz w:val="20"/>
          <w:szCs w:val="20"/>
        </w:rPr>
        <w:t xml:space="preserve">    }</w:t>
      </w:r>
    </w:p>
    <w:p w14:paraId="759ECE77" w14:textId="77777777" w:rsidR="00945B15" w:rsidRPr="00945B15" w:rsidRDefault="00945B15" w:rsidP="00945B15">
      <w:pPr>
        <w:rPr>
          <w:sz w:val="20"/>
          <w:szCs w:val="20"/>
        </w:rPr>
      </w:pPr>
    </w:p>
    <w:p w14:paraId="6863AA2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startConversation() {</w:t>
      </w:r>
    </w:p>
    <w:p w14:paraId="5283B55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conversation.begin(</w:t>
      </w:r>
      <w:proofErr w:type="gramEnd"/>
      <w:r w:rsidRPr="00945B15">
        <w:rPr>
          <w:sz w:val="20"/>
          <w:szCs w:val="20"/>
        </w:rPr>
        <w:t>);</w:t>
      </w:r>
    </w:p>
    <w:p w14:paraId="21D0D1A1" w14:textId="77777777" w:rsidR="00945B15" w:rsidRPr="00945B15" w:rsidRDefault="00945B15" w:rsidP="00945B15">
      <w:pPr>
        <w:rPr>
          <w:sz w:val="20"/>
          <w:szCs w:val="20"/>
        </w:rPr>
      </w:pPr>
      <w:r w:rsidRPr="00945B15">
        <w:rPr>
          <w:sz w:val="20"/>
          <w:szCs w:val="20"/>
        </w:rPr>
        <w:t xml:space="preserve">    }</w:t>
      </w:r>
    </w:p>
    <w:p w14:paraId="6306CD1A" w14:textId="77777777" w:rsidR="00945B15" w:rsidRPr="00945B15" w:rsidRDefault="00945B15" w:rsidP="00945B15">
      <w:pPr>
        <w:rPr>
          <w:sz w:val="20"/>
          <w:szCs w:val="20"/>
        </w:rPr>
      </w:pPr>
    </w:p>
    <w:p w14:paraId="16F7407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endConversation() {</w:t>
      </w:r>
    </w:p>
    <w:p w14:paraId="26706C1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conversation.end(</w:t>
      </w:r>
      <w:proofErr w:type="gramEnd"/>
      <w:r w:rsidRPr="00945B15">
        <w:rPr>
          <w:sz w:val="20"/>
          <w:szCs w:val="20"/>
        </w:rPr>
        <w:t>);</w:t>
      </w:r>
    </w:p>
    <w:p w14:paraId="41EFB946" w14:textId="77777777" w:rsidR="00945B15" w:rsidRPr="00945B15" w:rsidRDefault="00945B15" w:rsidP="00945B15">
      <w:pPr>
        <w:rPr>
          <w:sz w:val="20"/>
          <w:szCs w:val="20"/>
        </w:rPr>
      </w:pPr>
      <w:r w:rsidRPr="00945B15">
        <w:rPr>
          <w:sz w:val="20"/>
          <w:szCs w:val="20"/>
        </w:rPr>
        <w:t xml:space="preserve">    }</w:t>
      </w:r>
    </w:p>
    <w:p w14:paraId="24A38321" w14:textId="77777777" w:rsidR="00945B15" w:rsidRPr="00945B15" w:rsidRDefault="00945B15" w:rsidP="00945B15">
      <w:pPr>
        <w:rPr>
          <w:sz w:val="20"/>
          <w:szCs w:val="20"/>
        </w:rPr>
      </w:pPr>
    </w:p>
    <w:p w14:paraId="2FEA548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addCustomerTransaction() {</w:t>
      </w:r>
    </w:p>
    <w:p w14:paraId="4BB9296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startConversation(</w:t>
      </w:r>
      <w:proofErr w:type="gramEnd"/>
      <w:r w:rsidRPr="00945B15">
        <w:rPr>
          <w:sz w:val="20"/>
          <w:szCs w:val="20"/>
        </w:rPr>
        <w:t>);</w:t>
      </w:r>
    </w:p>
    <w:p w14:paraId="1975A837" w14:textId="77777777" w:rsidR="00945B15" w:rsidRPr="00945B15" w:rsidRDefault="00945B15" w:rsidP="00945B15">
      <w:pPr>
        <w:rPr>
          <w:sz w:val="20"/>
          <w:szCs w:val="20"/>
        </w:rPr>
      </w:pPr>
      <w:r w:rsidRPr="00945B15">
        <w:rPr>
          <w:sz w:val="20"/>
          <w:szCs w:val="20"/>
        </w:rPr>
        <w:lastRenderedPageBreak/>
        <w:t xml:space="preserve">        // check transaction_id is null</w:t>
      </w:r>
    </w:p>
    <w:p w14:paraId="51C2F30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if</w:t>
      </w:r>
      <w:proofErr w:type="gramEnd"/>
      <w:r w:rsidRPr="00945B15">
        <w:rPr>
          <w:sz w:val="20"/>
          <w:szCs w:val="20"/>
        </w:rPr>
        <w:t xml:space="preserve"> (isNull(transaction_id)) {</w:t>
      </w:r>
    </w:p>
    <w:p w14:paraId="3EF19A4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"debug";</w:t>
      </w:r>
    </w:p>
    <w:p w14:paraId="55B93824" w14:textId="77777777" w:rsidR="00945B15" w:rsidRPr="00945B15" w:rsidRDefault="00945B15" w:rsidP="00945B15">
      <w:pPr>
        <w:rPr>
          <w:sz w:val="20"/>
          <w:szCs w:val="20"/>
        </w:rPr>
      </w:pPr>
      <w:r w:rsidRPr="00945B15">
        <w:rPr>
          <w:sz w:val="20"/>
          <w:szCs w:val="20"/>
        </w:rPr>
        <w:t xml:space="preserve">        }</w:t>
      </w:r>
    </w:p>
    <w:p w14:paraId="3DAB9173" w14:textId="77777777" w:rsidR="00945B15" w:rsidRPr="00945B15" w:rsidRDefault="00945B15" w:rsidP="00945B15">
      <w:pPr>
        <w:rPr>
          <w:sz w:val="20"/>
          <w:szCs w:val="20"/>
        </w:rPr>
      </w:pPr>
    </w:p>
    <w:p w14:paraId="79F7B07B" w14:textId="77777777" w:rsidR="00945B15" w:rsidRPr="00945B15" w:rsidRDefault="00945B15" w:rsidP="00945B15">
      <w:pPr>
        <w:rPr>
          <w:sz w:val="20"/>
          <w:szCs w:val="20"/>
        </w:rPr>
      </w:pPr>
      <w:r w:rsidRPr="00945B15">
        <w:rPr>
          <w:sz w:val="20"/>
          <w:szCs w:val="20"/>
        </w:rPr>
        <w:t xml:space="preserve">        // all information seems to be valid</w:t>
      </w:r>
    </w:p>
    <w:p w14:paraId="2E3A585E" w14:textId="77777777" w:rsidR="00945B15" w:rsidRPr="00945B15" w:rsidRDefault="00945B15" w:rsidP="00945B15">
      <w:pPr>
        <w:rPr>
          <w:sz w:val="20"/>
          <w:szCs w:val="20"/>
        </w:rPr>
      </w:pPr>
      <w:r w:rsidRPr="00945B15">
        <w:rPr>
          <w:sz w:val="20"/>
          <w:szCs w:val="20"/>
        </w:rPr>
        <w:t xml:space="preserve">        // try add the customer transaction</w:t>
      </w:r>
    </w:p>
    <w:p w14:paraId="0F5CE764" w14:textId="77777777" w:rsidR="00945B15" w:rsidRPr="00945B15" w:rsidRDefault="00945B15" w:rsidP="00945B15">
      <w:pPr>
        <w:rPr>
          <w:sz w:val="20"/>
          <w:szCs w:val="20"/>
        </w:rPr>
      </w:pPr>
      <w:r w:rsidRPr="00945B15">
        <w:rPr>
          <w:sz w:val="20"/>
          <w:szCs w:val="20"/>
        </w:rPr>
        <w:t xml:space="preserve">        CustomerDTO customerDTO = new </w:t>
      </w:r>
      <w:proofErr w:type="gramStart"/>
      <w:r w:rsidRPr="00945B15">
        <w:rPr>
          <w:sz w:val="20"/>
          <w:szCs w:val="20"/>
        </w:rPr>
        <w:t>CustomerDTO(</w:t>
      </w:r>
      <w:proofErr w:type="gramEnd"/>
      <w:r w:rsidRPr="00945B15">
        <w:rPr>
          <w:sz w:val="20"/>
          <w:szCs w:val="20"/>
        </w:rPr>
        <w:t>transaction_id, firstname, lastname, email, address, suburb, postcode, phone, product_name, quantity, comment, credit_card_name, credit_card_number, cre</w:t>
      </w:r>
      <w:r w:rsidRPr="00945B15">
        <w:rPr>
          <w:sz w:val="20"/>
          <w:szCs w:val="20"/>
        </w:rPr>
        <w:t>d</w:t>
      </w:r>
      <w:r w:rsidRPr="00945B15">
        <w:rPr>
          <w:sz w:val="20"/>
          <w:szCs w:val="20"/>
        </w:rPr>
        <w:t>it_card_expiry_date, credit_card_CVV);</w:t>
      </w:r>
    </w:p>
    <w:p w14:paraId="7A25A79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boolean</w:t>
      </w:r>
      <w:proofErr w:type="gramEnd"/>
      <w:r w:rsidRPr="00945B15">
        <w:rPr>
          <w:sz w:val="20"/>
          <w:szCs w:val="20"/>
        </w:rPr>
        <w:t xml:space="preserve"> result = customerTransactionManagement.addCusomterTransaction(customerDTO);</w:t>
      </w:r>
    </w:p>
    <w:p w14:paraId="119C2C6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if</w:t>
      </w:r>
      <w:proofErr w:type="gramEnd"/>
      <w:r w:rsidRPr="00945B15">
        <w:rPr>
          <w:sz w:val="20"/>
          <w:szCs w:val="20"/>
        </w:rPr>
        <w:t xml:space="preserve"> (result) {</w:t>
      </w:r>
    </w:p>
    <w:p w14:paraId="2F5FE9F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endConversation(</w:t>
      </w:r>
      <w:proofErr w:type="gramEnd"/>
      <w:r w:rsidRPr="00945B15">
        <w:rPr>
          <w:sz w:val="20"/>
          <w:szCs w:val="20"/>
        </w:rPr>
        <w:t>);</w:t>
      </w:r>
    </w:p>
    <w:p w14:paraId="0DA0A42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"success";</w:t>
      </w:r>
    </w:p>
    <w:p w14:paraId="66C6D8DD" w14:textId="77777777" w:rsidR="00945B15" w:rsidRPr="00945B15" w:rsidRDefault="00945B15" w:rsidP="00945B15">
      <w:pPr>
        <w:rPr>
          <w:sz w:val="20"/>
          <w:szCs w:val="20"/>
        </w:rPr>
      </w:pPr>
    </w:p>
    <w:p w14:paraId="757A8EEB" w14:textId="77777777" w:rsidR="00945B15" w:rsidRPr="00945B15" w:rsidRDefault="00945B15" w:rsidP="00945B15">
      <w:pPr>
        <w:rPr>
          <w:sz w:val="20"/>
          <w:szCs w:val="20"/>
        </w:rPr>
      </w:pPr>
      <w:r w:rsidRPr="00945B15">
        <w:rPr>
          <w:sz w:val="20"/>
          <w:szCs w:val="20"/>
        </w:rPr>
        <w:t xml:space="preserve">        } else {</w:t>
      </w:r>
    </w:p>
    <w:p w14:paraId="79C9B82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"failure";</w:t>
      </w:r>
    </w:p>
    <w:p w14:paraId="4AAA3723" w14:textId="77777777" w:rsidR="00945B15" w:rsidRPr="00945B15" w:rsidRDefault="00945B15" w:rsidP="00945B15">
      <w:pPr>
        <w:rPr>
          <w:sz w:val="20"/>
          <w:szCs w:val="20"/>
        </w:rPr>
      </w:pPr>
      <w:r w:rsidRPr="00945B15">
        <w:rPr>
          <w:sz w:val="20"/>
          <w:szCs w:val="20"/>
        </w:rPr>
        <w:t xml:space="preserve">        }</w:t>
      </w:r>
    </w:p>
    <w:p w14:paraId="7F120F81" w14:textId="77777777" w:rsidR="00945B15" w:rsidRPr="00945B15" w:rsidRDefault="00945B15" w:rsidP="00945B15">
      <w:pPr>
        <w:rPr>
          <w:sz w:val="20"/>
          <w:szCs w:val="20"/>
        </w:rPr>
      </w:pPr>
    </w:p>
    <w:p w14:paraId="72E9C73D" w14:textId="77777777" w:rsidR="00945B15" w:rsidRPr="00945B15" w:rsidRDefault="00945B15" w:rsidP="00945B15">
      <w:pPr>
        <w:rPr>
          <w:sz w:val="20"/>
          <w:szCs w:val="20"/>
        </w:rPr>
      </w:pPr>
      <w:r w:rsidRPr="00945B15">
        <w:rPr>
          <w:sz w:val="20"/>
          <w:szCs w:val="20"/>
        </w:rPr>
        <w:t xml:space="preserve">    }</w:t>
      </w:r>
    </w:p>
    <w:p w14:paraId="0D8D6746" w14:textId="77777777" w:rsidR="00945B15" w:rsidRPr="00945B15" w:rsidRDefault="00945B15" w:rsidP="00945B15">
      <w:pPr>
        <w:rPr>
          <w:sz w:val="20"/>
          <w:szCs w:val="20"/>
        </w:rPr>
      </w:pPr>
    </w:p>
    <w:p w14:paraId="04BFA28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boolean isNull(String s) {</w:t>
      </w:r>
    </w:p>
    <w:p w14:paraId="46C9D99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 == null);</w:t>
      </w:r>
    </w:p>
    <w:p w14:paraId="48ACA469" w14:textId="77777777" w:rsidR="00945B15" w:rsidRPr="00945B15" w:rsidRDefault="00945B15" w:rsidP="00945B15">
      <w:pPr>
        <w:rPr>
          <w:sz w:val="20"/>
          <w:szCs w:val="20"/>
        </w:rPr>
      </w:pPr>
      <w:r w:rsidRPr="00945B15">
        <w:rPr>
          <w:sz w:val="20"/>
          <w:szCs w:val="20"/>
        </w:rPr>
        <w:t xml:space="preserve">    }</w:t>
      </w:r>
    </w:p>
    <w:p w14:paraId="222C18FA" w14:textId="77777777" w:rsidR="00945B15" w:rsidRPr="00945B15" w:rsidRDefault="00945B15" w:rsidP="00945B15">
      <w:pPr>
        <w:rPr>
          <w:sz w:val="20"/>
          <w:szCs w:val="20"/>
        </w:rPr>
      </w:pPr>
    </w:p>
    <w:p w14:paraId="589D4D13" w14:textId="10C6F794" w:rsidR="00945B15" w:rsidRDefault="00945B15" w:rsidP="00945B15">
      <w:pPr>
        <w:rPr>
          <w:sz w:val="20"/>
          <w:szCs w:val="20"/>
        </w:rPr>
      </w:pPr>
      <w:r w:rsidRPr="00945B15">
        <w:rPr>
          <w:sz w:val="20"/>
          <w:szCs w:val="20"/>
        </w:rPr>
        <w:t>}</w:t>
      </w:r>
    </w:p>
    <w:p w14:paraId="25A2B5C9" w14:textId="77777777" w:rsidR="00945B15" w:rsidRDefault="00945B15" w:rsidP="005314A8">
      <w:pPr>
        <w:rPr>
          <w:sz w:val="20"/>
          <w:szCs w:val="20"/>
        </w:rPr>
      </w:pPr>
    </w:p>
    <w:p w14:paraId="0102C680" w14:textId="30184CDE" w:rsidR="005314A8" w:rsidRDefault="005314A8" w:rsidP="005314A8">
      <w:pPr>
        <w:rPr>
          <w:b/>
          <w:sz w:val="20"/>
          <w:szCs w:val="20"/>
        </w:rPr>
      </w:pPr>
      <w:r w:rsidRPr="005314A8">
        <w:rPr>
          <w:b/>
          <w:sz w:val="20"/>
          <w:szCs w:val="20"/>
        </w:rPr>
        <w:t>Faces-config.xml</w:t>
      </w:r>
      <w:r>
        <w:rPr>
          <w:b/>
          <w:sz w:val="20"/>
          <w:szCs w:val="20"/>
        </w:rPr>
        <w:t>:</w:t>
      </w:r>
    </w:p>
    <w:p w14:paraId="0655AAC9" w14:textId="77777777" w:rsidR="005314A8" w:rsidRPr="005314A8" w:rsidRDefault="005314A8" w:rsidP="005314A8">
      <w:pPr>
        <w:rPr>
          <w:sz w:val="20"/>
          <w:szCs w:val="20"/>
        </w:rPr>
      </w:pPr>
      <w:proofErr w:type="gramStart"/>
      <w:r w:rsidRPr="005314A8">
        <w:rPr>
          <w:sz w:val="20"/>
          <w:szCs w:val="20"/>
        </w:rPr>
        <w:t>&lt;?xml</w:t>
      </w:r>
      <w:proofErr w:type="gramEnd"/>
      <w:r w:rsidRPr="005314A8">
        <w:rPr>
          <w:sz w:val="20"/>
          <w:szCs w:val="20"/>
        </w:rPr>
        <w:t xml:space="preserve"> version='1.0' encoding='UTF-8'?&gt;</w:t>
      </w:r>
    </w:p>
    <w:p w14:paraId="1F859B51" w14:textId="77777777" w:rsidR="005314A8" w:rsidRPr="005314A8" w:rsidRDefault="005314A8" w:rsidP="005314A8">
      <w:pPr>
        <w:rPr>
          <w:sz w:val="20"/>
          <w:szCs w:val="20"/>
        </w:rPr>
      </w:pPr>
    </w:p>
    <w:p w14:paraId="63A4320A" w14:textId="77777777" w:rsidR="005314A8" w:rsidRPr="005314A8" w:rsidRDefault="005314A8" w:rsidP="005314A8">
      <w:pPr>
        <w:rPr>
          <w:sz w:val="20"/>
          <w:szCs w:val="20"/>
        </w:rPr>
      </w:pPr>
      <w:proofErr w:type="gramStart"/>
      <w:r w:rsidRPr="005314A8">
        <w:rPr>
          <w:sz w:val="20"/>
          <w:szCs w:val="20"/>
        </w:rPr>
        <w:t>&lt;!--</w:t>
      </w:r>
      <w:proofErr w:type="gramEnd"/>
      <w:r w:rsidRPr="005314A8">
        <w:rPr>
          <w:sz w:val="20"/>
          <w:szCs w:val="20"/>
        </w:rPr>
        <w:t xml:space="preserve"> =========== FULL CONFIGURATION FILE ================================== --&gt;</w:t>
      </w:r>
    </w:p>
    <w:p w14:paraId="2D208BA4" w14:textId="77777777" w:rsidR="005314A8" w:rsidRPr="005314A8" w:rsidRDefault="005314A8" w:rsidP="005314A8">
      <w:pPr>
        <w:rPr>
          <w:sz w:val="20"/>
          <w:szCs w:val="20"/>
        </w:rPr>
      </w:pPr>
    </w:p>
    <w:p w14:paraId="5499DC88" w14:textId="77777777" w:rsidR="005314A8" w:rsidRPr="005314A8" w:rsidRDefault="005314A8" w:rsidP="005314A8">
      <w:pPr>
        <w:rPr>
          <w:sz w:val="20"/>
          <w:szCs w:val="20"/>
        </w:rPr>
      </w:pPr>
      <w:r w:rsidRPr="005314A8">
        <w:rPr>
          <w:sz w:val="20"/>
          <w:szCs w:val="20"/>
        </w:rPr>
        <w:t>&lt;faces-config version="2.1"</w:t>
      </w:r>
    </w:p>
    <w:p w14:paraId="2DAE31F6" w14:textId="77777777" w:rsidR="005314A8" w:rsidRPr="005314A8" w:rsidRDefault="005314A8" w:rsidP="005314A8">
      <w:pPr>
        <w:rPr>
          <w:sz w:val="20"/>
          <w:szCs w:val="20"/>
        </w:rPr>
      </w:pPr>
      <w:r w:rsidRPr="005314A8">
        <w:rPr>
          <w:sz w:val="20"/>
          <w:szCs w:val="20"/>
        </w:rPr>
        <w:t xml:space="preserve">              xmlns="http://java.sun.com/xml/ns/javaee"</w:t>
      </w:r>
    </w:p>
    <w:p w14:paraId="0EBF7B11" w14:textId="77777777" w:rsidR="005314A8" w:rsidRPr="005314A8" w:rsidRDefault="005314A8" w:rsidP="005314A8">
      <w:pPr>
        <w:rPr>
          <w:sz w:val="20"/>
          <w:szCs w:val="20"/>
        </w:rPr>
      </w:pPr>
      <w:r w:rsidRPr="005314A8">
        <w:rPr>
          <w:sz w:val="20"/>
          <w:szCs w:val="20"/>
        </w:rPr>
        <w:t xml:space="preserve">              xmlns:xsi="http://www.w3.org/2001/XMLSchema-instance"</w:t>
      </w:r>
    </w:p>
    <w:p w14:paraId="62E106B4" w14:textId="77777777" w:rsidR="005314A8" w:rsidRPr="005314A8" w:rsidRDefault="005314A8" w:rsidP="005314A8">
      <w:pPr>
        <w:rPr>
          <w:sz w:val="20"/>
          <w:szCs w:val="20"/>
        </w:rPr>
      </w:pPr>
      <w:r w:rsidRPr="005314A8">
        <w:rPr>
          <w:sz w:val="20"/>
          <w:szCs w:val="20"/>
        </w:rPr>
        <w:t xml:space="preserve">              xsi:schemaLocation="http://java.sun.com/xml/ns/javaee http://java.sun.com/xml/ns/javaee/web-facesconfig_2_1.xsd"&gt;</w:t>
      </w:r>
    </w:p>
    <w:p w14:paraId="6DCB04D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navigation-rule</w:t>
      </w:r>
      <w:proofErr w:type="gramEnd"/>
      <w:r w:rsidRPr="005314A8">
        <w:rPr>
          <w:sz w:val="20"/>
          <w:szCs w:val="20"/>
        </w:rPr>
        <w:t>&gt;</w:t>
      </w:r>
    </w:p>
    <w:p w14:paraId="2084FF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description&gt;</w:t>
      </w:r>
      <w:proofErr w:type="gramEnd"/>
      <w:r w:rsidRPr="005314A8">
        <w:rPr>
          <w:sz w:val="20"/>
          <w:szCs w:val="20"/>
        </w:rPr>
        <w:t>form submission new&lt;/description&gt;</w:t>
      </w:r>
    </w:p>
    <w:p w14:paraId="2959EE1A" w14:textId="77777777" w:rsidR="005314A8" w:rsidRPr="005314A8" w:rsidRDefault="005314A8" w:rsidP="005314A8">
      <w:pPr>
        <w:rPr>
          <w:sz w:val="20"/>
          <w:szCs w:val="20"/>
        </w:rPr>
      </w:pPr>
      <w:r w:rsidRPr="005314A8">
        <w:rPr>
          <w:sz w:val="20"/>
          <w:szCs w:val="20"/>
        </w:rPr>
        <w:t xml:space="preserve">        &lt;from-view-id&gt;/EnquiryNew.xhtml&lt;/from-view-id&gt;</w:t>
      </w:r>
    </w:p>
    <w:p w14:paraId="7A10233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navigation-case</w:t>
      </w:r>
      <w:proofErr w:type="gramEnd"/>
      <w:r w:rsidRPr="005314A8">
        <w:rPr>
          <w:sz w:val="20"/>
          <w:szCs w:val="20"/>
        </w:rPr>
        <w:t>&gt;</w:t>
      </w:r>
    </w:p>
    <w:p w14:paraId="5824425C" w14:textId="77777777" w:rsidR="005314A8" w:rsidRPr="005314A8" w:rsidRDefault="005314A8" w:rsidP="005314A8">
      <w:pPr>
        <w:rPr>
          <w:sz w:val="20"/>
          <w:szCs w:val="20"/>
        </w:rPr>
      </w:pPr>
      <w:r w:rsidRPr="005314A8">
        <w:rPr>
          <w:sz w:val="20"/>
          <w:szCs w:val="20"/>
        </w:rPr>
        <w:t xml:space="preserve">            &lt;from-action&gt;</w:t>
      </w:r>
      <w:proofErr w:type="gramStart"/>
      <w:r w:rsidRPr="005314A8">
        <w:rPr>
          <w:sz w:val="20"/>
          <w:szCs w:val="20"/>
        </w:rPr>
        <w:t>#{</w:t>
      </w:r>
      <w:proofErr w:type="gramEnd"/>
      <w:r w:rsidRPr="005314A8">
        <w:rPr>
          <w:sz w:val="20"/>
          <w:szCs w:val="20"/>
        </w:rPr>
        <w:t>myCustomerManagedBean.addCustomerTransaction()}&lt;/from-action&gt;</w:t>
      </w:r>
    </w:p>
    <w:p w14:paraId="0212989F" w14:textId="77777777" w:rsidR="005314A8" w:rsidRPr="005314A8" w:rsidRDefault="005314A8" w:rsidP="005314A8">
      <w:pPr>
        <w:rPr>
          <w:sz w:val="20"/>
          <w:szCs w:val="20"/>
        </w:rPr>
      </w:pPr>
      <w:r w:rsidRPr="005314A8">
        <w:rPr>
          <w:sz w:val="20"/>
          <w:szCs w:val="20"/>
        </w:rPr>
        <w:t xml:space="preserve">            &lt;from-outcome&gt;success&lt;/from-outcome&gt;</w:t>
      </w:r>
    </w:p>
    <w:p w14:paraId="1E75AD08" w14:textId="77777777" w:rsidR="005314A8" w:rsidRPr="005314A8" w:rsidRDefault="005314A8" w:rsidP="005314A8">
      <w:pPr>
        <w:rPr>
          <w:sz w:val="20"/>
          <w:szCs w:val="20"/>
        </w:rPr>
      </w:pPr>
      <w:r w:rsidRPr="005314A8">
        <w:rPr>
          <w:sz w:val="20"/>
          <w:szCs w:val="20"/>
        </w:rPr>
        <w:t xml:space="preserve">            &lt;to-view-id&gt;/EnquiryNew.xhtml&lt;/to-view-id&gt;</w:t>
      </w:r>
    </w:p>
    <w:p w14:paraId="237BD843" w14:textId="77777777" w:rsidR="005314A8" w:rsidRPr="005314A8" w:rsidRDefault="005314A8" w:rsidP="005314A8">
      <w:pPr>
        <w:rPr>
          <w:sz w:val="20"/>
          <w:szCs w:val="20"/>
        </w:rPr>
      </w:pPr>
      <w:r w:rsidRPr="005314A8">
        <w:rPr>
          <w:sz w:val="20"/>
          <w:szCs w:val="20"/>
        </w:rPr>
        <w:t xml:space="preserve">        &lt;/navigation-case&gt;</w:t>
      </w:r>
    </w:p>
    <w:p w14:paraId="61245057" w14:textId="77777777" w:rsidR="005314A8" w:rsidRPr="005314A8" w:rsidRDefault="005314A8" w:rsidP="005314A8">
      <w:pPr>
        <w:rPr>
          <w:sz w:val="20"/>
          <w:szCs w:val="20"/>
        </w:rPr>
      </w:pPr>
      <w:r w:rsidRPr="005314A8">
        <w:rPr>
          <w:sz w:val="20"/>
          <w:szCs w:val="20"/>
        </w:rPr>
        <w:t xml:space="preserve">    &lt;/navigation-rule&gt;</w:t>
      </w:r>
    </w:p>
    <w:p w14:paraId="2F49B312" w14:textId="492AF6D1" w:rsidR="005314A8" w:rsidRPr="005314A8" w:rsidRDefault="005314A8" w:rsidP="005314A8">
      <w:pPr>
        <w:rPr>
          <w:sz w:val="20"/>
          <w:szCs w:val="20"/>
        </w:rPr>
      </w:pPr>
      <w:r w:rsidRPr="005314A8">
        <w:rPr>
          <w:sz w:val="20"/>
          <w:szCs w:val="20"/>
        </w:rPr>
        <w:t>&lt;/faces-config&gt;</w:t>
      </w:r>
    </w:p>
    <w:p w14:paraId="04BEE887" w14:textId="77777777" w:rsidR="005314A8" w:rsidRDefault="005314A8" w:rsidP="005314A8">
      <w:pPr>
        <w:rPr>
          <w:sz w:val="20"/>
          <w:szCs w:val="20"/>
        </w:rPr>
      </w:pPr>
    </w:p>
    <w:p w14:paraId="104B8845" w14:textId="2BB13555" w:rsidR="005314A8" w:rsidRPr="005314A8" w:rsidRDefault="005314A8" w:rsidP="005314A8">
      <w:pPr>
        <w:rPr>
          <w:b/>
          <w:sz w:val="20"/>
          <w:szCs w:val="20"/>
        </w:rPr>
      </w:pPr>
      <w:r w:rsidRPr="005314A8">
        <w:rPr>
          <w:b/>
          <w:sz w:val="20"/>
          <w:szCs w:val="20"/>
        </w:rPr>
        <w:t>Web.xml:</w:t>
      </w:r>
    </w:p>
    <w:p w14:paraId="28120621" w14:textId="77777777" w:rsidR="00422DC3" w:rsidRPr="00422DC3" w:rsidRDefault="00422DC3" w:rsidP="00422DC3">
      <w:pPr>
        <w:rPr>
          <w:sz w:val="20"/>
          <w:szCs w:val="20"/>
        </w:rPr>
      </w:pPr>
      <w:proofErr w:type="gramStart"/>
      <w:r w:rsidRPr="00422DC3">
        <w:rPr>
          <w:sz w:val="20"/>
          <w:szCs w:val="20"/>
        </w:rPr>
        <w:t>&lt;?xml</w:t>
      </w:r>
      <w:proofErr w:type="gramEnd"/>
      <w:r w:rsidRPr="00422DC3">
        <w:rPr>
          <w:sz w:val="20"/>
          <w:szCs w:val="20"/>
        </w:rPr>
        <w:t xml:space="preserve"> version="1.0" encoding="UTF-8"?&gt;</w:t>
      </w:r>
    </w:p>
    <w:p w14:paraId="5681E658" w14:textId="77777777" w:rsidR="00422DC3" w:rsidRPr="00422DC3" w:rsidRDefault="00422DC3" w:rsidP="00422DC3">
      <w:pPr>
        <w:rPr>
          <w:sz w:val="20"/>
          <w:szCs w:val="20"/>
        </w:rPr>
      </w:pPr>
      <w:r w:rsidRPr="00422DC3">
        <w:rPr>
          <w:sz w:val="20"/>
          <w:szCs w:val="20"/>
        </w:rPr>
        <w:t>&lt;web-app version="3.0" xmlns="http://java.sun.com/xml/ns/javaee" xmlns:xsi="http://www.w3.org/2001/XMLSchema-instance" xsi:schemaLocation="http://java.sun.com/xml/ns/javaee http://java.sun.com/xml/ns/javaee/web-app_3_0.xsd"&gt;</w:t>
      </w:r>
    </w:p>
    <w:p w14:paraId="506EAD50"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context-param</w:t>
      </w:r>
      <w:proofErr w:type="gramEnd"/>
      <w:r w:rsidRPr="00422DC3">
        <w:rPr>
          <w:sz w:val="20"/>
          <w:szCs w:val="20"/>
        </w:rPr>
        <w:t>&gt;</w:t>
      </w:r>
    </w:p>
    <w:p w14:paraId="40FBACC1" w14:textId="77777777" w:rsidR="00422DC3" w:rsidRPr="00422DC3" w:rsidRDefault="00422DC3" w:rsidP="00422DC3">
      <w:pPr>
        <w:rPr>
          <w:sz w:val="20"/>
          <w:szCs w:val="20"/>
        </w:rPr>
      </w:pPr>
      <w:r w:rsidRPr="00422DC3">
        <w:rPr>
          <w:sz w:val="20"/>
          <w:szCs w:val="20"/>
        </w:rPr>
        <w:t xml:space="preserve">        &lt;param-name&gt;javax.faces.PROJECT_STAGE&lt;/param-name&gt;</w:t>
      </w:r>
    </w:p>
    <w:p w14:paraId="121F4806" w14:textId="77777777" w:rsidR="00422DC3" w:rsidRPr="00422DC3" w:rsidRDefault="00422DC3" w:rsidP="00422DC3">
      <w:pPr>
        <w:rPr>
          <w:sz w:val="20"/>
          <w:szCs w:val="20"/>
        </w:rPr>
      </w:pPr>
      <w:r w:rsidRPr="00422DC3">
        <w:rPr>
          <w:sz w:val="20"/>
          <w:szCs w:val="20"/>
        </w:rPr>
        <w:t xml:space="preserve">        &lt;param-value&gt;Development&lt;/param-value&gt;</w:t>
      </w:r>
    </w:p>
    <w:p w14:paraId="551AD4D6" w14:textId="77777777" w:rsidR="00422DC3" w:rsidRPr="00422DC3" w:rsidRDefault="00422DC3" w:rsidP="00422DC3">
      <w:pPr>
        <w:rPr>
          <w:sz w:val="20"/>
          <w:szCs w:val="20"/>
        </w:rPr>
      </w:pPr>
      <w:r w:rsidRPr="00422DC3">
        <w:rPr>
          <w:sz w:val="20"/>
          <w:szCs w:val="20"/>
        </w:rPr>
        <w:t xml:space="preserve">    &lt;/context-param&gt;</w:t>
      </w:r>
    </w:p>
    <w:p w14:paraId="0163FA9A"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servlet</w:t>
      </w:r>
      <w:proofErr w:type="gramEnd"/>
      <w:r w:rsidRPr="00422DC3">
        <w:rPr>
          <w:sz w:val="20"/>
          <w:szCs w:val="20"/>
        </w:rPr>
        <w:t>&gt;</w:t>
      </w:r>
    </w:p>
    <w:p w14:paraId="739185C9" w14:textId="77777777" w:rsidR="00422DC3" w:rsidRPr="00422DC3" w:rsidRDefault="00422DC3" w:rsidP="00422DC3">
      <w:pPr>
        <w:rPr>
          <w:sz w:val="20"/>
          <w:szCs w:val="20"/>
        </w:rPr>
      </w:pPr>
      <w:r w:rsidRPr="00422DC3">
        <w:rPr>
          <w:sz w:val="20"/>
          <w:szCs w:val="20"/>
        </w:rPr>
        <w:t xml:space="preserve">        &lt;servlet-name&gt;Faces Servlet&lt;/servlet-name&gt;</w:t>
      </w:r>
    </w:p>
    <w:p w14:paraId="30C677CB" w14:textId="77777777" w:rsidR="00422DC3" w:rsidRPr="00422DC3" w:rsidRDefault="00422DC3" w:rsidP="00422DC3">
      <w:pPr>
        <w:rPr>
          <w:sz w:val="20"/>
          <w:szCs w:val="20"/>
        </w:rPr>
      </w:pPr>
      <w:r w:rsidRPr="00422DC3">
        <w:rPr>
          <w:sz w:val="20"/>
          <w:szCs w:val="20"/>
        </w:rPr>
        <w:t xml:space="preserve">        &lt;servlet-class&gt;javax.faces.webapp.FacesServlet&lt;/servlet-class&gt;</w:t>
      </w:r>
    </w:p>
    <w:p w14:paraId="48EE6ADB" w14:textId="77777777" w:rsidR="00422DC3" w:rsidRPr="00422DC3" w:rsidRDefault="00422DC3" w:rsidP="00422DC3">
      <w:pPr>
        <w:rPr>
          <w:sz w:val="20"/>
          <w:szCs w:val="20"/>
        </w:rPr>
      </w:pPr>
      <w:r w:rsidRPr="00422DC3">
        <w:rPr>
          <w:sz w:val="20"/>
          <w:szCs w:val="20"/>
        </w:rPr>
        <w:t xml:space="preserve">        &lt;load-on-startup&gt;1&lt;/load-on-startup&gt;</w:t>
      </w:r>
    </w:p>
    <w:p w14:paraId="7D8631AA" w14:textId="77777777" w:rsidR="00422DC3" w:rsidRPr="00422DC3" w:rsidRDefault="00422DC3" w:rsidP="00422DC3">
      <w:pPr>
        <w:rPr>
          <w:sz w:val="20"/>
          <w:szCs w:val="20"/>
        </w:rPr>
      </w:pPr>
      <w:r w:rsidRPr="00422DC3">
        <w:rPr>
          <w:sz w:val="20"/>
          <w:szCs w:val="20"/>
        </w:rPr>
        <w:t xml:space="preserve">    &lt;/servlet&gt;</w:t>
      </w:r>
    </w:p>
    <w:p w14:paraId="202C4C5B" w14:textId="77777777" w:rsidR="00422DC3" w:rsidRPr="00422DC3" w:rsidRDefault="00422DC3" w:rsidP="00422DC3">
      <w:pPr>
        <w:rPr>
          <w:sz w:val="20"/>
          <w:szCs w:val="20"/>
        </w:rPr>
      </w:pPr>
      <w:r w:rsidRPr="00422DC3">
        <w:rPr>
          <w:sz w:val="20"/>
          <w:szCs w:val="20"/>
        </w:rPr>
        <w:lastRenderedPageBreak/>
        <w:t xml:space="preserve">    &lt;</w:t>
      </w:r>
      <w:proofErr w:type="gramStart"/>
      <w:r w:rsidRPr="00422DC3">
        <w:rPr>
          <w:sz w:val="20"/>
          <w:szCs w:val="20"/>
        </w:rPr>
        <w:t>servlet-mapping</w:t>
      </w:r>
      <w:proofErr w:type="gramEnd"/>
      <w:r w:rsidRPr="00422DC3">
        <w:rPr>
          <w:sz w:val="20"/>
          <w:szCs w:val="20"/>
        </w:rPr>
        <w:t>&gt;</w:t>
      </w:r>
    </w:p>
    <w:p w14:paraId="5E7A13CD" w14:textId="77777777" w:rsidR="00422DC3" w:rsidRPr="00422DC3" w:rsidRDefault="00422DC3" w:rsidP="00422DC3">
      <w:pPr>
        <w:rPr>
          <w:sz w:val="20"/>
          <w:szCs w:val="20"/>
        </w:rPr>
      </w:pPr>
      <w:r w:rsidRPr="00422DC3">
        <w:rPr>
          <w:sz w:val="20"/>
          <w:szCs w:val="20"/>
        </w:rPr>
        <w:t xml:space="preserve">        &lt;servlet-name&gt;Faces Servlet&lt;/servlet-name&gt;</w:t>
      </w:r>
    </w:p>
    <w:p w14:paraId="0C568A06" w14:textId="77777777" w:rsidR="00422DC3" w:rsidRPr="00422DC3" w:rsidRDefault="00422DC3" w:rsidP="00422DC3">
      <w:pPr>
        <w:rPr>
          <w:sz w:val="20"/>
          <w:szCs w:val="20"/>
        </w:rPr>
      </w:pPr>
      <w:r w:rsidRPr="00422DC3">
        <w:rPr>
          <w:sz w:val="20"/>
          <w:szCs w:val="20"/>
        </w:rPr>
        <w:t xml:space="preserve">        &lt;url-pattern&gt;*.xhtml&lt;/url-pattern&gt;</w:t>
      </w:r>
    </w:p>
    <w:p w14:paraId="6EF9C6E4" w14:textId="77777777" w:rsidR="00422DC3" w:rsidRPr="00422DC3" w:rsidRDefault="00422DC3" w:rsidP="00422DC3">
      <w:pPr>
        <w:rPr>
          <w:sz w:val="20"/>
          <w:szCs w:val="20"/>
        </w:rPr>
      </w:pPr>
      <w:r w:rsidRPr="00422DC3">
        <w:rPr>
          <w:sz w:val="20"/>
          <w:szCs w:val="20"/>
        </w:rPr>
        <w:t xml:space="preserve">    &lt;/servlet-mapping&gt;</w:t>
      </w:r>
    </w:p>
    <w:p w14:paraId="7F501A4D"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session-config</w:t>
      </w:r>
      <w:proofErr w:type="gramEnd"/>
      <w:r w:rsidRPr="00422DC3">
        <w:rPr>
          <w:sz w:val="20"/>
          <w:szCs w:val="20"/>
        </w:rPr>
        <w:t>&gt;</w:t>
      </w:r>
    </w:p>
    <w:p w14:paraId="3F0DF761"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session-timeout</w:t>
      </w:r>
      <w:proofErr w:type="gramEnd"/>
      <w:r w:rsidRPr="00422DC3">
        <w:rPr>
          <w:sz w:val="20"/>
          <w:szCs w:val="20"/>
        </w:rPr>
        <w:t>&gt;</w:t>
      </w:r>
    </w:p>
    <w:p w14:paraId="15D82460" w14:textId="77777777" w:rsidR="00422DC3" w:rsidRPr="00422DC3" w:rsidRDefault="00422DC3" w:rsidP="00422DC3">
      <w:pPr>
        <w:rPr>
          <w:sz w:val="20"/>
          <w:szCs w:val="20"/>
        </w:rPr>
      </w:pPr>
      <w:r w:rsidRPr="00422DC3">
        <w:rPr>
          <w:sz w:val="20"/>
          <w:szCs w:val="20"/>
        </w:rPr>
        <w:t xml:space="preserve">            30</w:t>
      </w:r>
    </w:p>
    <w:p w14:paraId="1FF82C14" w14:textId="77777777" w:rsidR="00422DC3" w:rsidRPr="00422DC3" w:rsidRDefault="00422DC3" w:rsidP="00422DC3">
      <w:pPr>
        <w:rPr>
          <w:sz w:val="20"/>
          <w:szCs w:val="20"/>
        </w:rPr>
      </w:pPr>
      <w:r w:rsidRPr="00422DC3">
        <w:rPr>
          <w:sz w:val="20"/>
          <w:szCs w:val="20"/>
        </w:rPr>
        <w:t xml:space="preserve">        &lt;/session-timeout&gt;</w:t>
      </w:r>
    </w:p>
    <w:p w14:paraId="0EBFAD65" w14:textId="77777777" w:rsidR="00422DC3" w:rsidRPr="00422DC3" w:rsidRDefault="00422DC3" w:rsidP="00422DC3">
      <w:pPr>
        <w:rPr>
          <w:sz w:val="20"/>
          <w:szCs w:val="20"/>
        </w:rPr>
      </w:pPr>
      <w:r w:rsidRPr="00422DC3">
        <w:rPr>
          <w:sz w:val="20"/>
          <w:szCs w:val="20"/>
        </w:rPr>
        <w:t xml:space="preserve">    &lt;/session-config&gt;</w:t>
      </w:r>
    </w:p>
    <w:p w14:paraId="4857B94C" w14:textId="6A6BC305" w:rsidR="005314A8" w:rsidRDefault="00422DC3" w:rsidP="00422DC3">
      <w:pPr>
        <w:rPr>
          <w:sz w:val="20"/>
          <w:szCs w:val="20"/>
        </w:rPr>
      </w:pPr>
      <w:r w:rsidRPr="00422DC3">
        <w:rPr>
          <w:sz w:val="20"/>
          <w:szCs w:val="20"/>
        </w:rPr>
        <w:t>&lt;/web-app&gt;</w:t>
      </w:r>
    </w:p>
    <w:p w14:paraId="3CB77876" w14:textId="77777777" w:rsidR="005314A8" w:rsidRDefault="005314A8" w:rsidP="005314A8">
      <w:pPr>
        <w:rPr>
          <w:sz w:val="20"/>
          <w:szCs w:val="20"/>
        </w:rPr>
      </w:pPr>
    </w:p>
    <w:p w14:paraId="659525F3" w14:textId="77777777" w:rsidR="005314A8" w:rsidRPr="005314A8" w:rsidRDefault="005314A8" w:rsidP="005314A8">
      <w:pPr>
        <w:rPr>
          <w:sz w:val="20"/>
          <w:szCs w:val="20"/>
        </w:rPr>
      </w:pPr>
    </w:p>
    <w:p w14:paraId="0D77A389" w14:textId="77777777" w:rsidR="00BA6E23" w:rsidRDefault="00BA6E23" w:rsidP="00BA6E23">
      <w:pPr>
        <w:rPr>
          <w:b/>
          <w:sz w:val="20"/>
          <w:szCs w:val="20"/>
        </w:rPr>
      </w:pPr>
      <w:proofErr w:type="gramStart"/>
      <w:r>
        <w:rPr>
          <w:b/>
          <w:sz w:val="20"/>
          <w:szCs w:val="20"/>
        </w:rPr>
        <w:t>b)Using</w:t>
      </w:r>
      <w:proofErr w:type="gramEnd"/>
      <w:r>
        <w:rPr>
          <w:b/>
          <w:sz w:val="20"/>
          <w:szCs w:val="20"/>
        </w:rPr>
        <w:t xml:space="preserve"> .NET:</w:t>
      </w:r>
    </w:p>
    <w:p w14:paraId="0289456A" w14:textId="5A292EA8" w:rsidR="004B33FC" w:rsidRDefault="004B33FC" w:rsidP="00BA6E23">
      <w:pPr>
        <w:rPr>
          <w:b/>
          <w:sz w:val="20"/>
          <w:szCs w:val="20"/>
        </w:rPr>
      </w:pPr>
      <w:r>
        <w:rPr>
          <w:b/>
          <w:sz w:val="20"/>
          <w:szCs w:val="20"/>
        </w:rPr>
        <w:t>Webpage (design aspect)</w:t>
      </w:r>
    </w:p>
    <w:p w14:paraId="78EFBF91" w14:textId="066453BF" w:rsidR="004B33FC" w:rsidRPr="0028263A" w:rsidRDefault="004B33FC" w:rsidP="00BA6E23">
      <w:pPr>
        <w:rPr>
          <w:b/>
          <w:sz w:val="20"/>
          <w:szCs w:val="20"/>
        </w:rPr>
      </w:pPr>
      <w:r>
        <w:rPr>
          <w:noProof/>
          <w:lang w:val="en-US"/>
        </w:rPr>
        <w:drawing>
          <wp:inline distT="0" distB="0" distL="0" distR="0" wp14:anchorId="51ED85DA" wp14:editId="2034D044">
            <wp:extent cx="5943600" cy="2418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18080"/>
                    </a:xfrm>
                    <a:prstGeom prst="rect">
                      <a:avLst/>
                    </a:prstGeom>
                  </pic:spPr>
                </pic:pic>
              </a:graphicData>
            </a:graphic>
          </wp:inline>
        </w:drawing>
      </w:r>
    </w:p>
    <w:p w14:paraId="428A493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highlight w:val="yellow"/>
          <w:lang w:val="en-US" w:eastAsia="en-AU"/>
        </w:rPr>
        <w:t>&lt;%</w:t>
      </w:r>
      <w:r>
        <w:rPr>
          <w:rFonts w:ascii="Consolas" w:eastAsia="Times New Roman" w:hAnsi="Consolas" w:cs="Consolas"/>
          <w:color w:val="0000FF"/>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0000"/>
          <w:sz w:val="19"/>
          <w:szCs w:val="19"/>
          <w:lang w:val="en-US" w:eastAsia="en-AU"/>
        </w:rPr>
        <w:t>Page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Title</w:t>
      </w:r>
      <w:r>
        <w:rPr>
          <w:rFonts w:ascii="Consolas" w:eastAsia="Times New Roman" w:hAnsi="Consolas" w:cs="Consolas"/>
          <w:color w:val="0000FF"/>
          <w:sz w:val="19"/>
          <w:szCs w:val="19"/>
          <w:lang w:val="en-US" w:eastAsia="en-AU"/>
        </w:rPr>
        <w:t>="Home Page"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Language</w:t>
      </w:r>
      <w:r>
        <w:rPr>
          <w:rFonts w:ascii="Consolas" w:eastAsia="Times New Roman" w:hAnsi="Consolas" w:cs="Consolas"/>
          <w:color w:val="0000FF"/>
          <w:sz w:val="19"/>
          <w:szCs w:val="19"/>
          <w:lang w:val="en-US" w:eastAsia="en-AU"/>
        </w:rPr>
        <w:t>="C#"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MasterPageFile</w:t>
      </w:r>
      <w:r>
        <w:rPr>
          <w:rFonts w:ascii="Consolas" w:eastAsia="Times New Roman" w:hAnsi="Consolas" w:cs="Consolas"/>
          <w:color w:val="0000FF"/>
          <w:sz w:val="19"/>
          <w:szCs w:val="19"/>
          <w:lang w:val="en-US" w:eastAsia="en-AU"/>
        </w:rPr>
        <w:t>="~/Site.Master"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A</w:t>
      </w:r>
      <w:r>
        <w:rPr>
          <w:rFonts w:ascii="Consolas" w:eastAsia="Times New Roman" w:hAnsi="Consolas" w:cs="Consolas"/>
          <w:color w:val="FF0000"/>
          <w:sz w:val="19"/>
          <w:szCs w:val="19"/>
          <w:lang w:val="en-US" w:eastAsia="en-AU"/>
        </w:rPr>
        <w:t>u</w:t>
      </w:r>
      <w:r>
        <w:rPr>
          <w:rFonts w:ascii="Consolas" w:eastAsia="Times New Roman" w:hAnsi="Consolas" w:cs="Consolas"/>
          <w:color w:val="FF0000"/>
          <w:sz w:val="19"/>
          <w:szCs w:val="19"/>
          <w:lang w:val="en-US" w:eastAsia="en-AU"/>
        </w:rPr>
        <w:t>toEventWireup</w:t>
      </w:r>
      <w:r>
        <w:rPr>
          <w:rFonts w:ascii="Consolas" w:eastAsia="Times New Roman" w:hAnsi="Consolas" w:cs="Consolas"/>
          <w:color w:val="0000FF"/>
          <w:sz w:val="19"/>
          <w:szCs w:val="19"/>
          <w:lang w:val="en-US" w:eastAsia="en-AU"/>
        </w:rPr>
        <w:t>="true"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CodeBehind</w:t>
      </w:r>
      <w:r>
        <w:rPr>
          <w:rFonts w:ascii="Consolas" w:eastAsia="Times New Roman" w:hAnsi="Consolas" w:cs="Consolas"/>
          <w:color w:val="0000FF"/>
          <w:sz w:val="19"/>
          <w:szCs w:val="19"/>
          <w:lang w:val="en-US" w:eastAsia="en-AU"/>
        </w:rPr>
        <w:t>="Default.aspx.cs"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Inherits</w:t>
      </w:r>
      <w:r>
        <w:rPr>
          <w:rFonts w:ascii="Consolas" w:eastAsia="Times New Roman" w:hAnsi="Consolas" w:cs="Consolas"/>
          <w:color w:val="0000FF"/>
          <w:sz w:val="19"/>
          <w:szCs w:val="19"/>
          <w:lang w:val="en-US" w:eastAsia="en-AU"/>
        </w:rPr>
        <w:t>="Ragib_Television6._Default"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00"/>
          <w:sz w:val="19"/>
          <w:szCs w:val="19"/>
          <w:highlight w:val="yellow"/>
          <w:lang w:val="en-US" w:eastAsia="en-AU"/>
        </w:rPr>
        <w:t>%&gt;</w:t>
      </w:r>
    </w:p>
    <w:p w14:paraId="4E2701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965A29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Content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="BodyContent"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ContentPlaceHolderID</w:t>
      </w:r>
      <w:r>
        <w:rPr>
          <w:rFonts w:ascii="Consolas" w:eastAsia="Times New Roman" w:hAnsi="Consolas" w:cs="Consolas"/>
          <w:color w:val="0000FF"/>
          <w:sz w:val="19"/>
          <w:szCs w:val="19"/>
          <w:lang w:val="en-US" w:eastAsia="en-AU"/>
        </w:rPr>
        <w:t>="MainContent"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="server"&gt;</w:t>
      </w:r>
    </w:p>
    <w:p w14:paraId="5B1A98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666A68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div</w:t>
      </w:r>
      <w:proofErr w:type="gramEnd"/>
      <w:r>
        <w:rPr>
          <w:rFonts w:ascii="Consolas" w:eastAsia="Times New Roman" w:hAnsi="Consolas" w:cs="Consolas"/>
          <w:color w:val="0000FF"/>
          <w:sz w:val="19"/>
          <w:szCs w:val="19"/>
          <w:lang w:val="en-US" w:eastAsia="en-AU"/>
        </w:rPr>
        <w:t>&gt;</w:t>
      </w:r>
    </w:p>
    <w:p w14:paraId="4B107A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font-size</w:t>
      </w:r>
      <w:proofErr w:type="gramStart"/>
      <w:r>
        <w:rPr>
          <w:rFonts w:ascii="Consolas" w:eastAsia="Times New Roman" w:hAnsi="Consolas" w:cs="Consolas"/>
          <w:color w:val="0000FF"/>
          <w:sz w:val="19"/>
          <w:szCs w:val="19"/>
          <w:lang w:val="en-US" w:eastAsia="en-AU"/>
        </w:rPr>
        <w:t>:x</w:t>
      </w:r>
      <w:proofErr w:type="gramEnd"/>
      <w:r>
        <w:rPr>
          <w:rFonts w:ascii="Consolas" w:eastAsia="Times New Roman" w:hAnsi="Consolas" w:cs="Consolas"/>
          <w:color w:val="0000FF"/>
          <w:sz w:val="19"/>
          <w:szCs w:val="19"/>
          <w:lang w:val="en-US" w:eastAsia="en-AU"/>
        </w:rPr>
        <w:t>-large"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align</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="center"&gt;</w:t>
      </w:r>
      <w:r>
        <w:rPr>
          <w:rFonts w:ascii="Consolas" w:eastAsia="Times New Roman" w:hAnsi="Consolas" w:cs="Consolas"/>
          <w:color w:val="000000"/>
          <w:sz w:val="19"/>
          <w:szCs w:val="19"/>
          <w:lang w:val="en-US" w:eastAsia="en-AU"/>
        </w:rPr>
        <w:t xml:space="preserve"> Enquiry</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FF"/>
          <w:sz w:val="19"/>
          <w:szCs w:val="19"/>
          <w:lang w:val="en-US" w:eastAsia="en-AU"/>
        </w:rPr>
        <w:t>&gt;</w:t>
      </w:r>
    </w:p>
    <w:p w14:paraId="524186B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6DAF7F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table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cellpadding</w:t>
      </w:r>
      <w:r>
        <w:rPr>
          <w:rFonts w:ascii="Consolas" w:eastAsia="Times New Roman" w:hAnsi="Consolas" w:cs="Consolas"/>
          <w:color w:val="0000FF"/>
          <w:sz w:val="19"/>
          <w:szCs w:val="19"/>
          <w:lang w:val="en-US" w:eastAsia="en-AU"/>
        </w:rPr>
        <w:t>="2"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xml:space="preserve">: 100%; </w:t>
      </w:r>
      <w:r>
        <w:rPr>
          <w:rFonts w:ascii="Consolas" w:eastAsia="Times New Roman" w:hAnsi="Consolas" w:cs="Consolas"/>
          <w:color w:val="FF0000"/>
          <w:sz w:val="19"/>
          <w:szCs w:val="19"/>
          <w:lang w:val="en-US" w:eastAsia="en-AU"/>
        </w:rPr>
        <w:t>border</w:t>
      </w:r>
      <w:r>
        <w:rPr>
          <w:rFonts w:ascii="Consolas" w:eastAsia="Times New Roman" w:hAnsi="Consolas" w:cs="Consolas"/>
          <w:color w:val="0000FF"/>
          <w:sz w:val="19"/>
          <w:szCs w:val="19"/>
          <w:lang w:val="en-US" w:eastAsia="en-AU"/>
        </w:rPr>
        <w:t>: 1px solid #000000"&gt;</w:t>
      </w:r>
    </w:p>
    <w:p w14:paraId="0966DF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A932A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TransactionId</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ACE9F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33D4D1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066AF3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0155B7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E6210A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326F57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Firstname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38A3EC0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3A20C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7AD2DD6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684C80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EFBA2D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6A3FA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Lastname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BBD025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D109FB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="TextBox3"</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01CC524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67E22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00129A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7A720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Email</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19A1A8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3FF93E7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="TextBox4"</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57DDE1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60D965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24C68B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858D18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Address</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26AD44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75D92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="TextBox5"</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4BCB723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6E905F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4969C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107C77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Suburb</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27CF58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EE4243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="TextBox6"</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14D58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F38AD7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r>
        <w:rPr>
          <w:rFonts w:ascii="Consolas" w:eastAsia="Times New Roman" w:hAnsi="Consolas" w:cs="Consolas"/>
          <w:color w:val="000000"/>
          <w:sz w:val="19"/>
          <w:szCs w:val="19"/>
          <w:lang w:val="en-US" w:eastAsia="en-AU"/>
        </w:rPr>
        <w:t xml:space="preserve">                           </w:t>
      </w:r>
    </w:p>
    <w:p w14:paraId="6C62880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B09C6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Postcode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108086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C3822C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="TextBox7"</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09A01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F45194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8E87F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A6C89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Phone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0F15E9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6C5A98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="TextBox8"</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804A8F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5D38D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FE4C20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5F4219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height</w:t>
      </w:r>
      <w:r>
        <w:rPr>
          <w:rFonts w:ascii="Consolas" w:eastAsia="Times New Roman" w:hAnsi="Consolas" w:cs="Consolas"/>
          <w:color w:val="0000FF"/>
          <w:sz w:val="19"/>
          <w:szCs w:val="19"/>
          <w:lang w:val="en-US" w:eastAsia="en-AU"/>
        </w:rPr>
        <w:t xml:space="preserve">: 20px; </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Product</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1B98DA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height</w:t>
      </w:r>
      <w:r>
        <w:rPr>
          <w:rFonts w:ascii="Consolas" w:eastAsia="Times New Roman" w:hAnsi="Consolas" w:cs="Consolas"/>
          <w:color w:val="0000FF"/>
          <w:sz w:val="19"/>
          <w:szCs w:val="19"/>
          <w:lang w:val="en-US" w:eastAsia="en-AU"/>
        </w:rPr>
        <w:t>: 20px"&gt;</w:t>
      </w:r>
    </w:p>
    <w:p w14:paraId="667BF37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="TextBox9"</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3C37239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5D6D7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D3E242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3FD10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Quantity</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E6A45E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1E07D77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="TextBox10"</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2DE23E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B767D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BC837A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B0B88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Comment</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46EAC0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4CAF5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9405D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53D5AD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DD3A6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B9A062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EEAD3C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1CBF37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28487C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FD41A9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70CDD3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38E351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Credit_card_number</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1982F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565A111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="TextBox13"</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584F04A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A71B4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71965A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45DB2E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Credit_card_expiry_date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9A6003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06341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="TextBox14"</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AC85D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3BA9E6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95BB2A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DE0A2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Credit_card_CVV</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3DD37E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5B630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="TextBox15"</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97E37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13C02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2C043E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4F8FE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FF0000"/>
          <w:sz w:val="19"/>
          <w:szCs w:val="19"/>
          <w:lang w:val="en-US" w:eastAsia="en-AU"/>
        </w:rPr>
        <w:t>&amp;</w:t>
      </w:r>
      <w:proofErr w:type="gramStart"/>
      <w:r>
        <w:rPr>
          <w:rFonts w:ascii="Consolas" w:eastAsia="Times New Roman" w:hAnsi="Consolas" w:cs="Consolas"/>
          <w:color w:val="FF0000"/>
          <w:sz w:val="19"/>
          <w:szCs w:val="19"/>
          <w:lang w:val="en-US" w:eastAsia="en-AU"/>
        </w:rPr>
        <w:t>nbsp;</w:t>
      </w:r>
      <w:proofErr w:type="gramEnd"/>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F3B22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r>
        <w:rPr>
          <w:rFonts w:ascii="Consolas" w:eastAsia="Times New Roman" w:hAnsi="Consolas" w:cs="Consolas"/>
          <w:color w:val="FF0000"/>
          <w:sz w:val="19"/>
          <w:szCs w:val="19"/>
          <w:lang w:val="en-US" w:eastAsia="en-AU"/>
        </w:rPr>
        <w:t>&amp;nbsp;</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9B8D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C93A0E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69005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FF0000"/>
          <w:sz w:val="19"/>
          <w:szCs w:val="19"/>
          <w:lang w:val="en-US" w:eastAsia="en-AU"/>
        </w:rPr>
        <w:t>&amp;</w:t>
      </w:r>
      <w:proofErr w:type="gramStart"/>
      <w:r>
        <w:rPr>
          <w:rFonts w:ascii="Consolas" w:eastAsia="Times New Roman" w:hAnsi="Consolas" w:cs="Consolas"/>
          <w:color w:val="FF0000"/>
          <w:sz w:val="19"/>
          <w:szCs w:val="19"/>
          <w:lang w:val="en-US" w:eastAsia="en-AU"/>
        </w:rPr>
        <w:t>nbsp;</w:t>
      </w:r>
      <w:proofErr w:type="gramEnd"/>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E3B3B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51562B2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Button</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="Button1"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OnClick</w:t>
      </w:r>
      <w:r>
        <w:rPr>
          <w:rFonts w:ascii="Consolas" w:eastAsia="Times New Roman" w:hAnsi="Consolas" w:cs="Consolas"/>
          <w:color w:val="0000FF"/>
          <w:sz w:val="19"/>
          <w:szCs w:val="19"/>
          <w:lang w:val="en-US" w:eastAsia="en-AU"/>
        </w:rPr>
        <w:t>="Button1_Click"</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Text</w:t>
      </w:r>
      <w:r>
        <w:rPr>
          <w:rFonts w:ascii="Consolas" w:eastAsia="Times New Roman" w:hAnsi="Consolas" w:cs="Consolas"/>
          <w:color w:val="0000FF"/>
          <w:sz w:val="19"/>
          <w:szCs w:val="19"/>
          <w:lang w:val="en-US" w:eastAsia="en-AU"/>
        </w:rPr>
        <w:t>="Submit"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/&gt;</w:t>
      </w:r>
    </w:p>
    <w:p w14:paraId="71C3776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2C86F4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E61CDF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table</w:t>
      </w:r>
      <w:r>
        <w:rPr>
          <w:rFonts w:ascii="Consolas" w:eastAsia="Times New Roman" w:hAnsi="Consolas" w:cs="Consolas"/>
          <w:color w:val="0000FF"/>
          <w:sz w:val="19"/>
          <w:szCs w:val="19"/>
          <w:lang w:val="en-US" w:eastAsia="en-AU"/>
        </w:rPr>
        <w:t>&gt;</w:t>
      </w:r>
    </w:p>
    <w:p w14:paraId="59262D4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8A2F1E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E26015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FF"/>
          <w:sz w:val="19"/>
          <w:szCs w:val="19"/>
          <w:lang w:val="en-US" w:eastAsia="en-AU"/>
        </w:rPr>
        <w:t>&gt;</w:t>
      </w:r>
    </w:p>
    <w:p w14:paraId="630ED7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B7C81B8" w14:textId="77777777" w:rsidR="004B33FC" w:rsidRDefault="004B33FC" w:rsidP="004B33FC">
      <w:pPr>
        <w:autoSpaceDE w:val="0"/>
        <w:autoSpaceDN w:val="0"/>
        <w:adjustRightInd w:val="0"/>
        <w:spacing w:after="0" w:line="240" w:lineRule="auto"/>
        <w:rPr>
          <w:rFonts w:ascii="Consolas" w:eastAsia="Times New Roman" w:hAnsi="Consolas" w:cs="Consolas"/>
          <w:color w:val="0000FF"/>
          <w:sz w:val="19"/>
          <w:szCs w:val="19"/>
          <w:lang w:val="en-US" w:eastAsia="en-AU"/>
        </w:rPr>
      </w:pP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Content</w:t>
      </w:r>
      <w:proofErr w:type="gramEnd"/>
      <w:r>
        <w:rPr>
          <w:rFonts w:ascii="Consolas" w:eastAsia="Times New Roman" w:hAnsi="Consolas" w:cs="Consolas"/>
          <w:color w:val="0000FF"/>
          <w:sz w:val="19"/>
          <w:szCs w:val="19"/>
          <w:lang w:val="en-US" w:eastAsia="en-AU"/>
        </w:rPr>
        <w:t>&gt;</w:t>
      </w:r>
    </w:p>
    <w:p w14:paraId="234BB33A" w14:textId="77777777" w:rsidR="004B33FC" w:rsidRDefault="004B33FC" w:rsidP="004B33FC">
      <w:pPr>
        <w:autoSpaceDE w:val="0"/>
        <w:autoSpaceDN w:val="0"/>
        <w:adjustRightInd w:val="0"/>
        <w:spacing w:after="0" w:line="240" w:lineRule="auto"/>
        <w:rPr>
          <w:rFonts w:ascii="Consolas" w:eastAsia="Times New Roman" w:hAnsi="Consolas" w:cs="Consolas"/>
          <w:color w:val="0000FF"/>
          <w:sz w:val="19"/>
          <w:szCs w:val="19"/>
          <w:lang w:val="en-US" w:eastAsia="en-AU"/>
        </w:rPr>
      </w:pPr>
    </w:p>
    <w:p w14:paraId="5B9912F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1A79B05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&lt;auto-generated&gt;</w:t>
      </w:r>
    </w:p>
    <w:p w14:paraId="496E40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This</w:t>
      </w:r>
      <w:proofErr w:type="gramEnd"/>
      <w:r>
        <w:rPr>
          <w:rFonts w:ascii="Consolas" w:eastAsia="Times New Roman" w:hAnsi="Consolas" w:cs="Consolas"/>
          <w:color w:val="008000"/>
          <w:sz w:val="19"/>
          <w:szCs w:val="19"/>
          <w:lang w:val="en-US" w:eastAsia="en-AU"/>
        </w:rPr>
        <w:t xml:space="preserve"> code was generated by a tool.</w:t>
      </w:r>
    </w:p>
    <w:p w14:paraId="259F4C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6B40865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Changes to this file may cause incorrect behavior and will be lost if</w:t>
      </w:r>
    </w:p>
    <w:p w14:paraId="256E7E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xml:space="preserve">//     the code is regenerated. </w:t>
      </w:r>
    </w:p>
    <w:p w14:paraId="1AEBD57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&lt;/auto-generated&gt;</w:t>
      </w:r>
    </w:p>
    <w:p w14:paraId="64695B3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38DD727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27E55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639CD75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12FD7A8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15130D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2CB14E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partial</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_Default</w:t>
      </w:r>
    </w:p>
    <w:p w14:paraId="03EE8EC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1E766F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565FE4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4D9B17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 control.</w:t>
      </w:r>
      <w:proofErr w:type="gramEnd"/>
    </w:p>
    <w:p w14:paraId="6E79950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957A2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1F001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F7351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5F7FCE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5AE7D8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w:t>
      </w:r>
    </w:p>
    <w:p w14:paraId="521208F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8EFE28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5D1F7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TextBox2 control.</w:t>
      </w:r>
      <w:proofErr w:type="gramEnd"/>
    </w:p>
    <w:p w14:paraId="231F84B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B329A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F60C1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DE0025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5C77EE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15C4AF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TextBox2;</w:t>
      </w:r>
    </w:p>
    <w:p w14:paraId="5CB3F6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F0010F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09724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TextBox3 control.</w:t>
      </w:r>
      <w:proofErr w:type="gramEnd"/>
    </w:p>
    <w:p w14:paraId="014FD90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F4599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C10CB6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0B570A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2536D3C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3685D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TextBox3;</w:t>
      </w:r>
    </w:p>
    <w:p w14:paraId="15C985E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F2354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96A9B1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TextBox4 control.</w:t>
      </w:r>
      <w:proofErr w:type="gramEnd"/>
    </w:p>
    <w:p w14:paraId="49CC6B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246711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36D3EA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10A12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A7911D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1AE21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TextBox4;</w:t>
      </w:r>
    </w:p>
    <w:p w14:paraId="50536DE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BABBB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641A77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TextBox5 control.</w:t>
      </w:r>
      <w:proofErr w:type="gramEnd"/>
    </w:p>
    <w:p w14:paraId="4FC1CD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8FE489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E3391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0B6315F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34DFBA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1BCBAA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TextBox5;</w:t>
      </w:r>
    </w:p>
    <w:p w14:paraId="1051189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229521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63F122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TextBox6 control.</w:t>
      </w:r>
      <w:proofErr w:type="gramEnd"/>
    </w:p>
    <w:p w14:paraId="4CA814D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7338E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3FDCCFA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5161D9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C7A1C5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39E4A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TextBox6;</w:t>
      </w:r>
    </w:p>
    <w:p w14:paraId="2AA7F3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83B70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B62B9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TextBox7 control.</w:t>
      </w:r>
      <w:proofErr w:type="gramEnd"/>
    </w:p>
    <w:p w14:paraId="4570150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7E2F78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93E849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4E7104E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0D5AAF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00BD3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TextBox7;</w:t>
      </w:r>
    </w:p>
    <w:p w14:paraId="60AB16C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E9567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49D2D8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TextBox8 control.</w:t>
      </w:r>
      <w:proofErr w:type="gramEnd"/>
    </w:p>
    <w:p w14:paraId="7CE8C5F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900B0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7A871CE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C6C1F3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4AF620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F3961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TextBox8;</w:t>
      </w:r>
    </w:p>
    <w:p w14:paraId="37589B7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D5172B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8AB60D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TextBox9 control.</w:t>
      </w:r>
      <w:proofErr w:type="gramEnd"/>
    </w:p>
    <w:p w14:paraId="01AF5AC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F3A0D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312ADAE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541D68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72BA0C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FC448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TextBox9;</w:t>
      </w:r>
    </w:p>
    <w:p w14:paraId="18218F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A7FF9F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AA5290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TextBox10 control.</w:t>
      </w:r>
      <w:proofErr w:type="gramEnd"/>
    </w:p>
    <w:p w14:paraId="2D25045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025041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71A581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8B3637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54FBE2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E28CA1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TextBox10;</w:t>
      </w:r>
    </w:p>
    <w:p w14:paraId="5DDE34F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30A3BD2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49D5D7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TextBox11 control.</w:t>
      </w:r>
      <w:proofErr w:type="gramEnd"/>
    </w:p>
    <w:p w14:paraId="74164F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6EF1C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E1F1E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AD3C0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895EA1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A42C04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TextBox11;</w:t>
      </w:r>
    </w:p>
    <w:p w14:paraId="4DD880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5D4D3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0C6F76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TextBox12 control.</w:t>
      </w:r>
      <w:proofErr w:type="gramEnd"/>
    </w:p>
    <w:p w14:paraId="7C0D8A7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2E871BC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042767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60C6A7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400BA9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A7FFB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TextBox12;</w:t>
      </w:r>
    </w:p>
    <w:p w14:paraId="3ADA2F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F4C7FA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4CB34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TextBox13 control.</w:t>
      </w:r>
      <w:proofErr w:type="gramEnd"/>
    </w:p>
    <w:p w14:paraId="52AE554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50A9A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2DE96C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04C30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5E8E7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3018BE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TextBox13;</w:t>
      </w:r>
    </w:p>
    <w:p w14:paraId="6D609C3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E56DE6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59DF0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TextBox14 control.</w:t>
      </w:r>
      <w:proofErr w:type="gramEnd"/>
    </w:p>
    <w:p w14:paraId="271A80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EC4F1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477A6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D2B24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1B1ACD6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E46783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TextBox14;</w:t>
      </w:r>
    </w:p>
    <w:p w14:paraId="207F2F6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A4B20D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F38CE4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TextBox15 control.</w:t>
      </w:r>
      <w:proofErr w:type="gramEnd"/>
    </w:p>
    <w:p w14:paraId="014F17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250ACF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7C07B6D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4EFDAC1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4BF0C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046BC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TextBox15;</w:t>
      </w:r>
    </w:p>
    <w:p w14:paraId="14AE408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BED37C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681BF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Button1 control.</w:t>
      </w:r>
      <w:proofErr w:type="gramEnd"/>
    </w:p>
    <w:p w14:paraId="4AAA2A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D2A405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8F3DC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E4E5F8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3FB29D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25E5A5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::System.Web.UI.WebControls.Button Button1;</w:t>
      </w:r>
    </w:p>
    <w:p w14:paraId="38BC5A2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CDC4E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2A278ED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1AEEF10" w14:textId="249B50EE" w:rsidR="000E72AD" w:rsidRDefault="004B33FC" w:rsidP="00246ACC">
      <w:pPr>
        <w:pStyle w:val="Body"/>
        <w:rPr>
          <w:rFonts w:asciiTheme="minorHAnsi" w:hAnsiTheme="minorHAnsi"/>
          <w:b/>
          <w:sz w:val="20"/>
        </w:rPr>
      </w:pPr>
      <w:r>
        <w:rPr>
          <w:rFonts w:asciiTheme="minorHAnsi" w:hAnsiTheme="minorHAnsi"/>
          <w:b/>
          <w:sz w:val="20"/>
        </w:rPr>
        <w:t>Webpage method call code: (default.cs)</w:t>
      </w:r>
    </w:p>
    <w:p w14:paraId="757C817D" w14:textId="77777777" w:rsidR="004B33FC" w:rsidRDefault="004B33FC" w:rsidP="00246ACC">
      <w:pPr>
        <w:pStyle w:val="Body"/>
        <w:rPr>
          <w:rFonts w:asciiTheme="minorHAnsi" w:hAnsiTheme="minorHAnsi"/>
          <w:b/>
          <w:sz w:val="20"/>
        </w:rPr>
      </w:pPr>
    </w:p>
    <w:p w14:paraId="7D1604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50C5DF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521112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System.Data.SqlClient;</w:t>
      </w:r>
    </w:p>
    <w:p w14:paraId="740849E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7D08F99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w:t>
      </w:r>
    </w:p>
    <w:p w14:paraId="5C5AFBE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System.Web.UI;</w:t>
      </w:r>
    </w:p>
    <w:p w14:paraId="297DB63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System.Web.UI.WebControls;</w:t>
      </w:r>
    </w:p>
    <w:p w14:paraId="56C5114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134F02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46EE628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4245FA9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partial</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_Default</w:t>
      </w:r>
      <w:r>
        <w:rPr>
          <w:rFonts w:ascii="Consolas" w:eastAsia="Times New Roman" w:hAnsi="Consolas" w:cs="Consolas"/>
          <w:color w:val="000000"/>
          <w:sz w:val="19"/>
          <w:szCs w:val="19"/>
          <w:lang w:val="en-US" w:eastAsia="en-AU"/>
        </w:rPr>
        <w:t xml:space="preserve"> : Page</w:t>
      </w:r>
    </w:p>
    <w:p w14:paraId="11ABDCE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094781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Page_Load(</w:t>
      </w:r>
      <w:r>
        <w:rPr>
          <w:rFonts w:ascii="Consolas" w:eastAsia="Times New Roman" w:hAnsi="Consolas" w:cs="Consolas"/>
          <w:color w:val="0000FF"/>
          <w:sz w:val="19"/>
          <w:szCs w:val="19"/>
          <w:lang w:val="en-US" w:eastAsia="en-AU"/>
        </w:rPr>
        <w:t>object</w:t>
      </w:r>
      <w:r>
        <w:rPr>
          <w:rFonts w:ascii="Consolas" w:eastAsia="Times New Roman" w:hAnsi="Consolas" w:cs="Consolas"/>
          <w:color w:val="000000"/>
          <w:sz w:val="19"/>
          <w:szCs w:val="19"/>
          <w:lang w:val="en-US" w:eastAsia="en-AU"/>
        </w:rPr>
        <w:t xml:space="preserve"> sender, EventArgs e)</w:t>
      </w:r>
    </w:p>
    <w:p w14:paraId="173B6E2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5DFDE1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FBD035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135C8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7610F0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Button1_Click(</w:t>
      </w:r>
      <w:r>
        <w:rPr>
          <w:rFonts w:ascii="Consolas" w:eastAsia="Times New Roman" w:hAnsi="Consolas" w:cs="Consolas"/>
          <w:color w:val="0000FF"/>
          <w:sz w:val="19"/>
          <w:szCs w:val="19"/>
          <w:lang w:val="en-US" w:eastAsia="en-AU"/>
        </w:rPr>
        <w:t>object</w:t>
      </w:r>
      <w:r>
        <w:rPr>
          <w:rFonts w:ascii="Consolas" w:eastAsia="Times New Roman" w:hAnsi="Consolas" w:cs="Consolas"/>
          <w:color w:val="000000"/>
          <w:sz w:val="19"/>
          <w:szCs w:val="19"/>
          <w:lang w:val="en-US" w:eastAsia="en-AU"/>
        </w:rPr>
        <w:t xml:space="preserve"> sender, EventArgs e)</w:t>
      </w:r>
    </w:p>
    <w:p w14:paraId="718A92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6C3093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ExecuteCommands command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ExecuteCommands(</w:t>
      </w:r>
      <w:proofErr w:type="gramEnd"/>
      <w:r>
        <w:rPr>
          <w:rFonts w:ascii="Consolas" w:eastAsia="Times New Roman" w:hAnsi="Consolas" w:cs="Consolas"/>
          <w:color w:val="000000"/>
          <w:sz w:val="19"/>
          <w:szCs w:val="19"/>
          <w:lang w:val="en-US" w:eastAsia="en-AU"/>
        </w:rPr>
        <w:t>);</w:t>
      </w:r>
    </w:p>
    <w:p w14:paraId="1E8757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922B5F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command.ExecuteInsert(</w:t>
      </w:r>
      <w:proofErr w:type="gramEnd"/>
      <w:r>
        <w:rPr>
          <w:rFonts w:ascii="Consolas" w:eastAsia="Times New Roman" w:hAnsi="Consolas" w:cs="Consolas"/>
          <w:color w:val="000000"/>
          <w:sz w:val="19"/>
          <w:szCs w:val="19"/>
          <w:lang w:val="en-US" w:eastAsia="en-AU"/>
        </w:rPr>
        <w:t>TextBox1.Text, TextBox2.Text, TextBox3.Text, Tex</w:t>
      </w:r>
      <w:r>
        <w:rPr>
          <w:rFonts w:ascii="Consolas" w:eastAsia="Times New Roman" w:hAnsi="Consolas" w:cs="Consolas"/>
          <w:color w:val="000000"/>
          <w:sz w:val="19"/>
          <w:szCs w:val="19"/>
          <w:lang w:val="en-US" w:eastAsia="en-AU"/>
        </w:rPr>
        <w:t>t</w:t>
      </w:r>
      <w:r>
        <w:rPr>
          <w:rFonts w:ascii="Consolas" w:eastAsia="Times New Roman" w:hAnsi="Consolas" w:cs="Consolas"/>
          <w:color w:val="000000"/>
          <w:sz w:val="19"/>
          <w:szCs w:val="19"/>
          <w:lang w:val="en-US" w:eastAsia="en-AU"/>
        </w:rPr>
        <w:t>Box4.Text, TextBox5.Text, TextBox6.Text, TextBox7.Text, TextBox8.Text, TextBox9.Text, Tex</w:t>
      </w:r>
      <w:r>
        <w:rPr>
          <w:rFonts w:ascii="Consolas" w:eastAsia="Times New Roman" w:hAnsi="Consolas" w:cs="Consolas"/>
          <w:color w:val="000000"/>
          <w:sz w:val="19"/>
          <w:szCs w:val="19"/>
          <w:lang w:val="en-US" w:eastAsia="en-AU"/>
        </w:rPr>
        <w:t>t</w:t>
      </w:r>
      <w:r>
        <w:rPr>
          <w:rFonts w:ascii="Consolas" w:eastAsia="Times New Roman" w:hAnsi="Consolas" w:cs="Consolas"/>
          <w:color w:val="000000"/>
          <w:sz w:val="19"/>
          <w:szCs w:val="19"/>
          <w:lang w:val="en-US" w:eastAsia="en-AU"/>
        </w:rPr>
        <w:t>Box10.Text, TextBox11.Text, TextBox12.Text, TextBox13.Text, TextBox14.Text, TextBox15.Text);</w:t>
      </w:r>
    </w:p>
    <w:p w14:paraId="53AC437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2A5DC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FF840DA" w14:textId="4652E28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ScriptManager.RegisterStartupScript(</w:t>
      </w:r>
      <w:proofErr w:type="gramEnd"/>
      <w:r>
        <w:rPr>
          <w:rFonts w:ascii="Consolas" w:eastAsia="Times New Roman" w:hAnsi="Consolas" w:cs="Consolas"/>
          <w:color w:val="0000FF"/>
          <w:sz w:val="19"/>
          <w:szCs w:val="19"/>
          <w:lang w:val="en-US" w:eastAsia="en-AU"/>
        </w:rPr>
        <w:t>this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this</w:t>
      </w:r>
      <w:r>
        <w:rPr>
          <w:rFonts w:ascii="Consolas" w:eastAsia="Times New Roman" w:hAnsi="Consolas" w:cs="Consolas"/>
          <w:color w:val="000000"/>
          <w:sz w:val="19"/>
          <w:szCs w:val="19"/>
          <w:lang w:val="en-US" w:eastAsia="en-AU"/>
        </w:rPr>
        <w:t xml:space="preserve">.GetType(), </w:t>
      </w:r>
      <w:r>
        <w:rPr>
          <w:rFonts w:ascii="Consolas" w:eastAsia="Times New Roman" w:hAnsi="Consolas" w:cs="Consolas"/>
          <w:color w:val="A31515"/>
          <w:sz w:val="19"/>
          <w:szCs w:val="19"/>
          <w:lang w:val="en-US" w:eastAsia="en-AU"/>
        </w:rPr>
        <w:t>"script"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A31515"/>
          <w:sz w:val="19"/>
          <w:szCs w:val="19"/>
          <w:lang w:val="en-US" w:eastAsia="en-AU"/>
        </w:rPr>
        <w:t>"alert('Successfully Inserted</w:t>
      </w:r>
      <w:r w:rsidR="00CF02B2">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true</w:t>
      </w:r>
      <w:r>
        <w:rPr>
          <w:rFonts w:ascii="Consolas" w:eastAsia="Times New Roman" w:hAnsi="Consolas" w:cs="Consolas"/>
          <w:color w:val="000000"/>
          <w:sz w:val="19"/>
          <w:szCs w:val="19"/>
          <w:lang w:val="en-US" w:eastAsia="en-AU"/>
        </w:rPr>
        <w:t>);</w:t>
      </w:r>
    </w:p>
    <w:p w14:paraId="71DCF2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4592D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C2517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CD3E3A2" w14:textId="25F7823A" w:rsidR="004B33FC" w:rsidRDefault="004B33FC" w:rsidP="004B33F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0912E011" w14:textId="77777777" w:rsidR="00DA458C" w:rsidRDefault="00DA458C" w:rsidP="004B33FC">
      <w:pPr>
        <w:pStyle w:val="Body"/>
        <w:rPr>
          <w:rFonts w:ascii="Consolas" w:eastAsia="Times New Roman" w:hAnsi="Consolas" w:cs="Consolas"/>
          <w:sz w:val="19"/>
          <w:szCs w:val="19"/>
          <w:lang w:val="en-US"/>
        </w:rPr>
      </w:pPr>
    </w:p>
    <w:p w14:paraId="4A9F8E9E" w14:textId="51F6EDF0" w:rsidR="004B33FC" w:rsidRPr="00DA458C" w:rsidRDefault="00DA458C" w:rsidP="004B33FC">
      <w:pPr>
        <w:pStyle w:val="Body"/>
        <w:rPr>
          <w:rFonts w:ascii="Consolas" w:eastAsia="Times New Roman" w:hAnsi="Consolas" w:cs="Consolas"/>
          <w:b/>
          <w:sz w:val="19"/>
          <w:szCs w:val="19"/>
          <w:lang w:val="en-US"/>
        </w:rPr>
      </w:pPr>
      <w:r w:rsidRPr="00DA458C">
        <w:rPr>
          <w:rFonts w:ascii="Consolas" w:eastAsia="Times New Roman" w:hAnsi="Consolas" w:cs="Consolas"/>
          <w:b/>
          <w:sz w:val="19"/>
          <w:szCs w:val="19"/>
          <w:lang w:val="en-US"/>
        </w:rPr>
        <w:t>ExecuteCommands.cs:</w:t>
      </w:r>
    </w:p>
    <w:p w14:paraId="7B94E6DA" w14:textId="77777777" w:rsidR="00DA458C" w:rsidRDefault="00DA458C" w:rsidP="004B33FC">
      <w:pPr>
        <w:pStyle w:val="Body"/>
        <w:rPr>
          <w:rFonts w:ascii="Consolas" w:eastAsia="Times New Roman" w:hAnsi="Consolas" w:cs="Consolas"/>
          <w:sz w:val="19"/>
          <w:szCs w:val="19"/>
          <w:lang w:val="en-US"/>
        </w:rPr>
      </w:pPr>
    </w:p>
    <w:p w14:paraId="26B291C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2B8FE2D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49FE915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4619E59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w:t>
      </w:r>
    </w:p>
    <w:p w14:paraId="6A8A5DF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94309A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7BD6CF8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w:t>
      </w:r>
    </w:p>
    <w:p w14:paraId="7AE3F87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ExecuteCommands</w:t>
      </w:r>
    </w:p>
    <w:p w14:paraId="16BF83F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C35432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private</w:t>
      </w:r>
      <w:proofErr w:type="gramEnd"/>
      <w:r>
        <w:rPr>
          <w:rFonts w:ascii="Consolas" w:eastAsia="Times New Roman" w:hAnsi="Consolas" w:cs="Consolas"/>
          <w:color w:val="000000"/>
          <w:sz w:val="19"/>
          <w:szCs w:val="19"/>
          <w:lang w:val="en-US" w:eastAsia="en-AU"/>
        </w:rPr>
        <w:t xml:space="preserve"> SqlParts _sqlStuff;</w:t>
      </w:r>
    </w:p>
    <w:p w14:paraId="325E65D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ExecuteCommands</w:t>
      </w:r>
      <w:r>
        <w:rPr>
          <w:rFonts w:ascii="Consolas" w:eastAsia="Times New Roman" w:hAnsi="Consolas" w:cs="Consolas"/>
          <w:color w:val="000000"/>
          <w:sz w:val="19"/>
          <w:szCs w:val="19"/>
          <w:lang w:val="en-US" w:eastAsia="en-AU"/>
        </w:rPr>
        <w:t>()</w:t>
      </w:r>
    </w:p>
    <w:p w14:paraId="6A75E32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79897F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_sqlStuff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SqlParts(</w:t>
      </w:r>
      <w:proofErr w:type="gramEnd"/>
      <w:r>
        <w:rPr>
          <w:rFonts w:ascii="Consolas" w:eastAsia="Times New Roman" w:hAnsi="Consolas" w:cs="Consolas"/>
          <w:color w:val="000000"/>
          <w:sz w:val="19"/>
          <w:szCs w:val="19"/>
          <w:lang w:val="en-US" w:eastAsia="en-AU"/>
        </w:rPr>
        <w:t>);</w:t>
      </w:r>
    </w:p>
    <w:p w14:paraId="440B23D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A6BD18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55194F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public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ExecuteInsert(</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a5,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a6,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a7,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a8,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a9,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a10,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a15)</w:t>
      </w:r>
    </w:p>
    <w:p w14:paraId="75CB88E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C4F542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sqlStuff.Insert(</w:t>
      </w:r>
      <w:proofErr w:type="gramEnd"/>
      <w:r>
        <w:rPr>
          <w:rFonts w:ascii="Consolas" w:eastAsia="Times New Roman" w:hAnsi="Consolas" w:cs="Consolas"/>
          <w:color w:val="000000"/>
          <w:sz w:val="19"/>
          <w:szCs w:val="19"/>
          <w:lang w:val="en-US" w:eastAsia="en-AU"/>
        </w:rPr>
        <w:t>a1, a2, a3, a4, a5, a6, a7, a8, a9, a10, a11, a12, a13, a14, a15);</w:t>
      </w:r>
    </w:p>
    <w:p w14:paraId="2A5CB81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20EDBE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F1680A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D51B9A5"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F61ECB5" w14:textId="334BACE9" w:rsidR="00DA458C" w:rsidRDefault="00DA458C" w:rsidP="00DA458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662F2C4C" w14:textId="77777777" w:rsidR="004B33FC" w:rsidRDefault="004B33FC" w:rsidP="004B33FC">
      <w:pPr>
        <w:pStyle w:val="Body"/>
        <w:rPr>
          <w:rFonts w:asciiTheme="minorHAnsi" w:hAnsiTheme="minorHAnsi"/>
          <w:b/>
          <w:sz w:val="20"/>
        </w:rPr>
      </w:pPr>
    </w:p>
    <w:p w14:paraId="342A916B" w14:textId="24ACBE63" w:rsidR="00DA458C" w:rsidRDefault="00DA458C" w:rsidP="004B33FC">
      <w:pPr>
        <w:pStyle w:val="Body"/>
        <w:rPr>
          <w:rFonts w:asciiTheme="minorHAnsi" w:hAnsiTheme="minorHAnsi"/>
          <w:b/>
          <w:sz w:val="20"/>
        </w:rPr>
      </w:pPr>
      <w:r>
        <w:rPr>
          <w:rFonts w:asciiTheme="minorHAnsi" w:hAnsiTheme="minorHAnsi"/>
          <w:b/>
          <w:sz w:val="20"/>
        </w:rPr>
        <w:t>SqlParts.cs:</w:t>
      </w:r>
    </w:p>
    <w:p w14:paraId="2831364A" w14:textId="77777777" w:rsidR="00DA458C" w:rsidRDefault="00DA458C" w:rsidP="004B33FC">
      <w:pPr>
        <w:pStyle w:val="Body"/>
        <w:rPr>
          <w:rFonts w:asciiTheme="minorHAnsi" w:hAnsiTheme="minorHAnsi"/>
          <w:b/>
          <w:sz w:val="20"/>
        </w:rPr>
      </w:pPr>
    </w:p>
    <w:p w14:paraId="3B8889C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0019AD5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741BE8F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System.Data.SqlClient;</w:t>
      </w:r>
    </w:p>
    <w:p w14:paraId="6DC4A64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2C2B6D3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w:t>
      </w:r>
    </w:p>
    <w:p w14:paraId="1909FA8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EDDBAB5"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0B50702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27EC073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SqlParts</w:t>
      </w:r>
    </w:p>
    <w:p w14:paraId="24DDFB3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2FC0B5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SqlConnection _con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SqlConnection(</w:t>
      </w:r>
      <w:proofErr w:type="gramEnd"/>
      <w:r>
        <w:rPr>
          <w:rFonts w:ascii="Consolas" w:eastAsia="Times New Roman" w:hAnsi="Consolas" w:cs="Consolas"/>
          <w:color w:val="A31515"/>
          <w:sz w:val="19"/>
          <w:szCs w:val="19"/>
          <w:lang w:val="en-US" w:eastAsia="en-AU"/>
        </w:rPr>
        <w:t>"Data Source=(localdb)\\MSSQLLocalDB;Initial Catalog=TransactionDb2;Integrated Security=True;Connect Timeout=30;Encrypt=False;TrustServerCertificate=False;ApplicationIntent=ReadWrite;MultiSubnetFailover=False"</w:t>
      </w:r>
      <w:r>
        <w:rPr>
          <w:rFonts w:ascii="Consolas" w:eastAsia="Times New Roman" w:hAnsi="Consolas" w:cs="Consolas"/>
          <w:color w:val="000000"/>
          <w:sz w:val="19"/>
          <w:szCs w:val="19"/>
          <w:lang w:val="en-US" w:eastAsia="en-AU"/>
        </w:rPr>
        <w:t>);</w:t>
      </w:r>
    </w:p>
    <w:p w14:paraId="4A4C84B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48D290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SqlCommand _comm;</w:t>
      </w:r>
    </w:p>
    <w:p w14:paraId="666C516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SqlParts</w:t>
      </w:r>
      <w:r>
        <w:rPr>
          <w:rFonts w:ascii="Consolas" w:eastAsia="Times New Roman" w:hAnsi="Consolas" w:cs="Consolas"/>
          <w:color w:val="000000"/>
          <w:sz w:val="19"/>
          <w:szCs w:val="19"/>
          <w:lang w:val="en-US" w:eastAsia="en-AU"/>
        </w:rPr>
        <w:t>()</w:t>
      </w:r>
    </w:p>
    <w:p w14:paraId="647CB8E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FCE953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con.Open(</w:t>
      </w:r>
      <w:proofErr w:type="gramEnd"/>
      <w:r>
        <w:rPr>
          <w:rFonts w:ascii="Consolas" w:eastAsia="Times New Roman" w:hAnsi="Consolas" w:cs="Consolas"/>
          <w:color w:val="000000"/>
          <w:sz w:val="19"/>
          <w:szCs w:val="19"/>
          <w:lang w:val="en-US" w:eastAsia="en-AU"/>
        </w:rPr>
        <w:t>);</w:t>
      </w:r>
    </w:p>
    <w:p w14:paraId="533F3F4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C6AD6D7"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9C0C65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public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Insert(</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a5,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a6,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a7,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a8,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a9,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a10,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a15) {</w:t>
      </w:r>
    </w:p>
    <w:p w14:paraId="2386592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41689E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_comm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SqlCommand(</w:t>
      </w:r>
      <w:r>
        <w:rPr>
          <w:rFonts w:ascii="Consolas" w:eastAsia="Times New Roman" w:hAnsi="Consolas" w:cs="Consolas"/>
          <w:color w:val="A31515"/>
          <w:sz w:val="19"/>
          <w:szCs w:val="19"/>
          <w:lang w:val="en-US" w:eastAsia="en-AU"/>
        </w:rPr>
        <w:t>"Insert into Transactions values ('"</w:t>
      </w:r>
      <w:r>
        <w:rPr>
          <w:rFonts w:ascii="Consolas" w:eastAsia="Times New Roman" w:hAnsi="Consolas" w:cs="Consolas"/>
          <w:color w:val="000000"/>
          <w:sz w:val="19"/>
          <w:szCs w:val="19"/>
          <w:lang w:val="en-US" w:eastAsia="en-AU"/>
        </w:rPr>
        <w:t xml:space="preserve"> + a1 + </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xml:space="preserve"> + a2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a3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a4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a5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a6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a7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a8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a9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a10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a11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a12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a13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a14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a15 + </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_con);</w:t>
      </w:r>
    </w:p>
    <w:p w14:paraId="1FB4416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comm.ExecuteNonQuery(</w:t>
      </w:r>
      <w:proofErr w:type="gramEnd"/>
      <w:r>
        <w:rPr>
          <w:rFonts w:ascii="Consolas" w:eastAsia="Times New Roman" w:hAnsi="Consolas" w:cs="Consolas"/>
          <w:color w:val="000000"/>
          <w:sz w:val="19"/>
          <w:szCs w:val="19"/>
          <w:lang w:val="en-US" w:eastAsia="en-AU"/>
        </w:rPr>
        <w:t>);</w:t>
      </w:r>
    </w:p>
    <w:p w14:paraId="613CC20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con.Close(</w:t>
      </w:r>
      <w:proofErr w:type="gramEnd"/>
      <w:r>
        <w:rPr>
          <w:rFonts w:ascii="Consolas" w:eastAsia="Times New Roman" w:hAnsi="Consolas" w:cs="Consolas"/>
          <w:color w:val="000000"/>
          <w:sz w:val="19"/>
          <w:szCs w:val="19"/>
          <w:lang w:val="en-US" w:eastAsia="en-AU"/>
        </w:rPr>
        <w:t>);</w:t>
      </w:r>
    </w:p>
    <w:p w14:paraId="72ECBC0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EF5E31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A16742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A73B57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4049AC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210B236" w14:textId="0FB18468" w:rsidR="00DA458C" w:rsidRDefault="00DA458C" w:rsidP="00DA458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02FC8AAE" w14:textId="77777777" w:rsidR="00DA458C" w:rsidRDefault="00DA458C" w:rsidP="00DA458C">
      <w:pPr>
        <w:pStyle w:val="Body"/>
        <w:rPr>
          <w:rFonts w:ascii="Consolas" w:eastAsia="Times New Roman" w:hAnsi="Consolas" w:cs="Consolas"/>
          <w:sz w:val="19"/>
          <w:szCs w:val="19"/>
          <w:lang w:val="en-US"/>
        </w:rPr>
      </w:pPr>
    </w:p>
    <w:p w14:paraId="2D60E7DD" w14:textId="28FA581D" w:rsidR="00DA458C" w:rsidRPr="00DA458C" w:rsidRDefault="00DA458C" w:rsidP="00DA458C">
      <w:pPr>
        <w:pStyle w:val="Body"/>
        <w:rPr>
          <w:rFonts w:ascii="Consolas" w:eastAsia="Times New Roman" w:hAnsi="Consolas" w:cs="Consolas"/>
          <w:b/>
          <w:sz w:val="19"/>
          <w:szCs w:val="19"/>
          <w:lang w:val="en-US"/>
        </w:rPr>
      </w:pPr>
      <w:r w:rsidRPr="00DA458C">
        <w:rPr>
          <w:rFonts w:ascii="Consolas" w:eastAsia="Times New Roman" w:hAnsi="Consolas" w:cs="Consolas"/>
          <w:b/>
          <w:sz w:val="19"/>
          <w:szCs w:val="19"/>
          <w:lang w:val="en-US"/>
        </w:rPr>
        <w:t>Transactions table in transactionsDb2 database:</w:t>
      </w:r>
    </w:p>
    <w:p w14:paraId="27131638" w14:textId="6E9BF32E" w:rsidR="00DA458C" w:rsidRDefault="00DA458C" w:rsidP="00DA458C">
      <w:pPr>
        <w:pStyle w:val="Body"/>
        <w:rPr>
          <w:rFonts w:asciiTheme="minorHAnsi" w:hAnsiTheme="minorHAnsi"/>
          <w:b/>
          <w:sz w:val="20"/>
        </w:rPr>
      </w:pPr>
      <w:r>
        <w:rPr>
          <w:noProof/>
          <w:lang w:val="en-US" w:eastAsia="en-US"/>
        </w:rPr>
        <w:drawing>
          <wp:inline distT="0" distB="0" distL="0" distR="0" wp14:anchorId="6FCD29AA" wp14:editId="2CC445A3">
            <wp:extent cx="5943600" cy="373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31260"/>
                    </a:xfrm>
                    <a:prstGeom prst="rect">
                      <a:avLst/>
                    </a:prstGeom>
                  </pic:spPr>
                </pic:pic>
              </a:graphicData>
            </a:graphic>
          </wp:inline>
        </w:drawing>
      </w:r>
    </w:p>
    <w:p w14:paraId="2CB6AF59" w14:textId="77777777" w:rsidR="00DA458C" w:rsidRDefault="00DA458C" w:rsidP="00DA458C">
      <w:pPr>
        <w:autoSpaceDE w:val="0"/>
        <w:autoSpaceDN w:val="0"/>
        <w:adjustRightInd w:val="0"/>
        <w:spacing w:after="0" w:line="240" w:lineRule="auto"/>
        <w:rPr>
          <w:rFonts w:ascii="Consolas" w:eastAsia="Times New Roman" w:hAnsi="Consolas" w:cs="Consolas"/>
          <w:color w:val="0000FF"/>
          <w:sz w:val="19"/>
          <w:szCs w:val="19"/>
          <w:lang w:val="en-US" w:eastAsia="en-AU"/>
        </w:rPr>
      </w:pPr>
    </w:p>
    <w:p w14:paraId="7750AB6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FF"/>
          <w:sz w:val="19"/>
          <w:szCs w:val="19"/>
          <w:lang w:val="en-US" w:eastAsia="en-AU"/>
        </w:rPr>
        <w:t>CREATE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TABLE</w:t>
      </w:r>
      <w:r>
        <w:rPr>
          <w:rFonts w:ascii="Consolas" w:eastAsia="Times New Roman" w:hAnsi="Consolas" w:cs="Consolas"/>
          <w:color w:val="000000"/>
          <w:sz w:val="19"/>
          <w:szCs w:val="19"/>
          <w:lang w:val="en-US" w:eastAsia="en-AU"/>
        </w:rPr>
        <w:t xml:space="preserve"> [dbo]</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w:t>
      </w:r>
      <w:proofErr w:type="gramEnd"/>
      <w:r>
        <w:rPr>
          <w:rFonts w:ascii="Consolas" w:eastAsia="Times New Roman" w:hAnsi="Consolas" w:cs="Consolas"/>
          <w:color w:val="000000"/>
          <w:sz w:val="19"/>
          <w:szCs w:val="19"/>
          <w:lang w:val="en-US" w:eastAsia="en-AU"/>
        </w:rPr>
        <w:t>Transactions]</w:t>
      </w:r>
      <w:r>
        <w:rPr>
          <w:rFonts w:ascii="Consolas" w:eastAsia="Times New Roman" w:hAnsi="Consolas" w:cs="Consolas"/>
          <w:color w:val="0000FF"/>
          <w:sz w:val="19"/>
          <w:szCs w:val="19"/>
          <w:lang w:val="en-US" w:eastAsia="en-AU"/>
        </w:rPr>
        <w:t xml:space="preserve"> </w:t>
      </w:r>
      <w:r>
        <w:rPr>
          <w:rFonts w:ascii="Consolas" w:eastAsia="Times New Roman" w:hAnsi="Consolas" w:cs="Consolas"/>
          <w:color w:val="808080"/>
          <w:sz w:val="19"/>
          <w:szCs w:val="19"/>
          <w:lang w:val="en-US" w:eastAsia="en-AU"/>
        </w:rPr>
        <w:t>(</w:t>
      </w:r>
    </w:p>
    <w:p w14:paraId="6CCBBD6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[TransactionId]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5</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F2EA49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[Firstname]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20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B6CEBE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[Lastname]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20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3CA3D05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[Email]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737C935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[Address]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D2E36FF"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[Suburb]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410090C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[Postcode]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4DC0033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[Phone]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A47CFF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[Product]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001E3B1"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[Quantity]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3388B02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[Comment]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DDB950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BEFF50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[Credit_card_number]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16</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F96A5D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[Credit_card_expiry_date]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2165F73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[Credit_card_CVV]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3</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FC9A9F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CONSTRAINT</w:t>
      </w:r>
      <w:r>
        <w:rPr>
          <w:rFonts w:ascii="Consolas" w:eastAsia="Times New Roman" w:hAnsi="Consolas" w:cs="Consolas"/>
          <w:color w:val="000000"/>
          <w:sz w:val="19"/>
          <w:szCs w:val="19"/>
          <w:lang w:val="en-US" w:eastAsia="en-AU"/>
        </w:rPr>
        <w:t xml:space="preserve"> [PK_Transactions] </w:t>
      </w:r>
      <w:r>
        <w:rPr>
          <w:rFonts w:ascii="Consolas" w:eastAsia="Times New Roman" w:hAnsi="Consolas" w:cs="Consolas"/>
          <w:color w:val="0000FF"/>
          <w:sz w:val="19"/>
          <w:szCs w:val="19"/>
          <w:lang w:val="en-US" w:eastAsia="en-AU"/>
        </w:rPr>
        <w:t>PRIMARY</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KEY</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 xml:space="preserve">CLUSTERED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[TransactionId] </w:t>
      </w:r>
      <w:r>
        <w:rPr>
          <w:rFonts w:ascii="Consolas" w:eastAsia="Times New Roman" w:hAnsi="Consolas" w:cs="Consolas"/>
          <w:color w:val="0000FF"/>
          <w:sz w:val="19"/>
          <w:szCs w:val="19"/>
          <w:lang w:val="en-US" w:eastAsia="en-AU"/>
        </w:rPr>
        <w:t>ASC</w:t>
      </w:r>
      <w:r>
        <w:rPr>
          <w:rFonts w:ascii="Consolas" w:eastAsia="Times New Roman" w:hAnsi="Consolas" w:cs="Consolas"/>
          <w:color w:val="808080"/>
          <w:sz w:val="19"/>
          <w:szCs w:val="19"/>
          <w:lang w:val="en-US" w:eastAsia="en-AU"/>
        </w:rPr>
        <w:t>)</w:t>
      </w:r>
    </w:p>
    <w:p w14:paraId="00B040D5" w14:textId="568AFA71" w:rsidR="00DA458C" w:rsidRDefault="00DA458C" w:rsidP="00DA458C">
      <w:pPr>
        <w:pStyle w:val="Body"/>
        <w:rPr>
          <w:rFonts w:ascii="Consolas" w:eastAsia="Times New Roman" w:hAnsi="Consolas" w:cs="Consolas"/>
          <w:color w:val="808080"/>
          <w:sz w:val="19"/>
          <w:szCs w:val="19"/>
          <w:lang w:val="en-US"/>
        </w:rPr>
      </w:pPr>
      <w:r>
        <w:rPr>
          <w:rFonts w:ascii="Consolas" w:eastAsia="Times New Roman" w:hAnsi="Consolas" w:cs="Consolas"/>
          <w:color w:val="808080"/>
          <w:sz w:val="19"/>
          <w:szCs w:val="19"/>
          <w:lang w:val="en-US"/>
        </w:rPr>
        <w:t>);</w:t>
      </w:r>
    </w:p>
    <w:p w14:paraId="149E6D45" w14:textId="77777777" w:rsidR="00DF0808" w:rsidRDefault="00DF0808" w:rsidP="00DA458C">
      <w:pPr>
        <w:pStyle w:val="Body"/>
        <w:rPr>
          <w:rFonts w:asciiTheme="minorHAnsi" w:hAnsiTheme="minorHAnsi"/>
          <w:b/>
          <w:sz w:val="20"/>
        </w:rPr>
      </w:pPr>
    </w:p>
    <w:p w14:paraId="0A6CBB1B" w14:textId="4B733D07" w:rsidR="00D64970" w:rsidRPr="00320411" w:rsidRDefault="00004F8F" w:rsidP="00D64970">
      <w:pPr>
        <w:pStyle w:val="Body"/>
        <w:rPr>
          <w:rFonts w:asciiTheme="minorHAnsi" w:hAnsiTheme="minorHAnsi"/>
          <w:sz w:val="22"/>
        </w:rPr>
      </w:pPr>
      <w:r w:rsidRPr="00320411">
        <w:rPr>
          <w:rFonts w:asciiTheme="minorHAnsi" w:hAnsiTheme="minorHAnsi"/>
          <w:b/>
          <w:sz w:val="24"/>
        </w:rPr>
        <w:t>References</w:t>
      </w:r>
      <w:r w:rsidR="00D64970" w:rsidRPr="00320411">
        <w:rPr>
          <w:rFonts w:asciiTheme="minorHAnsi" w:hAnsiTheme="minorHAnsi"/>
          <w:b/>
          <w:sz w:val="24"/>
        </w:rPr>
        <w:t>:</w:t>
      </w:r>
    </w:p>
    <w:p w14:paraId="688A45F4" w14:textId="33993AEB" w:rsidR="00D64970" w:rsidRPr="00D64970" w:rsidRDefault="00D64970" w:rsidP="00D64970">
      <w:pPr>
        <w:pStyle w:val="Body"/>
        <w:rPr>
          <w:rFonts w:asciiTheme="minorHAnsi" w:hAnsiTheme="minorHAnsi"/>
          <w:sz w:val="20"/>
        </w:rPr>
      </w:pPr>
      <w:r w:rsidRPr="00D64970">
        <w:rPr>
          <w:rFonts w:asciiTheme="minorHAnsi" w:hAnsiTheme="minorHAnsi"/>
          <w:sz w:val="20"/>
        </w:rPr>
        <w:t xml:space="preserve">[1] Microsoft Visual Studio. </w:t>
      </w:r>
      <w:proofErr w:type="gramStart"/>
      <w:r w:rsidRPr="00D64970">
        <w:rPr>
          <w:rFonts w:asciiTheme="minorHAnsi" w:hAnsiTheme="minorHAnsi"/>
          <w:sz w:val="20"/>
        </w:rPr>
        <w:t>"SQL Server Data Tools for Visual Studio".</w:t>
      </w:r>
      <w:proofErr w:type="gramEnd"/>
      <w:r w:rsidRPr="00D64970">
        <w:rPr>
          <w:rFonts w:asciiTheme="minorHAnsi" w:hAnsiTheme="minorHAnsi"/>
          <w:sz w:val="20"/>
        </w:rPr>
        <w:t xml:space="preserve"> </w:t>
      </w:r>
      <w:proofErr w:type="gramStart"/>
      <w:r w:rsidRPr="00D64970">
        <w:rPr>
          <w:rFonts w:asciiTheme="minorHAnsi" w:hAnsiTheme="minorHAnsi"/>
          <w:sz w:val="20"/>
        </w:rPr>
        <w:t>Microsoft Visual Studio.</w:t>
      </w:r>
      <w:proofErr w:type="gramEnd"/>
      <w:r w:rsidRPr="00D64970">
        <w:rPr>
          <w:rFonts w:asciiTheme="minorHAnsi" w:hAnsiTheme="minorHAnsi"/>
          <w:sz w:val="20"/>
        </w:rPr>
        <w:t xml:space="preserve"> </w:t>
      </w:r>
      <w:hyperlink r:id="rId17" w:history="1">
        <w:r w:rsidR="00064222" w:rsidRPr="00495FFC">
          <w:rPr>
            <w:rStyle w:val="Hyperlink"/>
            <w:rFonts w:asciiTheme="minorHAnsi" w:hAnsiTheme="minorHAnsi"/>
            <w:sz w:val="20"/>
          </w:rPr>
          <w:t>https://visualstudio.microsoft.com/vs/features/ssdt/</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p w14:paraId="7B26D79D" w14:textId="7C064D73" w:rsidR="00D64970" w:rsidRPr="00D64970" w:rsidRDefault="00D64970" w:rsidP="00D64970">
      <w:pPr>
        <w:pStyle w:val="Body"/>
        <w:rPr>
          <w:rFonts w:asciiTheme="minorHAnsi" w:hAnsiTheme="minorHAnsi"/>
          <w:sz w:val="20"/>
        </w:rPr>
      </w:pPr>
      <w:r w:rsidRPr="00D64970">
        <w:rPr>
          <w:rFonts w:asciiTheme="minorHAnsi" w:hAnsiTheme="minorHAnsi"/>
          <w:sz w:val="20"/>
        </w:rPr>
        <w:t xml:space="preserve">[2] Microsoft Visual Studio. </w:t>
      </w:r>
      <w:proofErr w:type="gramStart"/>
      <w:r w:rsidRPr="00D64970">
        <w:rPr>
          <w:rFonts w:asciiTheme="minorHAnsi" w:hAnsiTheme="minorHAnsi"/>
          <w:sz w:val="20"/>
        </w:rPr>
        <w:t>"Mordern Web Tooling".</w:t>
      </w:r>
      <w:proofErr w:type="gramEnd"/>
      <w:r w:rsidRPr="00D64970">
        <w:rPr>
          <w:rFonts w:asciiTheme="minorHAnsi" w:hAnsiTheme="minorHAnsi"/>
          <w:sz w:val="20"/>
        </w:rPr>
        <w:t xml:space="preserve"> </w:t>
      </w:r>
      <w:proofErr w:type="gramStart"/>
      <w:r w:rsidRPr="00D64970">
        <w:rPr>
          <w:rFonts w:asciiTheme="minorHAnsi" w:hAnsiTheme="minorHAnsi"/>
          <w:sz w:val="20"/>
        </w:rPr>
        <w:t>Microsoft Visual Studio.</w:t>
      </w:r>
      <w:proofErr w:type="gramEnd"/>
      <w:r w:rsidRPr="00D64970">
        <w:rPr>
          <w:rFonts w:asciiTheme="minorHAnsi" w:hAnsiTheme="minorHAnsi"/>
          <w:sz w:val="20"/>
        </w:rPr>
        <w:t xml:space="preserve"> </w:t>
      </w:r>
      <w:hyperlink r:id="rId18" w:history="1">
        <w:r w:rsidR="00064222" w:rsidRPr="00495FFC">
          <w:rPr>
            <w:rStyle w:val="Hyperlink"/>
            <w:rFonts w:asciiTheme="minorHAnsi" w:hAnsiTheme="minorHAnsi"/>
            <w:sz w:val="20"/>
          </w:rPr>
          <w:t>https://visualstudio.microsoft.com/vs/features/web/</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p w14:paraId="39A33E8D" w14:textId="4BE72BA7" w:rsidR="00D64970" w:rsidRPr="00D64970" w:rsidRDefault="00D64970" w:rsidP="00D64970">
      <w:pPr>
        <w:pStyle w:val="Body"/>
        <w:rPr>
          <w:rFonts w:asciiTheme="minorHAnsi" w:hAnsiTheme="minorHAnsi"/>
          <w:sz w:val="20"/>
        </w:rPr>
      </w:pPr>
      <w:r w:rsidRPr="00D64970">
        <w:rPr>
          <w:rFonts w:asciiTheme="minorHAnsi" w:hAnsiTheme="minorHAnsi"/>
          <w:sz w:val="20"/>
        </w:rPr>
        <w:t xml:space="preserve">[3] Microsoft Documentation. </w:t>
      </w:r>
      <w:proofErr w:type="gramStart"/>
      <w:r w:rsidRPr="00D64970">
        <w:rPr>
          <w:rFonts w:asciiTheme="minorHAnsi" w:hAnsiTheme="minorHAnsi"/>
          <w:sz w:val="20"/>
        </w:rPr>
        <w:t>".NET Documentation".</w:t>
      </w:r>
      <w:proofErr w:type="gramEnd"/>
      <w:r w:rsidRPr="00D64970">
        <w:rPr>
          <w:rFonts w:asciiTheme="minorHAnsi" w:hAnsiTheme="minorHAnsi"/>
          <w:sz w:val="20"/>
        </w:rPr>
        <w:t xml:space="preserve"> </w:t>
      </w:r>
      <w:proofErr w:type="gramStart"/>
      <w:r w:rsidRPr="00D64970">
        <w:rPr>
          <w:rFonts w:asciiTheme="minorHAnsi" w:hAnsiTheme="minorHAnsi"/>
          <w:sz w:val="20"/>
        </w:rPr>
        <w:t>Microsoft Visual Studio.</w:t>
      </w:r>
      <w:proofErr w:type="gramEnd"/>
      <w:r w:rsidRPr="00D64970">
        <w:rPr>
          <w:rFonts w:asciiTheme="minorHAnsi" w:hAnsiTheme="minorHAnsi"/>
          <w:sz w:val="20"/>
        </w:rPr>
        <w:t xml:space="preserve"> </w:t>
      </w:r>
      <w:hyperlink r:id="rId19" w:history="1">
        <w:r w:rsidR="00064222" w:rsidRPr="00495FFC">
          <w:rPr>
            <w:rStyle w:val="Hyperlink"/>
            <w:rFonts w:asciiTheme="minorHAnsi" w:hAnsiTheme="minorHAnsi"/>
            <w:sz w:val="20"/>
          </w:rPr>
          <w:t>https://docs.microsoft.com/en-us/dotnet/</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 xml:space="preserve">. </w:t>
      </w:r>
    </w:p>
    <w:p w14:paraId="1643E8A4" w14:textId="576D72A2" w:rsidR="00D64970" w:rsidRPr="00D64970" w:rsidRDefault="00D64970" w:rsidP="00D64970">
      <w:pPr>
        <w:pStyle w:val="Body"/>
        <w:rPr>
          <w:rFonts w:asciiTheme="minorHAnsi" w:hAnsiTheme="minorHAnsi"/>
          <w:sz w:val="20"/>
        </w:rPr>
      </w:pPr>
      <w:proofErr w:type="gramStart"/>
      <w:r w:rsidRPr="00D64970">
        <w:rPr>
          <w:rFonts w:asciiTheme="minorHAnsi" w:hAnsiTheme="minorHAnsi"/>
          <w:sz w:val="20"/>
        </w:rPr>
        <w:t>[4] Firefox Source Docs.</w:t>
      </w:r>
      <w:proofErr w:type="gramEnd"/>
      <w:r w:rsidRPr="00D64970">
        <w:rPr>
          <w:rFonts w:asciiTheme="minorHAnsi" w:hAnsiTheme="minorHAnsi"/>
          <w:sz w:val="20"/>
        </w:rPr>
        <w:t xml:space="preserve"> </w:t>
      </w:r>
      <w:proofErr w:type="gramStart"/>
      <w:r w:rsidRPr="00D64970">
        <w:rPr>
          <w:rFonts w:asciiTheme="minorHAnsi" w:hAnsiTheme="minorHAnsi"/>
          <w:sz w:val="20"/>
        </w:rPr>
        <w:t>"Network Monitor".</w:t>
      </w:r>
      <w:proofErr w:type="gramEnd"/>
      <w:r w:rsidRPr="00D64970">
        <w:rPr>
          <w:rFonts w:asciiTheme="minorHAnsi" w:hAnsiTheme="minorHAnsi"/>
          <w:sz w:val="20"/>
        </w:rPr>
        <w:t xml:space="preserve">  </w:t>
      </w:r>
      <w:proofErr w:type="gramStart"/>
      <w:r w:rsidRPr="00D64970">
        <w:rPr>
          <w:rFonts w:asciiTheme="minorHAnsi" w:hAnsiTheme="minorHAnsi"/>
          <w:sz w:val="20"/>
        </w:rPr>
        <w:t>Firefox Source Docs.</w:t>
      </w:r>
      <w:proofErr w:type="gramEnd"/>
      <w:r w:rsidRPr="00D64970">
        <w:rPr>
          <w:rFonts w:asciiTheme="minorHAnsi" w:hAnsiTheme="minorHAnsi"/>
          <w:sz w:val="20"/>
        </w:rPr>
        <w:t xml:space="preserve"> </w:t>
      </w:r>
      <w:hyperlink r:id="rId20" w:history="1">
        <w:r w:rsidR="00064222" w:rsidRPr="00495FFC">
          <w:rPr>
            <w:rStyle w:val="Hyperlink"/>
            <w:rFonts w:asciiTheme="minorHAnsi" w:hAnsiTheme="minorHAnsi"/>
            <w:sz w:val="20"/>
          </w:rPr>
          <w:t>https://firefox-source-docs.mozilla.org/devtools-user/network_monitor/</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 xml:space="preserve">. </w:t>
      </w:r>
    </w:p>
    <w:p w14:paraId="351EC4DF" w14:textId="2095C5E6" w:rsidR="00D64970" w:rsidRPr="00D64970" w:rsidRDefault="00D64970" w:rsidP="00D64970">
      <w:pPr>
        <w:pStyle w:val="Body"/>
        <w:rPr>
          <w:rFonts w:asciiTheme="minorHAnsi" w:hAnsiTheme="minorHAnsi"/>
          <w:sz w:val="20"/>
        </w:rPr>
      </w:pPr>
      <w:r w:rsidRPr="00D64970">
        <w:rPr>
          <w:rFonts w:asciiTheme="minorHAnsi" w:hAnsiTheme="minorHAnsi"/>
          <w:sz w:val="20"/>
        </w:rPr>
        <w:lastRenderedPageBreak/>
        <w:t xml:space="preserve">[5] Human Benchmark. </w:t>
      </w:r>
      <w:proofErr w:type="gramStart"/>
      <w:r w:rsidRPr="00D64970">
        <w:rPr>
          <w:rFonts w:asciiTheme="minorHAnsi" w:hAnsiTheme="minorHAnsi"/>
          <w:sz w:val="20"/>
        </w:rPr>
        <w:t>"Reaction Time Test".</w:t>
      </w:r>
      <w:proofErr w:type="gramEnd"/>
      <w:r w:rsidRPr="00D64970">
        <w:rPr>
          <w:rFonts w:asciiTheme="minorHAnsi" w:hAnsiTheme="minorHAnsi"/>
          <w:sz w:val="20"/>
        </w:rPr>
        <w:t xml:space="preserve">  </w:t>
      </w:r>
      <w:proofErr w:type="gramStart"/>
      <w:r w:rsidRPr="00D64970">
        <w:rPr>
          <w:rFonts w:asciiTheme="minorHAnsi" w:hAnsiTheme="minorHAnsi"/>
          <w:sz w:val="20"/>
        </w:rPr>
        <w:t>Human Benchmark.</w:t>
      </w:r>
      <w:proofErr w:type="gramEnd"/>
      <w:r w:rsidRPr="00D64970">
        <w:rPr>
          <w:rFonts w:asciiTheme="minorHAnsi" w:hAnsiTheme="minorHAnsi"/>
          <w:sz w:val="20"/>
        </w:rPr>
        <w:t xml:space="preserve"> </w:t>
      </w:r>
      <w:hyperlink r:id="rId21" w:history="1">
        <w:r w:rsidR="00064222" w:rsidRPr="00495FFC">
          <w:rPr>
            <w:rStyle w:val="Hyperlink"/>
            <w:rFonts w:asciiTheme="minorHAnsi" w:hAnsiTheme="minorHAnsi"/>
            <w:sz w:val="20"/>
          </w:rPr>
          <w:t>https://humanbenchmark.com/tests/reactiontime</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p w14:paraId="0057BBBA" w14:textId="746801EF" w:rsidR="00D64970" w:rsidRPr="00D64970" w:rsidRDefault="00D64970" w:rsidP="00D64970">
      <w:pPr>
        <w:pStyle w:val="Body"/>
        <w:rPr>
          <w:rFonts w:asciiTheme="minorHAnsi" w:hAnsiTheme="minorHAnsi"/>
          <w:sz w:val="20"/>
        </w:rPr>
      </w:pPr>
      <w:r w:rsidRPr="00D64970">
        <w:rPr>
          <w:rFonts w:asciiTheme="minorHAnsi" w:hAnsiTheme="minorHAnsi"/>
          <w:sz w:val="20"/>
        </w:rPr>
        <w:t>[6] Quora. "How is .net better than Java"</w:t>
      </w:r>
      <w:proofErr w:type="gramStart"/>
      <w:r w:rsidRPr="00D64970">
        <w:rPr>
          <w:rFonts w:asciiTheme="minorHAnsi" w:hAnsiTheme="minorHAnsi"/>
          <w:sz w:val="20"/>
        </w:rPr>
        <w:t>.</w:t>
      </w:r>
      <w:proofErr w:type="gramEnd"/>
      <w:r w:rsidRPr="00D64970">
        <w:rPr>
          <w:rFonts w:asciiTheme="minorHAnsi" w:hAnsiTheme="minorHAnsi"/>
          <w:sz w:val="20"/>
        </w:rPr>
        <w:t xml:space="preserve">  </w:t>
      </w:r>
      <w:proofErr w:type="gramStart"/>
      <w:r w:rsidRPr="00D64970">
        <w:rPr>
          <w:rFonts w:asciiTheme="minorHAnsi" w:hAnsiTheme="minorHAnsi"/>
          <w:sz w:val="20"/>
        </w:rPr>
        <w:t>Quora.</w:t>
      </w:r>
      <w:proofErr w:type="gramEnd"/>
      <w:r w:rsidRPr="00D64970">
        <w:rPr>
          <w:rFonts w:asciiTheme="minorHAnsi" w:hAnsiTheme="minorHAnsi"/>
          <w:sz w:val="20"/>
        </w:rPr>
        <w:t xml:space="preserve">  </w:t>
      </w:r>
      <w:hyperlink r:id="rId22" w:history="1">
        <w:r w:rsidR="00064222" w:rsidRPr="00495FFC">
          <w:rPr>
            <w:rStyle w:val="Hyperlink"/>
            <w:rFonts w:asciiTheme="minorHAnsi" w:hAnsiTheme="minorHAnsi"/>
            <w:sz w:val="20"/>
          </w:rPr>
          <w:t>https://www.quora.com/How-is-net-better-than-Java</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p w14:paraId="73739064" w14:textId="54BCA231" w:rsidR="00D64970" w:rsidRPr="00D64970" w:rsidRDefault="00D64970" w:rsidP="00D64970">
      <w:pPr>
        <w:pStyle w:val="Body"/>
        <w:rPr>
          <w:rFonts w:asciiTheme="minorHAnsi" w:hAnsiTheme="minorHAnsi"/>
          <w:sz w:val="20"/>
        </w:rPr>
      </w:pPr>
      <w:r w:rsidRPr="00D64970">
        <w:rPr>
          <w:rFonts w:asciiTheme="minorHAnsi" w:hAnsiTheme="minorHAnsi"/>
          <w:sz w:val="20"/>
        </w:rPr>
        <w:t xml:space="preserve">[7] L. White. </w:t>
      </w:r>
      <w:proofErr w:type="gramStart"/>
      <w:r w:rsidRPr="00D64970">
        <w:rPr>
          <w:rFonts w:asciiTheme="minorHAnsi" w:hAnsiTheme="minorHAnsi"/>
          <w:sz w:val="20"/>
        </w:rPr>
        <w:t>"Reasons why dot net is better than Java".</w:t>
      </w:r>
      <w:proofErr w:type="gramEnd"/>
      <w:r w:rsidRPr="00D64970">
        <w:rPr>
          <w:rFonts w:asciiTheme="minorHAnsi" w:hAnsiTheme="minorHAnsi"/>
          <w:sz w:val="20"/>
        </w:rPr>
        <w:t xml:space="preserve">  </w:t>
      </w:r>
      <w:proofErr w:type="gramStart"/>
      <w:r w:rsidRPr="00D64970">
        <w:rPr>
          <w:rFonts w:asciiTheme="minorHAnsi" w:hAnsiTheme="minorHAnsi"/>
          <w:sz w:val="20"/>
        </w:rPr>
        <w:t>Codersera.</w:t>
      </w:r>
      <w:proofErr w:type="gramEnd"/>
      <w:r w:rsidRPr="00D64970">
        <w:rPr>
          <w:rFonts w:asciiTheme="minorHAnsi" w:hAnsiTheme="minorHAnsi"/>
          <w:sz w:val="20"/>
        </w:rPr>
        <w:t xml:space="preserve">  </w:t>
      </w:r>
      <w:hyperlink r:id="rId23" w:history="1">
        <w:r w:rsidR="00064222" w:rsidRPr="00495FFC">
          <w:rPr>
            <w:rStyle w:val="Hyperlink"/>
            <w:rFonts w:asciiTheme="minorHAnsi" w:hAnsiTheme="minorHAnsi"/>
            <w:sz w:val="20"/>
          </w:rPr>
          <w:t>https://codersera.com/blog/reasons-why-dot-net-is-better-than-java/</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p w14:paraId="0942FE5F" w14:textId="302859CC" w:rsidR="00937D0E" w:rsidRPr="00937D0E" w:rsidRDefault="00D64970" w:rsidP="00D64970">
      <w:pPr>
        <w:pStyle w:val="Body"/>
        <w:rPr>
          <w:rFonts w:asciiTheme="minorHAnsi" w:hAnsiTheme="minorHAnsi"/>
          <w:sz w:val="20"/>
        </w:rPr>
      </w:pPr>
      <w:r w:rsidRPr="00D64970">
        <w:rPr>
          <w:rFonts w:asciiTheme="minorHAnsi" w:hAnsiTheme="minorHAnsi"/>
          <w:sz w:val="20"/>
        </w:rPr>
        <w:t xml:space="preserve">[8] M. </w:t>
      </w:r>
      <w:proofErr w:type="gramStart"/>
      <w:r w:rsidRPr="00D64970">
        <w:rPr>
          <w:rFonts w:asciiTheme="minorHAnsi" w:hAnsiTheme="minorHAnsi"/>
          <w:sz w:val="20"/>
        </w:rPr>
        <w:t>Kaczorowski .</w:t>
      </w:r>
      <w:proofErr w:type="gramEnd"/>
      <w:r w:rsidRPr="00D64970">
        <w:rPr>
          <w:rFonts w:asciiTheme="minorHAnsi" w:hAnsiTheme="minorHAnsi"/>
          <w:sz w:val="20"/>
        </w:rPr>
        <w:t xml:space="preserve"> ".NET vs Java: Which Technology Is Better For Software Development?</w:t>
      </w:r>
      <w:proofErr w:type="gramStart"/>
      <w:r w:rsidRPr="00D64970">
        <w:rPr>
          <w:rFonts w:asciiTheme="minorHAnsi" w:hAnsiTheme="minorHAnsi"/>
          <w:sz w:val="20"/>
        </w:rPr>
        <w:t>".</w:t>
      </w:r>
      <w:proofErr w:type="gramEnd"/>
      <w:r w:rsidRPr="00D64970">
        <w:rPr>
          <w:rFonts w:asciiTheme="minorHAnsi" w:hAnsiTheme="minorHAnsi"/>
          <w:sz w:val="20"/>
        </w:rPr>
        <w:t xml:space="preserve">  </w:t>
      </w:r>
      <w:proofErr w:type="gramStart"/>
      <w:r w:rsidRPr="00D64970">
        <w:rPr>
          <w:rFonts w:asciiTheme="minorHAnsi" w:hAnsiTheme="minorHAnsi"/>
          <w:sz w:val="20"/>
        </w:rPr>
        <w:t>Ideamotive.</w:t>
      </w:r>
      <w:proofErr w:type="gramEnd"/>
      <w:r w:rsidRPr="00D64970">
        <w:rPr>
          <w:rFonts w:asciiTheme="minorHAnsi" w:hAnsiTheme="minorHAnsi"/>
          <w:sz w:val="20"/>
        </w:rPr>
        <w:t xml:space="preserve">  </w:t>
      </w:r>
      <w:hyperlink r:id="rId24" w:history="1">
        <w:r w:rsidR="00064222" w:rsidRPr="00495FFC">
          <w:rPr>
            <w:rStyle w:val="Hyperlink"/>
            <w:rFonts w:asciiTheme="minorHAnsi" w:hAnsiTheme="minorHAnsi"/>
            <w:sz w:val="20"/>
          </w:rPr>
          <w:t>https://www.ideamotive.co/blog/dotnet-vs-java-which-technology-is-better-for-software-development</w:t>
        </w:r>
      </w:hyperlink>
      <w:r w:rsidR="00064222">
        <w:rPr>
          <w:rFonts w:asciiTheme="minorHAnsi" w:hAnsiTheme="minorHAnsi"/>
          <w:sz w:val="20"/>
        </w:rPr>
        <w:t xml:space="preserve"> </w:t>
      </w:r>
      <w:r w:rsidRPr="00D64970">
        <w:rPr>
          <w:rFonts w:asciiTheme="minorHAnsi" w:hAnsiTheme="minorHAnsi"/>
          <w:sz w:val="20"/>
        </w:rPr>
        <w:t xml:space="preserve"> (Accessed 05/30/</w:t>
      </w:r>
      <w:proofErr w:type="gramStart"/>
      <w:r w:rsidRPr="00D64970">
        <w:rPr>
          <w:rFonts w:asciiTheme="minorHAnsi" w:hAnsiTheme="minorHAnsi"/>
          <w:sz w:val="20"/>
        </w:rPr>
        <w:t>2022 )</w:t>
      </w:r>
      <w:proofErr w:type="gramEnd"/>
      <w:r w:rsidRPr="00D64970">
        <w:rPr>
          <w:rFonts w:asciiTheme="minorHAnsi" w:hAnsiTheme="minorHAnsi"/>
          <w:sz w:val="20"/>
        </w:rPr>
        <w:t>.</w:t>
      </w:r>
    </w:p>
    <w:sectPr w:rsidR="00937D0E" w:rsidRPr="00937D0E" w:rsidSect="00000BEF">
      <w:headerReference w:type="even" r:id="rId25"/>
      <w:headerReference w:type="default" r:id="rId26"/>
      <w:footerReference w:type="even" r:id="rId27"/>
      <w:footerReference w:type="default" r:id="rId28"/>
      <w:headerReference w:type="first" r:id="rId29"/>
      <w:footerReference w:type="first" r:id="rId30"/>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1D7C6" w14:textId="77777777" w:rsidR="00D32AB4" w:rsidRDefault="00D32AB4">
      <w:r>
        <w:separator/>
      </w:r>
    </w:p>
  </w:endnote>
  <w:endnote w:type="continuationSeparator" w:id="0">
    <w:p w14:paraId="14AEF8BD" w14:textId="77777777" w:rsidR="00D32AB4" w:rsidRDefault="00D3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Yu Gothic"/>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8ACF" w14:textId="03CA0EFB" w:rsidR="00A156D8" w:rsidRPr="00C81CAD" w:rsidRDefault="00A156D8">
    <w:pPr>
      <w:pStyle w:val="HeaderFooter"/>
      <w:rPr>
        <w:rFonts w:asciiTheme="minorHAnsi" w:eastAsia="Times New Roman" w:hAnsiTheme="minorHAnsi"/>
        <w:color w:val="auto"/>
        <w:sz w:val="18"/>
        <w:szCs w:val="18"/>
      </w:rPr>
    </w:pPr>
    <w:r w:rsidRPr="00C81CAD">
      <w:rPr>
        <w:rFonts w:asciiTheme="minorHAnsi" w:hAnsiTheme="minorHAnsi"/>
        <w:sz w:val="18"/>
        <w:szCs w:val="18"/>
      </w:rPr>
      <w:tab/>
      <w:t xml:space="preserve">Page </w:t>
    </w:r>
    <w:r w:rsidRPr="00C81CAD">
      <w:rPr>
        <w:rFonts w:asciiTheme="minorHAnsi" w:hAnsiTheme="minorHAnsi"/>
        <w:sz w:val="18"/>
        <w:szCs w:val="18"/>
      </w:rPr>
      <w:fldChar w:fldCharType="begin"/>
    </w:r>
    <w:r w:rsidRPr="00C81CAD">
      <w:rPr>
        <w:rFonts w:asciiTheme="minorHAnsi" w:hAnsiTheme="minorHAnsi"/>
        <w:sz w:val="18"/>
        <w:szCs w:val="18"/>
      </w:rPr>
      <w:instrText xml:space="preserve"> PAGE </w:instrText>
    </w:r>
    <w:r w:rsidRPr="00C81CAD">
      <w:rPr>
        <w:rFonts w:asciiTheme="minorHAnsi" w:hAnsiTheme="minorHAnsi"/>
        <w:sz w:val="18"/>
        <w:szCs w:val="18"/>
      </w:rPr>
      <w:fldChar w:fldCharType="separate"/>
    </w:r>
    <w:r w:rsidR="00BF57F9">
      <w:rPr>
        <w:rFonts w:asciiTheme="minorHAnsi" w:hAnsiTheme="minorHAnsi"/>
        <w:noProof/>
        <w:sz w:val="18"/>
        <w:szCs w:val="18"/>
      </w:rPr>
      <w:t>2</w:t>
    </w:r>
    <w:r w:rsidRPr="00C81CAD">
      <w:rPr>
        <w:rFonts w:asciiTheme="minorHAnsi" w:hAnsiTheme="minorHAnsi"/>
        <w:sz w:val="18"/>
        <w:szCs w:val="18"/>
      </w:rPr>
      <w:fldChar w:fldCharType="end"/>
    </w:r>
    <w:r w:rsidRPr="00C81CAD">
      <w:rPr>
        <w:rFonts w:asciiTheme="minorHAnsi" w:hAnsiTheme="minorHAnsi"/>
        <w:sz w:val="18"/>
        <w:szCs w:val="18"/>
      </w:rPr>
      <w:t xml:space="preserve"> of </w:t>
    </w:r>
    <w:r w:rsidRPr="00C81CAD">
      <w:rPr>
        <w:rFonts w:asciiTheme="minorHAnsi" w:hAnsiTheme="minorHAnsi"/>
        <w:sz w:val="18"/>
        <w:szCs w:val="18"/>
      </w:rPr>
      <w:fldChar w:fldCharType="begin"/>
    </w:r>
    <w:r w:rsidRPr="00C81CAD">
      <w:rPr>
        <w:rFonts w:asciiTheme="minorHAnsi" w:hAnsiTheme="minorHAnsi"/>
        <w:sz w:val="18"/>
        <w:szCs w:val="18"/>
      </w:rPr>
      <w:instrText xml:space="preserve"> NUMPAGES </w:instrText>
    </w:r>
    <w:r w:rsidRPr="00C81CAD">
      <w:rPr>
        <w:rFonts w:asciiTheme="minorHAnsi" w:hAnsiTheme="minorHAnsi"/>
        <w:sz w:val="18"/>
        <w:szCs w:val="18"/>
      </w:rPr>
      <w:fldChar w:fldCharType="separate"/>
    </w:r>
    <w:r w:rsidR="00BF57F9">
      <w:rPr>
        <w:rFonts w:asciiTheme="minorHAnsi" w:hAnsiTheme="minorHAnsi"/>
        <w:noProof/>
        <w:sz w:val="18"/>
        <w:szCs w:val="18"/>
      </w:rPr>
      <w:t>71</w:t>
    </w:r>
    <w:r w:rsidRPr="00C81CAD">
      <w:rPr>
        <w:rFonts w:asciiTheme="minorHAnsi" w:hAnsiTheme="minorHAns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D976D" w14:textId="2C1E73E8" w:rsidR="00A156D8" w:rsidRPr="001F6549" w:rsidRDefault="00A156D8">
    <w:pPr>
      <w:pStyle w:val="HeaderFooter"/>
      <w:rPr>
        <w:rFonts w:asciiTheme="minorHAnsi" w:eastAsia="Times New Roman" w:hAnsiTheme="minorHAnsi"/>
        <w:color w:val="auto"/>
        <w:sz w:val="18"/>
        <w:szCs w:val="18"/>
      </w:rPr>
    </w:pPr>
    <w:r w:rsidRPr="001F6549">
      <w:rPr>
        <w:rFonts w:asciiTheme="minorHAnsi" w:hAnsiTheme="minorHAnsi"/>
        <w:sz w:val="18"/>
        <w:szCs w:val="18"/>
      </w:rPr>
      <w:tab/>
      <w:t xml:space="preserve">Page </w:t>
    </w:r>
    <w:r w:rsidRPr="001F6549">
      <w:rPr>
        <w:rFonts w:asciiTheme="minorHAnsi" w:hAnsiTheme="minorHAnsi"/>
        <w:sz w:val="18"/>
        <w:szCs w:val="18"/>
      </w:rPr>
      <w:fldChar w:fldCharType="begin"/>
    </w:r>
    <w:r w:rsidRPr="001F6549">
      <w:rPr>
        <w:rFonts w:asciiTheme="minorHAnsi" w:hAnsiTheme="minorHAnsi"/>
        <w:sz w:val="18"/>
        <w:szCs w:val="18"/>
      </w:rPr>
      <w:instrText xml:space="preserve"> PAGE </w:instrText>
    </w:r>
    <w:r w:rsidRPr="001F6549">
      <w:rPr>
        <w:rFonts w:asciiTheme="minorHAnsi" w:hAnsiTheme="minorHAnsi"/>
        <w:sz w:val="18"/>
        <w:szCs w:val="18"/>
      </w:rPr>
      <w:fldChar w:fldCharType="separate"/>
    </w:r>
    <w:r w:rsidR="00BF57F9">
      <w:rPr>
        <w:rFonts w:asciiTheme="minorHAnsi" w:hAnsiTheme="minorHAnsi"/>
        <w:noProof/>
        <w:sz w:val="18"/>
        <w:szCs w:val="18"/>
      </w:rPr>
      <w:t>3</w:t>
    </w:r>
    <w:r w:rsidRPr="001F6549">
      <w:rPr>
        <w:rFonts w:asciiTheme="minorHAnsi" w:hAnsiTheme="minorHAnsi"/>
        <w:sz w:val="18"/>
        <w:szCs w:val="18"/>
      </w:rPr>
      <w:fldChar w:fldCharType="end"/>
    </w:r>
    <w:r w:rsidRPr="001F6549">
      <w:rPr>
        <w:rFonts w:asciiTheme="minorHAnsi" w:hAnsiTheme="minorHAnsi"/>
        <w:sz w:val="18"/>
        <w:szCs w:val="18"/>
      </w:rPr>
      <w:t xml:space="preserve"> of </w:t>
    </w:r>
    <w:r w:rsidRPr="001F6549">
      <w:rPr>
        <w:rFonts w:asciiTheme="minorHAnsi" w:hAnsiTheme="minorHAnsi"/>
        <w:sz w:val="18"/>
        <w:szCs w:val="18"/>
      </w:rPr>
      <w:fldChar w:fldCharType="begin"/>
    </w:r>
    <w:r w:rsidRPr="001F6549">
      <w:rPr>
        <w:rFonts w:asciiTheme="minorHAnsi" w:hAnsiTheme="minorHAnsi"/>
        <w:sz w:val="18"/>
        <w:szCs w:val="18"/>
      </w:rPr>
      <w:instrText xml:space="preserve"> NUMPAGES </w:instrText>
    </w:r>
    <w:r w:rsidRPr="001F6549">
      <w:rPr>
        <w:rFonts w:asciiTheme="minorHAnsi" w:hAnsiTheme="minorHAnsi"/>
        <w:sz w:val="18"/>
        <w:szCs w:val="18"/>
      </w:rPr>
      <w:fldChar w:fldCharType="separate"/>
    </w:r>
    <w:r w:rsidR="00BF57F9">
      <w:rPr>
        <w:rFonts w:asciiTheme="minorHAnsi" w:hAnsiTheme="minorHAnsi"/>
        <w:noProof/>
        <w:sz w:val="18"/>
        <w:szCs w:val="18"/>
      </w:rPr>
      <w:t>71</w:t>
    </w:r>
    <w:r w:rsidRPr="001F6549">
      <w:rPr>
        <w:rFonts w:asciiTheme="minorHAnsi" w:hAnsiTheme="minorHAnsi"/>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1A6F2" w14:textId="77777777" w:rsidR="00A156D8" w:rsidRDefault="00A15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FD3F7" w14:textId="77777777" w:rsidR="00D32AB4" w:rsidRDefault="00D32AB4">
      <w:r>
        <w:separator/>
      </w:r>
    </w:p>
  </w:footnote>
  <w:footnote w:type="continuationSeparator" w:id="0">
    <w:p w14:paraId="486EF6AD" w14:textId="77777777" w:rsidR="00D32AB4" w:rsidRDefault="00D32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E00C5" w14:textId="2CE1A97F" w:rsidR="00A156D8" w:rsidRPr="00701E1F" w:rsidRDefault="00A156D8">
    <w:pPr>
      <w:pStyle w:val="HeaderFooter"/>
      <w:rPr>
        <w:rFonts w:asciiTheme="minorHAnsi" w:eastAsia="Times New Roman" w:hAnsiTheme="minorHAnsi"/>
        <w:color w:val="auto"/>
        <w:sz w:val="18"/>
        <w:szCs w:val="18"/>
      </w:rPr>
    </w:pPr>
    <w:r>
      <w:rPr>
        <w:rFonts w:asciiTheme="minorHAnsi" w:hAnsiTheme="minorHAnsi"/>
        <w:sz w:val="18"/>
        <w:szCs w:val="18"/>
      </w:rPr>
      <w:t>COS30041 CSSS</w:t>
    </w:r>
    <w:r w:rsidRPr="00701E1F">
      <w:rPr>
        <w:rFonts w:asciiTheme="minorHAnsi" w:hAnsiTheme="minorHAnsi"/>
        <w:sz w:val="18"/>
        <w:szCs w:val="18"/>
      </w:rPr>
      <w:tab/>
      <w:t>HD Research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47AE" w14:textId="20538E59" w:rsidR="00A156D8" w:rsidRPr="002D20F7" w:rsidRDefault="00A156D8">
    <w:pPr>
      <w:pStyle w:val="HeaderFooter"/>
      <w:rPr>
        <w:rFonts w:asciiTheme="minorHAnsi" w:eastAsia="Times New Roman" w:hAnsiTheme="minorHAnsi"/>
        <w:color w:val="auto"/>
        <w:sz w:val="18"/>
        <w:szCs w:val="18"/>
      </w:rPr>
    </w:pPr>
    <w:r>
      <w:rPr>
        <w:rFonts w:asciiTheme="minorHAnsi" w:hAnsiTheme="minorHAnsi"/>
        <w:sz w:val="18"/>
        <w:szCs w:val="18"/>
      </w:rPr>
      <w:t>COS30041 CSSS</w:t>
    </w:r>
    <w:r w:rsidRPr="002D20F7">
      <w:rPr>
        <w:rFonts w:asciiTheme="minorHAnsi" w:hAnsiTheme="minorHAnsi"/>
        <w:sz w:val="18"/>
        <w:szCs w:val="18"/>
      </w:rPr>
      <w:tab/>
      <w:t xml:space="preserve">HD </w:t>
    </w:r>
    <w:r>
      <w:rPr>
        <w:rFonts w:asciiTheme="minorHAnsi" w:hAnsiTheme="minorHAnsi"/>
        <w:sz w:val="18"/>
        <w:szCs w:val="18"/>
      </w:rPr>
      <w:t>Research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C34E2" w14:textId="77777777" w:rsidR="00A156D8" w:rsidRDefault="00A156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E652FA8"/>
    <w:multiLevelType w:val="hybridMultilevel"/>
    <w:tmpl w:val="F3F2469A"/>
    <w:lvl w:ilvl="0" w:tplc="BD70F1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DD606D"/>
    <w:multiLevelType w:val="hybridMultilevel"/>
    <w:tmpl w:val="109223EE"/>
    <w:lvl w:ilvl="0" w:tplc="EE363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CA80E01"/>
    <w:multiLevelType w:val="hybridMultilevel"/>
    <w:tmpl w:val="D3F28CBE"/>
    <w:lvl w:ilvl="0" w:tplc="9E2C9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FC5049"/>
    <w:multiLevelType w:val="hybridMultilevel"/>
    <w:tmpl w:val="E110C8F6"/>
    <w:lvl w:ilvl="0" w:tplc="D60624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3156DFE"/>
    <w:multiLevelType w:val="hybridMultilevel"/>
    <w:tmpl w:val="10C0D372"/>
    <w:lvl w:ilvl="0" w:tplc="A16ACE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1ED66AE"/>
    <w:multiLevelType w:val="hybridMultilevel"/>
    <w:tmpl w:val="109223EE"/>
    <w:lvl w:ilvl="0" w:tplc="EE363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3"/>
  </w:num>
  <w:num w:numId="16">
    <w:abstractNumId w:val="29"/>
  </w:num>
  <w:num w:numId="17">
    <w:abstractNumId w:val="21"/>
  </w:num>
  <w:num w:numId="18">
    <w:abstractNumId w:val="37"/>
  </w:num>
  <w:num w:numId="19">
    <w:abstractNumId w:val="34"/>
  </w:num>
  <w:num w:numId="20">
    <w:abstractNumId w:val="17"/>
  </w:num>
  <w:num w:numId="21">
    <w:abstractNumId w:val="14"/>
  </w:num>
  <w:num w:numId="22">
    <w:abstractNumId w:val="24"/>
  </w:num>
  <w:num w:numId="23">
    <w:abstractNumId w:val="32"/>
  </w:num>
  <w:num w:numId="24">
    <w:abstractNumId w:val="36"/>
  </w:num>
  <w:num w:numId="25">
    <w:abstractNumId w:val="27"/>
  </w:num>
  <w:num w:numId="26">
    <w:abstractNumId w:val="25"/>
  </w:num>
  <w:num w:numId="27">
    <w:abstractNumId w:val="13"/>
  </w:num>
  <w:num w:numId="28">
    <w:abstractNumId w:val="18"/>
  </w:num>
  <w:num w:numId="29">
    <w:abstractNumId w:val="33"/>
  </w:num>
  <w:num w:numId="30">
    <w:abstractNumId w:val="16"/>
  </w:num>
  <w:num w:numId="31">
    <w:abstractNumId w:val="30"/>
  </w:num>
  <w:num w:numId="32">
    <w:abstractNumId w:val="20"/>
  </w:num>
  <w:num w:numId="33">
    <w:abstractNumId w:val="35"/>
  </w:num>
  <w:num w:numId="34">
    <w:abstractNumId w:val="19"/>
  </w:num>
  <w:num w:numId="35">
    <w:abstractNumId w:val="28"/>
  </w:num>
  <w:num w:numId="36">
    <w:abstractNumId w:val="22"/>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68"/>
    <w:rsid w:val="00000BEF"/>
    <w:rsid w:val="00004F8F"/>
    <w:rsid w:val="000105FD"/>
    <w:rsid w:val="00021F60"/>
    <w:rsid w:val="0003589C"/>
    <w:rsid w:val="00055D2A"/>
    <w:rsid w:val="00064222"/>
    <w:rsid w:val="00082811"/>
    <w:rsid w:val="000926BA"/>
    <w:rsid w:val="00094E22"/>
    <w:rsid w:val="000B0683"/>
    <w:rsid w:val="000B6036"/>
    <w:rsid w:val="000D5E1D"/>
    <w:rsid w:val="000E72AD"/>
    <w:rsid w:val="000F2AF4"/>
    <w:rsid w:val="00103171"/>
    <w:rsid w:val="00103307"/>
    <w:rsid w:val="001176E2"/>
    <w:rsid w:val="00117701"/>
    <w:rsid w:val="0012447E"/>
    <w:rsid w:val="00127005"/>
    <w:rsid w:val="00134872"/>
    <w:rsid w:val="001402D9"/>
    <w:rsid w:val="0014444C"/>
    <w:rsid w:val="001562E0"/>
    <w:rsid w:val="001857DD"/>
    <w:rsid w:val="00187C41"/>
    <w:rsid w:val="00187DB2"/>
    <w:rsid w:val="001A54FD"/>
    <w:rsid w:val="001B1124"/>
    <w:rsid w:val="001B1B0F"/>
    <w:rsid w:val="001C2A90"/>
    <w:rsid w:val="001C7987"/>
    <w:rsid w:val="001E3C9D"/>
    <w:rsid w:val="001E3E6F"/>
    <w:rsid w:val="001E5C11"/>
    <w:rsid w:val="001F47B1"/>
    <w:rsid w:val="001F59D9"/>
    <w:rsid w:val="001F6549"/>
    <w:rsid w:val="00201AF3"/>
    <w:rsid w:val="002272E5"/>
    <w:rsid w:val="00241E6B"/>
    <w:rsid w:val="00246ACC"/>
    <w:rsid w:val="00263DC7"/>
    <w:rsid w:val="0028263A"/>
    <w:rsid w:val="00285514"/>
    <w:rsid w:val="00291F68"/>
    <w:rsid w:val="002A20C1"/>
    <w:rsid w:val="002A59B8"/>
    <w:rsid w:val="002B7382"/>
    <w:rsid w:val="002D20F7"/>
    <w:rsid w:val="002D60D8"/>
    <w:rsid w:val="002D689B"/>
    <w:rsid w:val="002E0A1D"/>
    <w:rsid w:val="002F1E44"/>
    <w:rsid w:val="00300C06"/>
    <w:rsid w:val="00312BE9"/>
    <w:rsid w:val="00320411"/>
    <w:rsid w:val="0032321B"/>
    <w:rsid w:val="00326215"/>
    <w:rsid w:val="00336EE7"/>
    <w:rsid w:val="00354F69"/>
    <w:rsid w:val="00355A55"/>
    <w:rsid w:val="00376B54"/>
    <w:rsid w:val="00393D16"/>
    <w:rsid w:val="003A5714"/>
    <w:rsid w:val="003A7D7C"/>
    <w:rsid w:val="003B31EB"/>
    <w:rsid w:val="003C342C"/>
    <w:rsid w:val="003E4632"/>
    <w:rsid w:val="003E4B0C"/>
    <w:rsid w:val="003F1FA4"/>
    <w:rsid w:val="004006A5"/>
    <w:rsid w:val="0040549D"/>
    <w:rsid w:val="00405C1F"/>
    <w:rsid w:val="004175EC"/>
    <w:rsid w:val="00422DC3"/>
    <w:rsid w:val="00426698"/>
    <w:rsid w:val="00441687"/>
    <w:rsid w:val="004537BC"/>
    <w:rsid w:val="00456D83"/>
    <w:rsid w:val="00457A83"/>
    <w:rsid w:val="00457B34"/>
    <w:rsid w:val="004607B4"/>
    <w:rsid w:val="00465A8A"/>
    <w:rsid w:val="00470991"/>
    <w:rsid w:val="00482225"/>
    <w:rsid w:val="00485CDE"/>
    <w:rsid w:val="00490E5F"/>
    <w:rsid w:val="004957C4"/>
    <w:rsid w:val="004A6DBA"/>
    <w:rsid w:val="004B0C71"/>
    <w:rsid w:val="004B220F"/>
    <w:rsid w:val="004B253C"/>
    <w:rsid w:val="004B33FC"/>
    <w:rsid w:val="004B516B"/>
    <w:rsid w:val="004D14A5"/>
    <w:rsid w:val="004E367F"/>
    <w:rsid w:val="00503182"/>
    <w:rsid w:val="005265E9"/>
    <w:rsid w:val="0052692E"/>
    <w:rsid w:val="005314A8"/>
    <w:rsid w:val="005419E9"/>
    <w:rsid w:val="00545D7B"/>
    <w:rsid w:val="005554C2"/>
    <w:rsid w:val="005755F4"/>
    <w:rsid w:val="00584D25"/>
    <w:rsid w:val="00596EA1"/>
    <w:rsid w:val="006061D9"/>
    <w:rsid w:val="0061021A"/>
    <w:rsid w:val="00611262"/>
    <w:rsid w:val="0061288C"/>
    <w:rsid w:val="0062323E"/>
    <w:rsid w:val="006409E6"/>
    <w:rsid w:val="006451CB"/>
    <w:rsid w:val="006527E4"/>
    <w:rsid w:val="00656C25"/>
    <w:rsid w:val="0066267F"/>
    <w:rsid w:val="00663E66"/>
    <w:rsid w:val="00665C82"/>
    <w:rsid w:val="00675D2A"/>
    <w:rsid w:val="006A4660"/>
    <w:rsid w:val="006B01B4"/>
    <w:rsid w:val="006B1114"/>
    <w:rsid w:val="006B1A8E"/>
    <w:rsid w:val="006B337E"/>
    <w:rsid w:val="006B68C8"/>
    <w:rsid w:val="006B7179"/>
    <w:rsid w:val="006C5B9B"/>
    <w:rsid w:val="006E4575"/>
    <w:rsid w:val="00701E1F"/>
    <w:rsid w:val="00703249"/>
    <w:rsid w:val="0071100C"/>
    <w:rsid w:val="007409A7"/>
    <w:rsid w:val="007436C7"/>
    <w:rsid w:val="00756ADA"/>
    <w:rsid w:val="00761AD7"/>
    <w:rsid w:val="0076721B"/>
    <w:rsid w:val="00795CE2"/>
    <w:rsid w:val="0079669F"/>
    <w:rsid w:val="007B63C2"/>
    <w:rsid w:val="007C6E45"/>
    <w:rsid w:val="007E3B08"/>
    <w:rsid w:val="007F7E51"/>
    <w:rsid w:val="00837CC1"/>
    <w:rsid w:val="00844429"/>
    <w:rsid w:val="00851156"/>
    <w:rsid w:val="008523C9"/>
    <w:rsid w:val="00856BBC"/>
    <w:rsid w:val="00857C07"/>
    <w:rsid w:val="00864004"/>
    <w:rsid w:val="00870889"/>
    <w:rsid w:val="00887523"/>
    <w:rsid w:val="00891C55"/>
    <w:rsid w:val="00896B7D"/>
    <w:rsid w:val="008A404C"/>
    <w:rsid w:val="008D4E53"/>
    <w:rsid w:val="008F21B7"/>
    <w:rsid w:val="008F3F70"/>
    <w:rsid w:val="0090378E"/>
    <w:rsid w:val="00905730"/>
    <w:rsid w:val="00917C67"/>
    <w:rsid w:val="009244E7"/>
    <w:rsid w:val="00926B67"/>
    <w:rsid w:val="00931339"/>
    <w:rsid w:val="00937D0E"/>
    <w:rsid w:val="00945B15"/>
    <w:rsid w:val="0096400B"/>
    <w:rsid w:val="0096563A"/>
    <w:rsid w:val="00971884"/>
    <w:rsid w:val="009857DF"/>
    <w:rsid w:val="00985809"/>
    <w:rsid w:val="009A0326"/>
    <w:rsid w:val="009C0C4F"/>
    <w:rsid w:val="009C139A"/>
    <w:rsid w:val="009C61A7"/>
    <w:rsid w:val="009D761D"/>
    <w:rsid w:val="009E1751"/>
    <w:rsid w:val="009F3BC0"/>
    <w:rsid w:val="00A070E5"/>
    <w:rsid w:val="00A156D8"/>
    <w:rsid w:val="00A31452"/>
    <w:rsid w:val="00A32C95"/>
    <w:rsid w:val="00A71230"/>
    <w:rsid w:val="00A71F46"/>
    <w:rsid w:val="00A84639"/>
    <w:rsid w:val="00A84D16"/>
    <w:rsid w:val="00A90CCD"/>
    <w:rsid w:val="00A92E6F"/>
    <w:rsid w:val="00A94F30"/>
    <w:rsid w:val="00AA1945"/>
    <w:rsid w:val="00AB67E3"/>
    <w:rsid w:val="00AB6C06"/>
    <w:rsid w:val="00AC7C26"/>
    <w:rsid w:val="00AD67D2"/>
    <w:rsid w:val="00AD7FFE"/>
    <w:rsid w:val="00AF481E"/>
    <w:rsid w:val="00B03D3F"/>
    <w:rsid w:val="00B179DC"/>
    <w:rsid w:val="00B202D9"/>
    <w:rsid w:val="00B41FE2"/>
    <w:rsid w:val="00B5107D"/>
    <w:rsid w:val="00B56368"/>
    <w:rsid w:val="00B63508"/>
    <w:rsid w:val="00B67963"/>
    <w:rsid w:val="00B75381"/>
    <w:rsid w:val="00B77E1D"/>
    <w:rsid w:val="00BA1332"/>
    <w:rsid w:val="00BA559D"/>
    <w:rsid w:val="00BA6E23"/>
    <w:rsid w:val="00BC1299"/>
    <w:rsid w:val="00BC604A"/>
    <w:rsid w:val="00BC7041"/>
    <w:rsid w:val="00BD3B98"/>
    <w:rsid w:val="00BE4231"/>
    <w:rsid w:val="00BF0549"/>
    <w:rsid w:val="00BF57F9"/>
    <w:rsid w:val="00C02B86"/>
    <w:rsid w:val="00C0778A"/>
    <w:rsid w:val="00C10467"/>
    <w:rsid w:val="00C20429"/>
    <w:rsid w:val="00C35C5F"/>
    <w:rsid w:val="00C369F4"/>
    <w:rsid w:val="00C4526E"/>
    <w:rsid w:val="00C54A61"/>
    <w:rsid w:val="00C678C9"/>
    <w:rsid w:val="00C81CAD"/>
    <w:rsid w:val="00C9378E"/>
    <w:rsid w:val="00C943CA"/>
    <w:rsid w:val="00CA6AEC"/>
    <w:rsid w:val="00CA6DB7"/>
    <w:rsid w:val="00CB3EE1"/>
    <w:rsid w:val="00CB60B8"/>
    <w:rsid w:val="00CD66CB"/>
    <w:rsid w:val="00CF02B2"/>
    <w:rsid w:val="00CF04D8"/>
    <w:rsid w:val="00CF3B88"/>
    <w:rsid w:val="00D0308A"/>
    <w:rsid w:val="00D03C0A"/>
    <w:rsid w:val="00D06A6F"/>
    <w:rsid w:val="00D14747"/>
    <w:rsid w:val="00D16CD5"/>
    <w:rsid w:val="00D32AB4"/>
    <w:rsid w:val="00D36977"/>
    <w:rsid w:val="00D53521"/>
    <w:rsid w:val="00D54753"/>
    <w:rsid w:val="00D551EE"/>
    <w:rsid w:val="00D56D3D"/>
    <w:rsid w:val="00D5732A"/>
    <w:rsid w:val="00D5768D"/>
    <w:rsid w:val="00D64970"/>
    <w:rsid w:val="00D675C7"/>
    <w:rsid w:val="00D9153D"/>
    <w:rsid w:val="00D91751"/>
    <w:rsid w:val="00DA0BBD"/>
    <w:rsid w:val="00DA1F0D"/>
    <w:rsid w:val="00DA458C"/>
    <w:rsid w:val="00DA5E0E"/>
    <w:rsid w:val="00DA6497"/>
    <w:rsid w:val="00DA6F92"/>
    <w:rsid w:val="00DA7150"/>
    <w:rsid w:val="00DB6CA8"/>
    <w:rsid w:val="00DD1922"/>
    <w:rsid w:val="00DF0808"/>
    <w:rsid w:val="00DF419A"/>
    <w:rsid w:val="00DF592B"/>
    <w:rsid w:val="00E10475"/>
    <w:rsid w:val="00E26A06"/>
    <w:rsid w:val="00E51F2F"/>
    <w:rsid w:val="00E53C67"/>
    <w:rsid w:val="00E64817"/>
    <w:rsid w:val="00E74B85"/>
    <w:rsid w:val="00E80F60"/>
    <w:rsid w:val="00E82413"/>
    <w:rsid w:val="00E8345A"/>
    <w:rsid w:val="00EA56D2"/>
    <w:rsid w:val="00EB1E65"/>
    <w:rsid w:val="00EB208A"/>
    <w:rsid w:val="00EC2793"/>
    <w:rsid w:val="00EC48D9"/>
    <w:rsid w:val="00ED3585"/>
    <w:rsid w:val="00EF6D06"/>
    <w:rsid w:val="00F01010"/>
    <w:rsid w:val="00F04D5E"/>
    <w:rsid w:val="00F22EA3"/>
    <w:rsid w:val="00F23CE7"/>
    <w:rsid w:val="00F342AF"/>
    <w:rsid w:val="00F51B31"/>
    <w:rsid w:val="00F539FB"/>
    <w:rsid w:val="00F575FB"/>
    <w:rsid w:val="00F70265"/>
    <w:rsid w:val="00F722A9"/>
    <w:rsid w:val="00F7363A"/>
    <w:rsid w:val="00F860F9"/>
    <w:rsid w:val="00F92D96"/>
    <w:rsid w:val="00F93261"/>
    <w:rsid w:val="00F94FB0"/>
    <w:rsid w:val="00F95AAD"/>
    <w:rsid w:val="00FC135A"/>
    <w:rsid w:val="00FE7D63"/>
  </w:rsids>
  <m:mathPr>
    <m:mathFont m:val="Cambria Math"/>
    <m:brkBin m:val="before"/>
    <m:brkBinSub m:val="--"/>
    <m:smallFrac m:val="0"/>
    <m:dispDef/>
    <m:lMargin m:val="0"/>
    <m:rMargin m:val="0"/>
    <m:defJc m:val="centerGroup"/>
    <m:wrapIndent m:val="1440"/>
    <m:intLim m:val="subSup"/>
    <m:naryLim m:val="undOvr"/>
  </m:mathPr>
  <w:attachedSchema w:val="http://xmlns.jcp.org/jsf/html"/>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uiPriority w:val="99"/>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locked/>
    <w:rsid w:val="00A156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uiPriority w:val="99"/>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locked/>
    <w:rsid w:val="00A1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sualstudio.microsoft.com/vs/features/web/"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umanbenchmark.com/tests/reactiontim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sualstudio.microsoft.com/vs/features/ssd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irefox-source-docs.mozilla.org/devtools-user/network_monito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deamotive.co/blog/dotnet-vs-java-which-technology-is-better-for-software-developme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odersera.com/blog/reasons-why-dot-net-is-better-than-java/"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microsoft.com/en-us/dotne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hyperlink" Target="https://www.quora.com/How-is-net-better-than-Java"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A05A-EC5E-4A8F-9AAD-AF43BE51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Template>
  <TotalTime>40</TotalTime>
  <Pages>71</Pages>
  <Words>11898</Words>
  <Characters>67821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79560</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13</cp:revision>
  <cp:lastPrinted>2011-03-09T13:11:00Z</cp:lastPrinted>
  <dcterms:created xsi:type="dcterms:W3CDTF">2022-05-29T22:18:00Z</dcterms:created>
  <dcterms:modified xsi:type="dcterms:W3CDTF">2022-05-29T22:58:00Z</dcterms:modified>
</cp:coreProperties>
</file>